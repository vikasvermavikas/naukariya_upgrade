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ackground w:color="ffffff">
    <v:background id="_x0000_s1025" filled="t"/>
  </w:background>
  <w:body>
    <w:p w:rsidR="00F71B9F" w:rsidP="00F14ECE">
      <w:pPr>
        <w:pStyle w:val="Caption"/>
        <w:ind w:right="-149"/>
        <w:rPr>
          <w:rFonts w:ascii="Palatino Linotype" w:hAnsi="Palatino Linotype" w:cs="Palatino Linotype"/>
          <w:color w:val="000000"/>
          <w:sz w:val="20"/>
          <w:szCs w:val="20"/>
        </w:rPr>
      </w:pPr>
      <w:r>
        <w:rPr>
          <w:b/>
          <w:sz w:val="32"/>
          <w:szCs w:val="32"/>
          <w:lang w:val="en-GB"/>
        </w:rPr>
        <w:t>Preeti</w:t>
      </w:r>
      <w:r w:rsidR="006C19B2">
        <w:rPr>
          <w:b/>
          <w:sz w:val="32"/>
          <w:szCs w:val="32"/>
          <w:lang w:val="en-GB"/>
        </w:rPr>
        <w:t>Rani</w:t>
      </w:r>
    </w:p>
    <w:p w:rsidR="00CD500B" w:rsidP="00CD500B">
      <w:pPr>
        <w:pStyle w:val="NoSpacing"/>
      </w:pPr>
      <w:r>
        <w:t>Android Developer</w:t>
      </w:r>
      <w:r w:rsidR="006C6B5C">
        <w:tab/>
      </w:r>
    </w:p>
    <w:p w:rsidR="00CD500B" w:rsidP="00CD500B">
      <w:pPr>
        <w:pStyle w:val="NoSpacing"/>
        <w:rPr>
          <w:lang w:val="en-GB"/>
        </w:rPr>
      </w:pPr>
      <w:r>
        <w:t xml:space="preserve">Phone: </w:t>
      </w:r>
      <w:r w:rsidR="00F71B9F">
        <w:t>+91-</w:t>
      </w:r>
      <w:r>
        <w:rPr>
          <w:lang w:val="en-GB"/>
        </w:rPr>
        <w:t>9</w:t>
      </w:r>
      <w:r w:rsidR="00F65F65">
        <w:rPr>
          <w:lang w:val="en-GB"/>
        </w:rPr>
        <w:t>711442424</w:t>
      </w:r>
    </w:p>
    <w:p w:rsidR="00F71B9F" w:rsidP="00CD500B">
      <w:pPr>
        <w:pStyle w:val="NoSpacing"/>
      </w:pPr>
      <w:r>
        <w:t xml:space="preserve">Email: </w:t>
      </w:r>
      <w:r>
        <w:fldChar w:fldCharType="begin"/>
      </w:r>
      <w:r>
        <w:instrText xml:space="preserve"> HYPERLINK "mailto:priti.22010@gmail.com" </w:instrText>
      </w:r>
      <w:r>
        <w:fldChar w:fldCharType="separate"/>
      </w:r>
      <w:r w:rsidRPr="0010363D" w:rsidR="00CD500B">
        <w:rPr>
          <w:rStyle w:val="Hyperlink"/>
          <w:rFonts w:ascii="Palatino Linotype" w:hAnsi="Palatino Linotype" w:cs="Palatino Linotype"/>
          <w:sz w:val="20"/>
          <w:szCs w:val="20"/>
        </w:rPr>
        <w:t>priti.22010</w:t>
      </w:r>
      <w:r w:rsidRPr="0010363D" w:rsidR="00CD500B">
        <w:rPr>
          <w:rStyle w:val="Hyperlink"/>
          <w:rFonts w:ascii="Palatino Linotype" w:hAnsi="Palatino Linotype"/>
          <w:sz w:val="22"/>
          <w:szCs w:val="22"/>
        </w:rPr>
        <w:t>@gmail.com</w:t>
      </w:r>
      <w:r>
        <w:fldChar w:fldCharType="end"/>
      </w:r>
    </w:p>
    <w:p w:rsidR="00F71B9F" w:rsidP="00F14ECE">
      <w:pPr>
        <w:widowControl w:val="0"/>
        <w:autoSpaceDE w:val="0"/>
        <w:spacing w:before="40" w:after="40"/>
        <w:ind w:right="-149"/>
        <w:rPr>
          <w:rFonts w:ascii="Palatino Linotype" w:hAnsi="Palatino Linotype" w:cs="Palatino Linotype"/>
          <w:color w:val="000000"/>
          <w:sz w:val="20"/>
          <w:szCs w:val="20"/>
        </w:rPr>
      </w:pPr>
      <w:r>
        <w:rPr>
          <w:rFonts w:ascii="Palatino Linotype" w:hAnsi="Palatino Linotype" w:cs="Palatino Linotype"/>
          <w:color w:val="000000"/>
          <w:sz w:val="20"/>
          <w:szCs w:val="20"/>
        </w:rPr>
        <w:tab/>
      </w:r>
      <w:r>
        <w:rPr>
          <w:rFonts w:ascii="Palatino Linotype" w:hAnsi="Palatino Linotype" w:cs="Palatino Linotype"/>
          <w:color w:val="000000"/>
          <w:sz w:val="20"/>
          <w:szCs w:val="20"/>
        </w:rPr>
        <w:tab/>
      </w:r>
      <w:r>
        <w:rPr>
          <w:rFonts w:ascii="Palatino Linotype" w:hAnsi="Palatino Linotype" w:cs="Palatino Linotype"/>
          <w:color w:val="000000"/>
          <w:sz w:val="20"/>
          <w:szCs w:val="20"/>
        </w:rPr>
        <w:tab/>
      </w:r>
      <w:r>
        <w:rPr>
          <w:rFonts w:ascii="Palatino Linotype" w:hAnsi="Palatino Linotype" w:cs="Palatino Linotype"/>
          <w:color w:val="000000"/>
          <w:sz w:val="20"/>
          <w:szCs w:val="20"/>
        </w:rPr>
        <w:tab/>
      </w:r>
      <w:r>
        <w:rPr>
          <w:rFonts w:ascii="Palatino Linotype" w:hAnsi="Palatino Linotype" w:cs="Palatino Linotype"/>
          <w:color w:val="000000"/>
          <w:sz w:val="20"/>
          <w:szCs w:val="20"/>
        </w:rPr>
        <w:tab/>
      </w:r>
      <w:r>
        <w:rPr>
          <w:rFonts w:ascii="Palatino Linotype" w:hAnsi="Palatino Linotype" w:cs="Palatino Linotype"/>
          <w:color w:val="000000"/>
          <w:sz w:val="20"/>
          <w:szCs w:val="20"/>
        </w:rPr>
        <w:tab/>
      </w:r>
    </w:p>
    <w:p w:rsidR="001C0F0B" w:rsidP="001C0F0B">
      <w:pPr>
        <w:widowControl w:val="0"/>
        <w:pBdr>
          <w:top w:val="single" w:sz="4" w:space="1" w:color="000000"/>
        </w:pBdr>
        <w:autoSpaceDE w:val="0"/>
        <w:spacing w:before="40" w:after="40"/>
        <w:ind w:right="-149"/>
        <w:rPr>
          <w:rFonts w:ascii="Palatino Linotype" w:hAnsi="Palatino Linotype" w:cs="Palatino Linotype"/>
          <w:b/>
          <w:bCs/>
          <w:color w:val="0000CC"/>
          <w:sz w:val="20"/>
          <w:szCs w:val="20"/>
          <w:lang w:val="en-GB"/>
        </w:rPr>
      </w:pPr>
      <w:r>
        <w:rPr>
          <w:rFonts w:ascii="Calibri" w:hAnsi="Calibri" w:cs="Calibri"/>
          <w:b/>
          <w:bCs/>
          <w:color w:val="0000CC"/>
          <w:sz w:val="22"/>
          <w:szCs w:val="22"/>
          <w:lang w:val="en-GB"/>
        </w:rPr>
        <w:br/>
      </w:r>
      <w:r w:rsidRPr="001C0F0B">
        <w:rPr>
          <w:rFonts w:ascii="Palatino Linotype" w:hAnsi="Palatino Linotype" w:cs="Palatino Linotype"/>
          <w:b/>
          <w:bCs/>
          <w:color w:val="0000CC"/>
          <w:sz w:val="20"/>
          <w:szCs w:val="20"/>
          <w:lang w:val="en-GB"/>
        </w:rPr>
        <w:t>Objective</w:t>
      </w:r>
    </w:p>
    <w:p w:rsidR="001C0F0B" w:rsidRPr="00262E1A" w:rsidP="001C0F0B">
      <w:pPr>
        <w:widowControl w:val="0"/>
        <w:pBdr>
          <w:top w:val="single" w:sz="4" w:space="1" w:color="000000"/>
        </w:pBdr>
        <w:autoSpaceDE w:val="0"/>
        <w:spacing w:before="40" w:after="40"/>
        <w:ind w:right="-149"/>
        <w:rPr>
          <w:rFonts w:ascii="Calibri" w:hAnsi="Calibri" w:cs="Calibri"/>
          <w:sz w:val="20"/>
          <w:szCs w:val="20"/>
          <w:lang w:val="en-GB"/>
        </w:rPr>
      </w:pPr>
      <w:r w:rsidRPr="00262E1A">
        <w:rPr>
          <w:rFonts w:asciiTheme="majorHAnsi" w:hAnsiTheme="majorHAnsi" w:cs="Palatino Linotype"/>
          <w:bCs/>
          <w:sz w:val="20"/>
          <w:szCs w:val="20"/>
          <w:lang w:val="en-GB"/>
        </w:rPr>
        <w:t xml:space="preserve">I am an Android Developer with </w:t>
      </w:r>
      <w:r w:rsidRPr="002D1C02" w:rsidR="002D1C02">
        <w:rPr>
          <w:rFonts w:asciiTheme="majorHAnsi" w:hAnsiTheme="majorHAnsi" w:cs="Palatino Linotype"/>
          <w:b/>
          <w:bCs/>
          <w:sz w:val="20"/>
          <w:szCs w:val="20"/>
          <w:lang w:val="en-GB"/>
        </w:rPr>
        <w:t>AdaptaBiz</w:t>
      </w:r>
      <w:r w:rsidRPr="002D1C02">
        <w:rPr>
          <w:rFonts w:asciiTheme="majorHAnsi" w:hAnsiTheme="majorHAnsi" w:cs="Palatino Linotype"/>
          <w:b/>
          <w:bCs/>
          <w:sz w:val="20"/>
          <w:szCs w:val="20"/>
          <w:lang w:val="en-GB"/>
        </w:rPr>
        <w:t>technologies</w:t>
      </w:r>
      <w:r w:rsidRPr="00262E1A">
        <w:rPr>
          <w:rFonts w:asciiTheme="majorHAnsi" w:hAnsiTheme="majorHAnsi" w:cs="Palatino Linotype"/>
          <w:bCs/>
          <w:sz w:val="20"/>
          <w:szCs w:val="20"/>
          <w:lang w:val="en-GB"/>
        </w:rPr>
        <w:t xml:space="preserve"> having </w:t>
      </w:r>
      <w:r w:rsidRPr="00B94335">
        <w:rPr>
          <w:rFonts w:asciiTheme="majorHAnsi" w:hAnsiTheme="majorHAnsi" w:cs="Palatino Linotype"/>
          <w:b/>
          <w:bCs/>
          <w:sz w:val="20"/>
          <w:szCs w:val="20"/>
          <w:lang w:val="en-GB"/>
        </w:rPr>
        <w:t>2+ years</w:t>
      </w:r>
      <w:r w:rsidRPr="00262E1A">
        <w:rPr>
          <w:rFonts w:asciiTheme="majorHAnsi" w:hAnsiTheme="majorHAnsi" w:cs="Palatino Linotype"/>
          <w:bCs/>
          <w:sz w:val="20"/>
          <w:szCs w:val="20"/>
          <w:lang w:val="en-GB"/>
        </w:rPr>
        <w:t xml:space="preserve"> of experience in developing and designing mobile applications, managing project execution in different geographies and communicating with customers. I have hands on experience in mobile ap</w:t>
      </w:r>
      <w:r w:rsidR="00777456">
        <w:rPr>
          <w:rFonts w:asciiTheme="majorHAnsi" w:hAnsiTheme="majorHAnsi" w:cs="Palatino Linotype"/>
          <w:bCs/>
          <w:sz w:val="20"/>
          <w:szCs w:val="20"/>
          <w:lang w:val="en-GB"/>
        </w:rPr>
        <w:t>plications technology.</w:t>
      </w:r>
      <w:r w:rsidRPr="00262E1A">
        <w:rPr>
          <w:rFonts w:asciiTheme="majorHAnsi" w:hAnsiTheme="majorHAnsi" w:cs="Palatino Linotype"/>
          <w:bCs/>
          <w:sz w:val="20"/>
          <w:szCs w:val="20"/>
          <w:lang w:val="en-GB"/>
        </w:rPr>
        <w:t xml:space="preserve"> I have the ability to handle and work collaboratively in a team and have good interpersonal relations with the team members. </w:t>
      </w:r>
    </w:p>
    <w:p w:rsidR="00F71B9F" w:rsidP="00F14ECE">
      <w:pPr>
        <w:widowControl w:val="0"/>
        <w:pBdr>
          <w:top w:val="single" w:sz="4" w:space="1" w:color="000000"/>
        </w:pBdr>
        <w:autoSpaceDE w:val="0"/>
        <w:spacing w:before="40" w:after="40"/>
        <w:ind w:right="-149"/>
        <w:rPr>
          <w:rFonts w:ascii="Calibri" w:hAnsi="Calibri" w:cs="Calibri"/>
          <w:b/>
          <w:bCs/>
          <w:color w:val="0000CC"/>
          <w:sz w:val="22"/>
          <w:szCs w:val="22"/>
          <w:lang w:val="en-GB"/>
        </w:rPr>
      </w:pPr>
      <w:r w:rsidRPr="008D4717">
        <w:rPr>
          <w:rFonts w:ascii="Palatino Linotype" w:hAnsi="Palatino Linotype" w:cs="Palatino Linotype"/>
          <w:b/>
          <w:bCs/>
          <w:color w:val="0000CC"/>
          <w:sz w:val="20"/>
          <w:szCs w:val="20"/>
          <w:lang w:val="en-GB"/>
        </w:rPr>
        <w:t>Experience Summary:</w:t>
      </w:r>
    </w:p>
    <w:p w:rsidR="000F4835" w:rsidP="000F4835">
      <w:pPr>
        <w:numPr>
          <w:ilvl w:val="0"/>
          <w:numId w:val="15"/>
        </w:numPr>
        <w:spacing w:before="40" w:after="40"/>
        <w:rPr>
          <w:rFonts w:ascii="Calibri" w:hAnsi="Calibri" w:cs="Calibri"/>
          <w:bCs/>
          <w:sz w:val="20"/>
        </w:rPr>
      </w:pPr>
      <w:r w:rsidRPr="000F4835">
        <w:rPr>
          <w:rFonts w:ascii="Calibri" w:hAnsi="Calibri" w:cs="Calibri"/>
          <w:bCs/>
          <w:sz w:val="20"/>
        </w:rPr>
        <w:t xml:space="preserve">Having </w:t>
      </w:r>
      <w:r w:rsidRPr="000F4835">
        <w:rPr>
          <w:rFonts w:ascii="Calibri" w:hAnsi="Calibri" w:cs="Calibri"/>
          <w:b/>
          <w:bCs/>
          <w:sz w:val="20"/>
        </w:rPr>
        <w:t>2+ years</w:t>
      </w:r>
      <w:r w:rsidRPr="000F4835">
        <w:rPr>
          <w:rFonts w:ascii="Calibri" w:hAnsi="Calibri" w:cs="Calibri"/>
          <w:bCs/>
          <w:sz w:val="20"/>
        </w:rPr>
        <w:t xml:space="preserve"> of experiences in mobile applications development using </w:t>
      </w:r>
      <w:r w:rsidRPr="000F4835">
        <w:rPr>
          <w:rFonts w:ascii="Calibri" w:hAnsi="Calibri" w:cs="Calibri"/>
          <w:b/>
          <w:bCs/>
          <w:sz w:val="20"/>
        </w:rPr>
        <w:t>Android Studio</w:t>
      </w:r>
      <w:r w:rsidRPr="000F4835">
        <w:rPr>
          <w:rFonts w:ascii="Calibri" w:hAnsi="Calibri" w:cs="Calibri"/>
          <w:bCs/>
          <w:sz w:val="20"/>
        </w:rPr>
        <w:t xml:space="preserve"> and </w:t>
      </w:r>
      <w:r w:rsidRPr="000F4835">
        <w:rPr>
          <w:rFonts w:ascii="Calibri" w:hAnsi="Calibri" w:cs="Calibri"/>
          <w:b/>
          <w:bCs/>
          <w:sz w:val="20"/>
        </w:rPr>
        <w:t>Eclipse</w:t>
      </w:r>
      <w:r>
        <w:rPr>
          <w:rFonts w:ascii="Calibri" w:hAnsi="Calibri" w:cs="Calibri"/>
          <w:b/>
          <w:bCs/>
          <w:sz w:val="20"/>
        </w:rPr>
        <w:t>.</w:t>
      </w:r>
    </w:p>
    <w:p w:rsidR="000F4835" w:rsidP="000F4835">
      <w:pPr>
        <w:numPr>
          <w:ilvl w:val="0"/>
          <w:numId w:val="15"/>
        </w:numPr>
        <w:spacing w:before="40" w:after="40"/>
        <w:rPr>
          <w:rFonts w:ascii="Calibri" w:hAnsi="Calibri" w:cs="Calibri"/>
          <w:bCs/>
          <w:sz w:val="20"/>
        </w:rPr>
      </w:pPr>
      <w:r w:rsidRPr="000F4835">
        <w:rPr>
          <w:rFonts w:ascii="Calibri" w:hAnsi="Calibri" w:cs="Calibri"/>
          <w:bCs/>
          <w:sz w:val="20"/>
        </w:rPr>
        <w:t>Strong Experience in designing</w:t>
      </w:r>
      <w:r>
        <w:rPr>
          <w:rFonts w:ascii="Calibri" w:hAnsi="Calibri" w:cs="Calibri"/>
          <w:bCs/>
          <w:sz w:val="20"/>
        </w:rPr>
        <w:t>,</w:t>
      </w:r>
      <w:r w:rsidRPr="000F4835">
        <w:rPr>
          <w:rFonts w:ascii="Calibri" w:hAnsi="Calibri" w:cs="Calibri"/>
          <w:bCs/>
          <w:sz w:val="20"/>
        </w:rPr>
        <w:t xml:space="preserve"> developing</w:t>
      </w:r>
      <w:r>
        <w:rPr>
          <w:rFonts w:ascii="Calibri" w:hAnsi="Calibri" w:cs="Calibri"/>
          <w:bCs/>
          <w:sz w:val="20"/>
        </w:rPr>
        <w:t xml:space="preserve"> and performance tuning of</w:t>
      </w:r>
      <w:r w:rsidRPr="000F4835">
        <w:rPr>
          <w:rFonts w:ascii="Calibri" w:hAnsi="Calibri" w:cs="Calibri"/>
          <w:bCs/>
          <w:sz w:val="20"/>
        </w:rPr>
        <w:t xml:space="preserve"> mobile applications</w:t>
      </w:r>
      <w:r>
        <w:rPr>
          <w:rFonts w:ascii="Calibri" w:hAnsi="Calibri" w:cs="Calibri"/>
          <w:bCs/>
          <w:sz w:val="20"/>
        </w:rPr>
        <w:t>.</w:t>
      </w:r>
    </w:p>
    <w:p w:rsidR="000F4835" w:rsidP="000F4835">
      <w:pPr>
        <w:numPr>
          <w:ilvl w:val="0"/>
          <w:numId w:val="15"/>
        </w:numPr>
        <w:spacing w:before="40" w:after="40"/>
        <w:rPr>
          <w:rFonts w:ascii="Calibri" w:hAnsi="Calibri" w:cs="Calibri"/>
          <w:bCs/>
          <w:sz w:val="20"/>
        </w:rPr>
      </w:pPr>
      <w:r>
        <w:rPr>
          <w:rFonts w:ascii="Calibri" w:hAnsi="Calibri" w:cs="Calibri"/>
          <w:bCs/>
          <w:sz w:val="20"/>
        </w:rPr>
        <w:t>Good knowledge in complete application development life-cycle including requirements gathering, analysis and design, coding, testing and deployment.</w:t>
      </w:r>
    </w:p>
    <w:p w:rsidR="000F4835" w:rsidP="000F4835">
      <w:pPr>
        <w:numPr>
          <w:ilvl w:val="0"/>
          <w:numId w:val="15"/>
        </w:numPr>
        <w:spacing w:before="40" w:after="40"/>
        <w:rPr>
          <w:rFonts w:ascii="Calibri" w:hAnsi="Calibri" w:cs="Calibri"/>
          <w:bCs/>
          <w:sz w:val="20"/>
        </w:rPr>
      </w:pPr>
      <w:r>
        <w:rPr>
          <w:rFonts w:ascii="Calibri" w:hAnsi="Calibri" w:cs="Calibri"/>
          <w:bCs/>
          <w:sz w:val="20"/>
        </w:rPr>
        <w:t xml:space="preserve">Effective team member with excellent Communication, Interpersonal and team skills. </w:t>
      </w:r>
    </w:p>
    <w:p w:rsidR="000F4835" w:rsidP="000F4835">
      <w:pPr>
        <w:numPr>
          <w:ilvl w:val="0"/>
          <w:numId w:val="15"/>
        </w:numPr>
        <w:spacing w:before="40" w:after="40"/>
        <w:rPr>
          <w:rFonts w:ascii="Calibri" w:hAnsi="Calibri" w:cs="Calibri"/>
          <w:bCs/>
          <w:sz w:val="20"/>
        </w:rPr>
      </w:pPr>
      <w:r>
        <w:rPr>
          <w:rFonts w:ascii="Calibri" w:hAnsi="Calibri" w:cs="Calibri"/>
          <w:bCs/>
          <w:sz w:val="20"/>
        </w:rPr>
        <w:t>Capability to works with clients to establish and maintain a consistent development methodology.</w:t>
      </w:r>
    </w:p>
    <w:p w:rsidR="000F4835" w:rsidP="000F4835">
      <w:pPr>
        <w:numPr>
          <w:ilvl w:val="0"/>
          <w:numId w:val="15"/>
        </w:numPr>
        <w:spacing w:before="40" w:after="40"/>
        <w:rPr>
          <w:rFonts w:ascii="Calibri" w:hAnsi="Calibri" w:cs="Calibri"/>
          <w:bCs/>
          <w:sz w:val="20"/>
        </w:rPr>
      </w:pPr>
      <w:r>
        <w:rPr>
          <w:rFonts w:ascii="Calibri" w:hAnsi="Calibri" w:cs="Calibri"/>
          <w:bCs/>
          <w:sz w:val="20"/>
        </w:rPr>
        <w:t>Excellent problem solving skills with a strong technical background and Quick learner</w:t>
      </w:r>
    </w:p>
    <w:p w:rsidR="000F4835" w:rsidP="000F4835">
      <w:pPr>
        <w:numPr>
          <w:ilvl w:val="0"/>
          <w:numId w:val="15"/>
        </w:numPr>
        <w:spacing w:before="40" w:after="40"/>
        <w:rPr>
          <w:rFonts w:ascii="Calibri" w:hAnsi="Calibri" w:cs="Calibri"/>
          <w:bCs/>
          <w:sz w:val="20"/>
        </w:rPr>
      </w:pPr>
      <w:r>
        <w:rPr>
          <w:rFonts w:ascii="Calibri" w:hAnsi="Calibri" w:cs="Calibri"/>
          <w:bCs/>
          <w:sz w:val="20"/>
        </w:rPr>
        <w:t>Ability to manage small teams of people and motivate them for successful completion of projects.</w:t>
      </w:r>
    </w:p>
    <w:p w:rsidR="000F4835" w:rsidP="000F4835">
      <w:pPr>
        <w:numPr>
          <w:ilvl w:val="0"/>
          <w:numId w:val="15"/>
        </w:numPr>
        <w:spacing w:before="40" w:after="40"/>
        <w:rPr>
          <w:rFonts w:ascii="Calibri" w:hAnsi="Calibri" w:cs="Calibri"/>
          <w:bCs/>
          <w:sz w:val="20"/>
        </w:rPr>
      </w:pPr>
      <w:r>
        <w:rPr>
          <w:rFonts w:ascii="Calibri" w:hAnsi="Calibri" w:cs="Calibri"/>
          <w:bCs/>
          <w:sz w:val="20"/>
        </w:rPr>
        <w:t>Keen at learning and adaptable to any kind of platform.</w:t>
      </w:r>
    </w:p>
    <w:p w:rsidR="000F4835" w:rsidP="000F4835">
      <w:pPr>
        <w:tabs>
          <w:tab w:val="left" w:pos="720"/>
        </w:tabs>
        <w:suppressAutoHyphens w:val="0"/>
        <w:ind w:left="720"/>
        <w:rPr>
          <w:rFonts w:ascii="Calibri" w:eastAsia="Verdana" w:hAnsi="Calibri" w:cs="Verdana"/>
          <w:sz w:val="20"/>
          <w:szCs w:val="20"/>
        </w:rPr>
      </w:pPr>
    </w:p>
    <w:p w:rsidR="00B91986" w:rsidRPr="00E01136" w:rsidP="00B91986">
      <w:pPr>
        <w:tabs>
          <w:tab w:val="left" w:pos="720"/>
        </w:tabs>
        <w:suppressAutoHyphens w:val="0"/>
        <w:ind w:left="720"/>
        <w:rPr>
          <w:rFonts w:ascii="Calibri" w:eastAsia="Verdana" w:hAnsi="Calibri" w:cs="Verdana"/>
          <w:sz w:val="20"/>
          <w:szCs w:val="20"/>
        </w:rPr>
      </w:pPr>
    </w:p>
    <w:p w:rsidR="00F71B9F" w:rsidP="00F14ECE">
      <w:pPr>
        <w:widowControl w:val="0"/>
        <w:tabs>
          <w:tab w:val="left" w:pos="0"/>
          <w:tab w:val="left" w:pos="720"/>
        </w:tabs>
        <w:autoSpaceDE w:val="0"/>
        <w:spacing w:before="40" w:after="40" w:line="100" w:lineRule="atLeast"/>
        <w:ind w:left="720" w:right="-149" w:hanging="360"/>
        <w:rPr>
          <w:rFonts w:ascii="Calibri" w:hAnsi="Calibri" w:cs="Calibri"/>
          <w:color w:val="000000"/>
          <w:sz w:val="20"/>
          <w:szCs w:val="20"/>
          <w:lang w:val="en-GB"/>
        </w:rPr>
      </w:pPr>
      <w:r>
        <w:rPr>
          <w:rFonts w:ascii="Calibri" w:hAnsi="Calibri" w:cs="Calibri"/>
          <w:color w:val="000000"/>
          <w:sz w:val="20"/>
          <w:szCs w:val="20"/>
          <w:lang w:val="en-GB"/>
        </w:rPr>
        <w:br/>
      </w:r>
    </w:p>
    <w:p w:rsidR="009A7758" w:rsidRPr="009A7758" w:rsidP="009A7758">
      <w:pPr>
        <w:spacing w:line="200" w:lineRule="atLeast"/>
        <w:rPr>
          <w:rFonts w:ascii="Palatino Linotype" w:hAnsi="Palatino Linotype" w:cs="Palatino Linotype"/>
          <w:b/>
          <w:bCs/>
          <w:color w:val="0000CC"/>
          <w:sz w:val="20"/>
          <w:szCs w:val="20"/>
          <w:lang w:val="en-GB"/>
        </w:rPr>
      </w:pPr>
      <w:r w:rsidRPr="009A7758">
        <w:rPr>
          <w:rFonts w:ascii="Palatino Linotype" w:hAnsi="Palatino Linotype" w:cs="Palatino Linotype"/>
          <w:b/>
          <w:bCs/>
          <w:color w:val="0000CC"/>
          <w:sz w:val="20"/>
          <w:szCs w:val="20"/>
          <w:lang w:val="en-GB"/>
        </w:rPr>
        <w:t>Technical Skills</w:t>
      </w:r>
    </w:p>
    <w:p w:rsidR="009A7758" w:rsidP="009A7758">
      <w:pPr>
        <w:spacing w:line="200" w:lineRule="atLeast"/>
        <w:rPr>
          <w:rFonts w:ascii="Calibri" w:hAnsi="Calibri" w:cs="Calibri"/>
          <w:color w:val="0000FF"/>
          <w:sz w:val="20"/>
          <w:szCs w:val="20"/>
        </w:rPr>
      </w:pPr>
    </w:p>
    <w:tbl>
      <w:tblPr>
        <w:tblW w:w="0" w:type="auto"/>
        <w:tblInd w:w="1" w:type="dxa"/>
        <w:tblLayout w:type="fixed"/>
        <w:tblCellMar>
          <w:left w:w="0" w:type="dxa"/>
          <w:right w:w="0" w:type="dxa"/>
        </w:tblCellMar>
        <w:tblLook w:val="0000"/>
      </w:tblPr>
      <w:tblGrid>
        <w:gridCol w:w="2112"/>
        <w:gridCol w:w="7423"/>
      </w:tblGrid>
      <w:tr w:rsidTr="00041634">
        <w:tblPrEx>
          <w:tblW w:w="0" w:type="auto"/>
          <w:tblInd w:w="1" w:type="dxa"/>
          <w:tblLayout w:type="fixed"/>
          <w:tblCellMar>
            <w:left w:w="0" w:type="dxa"/>
            <w:right w:w="0" w:type="dxa"/>
          </w:tblCellMar>
          <w:tblLook w:val="0000"/>
        </w:tblPrEx>
        <w:tc>
          <w:tcPr>
            <w:tcW w:w="2112" w:type="dxa"/>
            <w:tcBorders>
              <w:top w:val="single" w:sz="1" w:space="0" w:color="000000"/>
              <w:left w:val="single" w:sz="1" w:space="0" w:color="000000"/>
              <w:bottom w:val="single" w:sz="1" w:space="0" w:color="000000"/>
            </w:tcBorders>
            <w:shd w:val="clear" w:color="auto" w:fill="C0C0C0"/>
          </w:tcPr>
          <w:p w:rsidR="009A7758" w:rsidP="00041634">
            <w:pPr>
              <w:spacing w:before="29" w:after="29" w:line="200" w:lineRule="atLeast"/>
              <w:rPr>
                <w:rFonts w:ascii="Calibri" w:hAnsi="Calibri" w:cs="Calibri"/>
                <w:sz w:val="20"/>
                <w:szCs w:val="20"/>
              </w:rPr>
            </w:pPr>
            <w:r>
              <w:rPr>
                <w:rFonts w:ascii="Calibri" w:hAnsi="Calibri" w:cs="Calibri"/>
                <w:b/>
                <w:bCs/>
                <w:sz w:val="20"/>
                <w:szCs w:val="20"/>
              </w:rPr>
              <w:t>Software</w:t>
            </w:r>
            <w:r w:rsidR="006114A8">
              <w:rPr>
                <w:rFonts w:ascii="Calibri" w:hAnsi="Calibri" w:cs="Calibri"/>
                <w:b/>
                <w:bCs/>
                <w:sz w:val="20"/>
                <w:szCs w:val="20"/>
              </w:rPr>
              <w:t>&amp; Technologies</w:t>
            </w:r>
          </w:p>
        </w:tc>
        <w:tc>
          <w:tcPr>
            <w:tcW w:w="7423" w:type="dxa"/>
            <w:tcBorders>
              <w:top w:val="single" w:sz="1" w:space="0" w:color="000000"/>
              <w:left w:val="single" w:sz="1" w:space="0" w:color="000000"/>
              <w:bottom w:val="single" w:sz="1" w:space="0" w:color="000000"/>
              <w:right w:val="single" w:sz="1" w:space="0" w:color="000000"/>
            </w:tcBorders>
            <w:shd w:val="clear" w:color="auto" w:fill="FFFFFF"/>
          </w:tcPr>
          <w:p w:rsidR="009A7758" w:rsidP="009A7758">
            <w:pPr>
              <w:spacing w:before="29" w:after="29" w:line="200" w:lineRule="atLeast"/>
              <w:ind w:left="195"/>
              <w:rPr>
                <w:rFonts w:ascii="Calibri" w:hAnsi="Calibri" w:cs="Calibri"/>
                <w:b/>
                <w:bCs/>
                <w:sz w:val="20"/>
                <w:szCs w:val="20"/>
              </w:rPr>
            </w:pPr>
            <w:r>
              <w:rPr>
                <w:rFonts w:ascii="Calibri" w:hAnsi="Calibri" w:cs="Calibri"/>
                <w:sz w:val="20"/>
                <w:szCs w:val="20"/>
              </w:rPr>
              <w:t>Eclipse, Android Studio</w:t>
            </w:r>
          </w:p>
        </w:tc>
      </w:tr>
      <w:tr w:rsidTr="00041634">
        <w:tblPrEx>
          <w:tblW w:w="0" w:type="auto"/>
          <w:tblInd w:w="1" w:type="dxa"/>
          <w:tblLayout w:type="fixed"/>
          <w:tblCellMar>
            <w:left w:w="0" w:type="dxa"/>
            <w:right w:w="0" w:type="dxa"/>
          </w:tblCellMar>
          <w:tblLook w:val="0000"/>
        </w:tblPrEx>
        <w:tc>
          <w:tcPr>
            <w:tcW w:w="2112" w:type="dxa"/>
            <w:tcBorders>
              <w:top w:val="single" w:sz="1" w:space="0" w:color="000000"/>
              <w:left w:val="single" w:sz="1" w:space="0" w:color="000000"/>
              <w:bottom w:val="single" w:sz="1" w:space="0" w:color="000000"/>
            </w:tcBorders>
            <w:shd w:val="clear" w:color="auto" w:fill="C0C0C0"/>
          </w:tcPr>
          <w:p w:rsidR="006114A8" w:rsidP="00041634">
            <w:pPr>
              <w:spacing w:before="29" w:after="29" w:line="200" w:lineRule="atLeast"/>
              <w:rPr>
                <w:rFonts w:ascii="Calibri" w:hAnsi="Calibri" w:cs="Calibri"/>
                <w:b/>
                <w:bCs/>
                <w:sz w:val="20"/>
                <w:szCs w:val="20"/>
              </w:rPr>
            </w:pPr>
            <w:r>
              <w:rPr>
                <w:rFonts w:ascii="Calibri" w:hAnsi="Calibri" w:cs="Calibri"/>
                <w:b/>
                <w:bCs/>
                <w:sz w:val="20"/>
                <w:szCs w:val="20"/>
              </w:rPr>
              <w:t>OS</w:t>
            </w:r>
          </w:p>
        </w:tc>
        <w:tc>
          <w:tcPr>
            <w:tcW w:w="7423" w:type="dxa"/>
            <w:tcBorders>
              <w:top w:val="single" w:sz="1" w:space="0" w:color="000000"/>
              <w:left w:val="single" w:sz="1" w:space="0" w:color="000000"/>
              <w:bottom w:val="single" w:sz="1" w:space="0" w:color="000000"/>
              <w:right w:val="single" w:sz="1" w:space="0" w:color="000000"/>
            </w:tcBorders>
            <w:shd w:val="clear" w:color="auto" w:fill="FFFFFF"/>
          </w:tcPr>
          <w:p w:rsidR="006114A8" w:rsidP="00041634">
            <w:pPr>
              <w:spacing w:before="29" w:after="29" w:line="200" w:lineRule="atLeast"/>
              <w:ind w:left="195"/>
              <w:rPr>
                <w:rFonts w:ascii="Calibri" w:hAnsi="Calibri" w:cs="Calibri"/>
                <w:sz w:val="20"/>
                <w:szCs w:val="20"/>
              </w:rPr>
            </w:pPr>
            <w:r>
              <w:rPr>
                <w:rFonts w:ascii="Calibri" w:hAnsi="Calibri" w:cs="Calibri"/>
                <w:sz w:val="20"/>
                <w:szCs w:val="20"/>
              </w:rPr>
              <w:t>Windows, Android</w:t>
            </w:r>
          </w:p>
        </w:tc>
      </w:tr>
      <w:tr w:rsidTr="00041634">
        <w:tblPrEx>
          <w:tblW w:w="0" w:type="auto"/>
          <w:tblInd w:w="1" w:type="dxa"/>
          <w:tblLayout w:type="fixed"/>
          <w:tblCellMar>
            <w:left w:w="0" w:type="dxa"/>
            <w:right w:w="0" w:type="dxa"/>
          </w:tblCellMar>
          <w:tblLook w:val="0000"/>
        </w:tblPrEx>
        <w:tc>
          <w:tcPr>
            <w:tcW w:w="2112" w:type="dxa"/>
            <w:tcBorders>
              <w:top w:val="single" w:sz="1" w:space="0" w:color="000000"/>
              <w:left w:val="single" w:sz="1" w:space="0" w:color="000000"/>
              <w:bottom w:val="single" w:sz="1" w:space="0" w:color="000000"/>
            </w:tcBorders>
            <w:shd w:val="clear" w:color="auto" w:fill="C0C0C0"/>
          </w:tcPr>
          <w:p w:rsidR="009A7758" w:rsidP="00041634">
            <w:pPr>
              <w:spacing w:before="29" w:after="29" w:line="200" w:lineRule="atLeast"/>
              <w:rPr>
                <w:rFonts w:ascii="Calibri" w:hAnsi="Calibri" w:cs="Calibri"/>
                <w:sz w:val="20"/>
                <w:szCs w:val="20"/>
              </w:rPr>
            </w:pPr>
            <w:r>
              <w:rPr>
                <w:rFonts w:ascii="Calibri" w:hAnsi="Calibri" w:cs="Calibri"/>
                <w:b/>
                <w:bCs/>
                <w:sz w:val="20"/>
                <w:szCs w:val="20"/>
              </w:rPr>
              <w:t>Tools</w:t>
            </w:r>
          </w:p>
        </w:tc>
        <w:tc>
          <w:tcPr>
            <w:tcW w:w="7423" w:type="dxa"/>
            <w:tcBorders>
              <w:top w:val="single" w:sz="1" w:space="0" w:color="000000"/>
              <w:left w:val="single" w:sz="1" w:space="0" w:color="000000"/>
              <w:bottom w:val="single" w:sz="1" w:space="0" w:color="000000"/>
              <w:right w:val="single" w:sz="1" w:space="0" w:color="000000"/>
            </w:tcBorders>
            <w:shd w:val="clear" w:color="auto" w:fill="FFFFFF"/>
          </w:tcPr>
          <w:p w:rsidR="009A7758" w:rsidP="00041634">
            <w:pPr>
              <w:spacing w:before="29" w:after="29" w:line="200" w:lineRule="atLeast"/>
              <w:ind w:left="195"/>
              <w:rPr>
                <w:rFonts w:ascii="Calibri" w:hAnsi="Calibri" w:cs="Calibri"/>
                <w:sz w:val="20"/>
                <w:szCs w:val="20"/>
              </w:rPr>
            </w:pPr>
            <w:r>
              <w:rPr>
                <w:rFonts w:ascii="Calibri" w:hAnsi="Calibri" w:cs="Calibri"/>
                <w:sz w:val="20"/>
                <w:szCs w:val="20"/>
              </w:rPr>
              <w:t xml:space="preserve">Database : </w:t>
            </w:r>
            <w:r w:rsidR="00BA65E0">
              <w:rPr>
                <w:rFonts w:ascii="Calibri" w:hAnsi="Calibri" w:cs="Calibri"/>
                <w:b/>
                <w:bCs/>
                <w:sz w:val="20"/>
                <w:szCs w:val="20"/>
              </w:rPr>
              <w:t>SQLite</w:t>
            </w:r>
            <w:r w:rsidR="00FB12CD">
              <w:rPr>
                <w:rFonts w:ascii="Calibri" w:hAnsi="Calibri" w:cs="Calibri"/>
                <w:b/>
                <w:bCs/>
                <w:sz w:val="20"/>
                <w:szCs w:val="20"/>
              </w:rPr>
              <w:t>,</w:t>
            </w:r>
            <w:r w:rsidR="004C7078">
              <w:rPr>
                <w:rFonts w:ascii="Calibri" w:hAnsi="Calibri" w:cs="Calibri"/>
                <w:b/>
                <w:color w:val="000000"/>
                <w:sz w:val="20"/>
                <w:szCs w:val="20"/>
              </w:rPr>
              <w:t>XML</w:t>
            </w:r>
            <w:r w:rsidR="004C7078">
              <w:rPr>
                <w:rFonts w:ascii="Calibri" w:hAnsi="Calibri" w:cs="Calibri"/>
                <w:b/>
                <w:color w:val="000000"/>
                <w:sz w:val="20"/>
                <w:szCs w:val="20"/>
              </w:rPr>
              <w:t xml:space="preserve">/JSON </w:t>
            </w:r>
            <w:r w:rsidR="00FB12CD">
              <w:rPr>
                <w:rFonts w:ascii="Calibri" w:hAnsi="Calibri" w:cs="Calibri"/>
                <w:b/>
                <w:bCs/>
                <w:sz w:val="20"/>
                <w:szCs w:val="20"/>
              </w:rPr>
              <w:t>Webservice</w:t>
            </w:r>
          </w:p>
          <w:p w:rsidR="009A7758" w:rsidP="006114A8">
            <w:pPr>
              <w:spacing w:before="29" w:after="29" w:line="200" w:lineRule="atLeast"/>
              <w:ind w:left="195"/>
              <w:rPr>
                <w:rFonts w:ascii="Calibri" w:hAnsi="Calibri" w:cs="Calibri"/>
                <w:b/>
                <w:bCs/>
                <w:sz w:val="20"/>
                <w:szCs w:val="20"/>
              </w:rPr>
            </w:pPr>
            <w:r>
              <w:rPr>
                <w:rFonts w:ascii="Calibri" w:hAnsi="Calibri" w:cs="Calibri"/>
                <w:sz w:val="20"/>
                <w:szCs w:val="20"/>
              </w:rPr>
              <w:t>IDE: Eclipse, Android Studio</w:t>
            </w:r>
            <w:r w:rsidR="006114A8">
              <w:rPr>
                <w:rFonts w:ascii="Calibri" w:hAnsi="Calibri" w:cs="Calibri"/>
                <w:sz w:val="20"/>
                <w:szCs w:val="20"/>
              </w:rPr>
              <w:t>, SVN</w:t>
            </w:r>
          </w:p>
        </w:tc>
      </w:tr>
      <w:tr w:rsidTr="00041634">
        <w:tblPrEx>
          <w:tblW w:w="0" w:type="auto"/>
          <w:tblInd w:w="1" w:type="dxa"/>
          <w:tblLayout w:type="fixed"/>
          <w:tblCellMar>
            <w:left w:w="0" w:type="dxa"/>
            <w:right w:w="0" w:type="dxa"/>
          </w:tblCellMar>
          <w:tblLook w:val="0000"/>
        </w:tblPrEx>
        <w:tc>
          <w:tcPr>
            <w:tcW w:w="2112" w:type="dxa"/>
            <w:tcBorders>
              <w:top w:val="single" w:sz="1" w:space="0" w:color="000000"/>
              <w:left w:val="single" w:sz="1" w:space="0" w:color="000000"/>
              <w:bottom w:val="single" w:sz="1" w:space="0" w:color="000000"/>
            </w:tcBorders>
            <w:shd w:val="clear" w:color="auto" w:fill="C0C0C0"/>
          </w:tcPr>
          <w:p w:rsidR="009A7758" w:rsidP="00041634">
            <w:pPr>
              <w:spacing w:before="29" w:after="29" w:line="200" w:lineRule="atLeast"/>
              <w:rPr>
                <w:rFonts w:ascii="Calibri" w:hAnsi="Calibri" w:cs="Calibri"/>
                <w:sz w:val="20"/>
                <w:szCs w:val="20"/>
              </w:rPr>
            </w:pPr>
            <w:r>
              <w:rPr>
                <w:rFonts w:ascii="Calibri" w:hAnsi="Calibri" w:cs="Calibri"/>
                <w:b/>
                <w:bCs/>
                <w:sz w:val="20"/>
                <w:szCs w:val="20"/>
              </w:rPr>
              <w:t>Methods</w:t>
            </w:r>
          </w:p>
        </w:tc>
        <w:tc>
          <w:tcPr>
            <w:tcW w:w="7423" w:type="dxa"/>
            <w:tcBorders>
              <w:top w:val="single" w:sz="1" w:space="0" w:color="000000"/>
              <w:left w:val="single" w:sz="1" w:space="0" w:color="000000"/>
              <w:bottom w:val="single" w:sz="1" w:space="0" w:color="000000"/>
              <w:right w:val="single" w:sz="1" w:space="0" w:color="000000"/>
            </w:tcBorders>
            <w:shd w:val="clear" w:color="auto" w:fill="FFFFFF"/>
          </w:tcPr>
          <w:p w:rsidR="009A7758" w:rsidP="002E4437">
            <w:pPr>
              <w:spacing w:before="29" w:after="29" w:line="200" w:lineRule="atLeast"/>
              <w:ind w:left="195"/>
              <w:rPr>
                <w:rFonts w:ascii="Calibri" w:hAnsi="Calibri" w:cs="Calibri"/>
                <w:b/>
                <w:bCs/>
                <w:sz w:val="20"/>
                <w:szCs w:val="20"/>
              </w:rPr>
            </w:pPr>
            <w:r>
              <w:rPr>
                <w:rFonts w:ascii="Calibri" w:hAnsi="Calibri" w:cs="Calibri"/>
                <w:sz w:val="20"/>
                <w:szCs w:val="20"/>
              </w:rPr>
              <w:t>Waterfall, Iterative</w:t>
            </w:r>
          </w:p>
        </w:tc>
      </w:tr>
      <w:tr w:rsidTr="00041634">
        <w:tblPrEx>
          <w:tblW w:w="0" w:type="auto"/>
          <w:tblInd w:w="1" w:type="dxa"/>
          <w:tblLayout w:type="fixed"/>
          <w:tblCellMar>
            <w:left w:w="0" w:type="dxa"/>
            <w:right w:w="0" w:type="dxa"/>
          </w:tblCellMar>
          <w:tblLook w:val="0000"/>
        </w:tblPrEx>
        <w:tc>
          <w:tcPr>
            <w:tcW w:w="2112" w:type="dxa"/>
            <w:tcBorders>
              <w:top w:val="single" w:sz="1" w:space="0" w:color="000000"/>
              <w:left w:val="single" w:sz="1" w:space="0" w:color="000000"/>
              <w:bottom w:val="single" w:sz="1" w:space="0" w:color="000000"/>
            </w:tcBorders>
            <w:shd w:val="clear" w:color="auto" w:fill="C0C0C0"/>
          </w:tcPr>
          <w:p w:rsidR="009A7758" w:rsidP="00041634">
            <w:pPr>
              <w:spacing w:before="29" w:after="29" w:line="200" w:lineRule="atLeast"/>
              <w:rPr>
                <w:rFonts w:ascii="Calibri" w:hAnsi="Calibri" w:cs="Calibri"/>
                <w:sz w:val="20"/>
                <w:szCs w:val="20"/>
              </w:rPr>
            </w:pPr>
            <w:r>
              <w:rPr>
                <w:rFonts w:ascii="Calibri" w:hAnsi="Calibri" w:cs="Calibri"/>
                <w:b/>
                <w:bCs/>
                <w:sz w:val="20"/>
                <w:szCs w:val="20"/>
              </w:rPr>
              <w:t>Domain Experience</w:t>
            </w:r>
          </w:p>
        </w:tc>
        <w:tc>
          <w:tcPr>
            <w:tcW w:w="7423" w:type="dxa"/>
            <w:tcBorders>
              <w:top w:val="single" w:sz="1" w:space="0" w:color="000000"/>
              <w:left w:val="single" w:sz="1" w:space="0" w:color="000000"/>
              <w:bottom w:val="single" w:sz="1" w:space="0" w:color="000000"/>
              <w:right w:val="single" w:sz="1" w:space="0" w:color="000000"/>
            </w:tcBorders>
            <w:shd w:val="clear" w:color="auto" w:fill="FFFFFF"/>
          </w:tcPr>
          <w:p w:rsidR="009A7758" w:rsidP="002E4437">
            <w:pPr>
              <w:spacing w:before="29" w:after="29" w:line="200" w:lineRule="atLeast"/>
              <w:ind w:left="195"/>
              <w:rPr>
                <w:rFonts w:ascii="Calibri" w:hAnsi="Calibri" w:cs="Calibri"/>
                <w:b/>
                <w:bCs/>
                <w:sz w:val="20"/>
                <w:szCs w:val="20"/>
              </w:rPr>
            </w:pPr>
            <w:r>
              <w:rPr>
                <w:rFonts w:ascii="Calibri" w:hAnsi="Calibri" w:cs="Calibri"/>
                <w:color w:val="000000"/>
                <w:sz w:val="20"/>
                <w:szCs w:val="20"/>
              </w:rPr>
              <w:t>Education, E- Commerce</w:t>
            </w:r>
            <w:r w:rsidR="006114A8">
              <w:rPr>
                <w:rFonts w:ascii="Calibri" w:hAnsi="Calibri" w:cs="Calibri"/>
                <w:color w:val="000000"/>
                <w:sz w:val="20"/>
                <w:szCs w:val="20"/>
              </w:rPr>
              <w:t>, Marketing, Medical</w:t>
            </w:r>
          </w:p>
        </w:tc>
      </w:tr>
      <w:tr w:rsidTr="00041634">
        <w:tblPrEx>
          <w:tblW w:w="0" w:type="auto"/>
          <w:tblInd w:w="1" w:type="dxa"/>
          <w:tblLayout w:type="fixed"/>
          <w:tblCellMar>
            <w:left w:w="0" w:type="dxa"/>
            <w:right w:w="0" w:type="dxa"/>
          </w:tblCellMar>
          <w:tblLook w:val="0000"/>
        </w:tblPrEx>
        <w:tc>
          <w:tcPr>
            <w:tcW w:w="2112" w:type="dxa"/>
            <w:tcBorders>
              <w:top w:val="single" w:sz="1" w:space="0" w:color="000000"/>
              <w:left w:val="single" w:sz="1" w:space="0" w:color="000000"/>
              <w:bottom w:val="single" w:sz="1" w:space="0" w:color="000000"/>
            </w:tcBorders>
            <w:shd w:val="clear" w:color="auto" w:fill="C0C0C0"/>
          </w:tcPr>
          <w:p w:rsidR="009A7758" w:rsidP="00041634">
            <w:pPr>
              <w:spacing w:before="29" w:after="29" w:line="200" w:lineRule="atLeast"/>
              <w:rPr>
                <w:rFonts w:ascii="Calibri" w:hAnsi="Calibri" w:cs="Calibri"/>
                <w:b/>
                <w:bCs/>
                <w:sz w:val="20"/>
                <w:szCs w:val="20"/>
              </w:rPr>
            </w:pPr>
            <w:r>
              <w:rPr>
                <w:rFonts w:ascii="Calibri" w:hAnsi="Calibri" w:cs="Calibri"/>
                <w:b/>
                <w:bCs/>
                <w:sz w:val="20"/>
                <w:szCs w:val="20"/>
              </w:rPr>
              <w:t>Management Experience</w:t>
            </w:r>
          </w:p>
        </w:tc>
        <w:tc>
          <w:tcPr>
            <w:tcW w:w="7423" w:type="dxa"/>
            <w:tcBorders>
              <w:top w:val="single" w:sz="1" w:space="0" w:color="000000"/>
              <w:left w:val="single" w:sz="1" w:space="0" w:color="000000"/>
              <w:bottom w:val="single" w:sz="1" w:space="0" w:color="000000"/>
              <w:right w:val="single" w:sz="1" w:space="0" w:color="000000"/>
            </w:tcBorders>
            <w:shd w:val="clear" w:color="auto" w:fill="FFFFFF"/>
          </w:tcPr>
          <w:p w:rsidR="009A7758" w:rsidP="00041634">
            <w:pPr>
              <w:spacing w:before="29" w:after="29" w:line="200" w:lineRule="atLeast"/>
              <w:ind w:left="195"/>
              <w:rPr>
                <w:rFonts w:ascii="Calibri" w:hAnsi="Calibri" w:cs="Calibri"/>
                <w:sz w:val="20"/>
                <w:szCs w:val="20"/>
              </w:rPr>
            </w:pPr>
            <w:r>
              <w:rPr>
                <w:rFonts w:ascii="Calibri" w:hAnsi="Calibri" w:cs="Calibri"/>
                <w:b/>
                <w:bCs/>
                <w:sz w:val="20"/>
                <w:szCs w:val="20"/>
              </w:rPr>
              <w:t>Technical:</w:t>
            </w:r>
            <w:r>
              <w:rPr>
                <w:rFonts w:ascii="Calibri" w:hAnsi="Calibri" w:cs="Calibri"/>
                <w:sz w:val="20"/>
                <w:szCs w:val="20"/>
              </w:rPr>
              <w:t xml:space="preserve">  Planned and executed different phases of </w:t>
            </w:r>
            <w:r w:rsidR="001410D4">
              <w:rPr>
                <w:rFonts w:ascii="Calibri" w:hAnsi="Calibri" w:cs="Calibri"/>
                <w:sz w:val="20"/>
                <w:szCs w:val="20"/>
              </w:rPr>
              <w:t xml:space="preserve">Android Application </w:t>
            </w:r>
            <w:r>
              <w:rPr>
                <w:rFonts w:ascii="Calibri" w:hAnsi="Calibri" w:cs="Calibri"/>
                <w:sz w:val="20"/>
                <w:szCs w:val="20"/>
              </w:rPr>
              <w:t>design and development.</w:t>
            </w:r>
          </w:p>
          <w:p w:rsidR="009A7758" w:rsidP="00041634">
            <w:pPr>
              <w:spacing w:before="29" w:after="29" w:line="200" w:lineRule="atLeast"/>
              <w:ind w:left="195"/>
            </w:pPr>
            <w:r>
              <w:rPr>
                <w:rFonts w:ascii="Calibri" w:hAnsi="Calibri" w:cs="Calibri"/>
                <w:b/>
                <w:bCs/>
                <w:sz w:val="20"/>
                <w:szCs w:val="20"/>
              </w:rPr>
              <w:t xml:space="preserve">Non - Technical: </w:t>
            </w:r>
            <w:r>
              <w:rPr>
                <w:rFonts w:ascii="Calibri" w:hAnsi="Calibri" w:cs="Calibri"/>
                <w:sz w:val="20"/>
                <w:szCs w:val="20"/>
              </w:rPr>
              <w:t>Organized various account level functions and monthly meets.</w:t>
            </w:r>
          </w:p>
        </w:tc>
      </w:tr>
    </w:tbl>
    <w:p w:rsidR="00BA2DB5" w:rsidP="00F14ECE">
      <w:pPr>
        <w:widowControl w:val="0"/>
        <w:autoSpaceDE w:val="0"/>
        <w:spacing w:before="40" w:after="40"/>
        <w:ind w:right="-149"/>
        <w:rPr>
          <w:rFonts w:ascii="Palatino Linotype" w:hAnsi="Palatino Linotype" w:cs="Palatino Linotype"/>
          <w:b/>
          <w:bCs/>
          <w:color w:val="000080"/>
          <w:sz w:val="20"/>
          <w:szCs w:val="20"/>
          <w:lang w:val="en-GB"/>
        </w:rPr>
      </w:pPr>
    </w:p>
    <w:p w:rsidR="00BA2DB5" w:rsidP="00BA2DB5">
      <w:pPr>
        <w:pStyle w:val="Heading4"/>
        <w:rPr>
          <w:rStyle w:val="IntenseEmphasis"/>
          <w:rFonts w:ascii="Calibri" w:hAnsi="Calibri" w:cs="Calibri"/>
          <w:sz w:val="20"/>
        </w:rPr>
      </w:pPr>
      <w:r w:rsidRPr="00CE74CC">
        <w:rPr>
          <w:rStyle w:val="IntenseEmphasis"/>
          <w:rFonts w:ascii="Calibri" w:hAnsi="Calibri" w:cs="Calibri"/>
          <w:color w:val="0000FF"/>
          <w:sz w:val="20"/>
        </w:rPr>
        <w:t>Work Experience</w:t>
      </w:r>
      <w:r>
        <w:rPr>
          <w:rStyle w:val="IntenseEmphasis"/>
          <w:rFonts w:ascii="Calibri" w:hAnsi="Calibri" w:cs="Calibri"/>
          <w:sz w:val="20"/>
        </w:rPr>
        <w:t>:</w:t>
      </w:r>
    </w:p>
    <w:p w:rsidR="00454BCB" w:rsidRPr="00BA2DB5" w:rsidP="00454BCB">
      <w:pPr>
        <w:numPr>
          <w:ilvl w:val="0"/>
          <w:numId w:val="2"/>
        </w:numPr>
        <w:tabs>
          <w:tab w:val="num" w:pos="0"/>
          <w:tab w:val="clear" w:pos="720"/>
        </w:tabs>
        <w:snapToGrid w:val="0"/>
        <w:spacing w:before="20" w:after="20"/>
        <w:rPr>
          <w:rFonts w:ascii="Calibri" w:hAnsi="Calibri" w:cs="Calibri"/>
          <w:b/>
          <w:bCs/>
          <w:sz w:val="20"/>
        </w:rPr>
      </w:pPr>
      <w:r>
        <w:rPr>
          <w:rFonts w:ascii="Calibri" w:hAnsi="Calibri" w:cs="Calibri"/>
          <w:b/>
          <w:bCs/>
          <w:sz w:val="20"/>
        </w:rPr>
        <w:t>Study India New Delhi</w:t>
      </w:r>
      <w:r>
        <w:rPr>
          <w:rFonts w:ascii="Calibri" w:hAnsi="Calibri" w:cs="Calibri"/>
          <w:bCs/>
          <w:sz w:val="20"/>
        </w:rPr>
        <w:t xml:space="preserve"> from Feb-2017 – Present</w:t>
      </w:r>
    </w:p>
    <w:p w:rsidR="00BA2DB5" w:rsidRPr="00BA2DB5" w:rsidP="00BA2DB5">
      <w:pPr>
        <w:numPr>
          <w:ilvl w:val="0"/>
          <w:numId w:val="2"/>
        </w:numPr>
        <w:tabs>
          <w:tab w:val="num" w:pos="0"/>
          <w:tab w:val="clear" w:pos="720"/>
        </w:tabs>
        <w:snapToGrid w:val="0"/>
        <w:spacing w:before="20" w:after="20"/>
        <w:rPr>
          <w:rFonts w:ascii="Calibri" w:hAnsi="Calibri" w:cs="Calibri"/>
          <w:b/>
          <w:bCs/>
          <w:sz w:val="20"/>
        </w:rPr>
      </w:pPr>
      <w:r>
        <w:rPr>
          <w:rFonts w:ascii="Calibri" w:hAnsi="Calibri" w:cs="Calibri"/>
          <w:b/>
          <w:bCs/>
          <w:sz w:val="20"/>
        </w:rPr>
        <w:t>AdaptaBiz New Delhi</w:t>
      </w:r>
      <w:r>
        <w:rPr>
          <w:rFonts w:ascii="Calibri" w:hAnsi="Calibri" w:cs="Calibri"/>
          <w:bCs/>
          <w:sz w:val="20"/>
        </w:rPr>
        <w:t xml:space="preserve"> from Sep-2015 – </w:t>
      </w:r>
      <w:r w:rsidR="00454BCB">
        <w:rPr>
          <w:rFonts w:ascii="Calibri" w:hAnsi="Calibri" w:cs="Calibri"/>
          <w:bCs/>
          <w:sz w:val="20"/>
        </w:rPr>
        <w:t>Jan 2017</w:t>
      </w:r>
    </w:p>
    <w:p w:rsidR="00BA2DB5" w:rsidRPr="00BA2DB5" w:rsidP="00BA2DB5">
      <w:pPr>
        <w:numPr>
          <w:ilvl w:val="0"/>
          <w:numId w:val="2"/>
        </w:numPr>
        <w:tabs>
          <w:tab w:val="num" w:pos="0"/>
          <w:tab w:val="clear" w:pos="720"/>
        </w:tabs>
        <w:snapToGrid w:val="0"/>
        <w:spacing w:before="20" w:after="20"/>
        <w:rPr>
          <w:rFonts w:ascii="Calibri" w:hAnsi="Calibri" w:cs="Calibri"/>
          <w:b/>
          <w:bCs/>
          <w:sz w:val="20"/>
        </w:rPr>
      </w:pPr>
      <w:r>
        <w:rPr>
          <w:rFonts w:ascii="Calibri" w:hAnsi="Calibri" w:cs="Calibri"/>
          <w:b/>
          <w:bCs/>
          <w:sz w:val="20"/>
        </w:rPr>
        <w:t xml:space="preserve">PS Soft Web New Delhi </w:t>
      </w:r>
      <w:r w:rsidRPr="00BA2DB5">
        <w:rPr>
          <w:rFonts w:ascii="Calibri" w:hAnsi="Calibri" w:cs="Calibri"/>
          <w:bCs/>
          <w:sz w:val="20"/>
        </w:rPr>
        <w:t>from Mar-2015 to Sep-2015</w:t>
      </w:r>
    </w:p>
    <w:p w:rsidR="00F71B9F" w:rsidP="00F14ECE">
      <w:pPr>
        <w:widowControl w:val="0"/>
        <w:autoSpaceDE w:val="0"/>
        <w:spacing w:before="40" w:after="40"/>
        <w:ind w:right="-149"/>
        <w:rPr>
          <w:rFonts w:ascii="Palatino Linotype" w:hAnsi="Palatino Linotype" w:cs="Palatino Linotype"/>
          <w:b/>
          <w:bCs/>
          <w:color w:val="0000CC"/>
          <w:sz w:val="20"/>
          <w:szCs w:val="20"/>
          <w:lang w:val="en-GB"/>
        </w:rPr>
      </w:pPr>
      <w:r>
        <w:rPr>
          <w:rFonts w:ascii="Palatino Linotype" w:hAnsi="Palatino Linotype" w:cs="Palatino Linotype"/>
          <w:b/>
          <w:bCs/>
          <w:color w:val="0000CC"/>
          <w:sz w:val="20"/>
          <w:szCs w:val="20"/>
          <w:lang w:val="en-GB"/>
        </w:rPr>
        <w:t>Certification:-</w:t>
      </w:r>
    </w:p>
    <w:p w:rsidR="00F71B9F" w:rsidP="00F14ECE">
      <w:pPr>
        <w:widowControl w:val="0"/>
        <w:autoSpaceDE w:val="0"/>
        <w:spacing w:before="40" w:after="40"/>
        <w:ind w:right="-149" w:firstLine="720"/>
        <w:rPr>
          <w:rFonts w:ascii="Palatino Linotype" w:hAnsi="Palatino Linotype" w:cs="Palatino Linotype"/>
          <w:sz w:val="20"/>
          <w:szCs w:val="20"/>
          <w:lang w:val="en-GB"/>
        </w:rPr>
      </w:pPr>
      <w:r>
        <w:rPr>
          <w:rFonts w:ascii="Calibri" w:hAnsi="Calibri" w:cs="Calibri"/>
          <w:b/>
          <w:color w:val="000000"/>
          <w:sz w:val="20"/>
          <w:szCs w:val="20"/>
        </w:rPr>
        <w:t xml:space="preserve">Xpert InfoTech </w:t>
      </w:r>
      <w:r w:rsidR="001410D4">
        <w:rPr>
          <w:rFonts w:ascii="Calibri" w:hAnsi="Calibri" w:cs="Calibri"/>
          <w:b/>
          <w:color w:val="000000"/>
          <w:sz w:val="20"/>
          <w:szCs w:val="20"/>
        </w:rPr>
        <w:t xml:space="preserve">Android </w:t>
      </w:r>
      <w:r w:rsidR="001410D4">
        <w:rPr>
          <w:rFonts w:ascii="Calibri" w:hAnsi="Calibri" w:cs="Calibri"/>
          <w:color w:val="000000"/>
          <w:sz w:val="20"/>
          <w:szCs w:val="20"/>
        </w:rPr>
        <w:t>certified</w:t>
      </w:r>
      <w:r>
        <w:rPr>
          <w:rFonts w:ascii="Calibri" w:hAnsi="Calibri" w:cs="Calibri"/>
          <w:color w:val="000000"/>
          <w:sz w:val="20"/>
          <w:szCs w:val="20"/>
        </w:rPr>
        <w:t xml:space="preserve"> professional with 6 month live projects training </w:t>
      </w:r>
      <w:r w:rsidR="001664FF">
        <w:rPr>
          <w:rFonts w:ascii="Calibri" w:hAnsi="Calibri" w:cs="Calibri"/>
          <w:color w:val="000000"/>
          <w:sz w:val="20"/>
          <w:szCs w:val="20"/>
        </w:rPr>
        <w:t>including SDK, eclipse, and parsing</w:t>
      </w:r>
      <w:r>
        <w:rPr>
          <w:rFonts w:ascii="Calibri" w:hAnsi="Calibri" w:cs="Calibri"/>
          <w:color w:val="000000"/>
          <w:sz w:val="20"/>
          <w:szCs w:val="20"/>
        </w:rPr>
        <w:t>.</w:t>
      </w:r>
      <w:r>
        <w:rPr>
          <w:rFonts w:ascii="Palatino Linotype" w:hAnsi="Palatino Linotype" w:cs="Palatino Linotype"/>
          <w:sz w:val="20"/>
          <w:szCs w:val="20"/>
          <w:lang w:val="en-GB"/>
        </w:rPr>
        <w:br/>
      </w:r>
    </w:p>
    <w:p w:rsidR="00B479C1" w:rsidP="00F14ECE">
      <w:pPr>
        <w:widowControl w:val="0"/>
        <w:tabs>
          <w:tab w:val="left" w:pos="2898"/>
          <w:tab w:val="left" w:pos="8838"/>
        </w:tabs>
        <w:autoSpaceDE w:val="0"/>
        <w:spacing w:before="40" w:after="120"/>
        <w:ind w:right="-149"/>
        <w:rPr>
          <w:rFonts w:ascii="Palatino Linotype" w:hAnsi="Palatino Linotype" w:cs="Palatino Linotype"/>
          <w:b/>
          <w:bCs/>
          <w:color w:val="0000CC"/>
          <w:sz w:val="20"/>
          <w:szCs w:val="20"/>
          <w:lang w:val="en-GB"/>
        </w:rPr>
      </w:pPr>
    </w:p>
    <w:p w:rsidR="00F71B9F" w:rsidP="00F14ECE">
      <w:pPr>
        <w:widowControl w:val="0"/>
        <w:tabs>
          <w:tab w:val="left" w:pos="2898"/>
          <w:tab w:val="left" w:pos="8838"/>
        </w:tabs>
        <w:autoSpaceDE w:val="0"/>
        <w:spacing w:before="40" w:after="120"/>
        <w:ind w:right="-149"/>
        <w:rPr>
          <w:rFonts w:ascii="Palatino Linotype" w:hAnsi="Palatino Linotype" w:cs="Palatino Linotype"/>
          <w:b/>
          <w:bCs/>
          <w:color w:val="0000CC"/>
          <w:sz w:val="20"/>
          <w:szCs w:val="20"/>
          <w:lang w:val="en-GB"/>
        </w:rPr>
      </w:pPr>
      <w:r>
        <w:rPr>
          <w:rFonts w:ascii="Palatino Linotype" w:hAnsi="Palatino Linotype" w:cs="Palatino Linotype"/>
          <w:b/>
          <w:bCs/>
          <w:color w:val="0000CC"/>
          <w:sz w:val="20"/>
          <w:szCs w:val="20"/>
          <w:lang w:val="en-GB"/>
        </w:rPr>
        <w:t>Assignments</w:t>
      </w:r>
    </w:p>
    <w:p w:rsidR="00B479C1" w:rsidP="00F14ECE">
      <w:pPr>
        <w:widowControl w:val="0"/>
        <w:autoSpaceDE w:val="0"/>
        <w:spacing w:before="40" w:after="40"/>
        <w:ind w:right="-149"/>
        <w:rPr>
          <w:rFonts w:ascii="Calibri" w:hAnsi="Calibri" w:cs="Calibri"/>
          <w:color w:val="000000"/>
          <w:sz w:val="20"/>
          <w:szCs w:val="20"/>
        </w:rPr>
      </w:pPr>
      <w:r>
        <w:rPr>
          <w:rFonts w:ascii="Calibri" w:hAnsi="Calibri" w:cs="Calibri"/>
          <w:color w:val="000000"/>
          <w:sz w:val="20"/>
          <w:szCs w:val="20"/>
        </w:rPr>
        <w:t>The details of the various</w:t>
      </w:r>
      <w:r>
        <w:rPr>
          <w:rFonts w:ascii="Calibri" w:hAnsi="Calibri" w:cs="Calibri"/>
          <w:color w:val="000000"/>
          <w:sz w:val="20"/>
          <w:szCs w:val="20"/>
        </w:rPr>
        <w:t xml:space="preserve"> assignments that I have completed</w:t>
      </w:r>
      <w:r>
        <w:rPr>
          <w:rFonts w:ascii="Calibri" w:hAnsi="Calibri" w:cs="Calibri"/>
          <w:color w:val="000000"/>
          <w:sz w:val="20"/>
          <w:szCs w:val="20"/>
        </w:rPr>
        <w:t xml:space="preserve"> are listed here, in chronological order.</w:t>
      </w:r>
    </w:p>
    <w:p w:rsidR="00A90211" w:rsidP="00A90211">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1</w:t>
      </w:r>
    </w:p>
    <w:tbl>
      <w:tblPr>
        <w:tblW w:w="9045" w:type="dxa"/>
        <w:tblInd w:w="176" w:type="dxa"/>
        <w:tblLayout w:type="fixed"/>
        <w:tblLook w:val="0000"/>
      </w:tblPr>
      <w:tblGrid>
        <w:gridCol w:w="2520"/>
        <w:gridCol w:w="6525"/>
      </w:tblGrid>
      <w:tr w:rsidTr="00795C81">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A90211" w:rsidRPr="00E724F4" w:rsidP="00795C81">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FSIE</w:t>
            </w:r>
            <w:r w:rsidR="009274E7">
              <w:rPr>
                <w:rFonts w:ascii="Calibri" w:hAnsi="Calibri" w:cs="Arial"/>
                <w:color w:val="333333"/>
                <w:sz w:val="20"/>
                <w:szCs w:val="20"/>
                <w:shd w:val="clear" w:color="auto" w:fill="F5F5F5"/>
                <w:lang w:eastAsia="en-US"/>
              </w:rPr>
              <w:t>(Buil</w:t>
            </w:r>
            <w:r w:rsidR="00054504">
              <w:rPr>
                <w:rFonts w:ascii="Calibri" w:hAnsi="Calibri" w:cs="Arial"/>
                <w:color w:val="333333"/>
                <w:sz w:val="20"/>
                <w:szCs w:val="20"/>
                <w:shd w:val="clear" w:color="auto" w:fill="F5F5F5"/>
                <w:lang w:eastAsia="en-US"/>
              </w:rPr>
              <w:t>d</w:t>
            </w:r>
            <w:r w:rsidR="009274E7">
              <w:rPr>
                <w:rFonts w:ascii="Calibri" w:hAnsi="Calibri" w:cs="Arial"/>
                <w:color w:val="333333"/>
                <w:sz w:val="20"/>
                <w:szCs w:val="20"/>
                <w:shd w:val="clear" w:color="auto" w:fill="F5F5F5"/>
                <w:lang w:eastAsia="en-US"/>
              </w:rPr>
              <w:t xml:space="preserve"> Fair Alliance)</w:t>
            </w:r>
            <w:bookmarkStart w:id="0" w:name="_GoBack"/>
            <w:bookmarkEnd w:id="0"/>
          </w:p>
        </w:tc>
      </w:tr>
      <w:tr w:rsidTr="00795C81">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A90211" w:rsidP="00795C81">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 xml:space="preserve">10 </w:t>
            </w:r>
            <w:r w:rsidR="00C61FD5">
              <w:rPr>
                <w:rFonts w:ascii="Calibri" w:hAnsi="Calibri" w:cs="Calibri"/>
                <w:color w:val="000000"/>
                <w:sz w:val="20"/>
                <w:szCs w:val="20"/>
              </w:rPr>
              <w:t>Days</w:t>
            </w:r>
          </w:p>
        </w:tc>
      </w:tr>
      <w:tr w:rsidTr="00795C81">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A90211" w:rsidRPr="00C54B8A" w:rsidP="00054504">
            <w:pPr>
              <w:shd w:val="clear" w:color="auto" w:fill="F5F5F5"/>
              <w:suppressAutoHyphens w:val="0"/>
              <w:spacing w:after="75" w:line="300" w:lineRule="atLeast"/>
              <w:rPr>
                <w:rFonts w:ascii="Calibri" w:eastAsia="Calibri" w:hAnsi="Calibri" w:cs="Calibri"/>
                <w:sz w:val="20"/>
                <w:szCs w:val="20"/>
              </w:rPr>
            </w:pPr>
            <w:r>
              <w:rPr>
                <w:rFonts w:ascii="Calibri" w:hAnsi="Calibri" w:cs="Arial"/>
                <w:color w:val="333333"/>
                <w:sz w:val="20"/>
                <w:szCs w:val="20"/>
                <w:lang w:eastAsia="en-US"/>
              </w:rPr>
              <w:t>This  app</w:t>
            </w:r>
            <w:r w:rsidR="00054504">
              <w:rPr>
                <w:rFonts w:ascii="Calibri" w:hAnsi="Calibri" w:cs="Arial"/>
                <w:color w:val="333333"/>
                <w:sz w:val="20"/>
                <w:szCs w:val="20"/>
                <w:lang w:eastAsia="en-US"/>
              </w:rPr>
              <w:t xml:space="preserve"> is</w:t>
            </w:r>
            <w:r>
              <w:rPr>
                <w:rFonts w:ascii="Calibri" w:hAnsi="Calibri" w:cs="Arial"/>
                <w:color w:val="333333"/>
                <w:sz w:val="20"/>
                <w:szCs w:val="20"/>
                <w:lang w:eastAsia="en-US"/>
              </w:rPr>
              <w:t xml:space="preserve"> implement by JavaScript and html and CSS and </w:t>
            </w:r>
            <w:r w:rsidR="00C61FD5">
              <w:rPr>
                <w:rFonts w:ascii="Calibri" w:hAnsi="Calibri" w:cs="Arial"/>
                <w:color w:val="333333"/>
                <w:sz w:val="20"/>
                <w:szCs w:val="20"/>
                <w:lang w:eastAsia="en-US"/>
              </w:rPr>
              <w:t>jQuery</w:t>
            </w:r>
          </w:p>
        </w:tc>
      </w:tr>
      <w:tr w:rsidTr="00795C81">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A90211" w:rsidRPr="008C387C" w:rsidP="00795C81">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795C81">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A90211" w:rsidP="00795C81">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A90211" w:rsidP="00795C81">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Pr>
                <w:rFonts w:ascii="Calibri" w:eastAsia="Verdana" w:hAnsi="Calibri" w:cs="Verdana"/>
                <w:sz w:val="20"/>
                <w:szCs w:val="20"/>
              </w:rPr>
              <w:t>Android Studio</w:t>
            </w:r>
          </w:p>
          <w:p w:rsidR="00A90211" w:rsidP="00795C81">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8.1</w:t>
            </w:r>
          </w:p>
        </w:tc>
      </w:tr>
      <w:tr w:rsidTr="00795C81">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A90211" w:rsidP="00795C81">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 xml:space="preserve">Android Framework </w:t>
            </w:r>
            <w:r w:rsidRPr="00F242A2">
              <w:rPr>
                <w:rFonts w:ascii="Calibri" w:hAnsi="Calibri" w:cs="Palatino Linotype"/>
                <w:kern w:val="1"/>
                <w:sz w:val="20"/>
                <w:szCs w:val="20"/>
              </w:rPr>
              <w:t>API,SDK,</w:t>
            </w:r>
            <w:r w:rsidR="00C61FD5">
              <w:rPr>
                <w:rFonts w:ascii="Calibri" w:hAnsi="Calibri" w:cs="Palatino Linotype"/>
                <w:kern w:val="1"/>
                <w:sz w:val="20"/>
                <w:szCs w:val="20"/>
              </w:rPr>
              <w:t>JavaScript,Html,CSS,Jquery,Deeplink</w:t>
            </w:r>
          </w:p>
        </w:tc>
      </w:tr>
      <w:tr w:rsidTr="00795C81">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A90211" w:rsidP="00795C81">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A90211" w:rsidP="00795C81">
            <w:pPr>
              <w:numPr>
                <w:ilvl w:val="0"/>
                <w:numId w:val="19"/>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A90211" w:rsidRPr="004E2AF4" w:rsidP="00795C81">
            <w:pPr>
              <w:numPr>
                <w:ilvl w:val="0"/>
                <w:numId w:val="19"/>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A90211" w:rsidRPr="004E2AF4" w:rsidP="00795C81">
            <w:pPr>
              <w:numPr>
                <w:ilvl w:val="0"/>
                <w:numId w:val="19"/>
              </w:numPr>
              <w:rPr>
                <w:rFonts w:ascii="Calibri" w:hAnsi="Calibri" w:cs="Calibri"/>
                <w:color w:val="000000"/>
                <w:sz w:val="20"/>
                <w:szCs w:val="20"/>
              </w:rPr>
            </w:pPr>
            <w:r>
              <w:rPr>
                <w:rFonts w:ascii="Calibri" w:hAnsi="Calibri" w:cs="Calibri"/>
                <w:color w:val="000000"/>
                <w:sz w:val="20"/>
                <w:szCs w:val="20"/>
              </w:rPr>
              <w:t xml:space="preserve">Coding </w:t>
            </w:r>
          </w:p>
          <w:p w:rsidR="00A90211" w:rsidRPr="004E2AF4" w:rsidP="00795C81">
            <w:pPr>
              <w:numPr>
                <w:ilvl w:val="0"/>
                <w:numId w:val="19"/>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A90211" w:rsidP="00795C81">
            <w:pPr>
              <w:numPr>
                <w:ilvl w:val="0"/>
                <w:numId w:val="19"/>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A90211" w:rsidRPr="00994199" w:rsidP="00795C81">
            <w:pPr>
              <w:ind w:left="360"/>
              <w:rPr>
                <w:rFonts w:ascii="Calibri" w:hAnsi="Calibri" w:cs="Calibri"/>
                <w:color w:val="000000"/>
                <w:sz w:val="20"/>
                <w:szCs w:val="20"/>
              </w:rPr>
            </w:pPr>
          </w:p>
        </w:tc>
      </w:tr>
    </w:tbl>
    <w:p w:rsidR="00B479C1" w:rsidP="00F14ECE">
      <w:pPr>
        <w:widowControl w:val="0"/>
        <w:autoSpaceDE w:val="0"/>
        <w:spacing w:before="40" w:after="40"/>
        <w:ind w:right="-149"/>
        <w:rPr>
          <w:rFonts w:ascii="Calibri" w:hAnsi="Calibri" w:cs="Calibri"/>
          <w:color w:val="000000"/>
          <w:sz w:val="20"/>
          <w:szCs w:val="20"/>
        </w:rPr>
      </w:pPr>
    </w:p>
    <w:p w:rsidR="00B479C1" w:rsidP="00B479C1">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2</w:t>
      </w:r>
    </w:p>
    <w:tbl>
      <w:tblPr>
        <w:tblW w:w="9045" w:type="dxa"/>
        <w:tblInd w:w="176" w:type="dxa"/>
        <w:tblLayout w:type="fixed"/>
        <w:tblLook w:val="0000"/>
      </w:tblPr>
      <w:tblGrid>
        <w:gridCol w:w="2520"/>
        <w:gridCol w:w="6525"/>
      </w:tblGrid>
      <w:tr w:rsidTr="00AE097B">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B479C1" w:rsidRPr="00E724F4" w:rsidP="00A90211">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 xml:space="preserve">Grocery </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2</w:t>
            </w:r>
            <w:r w:rsidR="0083141F">
              <w:rPr>
                <w:rFonts w:ascii="Calibri" w:hAnsi="Calibri" w:cs="Calibri"/>
                <w:color w:val="000000"/>
                <w:sz w:val="20"/>
                <w:szCs w:val="20"/>
              </w:rPr>
              <w:t>.5</w:t>
            </w:r>
            <w:r>
              <w:rPr>
                <w:rFonts w:ascii="Calibri" w:hAnsi="Calibri" w:cs="Calibri"/>
                <w:color w:val="000000"/>
                <w:sz w:val="20"/>
                <w:szCs w:val="20"/>
              </w:rPr>
              <w:t xml:space="preserve"> month</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RPr="00C54B8A" w:rsidP="00AE097B">
            <w:pPr>
              <w:shd w:val="clear" w:color="auto" w:fill="F5F5F5"/>
              <w:suppressAutoHyphens w:val="0"/>
              <w:spacing w:after="75" w:line="300" w:lineRule="atLeast"/>
              <w:rPr>
                <w:rFonts w:ascii="Calibri" w:eastAsia="Calibri" w:hAnsi="Calibri" w:cs="Calibri"/>
                <w:sz w:val="20"/>
                <w:szCs w:val="20"/>
              </w:rPr>
            </w:pPr>
            <w:r>
              <w:rPr>
                <w:rFonts w:ascii="Calibri" w:hAnsi="Calibri" w:cs="Arial"/>
                <w:color w:val="333333"/>
                <w:sz w:val="20"/>
                <w:szCs w:val="20"/>
                <w:lang w:eastAsia="en-US"/>
              </w:rPr>
              <w:t xml:space="preserve">This </w:t>
            </w:r>
            <w:r w:rsidRPr="003B3097">
              <w:rPr>
                <w:rFonts w:ascii="Calibri" w:hAnsi="Calibri" w:cs="Arial"/>
                <w:color w:val="333333"/>
                <w:sz w:val="20"/>
                <w:szCs w:val="20"/>
                <w:lang w:eastAsia="en-US"/>
              </w:rPr>
              <w:t>app is a one-stop shop for all your grocery needs and much more. It provides you a convenient way to buy a wide range of products online and have them delivered to your doorstep. Right from fresh fruits and vegetables, groceries and staples, rice and dals, spices and seasonings to packaged products, beverages, personal care products, meats – we have it all in our online market. Choose from a wide range of options in every category, exclusively handpicked to help you find the best quality available at the lowest prices</w:t>
            </w:r>
          </w:p>
        </w:tc>
      </w:tr>
      <w:tr w:rsidTr="00AE097B">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RPr="008C387C" w:rsidP="00AE097B">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B479C1" w:rsidP="00AE097B">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002D1C02">
              <w:rPr>
                <w:rFonts w:ascii="Calibri" w:eastAsia="Verdana" w:hAnsi="Calibri" w:cs="Verdana"/>
                <w:sz w:val="20"/>
                <w:szCs w:val="20"/>
              </w:rPr>
              <w:t>Android Studio</w:t>
            </w:r>
          </w:p>
          <w:p w:rsidR="00B479C1" w:rsidP="00AE097B">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8.1</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numPr>
                <w:ilvl w:val="0"/>
                <w:numId w:val="19"/>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B479C1" w:rsidRPr="004E2AF4" w:rsidP="00AE097B">
            <w:pPr>
              <w:numPr>
                <w:ilvl w:val="0"/>
                <w:numId w:val="19"/>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B479C1" w:rsidRPr="004E2AF4" w:rsidP="00AE097B">
            <w:pPr>
              <w:numPr>
                <w:ilvl w:val="0"/>
                <w:numId w:val="19"/>
              </w:numPr>
              <w:rPr>
                <w:rFonts w:ascii="Calibri" w:hAnsi="Calibri" w:cs="Calibri"/>
                <w:color w:val="000000"/>
                <w:sz w:val="20"/>
                <w:szCs w:val="20"/>
              </w:rPr>
            </w:pPr>
            <w:r>
              <w:rPr>
                <w:rFonts w:ascii="Calibri" w:hAnsi="Calibri" w:cs="Calibri"/>
                <w:color w:val="000000"/>
                <w:sz w:val="20"/>
                <w:szCs w:val="20"/>
              </w:rPr>
              <w:t xml:space="preserve">Coding </w:t>
            </w:r>
          </w:p>
          <w:p w:rsidR="00B479C1" w:rsidRPr="004E2AF4" w:rsidP="00AE097B">
            <w:pPr>
              <w:numPr>
                <w:ilvl w:val="0"/>
                <w:numId w:val="19"/>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B479C1" w:rsidP="00AE097B">
            <w:pPr>
              <w:numPr>
                <w:ilvl w:val="0"/>
                <w:numId w:val="19"/>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B479C1" w:rsidRPr="00994199" w:rsidP="00AE097B">
            <w:pPr>
              <w:ind w:left="360"/>
              <w:rPr>
                <w:rFonts w:ascii="Calibri" w:hAnsi="Calibri" w:cs="Calibri"/>
                <w:color w:val="000000"/>
                <w:sz w:val="20"/>
                <w:szCs w:val="20"/>
              </w:rPr>
            </w:pPr>
          </w:p>
        </w:tc>
      </w:tr>
    </w:tbl>
    <w:p w:rsidR="00B479C1" w:rsidP="00B479C1">
      <w:pPr>
        <w:widowControl w:val="0"/>
        <w:autoSpaceDE w:val="0"/>
        <w:spacing w:before="40" w:after="40"/>
        <w:rPr>
          <w:rFonts w:ascii="Palatino Linotype" w:hAnsi="Palatino Linotype" w:cs="Palatino Linotype"/>
          <w:bCs/>
          <w:color w:val="0000CC"/>
          <w:sz w:val="20"/>
          <w:szCs w:val="20"/>
          <w:lang w:val="en-GB"/>
        </w:rPr>
      </w:pPr>
      <w:r>
        <w:rPr>
          <w:rFonts w:ascii="Calibri" w:hAnsi="Calibri" w:cs="Calibri"/>
          <w:color w:val="000000"/>
          <w:sz w:val="20"/>
          <w:szCs w:val="20"/>
        </w:rPr>
        <w:br/>
      </w: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3</w:t>
      </w:r>
    </w:p>
    <w:tbl>
      <w:tblPr>
        <w:tblW w:w="9045" w:type="dxa"/>
        <w:tblInd w:w="176" w:type="dxa"/>
        <w:tblLayout w:type="fixed"/>
        <w:tblLook w:val="0000"/>
      </w:tblPr>
      <w:tblGrid>
        <w:gridCol w:w="2520"/>
        <w:gridCol w:w="6525"/>
      </w:tblGrid>
      <w:tr w:rsidTr="00AE097B">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B479C1" w:rsidRPr="00E724F4" w:rsidP="00AE097B">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Jewellery</w:t>
            </w:r>
            <w:r>
              <w:rPr>
                <w:rFonts w:ascii="Calibri" w:hAnsi="Calibri" w:cs="Arial"/>
                <w:color w:val="333333"/>
                <w:sz w:val="20"/>
                <w:szCs w:val="20"/>
                <w:shd w:val="clear" w:color="auto" w:fill="F5F5F5"/>
                <w:lang w:eastAsia="en-US"/>
              </w:rPr>
              <w:t xml:space="preserve"> Feedback App</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1 M</w:t>
            </w:r>
            <w:r>
              <w:rPr>
                <w:rFonts w:ascii="Calibri" w:hAnsi="Calibri" w:cs="Calibri"/>
                <w:color w:val="000000"/>
                <w:sz w:val="20"/>
                <w:szCs w:val="20"/>
              </w:rPr>
              <w:t>onth</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RPr="00C54B8A" w:rsidP="00D232FD">
            <w:pPr>
              <w:shd w:val="clear" w:color="auto" w:fill="F5F5F5"/>
              <w:suppressAutoHyphens w:val="0"/>
              <w:spacing w:after="75" w:line="300" w:lineRule="atLeast"/>
              <w:rPr>
                <w:rFonts w:ascii="Calibri" w:eastAsia="Calibri" w:hAnsi="Calibri" w:cs="Calibri"/>
                <w:sz w:val="20"/>
                <w:szCs w:val="20"/>
              </w:rPr>
            </w:pPr>
            <w:r>
              <w:rPr>
                <w:rFonts w:ascii="Calibri" w:hAnsi="Calibri" w:cs="Arial"/>
                <w:color w:val="333333"/>
                <w:sz w:val="20"/>
                <w:szCs w:val="20"/>
                <w:lang w:eastAsia="en-US"/>
              </w:rPr>
              <w:t>Custom</w:t>
            </w:r>
            <w:r w:rsidR="00780B5D">
              <w:rPr>
                <w:rFonts w:ascii="Calibri" w:hAnsi="Calibri" w:cs="Arial"/>
                <w:color w:val="333333"/>
                <w:sz w:val="20"/>
                <w:szCs w:val="20"/>
                <w:lang w:eastAsia="en-US"/>
              </w:rPr>
              <w:t xml:space="preserve">ers </w:t>
            </w:r>
            <w:r w:rsidR="004F6963">
              <w:rPr>
                <w:rFonts w:ascii="Calibri" w:hAnsi="Calibri" w:cs="Arial"/>
                <w:color w:val="333333"/>
                <w:sz w:val="20"/>
                <w:szCs w:val="20"/>
                <w:lang w:eastAsia="en-US"/>
              </w:rPr>
              <w:t xml:space="preserve">can fill up the </w:t>
            </w:r>
            <w:r w:rsidR="00780B5D">
              <w:rPr>
                <w:rFonts w:ascii="Calibri" w:hAnsi="Calibri" w:cs="Arial"/>
                <w:color w:val="333333"/>
                <w:sz w:val="20"/>
                <w:szCs w:val="20"/>
                <w:lang w:eastAsia="en-US"/>
              </w:rPr>
              <w:t>feedback after</w:t>
            </w:r>
            <w:r>
              <w:rPr>
                <w:rFonts w:ascii="Calibri" w:hAnsi="Calibri" w:cs="Arial"/>
                <w:color w:val="333333"/>
                <w:sz w:val="20"/>
                <w:szCs w:val="20"/>
                <w:lang w:eastAsia="en-US"/>
              </w:rPr>
              <w:t xml:space="preserve"> the services</w:t>
            </w:r>
            <w:r w:rsidR="00777456">
              <w:rPr>
                <w:rFonts w:ascii="Calibri" w:hAnsi="Calibri" w:cs="Arial"/>
                <w:color w:val="333333"/>
                <w:sz w:val="20"/>
                <w:szCs w:val="20"/>
                <w:lang w:eastAsia="en-US"/>
              </w:rPr>
              <w:t xml:space="preserve"> and their experience via comments and ratting</w:t>
            </w:r>
            <w:r w:rsidR="00780B5D">
              <w:rPr>
                <w:rFonts w:ascii="Calibri" w:hAnsi="Calibri" w:cs="Arial"/>
                <w:color w:val="333333"/>
                <w:sz w:val="20"/>
                <w:szCs w:val="20"/>
                <w:lang w:eastAsia="en-US"/>
              </w:rPr>
              <w:t xml:space="preserve"> about products, quality, finishingof ornaments. A</w:t>
            </w:r>
            <w:r>
              <w:rPr>
                <w:rFonts w:ascii="Calibri" w:hAnsi="Calibri" w:cs="Arial"/>
                <w:color w:val="333333"/>
                <w:sz w:val="20"/>
                <w:szCs w:val="20"/>
                <w:lang w:eastAsia="en-US"/>
              </w:rPr>
              <w:t xml:space="preserve">dmin </w:t>
            </w:r>
            <w:r w:rsidR="00777456">
              <w:rPr>
                <w:rFonts w:ascii="Calibri" w:hAnsi="Calibri" w:cs="Arial"/>
                <w:color w:val="333333"/>
                <w:sz w:val="20"/>
                <w:szCs w:val="20"/>
                <w:lang w:eastAsia="en-US"/>
              </w:rPr>
              <w:t xml:space="preserve">can </w:t>
            </w:r>
            <w:r>
              <w:rPr>
                <w:rFonts w:ascii="Calibri" w:hAnsi="Calibri" w:cs="Arial"/>
                <w:color w:val="333333"/>
                <w:sz w:val="20"/>
                <w:szCs w:val="20"/>
                <w:lang w:eastAsia="en-US"/>
              </w:rPr>
              <w:t>also check all</w:t>
            </w:r>
            <w:r w:rsidR="00D232FD">
              <w:rPr>
                <w:rFonts w:ascii="Calibri" w:hAnsi="Calibri" w:cs="Arial"/>
                <w:color w:val="333333"/>
                <w:sz w:val="20"/>
                <w:szCs w:val="20"/>
                <w:lang w:eastAsia="en-US"/>
              </w:rPr>
              <w:t xml:space="preserve"> the</w:t>
            </w:r>
            <w:r>
              <w:rPr>
                <w:rFonts w:ascii="Calibri" w:hAnsi="Calibri" w:cs="Arial"/>
                <w:color w:val="333333"/>
                <w:sz w:val="20"/>
                <w:szCs w:val="20"/>
                <w:lang w:eastAsia="en-US"/>
              </w:rPr>
              <w:t xml:space="preserve"> feedback</w:t>
            </w:r>
            <w:r w:rsidR="00D232FD">
              <w:rPr>
                <w:rFonts w:ascii="Calibri" w:hAnsi="Calibri" w:cs="Arial"/>
                <w:color w:val="333333"/>
                <w:sz w:val="20"/>
                <w:szCs w:val="20"/>
                <w:lang w:eastAsia="en-US"/>
              </w:rPr>
              <w:t>s</w:t>
            </w:r>
            <w:r>
              <w:rPr>
                <w:rFonts w:ascii="Calibri" w:hAnsi="Calibri" w:cs="Arial"/>
                <w:color w:val="333333"/>
                <w:sz w:val="20"/>
                <w:szCs w:val="20"/>
                <w:lang w:eastAsia="en-US"/>
              </w:rPr>
              <w:t xml:space="preserve"> of customer</w:t>
            </w:r>
            <w:r w:rsidR="00777456">
              <w:rPr>
                <w:rFonts w:ascii="Calibri" w:hAnsi="Calibri" w:cs="Arial"/>
                <w:color w:val="333333"/>
                <w:sz w:val="20"/>
                <w:szCs w:val="20"/>
                <w:lang w:eastAsia="en-US"/>
              </w:rPr>
              <w:t>s</w:t>
            </w:r>
            <w:r w:rsidR="00D232FD">
              <w:rPr>
                <w:rFonts w:ascii="Calibri" w:hAnsi="Calibri" w:cs="Arial"/>
                <w:color w:val="333333"/>
                <w:sz w:val="20"/>
                <w:szCs w:val="20"/>
                <w:lang w:eastAsia="en-US"/>
              </w:rPr>
              <w:t xml:space="preserve"> for</w:t>
            </w:r>
            <w:r w:rsidR="00777456">
              <w:rPr>
                <w:rFonts w:ascii="Calibri" w:hAnsi="Calibri" w:cs="Arial"/>
                <w:color w:val="333333"/>
                <w:sz w:val="20"/>
                <w:szCs w:val="20"/>
                <w:lang w:eastAsia="en-US"/>
              </w:rPr>
              <w:t xml:space="preserve"> salesmen as per dates, month and year wise</w:t>
            </w:r>
            <w:r w:rsidR="00D232FD">
              <w:rPr>
                <w:rFonts w:ascii="Calibri" w:hAnsi="Calibri" w:cs="Arial"/>
                <w:color w:val="333333"/>
                <w:sz w:val="20"/>
                <w:szCs w:val="20"/>
                <w:lang w:eastAsia="en-US"/>
              </w:rPr>
              <w:t xml:space="preserve"> via graphical representation</w:t>
            </w:r>
            <w:r>
              <w:rPr>
                <w:rFonts w:ascii="Calibri" w:hAnsi="Calibri" w:cs="Arial"/>
                <w:color w:val="333333"/>
                <w:sz w:val="20"/>
                <w:szCs w:val="20"/>
                <w:lang w:eastAsia="en-US"/>
              </w:rPr>
              <w:t>.</w:t>
            </w:r>
          </w:p>
        </w:tc>
      </w:tr>
      <w:tr w:rsidTr="00AE097B">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RPr="008C387C" w:rsidP="00AE097B">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B479C1" w:rsidP="00AE097B">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B479C1" w:rsidP="00AE097B">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8.1</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AE097B">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479C1"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479C1" w:rsidP="00AE097B">
            <w:pPr>
              <w:numPr>
                <w:ilvl w:val="0"/>
                <w:numId w:val="19"/>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B479C1" w:rsidRPr="004E2AF4" w:rsidP="00AE097B">
            <w:pPr>
              <w:numPr>
                <w:ilvl w:val="0"/>
                <w:numId w:val="19"/>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B479C1" w:rsidRPr="004E2AF4" w:rsidP="00AE097B">
            <w:pPr>
              <w:numPr>
                <w:ilvl w:val="0"/>
                <w:numId w:val="19"/>
              </w:numPr>
              <w:rPr>
                <w:rFonts w:ascii="Calibri" w:hAnsi="Calibri" w:cs="Calibri"/>
                <w:color w:val="000000"/>
                <w:sz w:val="20"/>
                <w:szCs w:val="20"/>
              </w:rPr>
            </w:pPr>
            <w:r>
              <w:rPr>
                <w:rFonts w:ascii="Calibri" w:hAnsi="Calibri" w:cs="Calibri"/>
                <w:color w:val="000000"/>
                <w:sz w:val="20"/>
                <w:szCs w:val="20"/>
              </w:rPr>
              <w:t xml:space="preserve">Coding </w:t>
            </w:r>
          </w:p>
          <w:p w:rsidR="00B479C1" w:rsidRPr="004E2AF4" w:rsidP="00AE097B">
            <w:pPr>
              <w:numPr>
                <w:ilvl w:val="0"/>
                <w:numId w:val="19"/>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B479C1" w:rsidP="00AE097B">
            <w:pPr>
              <w:numPr>
                <w:ilvl w:val="0"/>
                <w:numId w:val="19"/>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B479C1" w:rsidRPr="00994199" w:rsidP="00AE097B">
            <w:pPr>
              <w:ind w:left="360"/>
              <w:rPr>
                <w:rFonts w:ascii="Calibri" w:hAnsi="Calibri" w:cs="Calibri"/>
                <w:color w:val="000000"/>
                <w:sz w:val="20"/>
                <w:szCs w:val="20"/>
              </w:rPr>
            </w:pPr>
          </w:p>
        </w:tc>
      </w:tr>
    </w:tbl>
    <w:p w:rsidR="00F71B9F" w:rsidP="00F14ECE">
      <w:pPr>
        <w:widowControl w:val="0"/>
        <w:autoSpaceDE w:val="0"/>
        <w:spacing w:before="40" w:after="40"/>
        <w:ind w:right="-149"/>
        <w:rPr>
          <w:rFonts w:ascii="Calibri" w:hAnsi="Calibri" w:cs="Calibri"/>
          <w:color w:val="000000"/>
          <w:sz w:val="20"/>
          <w:szCs w:val="20"/>
        </w:rPr>
      </w:pPr>
    </w:p>
    <w:p w:rsidR="00B479C1" w:rsidP="00F14ECE">
      <w:pPr>
        <w:widowControl w:val="0"/>
        <w:autoSpaceDE w:val="0"/>
        <w:spacing w:before="40" w:after="40"/>
        <w:ind w:right="-149"/>
        <w:rPr>
          <w:rFonts w:ascii="Calibri" w:hAnsi="Calibri" w:cs="Calibri"/>
          <w:color w:val="000000"/>
          <w:sz w:val="20"/>
          <w:szCs w:val="20"/>
        </w:rPr>
      </w:pPr>
    </w:p>
    <w:p w:rsidR="00151F58" w:rsidP="00F14ECE">
      <w:pPr>
        <w:widowControl w:val="0"/>
        <w:autoSpaceDE w:val="0"/>
        <w:spacing w:before="40" w:after="40"/>
        <w:ind w:right="-149"/>
        <w:rPr>
          <w:rFonts w:ascii="Calibri" w:hAnsi="Calibri" w:cs="Calibri"/>
          <w:color w:val="000000"/>
          <w:sz w:val="20"/>
          <w:szCs w:val="20"/>
        </w:rPr>
      </w:pPr>
    </w:p>
    <w:p w:rsidR="008801DF" w:rsidP="008801DF">
      <w:pPr>
        <w:widowControl w:val="0"/>
        <w:tabs>
          <w:tab w:val="left" w:pos="2898"/>
          <w:tab w:val="left" w:pos="8838"/>
        </w:tabs>
        <w:autoSpaceDE w:val="0"/>
        <w:spacing w:before="40" w:after="120"/>
        <w:ind w:right="-149"/>
        <w:rPr>
          <w:rFonts w:ascii="Calibri" w:hAnsi="Calibri" w:cs="Calibri"/>
          <w:b/>
          <w:color w:val="0000CC"/>
          <w:sz w:val="20"/>
          <w:u w:val="single"/>
        </w:rPr>
      </w:pPr>
      <w:r>
        <w:rPr>
          <w:rFonts w:ascii="Palatino Linotype" w:hAnsi="Palatino Linotype" w:cs="Palatino Linotype"/>
          <w:b/>
          <w:bCs/>
          <w:color w:val="0000CC"/>
          <w:sz w:val="20"/>
          <w:szCs w:val="20"/>
          <w:lang w:val="en-GB"/>
        </w:rPr>
        <w:t xml:space="preserve">Assignment # </w:t>
      </w:r>
      <w:r w:rsidR="0083141F">
        <w:rPr>
          <w:rFonts w:ascii="Palatino Linotype" w:hAnsi="Palatino Linotype" w:cs="Palatino Linotype"/>
          <w:b/>
          <w:bCs/>
          <w:color w:val="0000CC"/>
          <w:sz w:val="20"/>
          <w:szCs w:val="20"/>
          <w:lang w:val="en-GB"/>
        </w:rPr>
        <w:t>4</w:t>
      </w:r>
      <w:r w:rsidRPr="008D4717">
        <w:rPr>
          <w:rFonts w:ascii="Palatino Linotype" w:hAnsi="Palatino Linotype" w:cs="Palatino Linotype"/>
          <w:b/>
          <w:bCs/>
          <w:color w:val="0000CC"/>
          <w:sz w:val="20"/>
          <w:szCs w:val="20"/>
          <w:lang w:val="en-GB"/>
        </w:rPr>
        <w:t>:</w:t>
      </w:r>
      <w:r>
        <w:rPr>
          <w:rFonts w:ascii="Calibri" w:hAnsi="Calibri" w:cs="Calibri"/>
          <w:b/>
          <w:color w:val="0000CC"/>
          <w:sz w:val="20"/>
          <w:u w:val="single"/>
        </w:rPr>
        <w:br/>
      </w:r>
    </w:p>
    <w:tbl>
      <w:tblPr>
        <w:tblW w:w="9030" w:type="dxa"/>
        <w:tblInd w:w="176" w:type="dxa"/>
        <w:tblLayout w:type="fixed"/>
        <w:tblLook w:val="0000"/>
      </w:tblPr>
      <w:tblGrid>
        <w:gridCol w:w="2516"/>
        <w:gridCol w:w="6514"/>
      </w:tblGrid>
      <w:tr w:rsidTr="00982F9C">
        <w:tblPrEx>
          <w:tblW w:w="9030" w:type="dxa"/>
          <w:tblInd w:w="176" w:type="dxa"/>
          <w:tblLayout w:type="fixed"/>
          <w:tblLook w:val="0000"/>
        </w:tblPrEx>
        <w:trPr>
          <w:trHeight w:val="395"/>
        </w:trPr>
        <w:tc>
          <w:tcPr>
            <w:tcW w:w="2516" w:type="dxa"/>
            <w:tcBorders>
              <w:top w:val="single" w:sz="4" w:space="0" w:color="000000"/>
              <w:left w:val="single" w:sz="4" w:space="0" w:color="000000"/>
            </w:tcBorders>
            <w:shd w:val="clear" w:color="auto" w:fill="auto"/>
          </w:tcPr>
          <w:p w:rsidR="008801DF" w:rsidP="008853B3">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14" w:type="dxa"/>
            <w:tcBorders>
              <w:top w:val="single" w:sz="4" w:space="0" w:color="000000"/>
              <w:left w:val="single" w:sz="4" w:space="0" w:color="000000"/>
              <w:right w:val="single" w:sz="4" w:space="0" w:color="000000"/>
            </w:tcBorders>
            <w:shd w:val="clear" w:color="auto" w:fill="auto"/>
          </w:tcPr>
          <w:p w:rsidR="008801DF" w:rsidRPr="00E01136" w:rsidP="00994199">
            <w:pPr>
              <w:suppressAutoHyphens w:val="0"/>
              <w:autoSpaceDE w:val="0"/>
              <w:autoSpaceDN w:val="0"/>
              <w:adjustRightInd w:val="0"/>
              <w:rPr>
                <w:rFonts w:ascii="Calibri" w:eastAsia="Microsoft YaHei" w:hAnsi="Calibri" w:cs="Arial"/>
                <w:sz w:val="20"/>
                <w:szCs w:val="20"/>
                <w:lang w:eastAsia="en-US"/>
              </w:rPr>
            </w:pPr>
            <w:r w:rsidRPr="00E01136">
              <w:rPr>
                <w:rFonts w:ascii="Calibri" w:hAnsi="Calibri"/>
                <w:sz w:val="20"/>
                <w:szCs w:val="20"/>
              </w:rPr>
              <w:t>AdSwipper</w:t>
            </w:r>
          </w:p>
        </w:tc>
      </w:tr>
      <w:tr w:rsidTr="00982F9C">
        <w:tblPrEx>
          <w:tblW w:w="9030" w:type="dxa"/>
          <w:tblInd w:w="176" w:type="dxa"/>
          <w:tblLayout w:type="fixed"/>
          <w:tblLook w:val="0000"/>
        </w:tblPrEx>
        <w:trPr>
          <w:trHeight w:val="395"/>
        </w:trPr>
        <w:tc>
          <w:tcPr>
            <w:tcW w:w="2516" w:type="dxa"/>
            <w:tcBorders>
              <w:top w:val="single" w:sz="4" w:space="0" w:color="000000"/>
              <w:left w:val="single" w:sz="4" w:space="0" w:color="000000"/>
              <w:bottom w:val="single" w:sz="4" w:space="0" w:color="000000"/>
            </w:tcBorders>
            <w:shd w:val="clear" w:color="auto" w:fill="auto"/>
          </w:tcPr>
          <w:p w:rsidR="008801DF" w:rsidP="008853B3">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14" w:type="dxa"/>
            <w:tcBorders>
              <w:top w:val="single" w:sz="4" w:space="0" w:color="000000"/>
              <w:left w:val="single" w:sz="4" w:space="0" w:color="000000"/>
              <w:bottom w:val="single" w:sz="4" w:space="0" w:color="000000"/>
              <w:right w:val="single" w:sz="4" w:space="0" w:color="000000"/>
            </w:tcBorders>
            <w:shd w:val="clear" w:color="auto" w:fill="auto"/>
          </w:tcPr>
          <w:p w:rsidR="008801DF" w:rsidP="00994199">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 xml:space="preserve">4 </w:t>
            </w:r>
            <w:r w:rsidR="00982F9C">
              <w:rPr>
                <w:rFonts w:ascii="Calibri" w:hAnsi="Calibri" w:cs="Calibri"/>
                <w:color w:val="000000"/>
                <w:sz w:val="20"/>
                <w:szCs w:val="20"/>
              </w:rPr>
              <w:t>Month</w:t>
            </w:r>
          </w:p>
        </w:tc>
      </w:tr>
      <w:tr w:rsidTr="00982F9C">
        <w:tblPrEx>
          <w:tblW w:w="9030" w:type="dxa"/>
          <w:tblInd w:w="176" w:type="dxa"/>
          <w:tblLayout w:type="fixed"/>
          <w:tblLook w:val="0000"/>
        </w:tblPrEx>
        <w:trPr>
          <w:trHeight w:val="1186"/>
        </w:trPr>
        <w:tc>
          <w:tcPr>
            <w:tcW w:w="2516" w:type="dxa"/>
            <w:tcBorders>
              <w:top w:val="single" w:sz="4" w:space="0" w:color="000000"/>
              <w:left w:val="single" w:sz="4" w:space="0" w:color="000000"/>
              <w:bottom w:val="single" w:sz="4" w:space="0" w:color="000000"/>
            </w:tcBorders>
            <w:shd w:val="clear" w:color="auto" w:fill="auto"/>
          </w:tcPr>
          <w:p w:rsidR="008801DF" w:rsidP="008853B3">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14" w:type="dxa"/>
            <w:tcBorders>
              <w:top w:val="single" w:sz="4" w:space="0" w:color="000000"/>
              <w:left w:val="single" w:sz="4" w:space="0" w:color="000000"/>
              <w:bottom w:val="single" w:sz="4" w:space="0" w:color="000000"/>
              <w:right w:val="single" w:sz="4" w:space="0" w:color="000000"/>
            </w:tcBorders>
            <w:shd w:val="clear" w:color="auto" w:fill="auto"/>
          </w:tcPr>
          <w:p w:rsidR="00C70406" w:rsidRPr="00E01136" w:rsidP="003A3BE3">
            <w:pPr>
              <w:rPr>
                <w:rFonts w:ascii="Calibri" w:eastAsia="Calibri" w:hAnsi="Calibri" w:cs="Calibri"/>
                <w:sz w:val="20"/>
                <w:szCs w:val="20"/>
              </w:rPr>
            </w:pPr>
            <w:r w:rsidRPr="00E01136">
              <w:rPr>
                <w:rFonts w:ascii="Calibri" w:hAnsi="Calibri"/>
                <w:sz w:val="20"/>
                <w:szCs w:val="20"/>
              </w:rPr>
              <w:t>AdSwipper is a lock screen app that rewards you with some money when you unlock your phone. Earn money just for unlocking your phone! AdSwipper has awesome deals, great rewards, and easy cash outs! Making money has never been easier. Slide up to unlock your phone or slide left to take advantage of exciting offers and deals you see.</w:t>
            </w:r>
          </w:p>
        </w:tc>
      </w:tr>
      <w:tr w:rsidTr="00982F9C">
        <w:tblPrEx>
          <w:tblW w:w="9030" w:type="dxa"/>
          <w:tblInd w:w="176" w:type="dxa"/>
          <w:tblLayout w:type="fixed"/>
          <w:tblLook w:val="0000"/>
        </w:tblPrEx>
        <w:trPr>
          <w:trHeight w:val="311"/>
        </w:trPr>
        <w:tc>
          <w:tcPr>
            <w:tcW w:w="2516" w:type="dxa"/>
            <w:tcBorders>
              <w:top w:val="single" w:sz="4" w:space="0" w:color="000000"/>
              <w:left w:val="single" w:sz="4" w:space="0" w:color="000000"/>
              <w:bottom w:val="single" w:sz="4" w:space="0" w:color="000000"/>
            </w:tcBorders>
            <w:shd w:val="clear" w:color="auto" w:fill="auto"/>
          </w:tcPr>
          <w:p w:rsidR="008801DF" w:rsidP="008853B3">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14" w:type="dxa"/>
            <w:tcBorders>
              <w:top w:val="single" w:sz="4" w:space="0" w:color="000000"/>
              <w:left w:val="single" w:sz="4" w:space="0" w:color="000000"/>
              <w:bottom w:val="single" w:sz="4" w:space="0" w:color="000000"/>
              <w:right w:val="single" w:sz="4" w:space="0" w:color="000000"/>
            </w:tcBorders>
            <w:shd w:val="clear" w:color="auto" w:fill="auto"/>
          </w:tcPr>
          <w:p w:rsidR="008801DF" w:rsidRPr="008C387C" w:rsidP="008853B3">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982F9C">
        <w:tblPrEx>
          <w:tblW w:w="9030" w:type="dxa"/>
          <w:tblInd w:w="176" w:type="dxa"/>
          <w:tblLayout w:type="fixed"/>
          <w:tblLook w:val="0000"/>
        </w:tblPrEx>
        <w:trPr>
          <w:trHeight w:val="1069"/>
        </w:trPr>
        <w:tc>
          <w:tcPr>
            <w:tcW w:w="2516" w:type="dxa"/>
            <w:tcBorders>
              <w:top w:val="single" w:sz="4" w:space="0" w:color="000000"/>
              <w:left w:val="single" w:sz="4" w:space="0" w:color="000000"/>
              <w:bottom w:val="single" w:sz="4" w:space="0" w:color="000000"/>
            </w:tcBorders>
            <w:shd w:val="clear" w:color="auto" w:fill="auto"/>
          </w:tcPr>
          <w:p w:rsidR="009C22B3" w:rsidP="008853B3">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14" w:type="dxa"/>
            <w:tcBorders>
              <w:top w:val="single" w:sz="4" w:space="0" w:color="000000"/>
              <w:left w:val="single" w:sz="4" w:space="0" w:color="000000"/>
              <w:bottom w:val="single" w:sz="4" w:space="0" w:color="000000"/>
              <w:right w:val="single" w:sz="4" w:space="0" w:color="000000"/>
            </w:tcBorders>
            <w:shd w:val="clear" w:color="auto" w:fill="auto"/>
          </w:tcPr>
          <w:p w:rsidR="009C22B3" w:rsidP="008853B3">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Framework:</w:t>
            </w:r>
            <w:r w:rsidRPr="008C387C">
              <w:rPr>
                <w:rFonts w:ascii="Calibri" w:eastAsia="Calibri" w:hAnsi="Calibri" w:cs="Calibri"/>
                <w:sz w:val="20"/>
                <w:szCs w:val="20"/>
              </w:rPr>
              <w:t>Android Framework API</w:t>
            </w:r>
          </w:p>
          <w:p w:rsidR="009C22B3" w:rsidRPr="00982F9C" w:rsidP="008853B3">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sidR="008C387C">
              <w:rPr>
                <w:rFonts w:ascii="Calibri" w:eastAsia="Verdana" w:hAnsi="Calibri" w:cs="Verdana"/>
                <w:sz w:val="20"/>
                <w:szCs w:val="20"/>
              </w:rPr>
              <w:t>Eclipse IDE</w:t>
            </w:r>
          </w:p>
          <w:p w:rsidR="00982F9C" w:rsidP="008853B3">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Database:</w:t>
            </w:r>
            <w:r>
              <w:rPr>
                <w:rFonts w:ascii="Calibri" w:hAnsi="Calibri" w:cs="Calibri"/>
                <w:color w:val="000000"/>
                <w:sz w:val="20"/>
                <w:szCs w:val="20"/>
              </w:rPr>
              <w:t xml:space="preserve"> </w:t>
            </w:r>
            <w:r>
              <w:rPr>
                <w:rFonts w:ascii="Calibri" w:hAnsi="Calibri" w:cs="Calibri"/>
                <w:color w:val="000000"/>
                <w:sz w:val="20"/>
                <w:szCs w:val="20"/>
              </w:rPr>
              <w:t>JSON</w:t>
            </w:r>
            <w:r>
              <w:rPr>
                <w:rFonts w:ascii="Calibri" w:hAnsi="Calibri" w:cs="Calibri"/>
                <w:color w:val="000000"/>
                <w:sz w:val="20"/>
                <w:szCs w:val="20"/>
              </w:rPr>
              <w:t>Webservice</w:t>
            </w:r>
            <w:r>
              <w:rPr>
                <w:rFonts w:ascii="Calibri" w:hAnsi="Calibri" w:cs="Calibri"/>
                <w:color w:val="000000"/>
                <w:sz w:val="20"/>
                <w:szCs w:val="20"/>
              </w:rPr>
              <w:t>.</w:t>
            </w:r>
          </w:p>
          <w:p w:rsidR="009C22B3" w:rsidP="008853B3">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7</w:t>
            </w:r>
          </w:p>
        </w:tc>
      </w:tr>
      <w:tr w:rsidTr="004C7078">
        <w:tblPrEx>
          <w:tblW w:w="9030" w:type="dxa"/>
          <w:tblInd w:w="176" w:type="dxa"/>
          <w:tblLayout w:type="fixed"/>
          <w:tblLook w:val="0000"/>
        </w:tblPrEx>
        <w:trPr>
          <w:trHeight w:val="548"/>
        </w:trPr>
        <w:tc>
          <w:tcPr>
            <w:tcW w:w="2516" w:type="dxa"/>
            <w:tcBorders>
              <w:top w:val="single" w:sz="4" w:space="0" w:color="000000"/>
              <w:left w:val="single" w:sz="4" w:space="0" w:color="000000"/>
              <w:bottom w:val="single" w:sz="4" w:space="0" w:color="000000"/>
            </w:tcBorders>
            <w:shd w:val="clear" w:color="auto" w:fill="auto"/>
          </w:tcPr>
          <w:p w:rsidR="009C22B3" w:rsidP="008853B3">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14" w:type="dxa"/>
            <w:tcBorders>
              <w:top w:val="single" w:sz="4" w:space="0" w:color="000000"/>
              <w:left w:val="single" w:sz="4" w:space="0" w:color="000000"/>
              <w:bottom w:val="single" w:sz="4" w:space="0" w:color="000000"/>
              <w:right w:val="single" w:sz="4" w:space="0" w:color="000000"/>
            </w:tcBorders>
            <w:shd w:val="clear" w:color="auto" w:fill="auto"/>
          </w:tcPr>
          <w:p w:rsidR="009C22B3" w:rsidP="008853B3">
            <w:pPr>
              <w:widowControl w:val="0"/>
              <w:autoSpaceDE w:val="0"/>
              <w:snapToGrid w:val="0"/>
              <w:spacing w:before="40" w:after="40"/>
              <w:rPr>
                <w:rFonts w:ascii="Palatino Linotype" w:hAnsi="Palatino Linotype" w:cs="Palatino Linotype"/>
                <w:kern w:val="1"/>
                <w:sz w:val="20"/>
                <w:szCs w:val="20"/>
              </w:rPr>
            </w:pPr>
            <w:r w:rsidRPr="008C387C">
              <w:rPr>
                <w:rFonts w:ascii="Calibri" w:eastAsia="Verdana" w:hAnsi="Calibri" w:cs="Verdana"/>
                <w:sz w:val="20"/>
                <w:szCs w:val="20"/>
              </w:rPr>
              <w:t>Eclipse</w:t>
            </w:r>
            <w:r w:rsidR="001E20F2">
              <w:rPr>
                <w:rFonts w:ascii="Palatino Linotype" w:hAnsi="Palatino Linotype" w:cs="Palatino Linotype"/>
                <w:kern w:val="1"/>
                <w:sz w:val="20"/>
                <w:szCs w:val="20"/>
              </w:rPr>
              <w:t xml:space="preserve">, </w:t>
            </w:r>
            <w:r w:rsidRPr="00E01136" w:rsidR="001E20F2">
              <w:rPr>
                <w:rFonts w:ascii="Calibri" w:hAnsi="Calibri" w:cs="Palatino Linotype"/>
                <w:kern w:val="1"/>
                <w:sz w:val="20"/>
                <w:szCs w:val="20"/>
              </w:rPr>
              <w:t>Android Framework API,SDK</w:t>
            </w:r>
            <w:r w:rsidRPr="00E01136" w:rsidR="00F242A2">
              <w:rPr>
                <w:rFonts w:ascii="Calibri" w:hAnsi="Calibri" w:cs="Palatino Linotype"/>
                <w:kern w:val="1"/>
                <w:sz w:val="20"/>
                <w:szCs w:val="20"/>
              </w:rPr>
              <w:t>,</w:t>
            </w:r>
          </w:p>
        </w:tc>
      </w:tr>
      <w:tr w:rsidTr="00982F9C">
        <w:tblPrEx>
          <w:tblW w:w="9030" w:type="dxa"/>
          <w:tblInd w:w="176" w:type="dxa"/>
          <w:tblLayout w:type="fixed"/>
          <w:tblLook w:val="0000"/>
        </w:tblPrEx>
        <w:trPr>
          <w:trHeight w:val="1919"/>
        </w:trPr>
        <w:tc>
          <w:tcPr>
            <w:tcW w:w="2516" w:type="dxa"/>
            <w:tcBorders>
              <w:top w:val="single" w:sz="4" w:space="0" w:color="000000"/>
              <w:left w:val="single" w:sz="4" w:space="0" w:color="000000"/>
              <w:bottom w:val="single" w:sz="4" w:space="0" w:color="000000"/>
            </w:tcBorders>
            <w:shd w:val="clear" w:color="auto" w:fill="auto"/>
          </w:tcPr>
          <w:p w:rsidR="009C22B3" w:rsidRPr="00982F9C" w:rsidP="008853B3">
            <w:pPr>
              <w:widowControl w:val="0"/>
              <w:tabs>
                <w:tab w:val="left" w:pos="2898"/>
                <w:tab w:val="left" w:pos="8838"/>
              </w:tabs>
              <w:autoSpaceDE w:val="0"/>
              <w:snapToGrid w:val="0"/>
              <w:spacing w:before="40" w:after="120"/>
              <w:rPr>
                <w:rFonts w:ascii="Calibri" w:hAnsi="Calibri" w:cs="Calibri"/>
                <w:color w:val="0000CC"/>
                <w:sz w:val="20"/>
                <w:szCs w:val="20"/>
              </w:rPr>
            </w:pPr>
            <w:r w:rsidRPr="00982F9C">
              <w:rPr>
                <w:rFonts w:ascii="Calibri" w:hAnsi="Calibri" w:cs="Calibri"/>
                <w:color w:val="0000CC"/>
                <w:sz w:val="20"/>
                <w:szCs w:val="20"/>
              </w:rPr>
              <w:t>Responsibilities</w:t>
            </w:r>
          </w:p>
        </w:tc>
        <w:tc>
          <w:tcPr>
            <w:tcW w:w="6514" w:type="dxa"/>
            <w:tcBorders>
              <w:top w:val="single" w:sz="4" w:space="0" w:color="000000"/>
              <w:left w:val="single" w:sz="4" w:space="0" w:color="000000"/>
              <w:bottom w:val="single" w:sz="4" w:space="0" w:color="000000"/>
              <w:right w:val="single" w:sz="4" w:space="0" w:color="000000"/>
            </w:tcBorders>
            <w:shd w:val="clear" w:color="auto" w:fill="auto"/>
          </w:tcPr>
          <w:p w:rsidR="004C7078" w:rsidRPr="00E01136" w:rsidP="00AF6E73">
            <w:pPr>
              <w:numPr>
                <w:ilvl w:val="0"/>
                <w:numId w:val="23"/>
              </w:numPr>
              <w:shd w:val="clear" w:color="auto" w:fill="FFFFFF"/>
              <w:suppressAutoHyphens w:val="0"/>
              <w:spacing w:after="75" w:line="320" w:lineRule="atLeast"/>
              <w:rPr>
                <w:rFonts w:ascii="Calibri" w:hAnsi="Calibri"/>
                <w:color w:val="333333"/>
                <w:sz w:val="20"/>
                <w:szCs w:val="20"/>
                <w:lang w:eastAsia="en-US"/>
              </w:rPr>
            </w:pPr>
            <w:r w:rsidRPr="00E01136">
              <w:rPr>
                <w:rFonts w:ascii="Calibri" w:hAnsi="Calibri"/>
                <w:color w:val="333333"/>
                <w:sz w:val="20"/>
                <w:szCs w:val="20"/>
                <w:lang w:eastAsia="en-US"/>
              </w:rPr>
              <w:t>Worked extensively with Java, Android Touch frameworks and third party API including Java mail API.</w:t>
            </w:r>
          </w:p>
          <w:p w:rsidR="00BE30F3" w:rsidRPr="00982F9C" w:rsidP="00AF6E73">
            <w:pPr>
              <w:numPr>
                <w:ilvl w:val="0"/>
                <w:numId w:val="23"/>
              </w:numPr>
              <w:snapToGrid w:val="0"/>
              <w:rPr>
                <w:rFonts w:ascii="Calibri" w:hAnsi="Calibri" w:cs="Calibri"/>
                <w:color w:val="000000"/>
                <w:sz w:val="20"/>
                <w:szCs w:val="20"/>
              </w:rPr>
            </w:pPr>
            <w:r w:rsidRPr="00982F9C">
              <w:rPr>
                <w:rFonts w:ascii="Calibri" w:hAnsi="Calibri" w:cs="Calibri"/>
                <w:color w:val="000000"/>
                <w:sz w:val="20"/>
                <w:szCs w:val="20"/>
              </w:rPr>
              <w:t>Interaction with the clients to gain the functional knowledge.</w:t>
            </w:r>
          </w:p>
          <w:p w:rsidR="009C22B3" w:rsidRPr="00982F9C" w:rsidP="00AF6E73">
            <w:pPr>
              <w:numPr>
                <w:ilvl w:val="0"/>
                <w:numId w:val="23"/>
              </w:numPr>
              <w:rPr>
                <w:rFonts w:ascii="Calibri" w:hAnsi="Calibri" w:cs="Calibri"/>
                <w:color w:val="000000"/>
                <w:sz w:val="20"/>
                <w:szCs w:val="20"/>
              </w:rPr>
            </w:pPr>
            <w:r w:rsidRPr="00982F9C">
              <w:rPr>
                <w:rFonts w:ascii="Calibri" w:hAnsi="Calibri" w:cs="Calibri"/>
                <w:color w:val="000000"/>
                <w:sz w:val="20"/>
                <w:szCs w:val="20"/>
              </w:rPr>
              <w:t xml:space="preserve">Coding </w:t>
            </w:r>
          </w:p>
          <w:p w:rsidR="009C22B3" w:rsidRPr="00982F9C" w:rsidP="00AF6E73">
            <w:pPr>
              <w:numPr>
                <w:ilvl w:val="0"/>
                <w:numId w:val="23"/>
              </w:numPr>
              <w:rPr>
                <w:rFonts w:ascii="Calibri" w:hAnsi="Calibri" w:cs="Calibri"/>
                <w:color w:val="000000"/>
                <w:sz w:val="20"/>
                <w:szCs w:val="20"/>
              </w:rPr>
            </w:pPr>
            <w:r w:rsidRPr="00982F9C">
              <w:rPr>
                <w:rFonts w:ascii="Calibri" w:hAnsi="Calibri" w:cs="Calibri"/>
                <w:color w:val="000000"/>
                <w:sz w:val="20"/>
                <w:szCs w:val="20"/>
              </w:rPr>
              <w:t>Designing, cre</w:t>
            </w:r>
            <w:r w:rsidRPr="00982F9C" w:rsidR="005F7D1F">
              <w:rPr>
                <w:rFonts w:ascii="Calibri" w:hAnsi="Calibri" w:cs="Calibri"/>
                <w:color w:val="000000"/>
                <w:sz w:val="20"/>
                <w:szCs w:val="20"/>
              </w:rPr>
              <w:t xml:space="preserve">ating and </w:t>
            </w:r>
            <w:r w:rsidRPr="00982F9C" w:rsidR="003D56AD">
              <w:rPr>
                <w:rFonts w:ascii="Calibri" w:hAnsi="Calibri" w:cs="Calibri"/>
                <w:color w:val="000000"/>
                <w:sz w:val="20"/>
                <w:szCs w:val="20"/>
              </w:rPr>
              <w:t>scheduling.</w:t>
            </w:r>
          </w:p>
          <w:p w:rsidR="009C22B3" w:rsidP="00AF6E73">
            <w:pPr>
              <w:numPr>
                <w:ilvl w:val="0"/>
                <w:numId w:val="23"/>
              </w:numPr>
              <w:rPr>
                <w:rFonts w:ascii="Calibri" w:hAnsi="Calibri" w:cs="Calibri"/>
                <w:color w:val="000000"/>
                <w:sz w:val="20"/>
                <w:szCs w:val="20"/>
              </w:rPr>
            </w:pPr>
            <w:r w:rsidRPr="00982F9C">
              <w:rPr>
                <w:rFonts w:ascii="Calibri" w:hAnsi="Calibri" w:cs="Calibri"/>
                <w:color w:val="000000"/>
                <w:sz w:val="20"/>
                <w:szCs w:val="20"/>
              </w:rPr>
              <w:t xml:space="preserve">Creation of </w:t>
            </w:r>
            <w:r w:rsidRPr="00982F9C" w:rsidR="000C7217">
              <w:rPr>
                <w:rFonts w:ascii="Calibri" w:hAnsi="Calibri" w:cs="Calibri"/>
                <w:color w:val="000000"/>
                <w:sz w:val="20"/>
                <w:szCs w:val="20"/>
              </w:rPr>
              <w:t xml:space="preserve">detailed </w:t>
            </w:r>
            <w:r w:rsidRPr="00982F9C">
              <w:rPr>
                <w:rFonts w:ascii="Calibri" w:hAnsi="Calibri" w:cs="Calibri"/>
                <w:color w:val="000000"/>
                <w:sz w:val="20"/>
                <w:szCs w:val="20"/>
              </w:rPr>
              <w:t>design documents and manuals.</w:t>
            </w:r>
          </w:p>
          <w:p w:rsidR="004C7078" w:rsidRPr="00982F9C" w:rsidP="004C7078">
            <w:pPr>
              <w:ind w:left="720"/>
              <w:rPr>
                <w:rFonts w:ascii="Calibri" w:hAnsi="Calibri" w:cs="Calibri"/>
                <w:color w:val="000000"/>
                <w:sz w:val="20"/>
                <w:szCs w:val="20"/>
              </w:rPr>
            </w:pPr>
          </w:p>
          <w:p w:rsidR="002C0FAD" w:rsidRPr="00982F9C" w:rsidP="005F7D1F">
            <w:pPr>
              <w:ind w:left="360"/>
              <w:rPr>
                <w:rFonts w:ascii="Calibri" w:hAnsi="Calibri" w:cs="Calibri"/>
                <w:color w:val="000000"/>
                <w:sz w:val="20"/>
                <w:szCs w:val="20"/>
              </w:rPr>
            </w:pPr>
          </w:p>
        </w:tc>
      </w:tr>
    </w:tbl>
    <w:p w:rsidR="004F6963" w:rsidP="008801DF">
      <w:pPr>
        <w:widowControl w:val="0"/>
        <w:autoSpaceDE w:val="0"/>
        <w:spacing w:before="40" w:after="40"/>
        <w:rPr>
          <w:rFonts w:ascii="Palatino Linotype" w:hAnsi="Palatino Linotype" w:cs="Palatino Linotype"/>
          <w:bCs/>
          <w:color w:val="0000CC"/>
          <w:sz w:val="20"/>
          <w:szCs w:val="20"/>
          <w:lang w:val="en-GB"/>
        </w:rPr>
      </w:pPr>
    </w:p>
    <w:p w:rsidR="004F6963" w:rsidP="008801DF">
      <w:pPr>
        <w:widowControl w:val="0"/>
        <w:autoSpaceDE w:val="0"/>
        <w:spacing w:before="40" w:after="40"/>
        <w:rPr>
          <w:rFonts w:ascii="Palatino Linotype" w:hAnsi="Palatino Linotype" w:cs="Palatino Linotype"/>
          <w:bCs/>
          <w:color w:val="0000CC"/>
          <w:sz w:val="20"/>
          <w:szCs w:val="20"/>
          <w:lang w:val="en-GB"/>
        </w:rPr>
      </w:pPr>
    </w:p>
    <w:p w:rsidR="008801DF" w:rsidRPr="00982F9C" w:rsidP="008801DF">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5</w:t>
      </w:r>
    </w:p>
    <w:p w:rsidR="00982F9C" w:rsidP="008801DF">
      <w:pPr>
        <w:widowControl w:val="0"/>
        <w:autoSpaceDE w:val="0"/>
        <w:spacing w:before="40" w:after="40"/>
      </w:pPr>
    </w:p>
    <w:tbl>
      <w:tblPr>
        <w:tblW w:w="9045" w:type="dxa"/>
        <w:tblInd w:w="176" w:type="dxa"/>
        <w:tblLayout w:type="fixed"/>
        <w:tblLook w:val="0000"/>
      </w:tblPr>
      <w:tblGrid>
        <w:gridCol w:w="2520"/>
        <w:gridCol w:w="6525"/>
      </w:tblGrid>
      <w:tr w:rsidTr="00E01136">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F242A2" w:rsidRPr="00E01136" w:rsidP="00E01136">
            <w:pPr>
              <w:suppressAutoHyphens w:val="0"/>
              <w:autoSpaceDE w:val="0"/>
              <w:autoSpaceDN w:val="0"/>
              <w:adjustRightInd w:val="0"/>
              <w:rPr>
                <w:rFonts w:ascii="Calibri" w:eastAsia="Microsoft YaHei" w:hAnsi="Calibri" w:cs="Arial"/>
                <w:sz w:val="20"/>
                <w:szCs w:val="20"/>
                <w:lang w:eastAsia="en-US"/>
              </w:rPr>
            </w:pPr>
            <w:r w:rsidRPr="00E01136">
              <w:rPr>
                <w:rFonts w:ascii="Calibri" w:hAnsi="Calibri"/>
                <w:sz w:val="20"/>
                <w:szCs w:val="20"/>
              </w:rPr>
              <w:t>First Aid</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242A2" w:rsidP="00E01136">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1 Month</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242A2" w:rsidRPr="00E01136" w:rsidP="00E01136">
            <w:pPr>
              <w:rPr>
                <w:rFonts w:ascii="Calibri" w:eastAsia="Calibri" w:hAnsi="Calibri" w:cs="Calibri"/>
                <w:sz w:val="20"/>
                <w:szCs w:val="20"/>
              </w:rPr>
            </w:pPr>
            <w:r>
              <w:rPr>
                <w:rFonts w:ascii="Calibri" w:hAnsi="Calibri"/>
                <w:sz w:val="20"/>
                <w:szCs w:val="20"/>
              </w:rPr>
              <w:t>When you are in</w:t>
            </w:r>
            <w:r w:rsidRPr="00E01136">
              <w:rPr>
                <w:rFonts w:ascii="Calibri" w:hAnsi="Calibri"/>
                <w:sz w:val="20"/>
                <w:szCs w:val="20"/>
              </w:rPr>
              <w:t xml:space="preserve"> emergency situation, how to deal with it? You need some instructions and First aid is your first choice. First Aid is designed to help you follow the right procedures in a stressful situation or support other people by giving them instructions. It is based on illustrations, videos</w:t>
            </w:r>
            <w:r w:rsidRPr="00E01136" w:rsidR="00AF6702">
              <w:rPr>
                <w:rFonts w:ascii="Calibri" w:hAnsi="Calibri"/>
                <w:sz w:val="20"/>
                <w:szCs w:val="20"/>
              </w:rPr>
              <w:t>, image</w:t>
            </w:r>
            <w:r w:rsidRPr="00E01136">
              <w:rPr>
                <w:rFonts w:ascii="Calibri" w:hAnsi="Calibri"/>
                <w:sz w:val="20"/>
                <w:szCs w:val="20"/>
              </w:rPr>
              <w:t xml:space="preserve"> and short texts that show you how to take the necessary action step by step and in the right order.</w:t>
            </w:r>
          </w:p>
        </w:tc>
      </w:tr>
      <w:tr w:rsidTr="00E01136">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242A2" w:rsidRPr="008C387C" w:rsidP="00E01136">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242A2" w:rsidP="00E01136">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F242A2" w:rsidP="00E01136">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F242A2" w:rsidP="00E01136">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7</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242A2" w:rsidP="00E01136">
            <w:pPr>
              <w:widowControl w:val="0"/>
              <w:autoSpaceDE w:val="0"/>
              <w:snapToGrid w:val="0"/>
              <w:spacing w:before="40" w:after="40"/>
              <w:rPr>
                <w:rFonts w:ascii="Palatino Linotype" w:hAnsi="Palatino Linotype" w:cs="Palatino Linotype"/>
                <w:kern w:val="1"/>
                <w:sz w:val="20"/>
                <w:szCs w:val="20"/>
              </w:rPr>
            </w:pPr>
            <w:r w:rsidRPr="008C387C">
              <w:rPr>
                <w:rFonts w:ascii="Calibri" w:eastAsia="Verdana" w:hAnsi="Calibri" w:cs="Verdana"/>
                <w:sz w:val="20"/>
                <w:szCs w:val="20"/>
              </w:rPr>
              <w:t>Eclipse</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242A2"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242A2" w:rsidP="00AF6E73">
            <w:pPr>
              <w:numPr>
                <w:ilvl w:val="0"/>
                <w:numId w:val="22"/>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F242A2" w:rsidRPr="004E2AF4" w:rsidP="00AF6E73">
            <w:pPr>
              <w:numPr>
                <w:ilvl w:val="0"/>
                <w:numId w:val="22"/>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F242A2" w:rsidRPr="004E2AF4" w:rsidP="00AF6E73">
            <w:pPr>
              <w:numPr>
                <w:ilvl w:val="0"/>
                <w:numId w:val="22"/>
              </w:numPr>
              <w:rPr>
                <w:rFonts w:ascii="Calibri" w:hAnsi="Calibri" w:cs="Calibri"/>
                <w:color w:val="000000"/>
                <w:sz w:val="20"/>
                <w:szCs w:val="20"/>
              </w:rPr>
            </w:pPr>
            <w:r>
              <w:rPr>
                <w:rFonts w:ascii="Calibri" w:hAnsi="Calibri" w:cs="Calibri"/>
                <w:color w:val="000000"/>
                <w:sz w:val="20"/>
                <w:szCs w:val="20"/>
              </w:rPr>
              <w:t xml:space="preserve">Coding </w:t>
            </w:r>
          </w:p>
          <w:p w:rsidR="00F242A2" w:rsidRPr="004E2AF4" w:rsidP="00AF6E73">
            <w:pPr>
              <w:numPr>
                <w:ilvl w:val="0"/>
                <w:numId w:val="22"/>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F242A2" w:rsidP="00AF6E73">
            <w:pPr>
              <w:numPr>
                <w:ilvl w:val="0"/>
                <w:numId w:val="22"/>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F242A2" w:rsidRPr="00994199" w:rsidP="00E01136">
            <w:pPr>
              <w:ind w:left="360"/>
              <w:rPr>
                <w:rFonts w:ascii="Calibri" w:hAnsi="Calibri" w:cs="Calibri"/>
                <w:color w:val="000000"/>
                <w:sz w:val="20"/>
                <w:szCs w:val="20"/>
              </w:rPr>
            </w:pPr>
          </w:p>
        </w:tc>
      </w:tr>
    </w:tbl>
    <w:p w:rsidR="00BA75A0" w:rsidP="008801DF">
      <w:pPr>
        <w:widowControl w:val="0"/>
        <w:autoSpaceDE w:val="0"/>
        <w:spacing w:before="40" w:after="40"/>
        <w:rPr>
          <w:rFonts w:ascii="Palatino Linotype" w:hAnsi="Palatino Linotype" w:cs="Palatino Linotype"/>
          <w:bCs/>
          <w:color w:val="0000CC"/>
          <w:sz w:val="20"/>
          <w:szCs w:val="20"/>
          <w:lang w:val="en-GB"/>
        </w:rPr>
      </w:pPr>
    </w:p>
    <w:p w:rsidR="00BA75A0" w:rsidP="008801DF">
      <w:pPr>
        <w:widowControl w:val="0"/>
        <w:autoSpaceDE w:val="0"/>
        <w:spacing w:before="40" w:after="40"/>
        <w:rPr>
          <w:rFonts w:ascii="Palatino Linotype" w:hAnsi="Palatino Linotype" w:cs="Palatino Linotype"/>
          <w:bCs/>
          <w:color w:val="0000CC"/>
          <w:sz w:val="20"/>
          <w:szCs w:val="20"/>
          <w:lang w:val="en-GB"/>
        </w:rPr>
      </w:pPr>
    </w:p>
    <w:p w:rsidR="00982F9C" w:rsidP="008801DF">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6</w:t>
      </w:r>
    </w:p>
    <w:tbl>
      <w:tblPr>
        <w:tblW w:w="9060" w:type="dxa"/>
        <w:tblInd w:w="176" w:type="dxa"/>
        <w:tblLayout w:type="fixed"/>
        <w:tblLook w:val="0000"/>
      </w:tblPr>
      <w:tblGrid>
        <w:gridCol w:w="2524"/>
        <w:gridCol w:w="6536"/>
      </w:tblGrid>
      <w:tr w:rsidTr="00AE097B">
        <w:tblPrEx>
          <w:tblW w:w="9060" w:type="dxa"/>
          <w:tblInd w:w="176" w:type="dxa"/>
          <w:tblLayout w:type="fixed"/>
          <w:tblLook w:val="0000"/>
        </w:tblPrEx>
        <w:trPr>
          <w:trHeight w:val="391"/>
        </w:trPr>
        <w:tc>
          <w:tcPr>
            <w:tcW w:w="2524" w:type="dxa"/>
            <w:tcBorders>
              <w:top w:val="single" w:sz="4" w:space="0" w:color="000000"/>
              <w:left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36" w:type="dxa"/>
            <w:tcBorders>
              <w:top w:val="single" w:sz="4" w:space="0" w:color="000000"/>
              <w:left w:val="single" w:sz="4" w:space="0" w:color="000000"/>
              <w:right w:val="single" w:sz="4" w:space="0" w:color="000000"/>
            </w:tcBorders>
            <w:shd w:val="clear" w:color="auto" w:fill="auto"/>
          </w:tcPr>
          <w:p w:rsidR="007071F9" w:rsidRPr="00E724F4" w:rsidP="00AE097B">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Restaurant  Feedback App</w:t>
            </w:r>
          </w:p>
        </w:tc>
      </w:tr>
      <w:tr w:rsidTr="00AE097B">
        <w:tblPrEx>
          <w:tblW w:w="9060" w:type="dxa"/>
          <w:tblInd w:w="176" w:type="dxa"/>
          <w:tblLayout w:type="fixed"/>
          <w:tblLook w:val="0000"/>
        </w:tblPrEx>
        <w:trPr>
          <w:trHeight w:val="406"/>
        </w:trPr>
        <w:tc>
          <w:tcPr>
            <w:tcW w:w="2524" w:type="dxa"/>
            <w:tcBorders>
              <w:top w:val="single" w:sz="4" w:space="0" w:color="000000"/>
              <w:left w:val="single" w:sz="4" w:space="0" w:color="000000"/>
              <w:bottom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36" w:type="dxa"/>
            <w:tcBorders>
              <w:top w:val="single" w:sz="4" w:space="0" w:color="000000"/>
              <w:left w:val="single" w:sz="4" w:space="0" w:color="000000"/>
              <w:bottom w:val="single" w:sz="4" w:space="0" w:color="000000"/>
              <w:right w:val="single" w:sz="4" w:space="0" w:color="000000"/>
            </w:tcBorders>
            <w:shd w:val="clear" w:color="auto" w:fill="auto"/>
          </w:tcPr>
          <w:p w:rsidR="007071F9" w:rsidP="00AE097B">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1 Month</w:t>
            </w:r>
          </w:p>
        </w:tc>
      </w:tr>
      <w:tr w:rsidTr="00AE097B">
        <w:tblPrEx>
          <w:tblW w:w="9060" w:type="dxa"/>
          <w:tblInd w:w="176" w:type="dxa"/>
          <w:tblLayout w:type="fixed"/>
          <w:tblLook w:val="0000"/>
        </w:tblPrEx>
        <w:trPr>
          <w:trHeight w:val="978"/>
        </w:trPr>
        <w:tc>
          <w:tcPr>
            <w:tcW w:w="2524" w:type="dxa"/>
            <w:tcBorders>
              <w:top w:val="single" w:sz="4" w:space="0" w:color="000000"/>
              <w:left w:val="single" w:sz="4" w:space="0" w:color="000000"/>
              <w:bottom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Pr>
          <w:p w:rsidR="007071F9" w:rsidRPr="00C54B8A" w:rsidP="003978DD">
            <w:pPr>
              <w:shd w:val="clear" w:color="auto" w:fill="F5F5F5"/>
              <w:suppressAutoHyphens w:val="0"/>
              <w:spacing w:after="75" w:line="300" w:lineRule="atLeast"/>
              <w:rPr>
                <w:rFonts w:ascii="Calibri" w:eastAsia="Calibri" w:hAnsi="Calibri" w:cs="Calibri"/>
                <w:sz w:val="20"/>
                <w:szCs w:val="20"/>
              </w:rPr>
            </w:pPr>
            <w:r>
              <w:rPr>
                <w:rFonts w:ascii="Calibri" w:hAnsi="Calibri" w:cs="Arial"/>
                <w:color w:val="333333"/>
                <w:sz w:val="20"/>
                <w:szCs w:val="20"/>
                <w:lang w:eastAsia="en-US"/>
              </w:rPr>
              <w:t>Customers can fill up the feedback after the services and their experience via comments and ratting about food quality and environment.  Customers can also see all the menu items available and place order accordingly. Admin can also check all the feedbacks of customers as per dates, month and year wise via graphical representation.</w:t>
            </w:r>
            <w:r>
              <w:rPr>
                <w:rFonts w:ascii="Calibri" w:hAnsi="Calibri" w:cs="Arial"/>
                <w:color w:val="333333"/>
                <w:sz w:val="20"/>
                <w:szCs w:val="20"/>
                <w:lang w:eastAsia="en-US"/>
              </w:rPr>
              <w:br/>
            </w:r>
          </w:p>
        </w:tc>
      </w:tr>
      <w:tr w:rsidTr="00AE097B">
        <w:tblPrEx>
          <w:tblW w:w="9060" w:type="dxa"/>
          <w:tblInd w:w="176" w:type="dxa"/>
          <w:tblLayout w:type="fixed"/>
          <w:tblLook w:val="0000"/>
        </w:tblPrEx>
        <w:trPr>
          <w:trHeight w:val="319"/>
        </w:trPr>
        <w:tc>
          <w:tcPr>
            <w:tcW w:w="2524" w:type="dxa"/>
            <w:tcBorders>
              <w:top w:val="single" w:sz="4" w:space="0" w:color="000000"/>
              <w:left w:val="single" w:sz="4" w:space="0" w:color="000000"/>
              <w:bottom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Pr>
          <w:p w:rsidR="007071F9" w:rsidRPr="008C387C" w:rsidP="00AE097B">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AE097B">
        <w:tblPrEx>
          <w:tblW w:w="9060" w:type="dxa"/>
          <w:tblInd w:w="176" w:type="dxa"/>
          <w:tblLayout w:type="fixed"/>
          <w:tblLook w:val="0000"/>
        </w:tblPrEx>
        <w:trPr>
          <w:trHeight w:val="827"/>
        </w:trPr>
        <w:tc>
          <w:tcPr>
            <w:tcW w:w="2524" w:type="dxa"/>
            <w:tcBorders>
              <w:top w:val="single" w:sz="4" w:space="0" w:color="000000"/>
              <w:left w:val="single" w:sz="4" w:space="0" w:color="000000"/>
              <w:bottom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36" w:type="dxa"/>
            <w:tcBorders>
              <w:top w:val="single" w:sz="4" w:space="0" w:color="000000"/>
              <w:left w:val="single" w:sz="4" w:space="0" w:color="000000"/>
              <w:bottom w:val="single" w:sz="4" w:space="0" w:color="000000"/>
              <w:right w:val="single" w:sz="4" w:space="0" w:color="000000"/>
            </w:tcBorders>
            <w:shd w:val="clear" w:color="auto" w:fill="auto"/>
          </w:tcPr>
          <w:p w:rsidR="007071F9" w:rsidP="00AE097B">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7071F9" w:rsidP="00AE097B">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7071F9" w:rsidP="00AE097B">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8.1</w:t>
            </w:r>
          </w:p>
        </w:tc>
      </w:tr>
      <w:tr w:rsidTr="00AE097B">
        <w:tblPrEx>
          <w:tblW w:w="9060" w:type="dxa"/>
          <w:tblInd w:w="176" w:type="dxa"/>
          <w:tblLayout w:type="fixed"/>
          <w:tblLook w:val="0000"/>
        </w:tblPrEx>
        <w:trPr>
          <w:trHeight w:val="406"/>
        </w:trPr>
        <w:tc>
          <w:tcPr>
            <w:tcW w:w="2524" w:type="dxa"/>
            <w:tcBorders>
              <w:top w:val="single" w:sz="4" w:space="0" w:color="000000"/>
              <w:left w:val="single" w:sz="4" w:space="0" w:color="000000"/>
              <w:bottom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36" w:type="dxa"/>
            <w:tcBorders>
              <w:top w:val="single" w:sz="4" w:space="0" w:color="000000"/>
              <w:left w:val="single" w:sz="4" w:space="0" w:color="000000"/>
              <w:bottom w:val="single" w:sz="4" w:space="0" w:color="000000"/>
              <w:right w:val="single" w:sz="4" w:space="0" w:color="000000"/>
            </w:tcBorders>
            <w:shd w:val="clear" w:color="auto" w:fill="auto"/>
          </w:tcPr>
          <w:p w:rsidR="007071F9" w:rsidP="00AE097B">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AE097B">
        <w:tblPrEx>
          <w:tblW w:w="9060" w:type="dxa"/>
          <w:tblInd w:w="176" w:type="dxa"/>
          <w:tblLayout w:type="fixed"/>
          <w:tblLook w:val="0000"/>
        </w:tblPrEx>
        <w:trPr>
          <w:trHeight w:val="1775"/>
        </w:trPr>
        <w:tc>
          <w:tcPr>
            <w:tcW w:w="2524" w:type="dxa"/>
            <w:tcBorders>
              <w:top w:val="single" w:sz="4" w:space="0" w:color="000000"/>
              <w:left w:val="single" w:sz="4" w:space="0" w:color="000000"/>
              <w:bottom w:val="single" w:sz="4" w:space="0" w:color="000000"/>
            </w:tcBorders>
            <w:shd w:val="clear" w:color="auto" w:fill="auto"/>
          </w:tcPr>
          <w:p w:rsidR="007071F9" w:rsidP="00AE097B">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Pr>
          <w:p w:rsidR="007071F9" w:rsidP="00AE097B">
            <w:pPr>
              <w:numPr>
                <w:ilvl w:val="0"/>
                <w:numId w:val="19"/>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7071F9" w:rsidRPr="004E2AF4" w:rsidP="00AE097B">
            <w:pPr>
              <w:numPr>
                <w:ilvl w:val="0"/>
                <w:numId w:val="19"/>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7071F9" w:rsidRPr="004E2AF4" w:rsidP="00AE097B">
            <w:pPr>
              <w:numPr>
                <w:ilvl w:val="0"/>
                <w:numId w:val="19"/>
              </w:numPr>
              <w:rPr>
                <w:rFonts w:ascii="Calibri" w:hAnsi="Calibri" w:cs="Calibri"/>
                <w:color w:val="000000"/>
                <w:sz w:val="20"/>
                <w:szCs w:val="20"/>
              </w:rPr>
            </w:pPr>
            <w:r>
              <w:rPr>
                <w:rFonts w:ascii="Calibri" w:hAnsi="Calibri" w:cs="Calibri"/>
                <w:color w:val="000000"/>
                <w:sz w:val="20"/>
                <w:szCs w:val="20"/>
              </w:rPr>
              <w:t xml:space="preserve">Coding </w:t>
            </w:r>
          </w:p>
          <w:p w:rsidR="007071F9" w:rsidRPr="004E2AF4" w:rsidP="00AE097B">
            <w:pPr>
              <w:numPr>
                <w:ilvl w:val="0"/>
                <w:numId w:val="19"/>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7071F9" w:rsidP="00AE097B">
            <w:pPr>
              <w:numPr>
                <w:ilvl w:val="0"/>
                <w:numId w:val="19"/>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7071F9" w:rsidRPr="00994199" w:rsidP="00AE097B">
            <w:pPr>
              <w:ind w:left="360"/>
              <w:rPr>
                <w:rFonts w:ascii="Calibri" w:hAnsi="Calibri" w:cs="Calibri"/>
                <w:color w:val="000000"/>
                <w:sz w:val="20"/>
                <w:szCs w:val="20"/>
              </w:rPr>
            </w:pPr>
          </w:p>
        </w:tc>
      </w:tr>
    </w:tbl>
    <w:p w:rsidR="007071F9" w:rsidP="008801DF">
      <w:pPr>
        <w:widowControl w:val="0"/>
        <w:autoSpaceDE w:val="0"/>
        <w:spacing w:before="40" w:after="40"/>
        <w:rPr>
          <w:rFonts w:ascii="Palatino Linotype" w:hAnsi="Palatino Linotype" w:cs="Palatino Linotype"/>
          <w:bCs/>
          <w:color w:val="0000CC"/>
          <w:sz w:val="20"/>
          <w:szCs w:val="20"/>
          <w:lang w:val="en-GB"/>
        </w:rPr>
      </w:pPr>
    </w:p>
    <w:p w:rsidR="007071F9" w:rsidP="007071F9">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7</w:t>
      </w:r>
    </w:p>
    <w:p w:rsidR="00BA75A0" w:rsidP="008801DF">
      <w:pPr>
        <w:widowControl w:val="0"/>
        <w:autoSpaceDE w:val="0"/>
        <w:spacing w:before="40" w:after="40"/>
      </w:pPr>
    </w:p>
    <w:tbl>
      <w:tblPr>
        <w:tblW w:w="9045" w:type="dxa"/>
        <w:tblInd w:w="176" w:type="dxa"/>
        <w:tblLayout w:type="fixed"/>
        <w:tblLook w:val="0000"/>
      </w:tblPr>
      <w:tblGrid>
        <w:gridCol w:w="2520"/>
        <w:gridCol w:w="6525"/>
      </w:tblGrid>
      <w:tr w:rsidTr="00E01136">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982F9C" w:rsidRPr="00982F9C" w:rsidP="00E01136">
            <w:pPr>
              <w:suppressAutoHyphens w:val="0"/>
              <w:autoSpaceDE w:val="0"/>
              <w:autoSpaceDN w:val="0"/>
              <w:adjustRightInd w:val="0"/>
              <w:rPr>
                <w:rFonts w:ascii="Calibri" w:eastAsia="Microsoft YaHei" w:hAnsi="Calibri" w:cs="Arial"/>
                <w:sz w:val="20"/>
                <w:szCs w:val="20"/>
                <w:lang w:eastAsia="en-US"/>
              </w:rPr>
            </w:pPr>
            <w:r>
              <w:rPr>
                <w:rFonts w:ascii="Calibri" w:hAnsi="Calibri"/>
                <w:sz w:val="20"/>
                <w:szCs w:val="20"/>
              </w:rPr>
              <w:t>Diet Chart</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982F9C" w:rsidP="00E01136">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1 Month</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982F9C" w:rsidRPr="00E01136" w:rsidP="00312D9E">
            <w:pPr>
              <w:rPr>
                <w:rFonts w:ascii="Calibri" w:eastAsia="Calibri" w:hAnsi="Calibri" w:cs="Calibri"/>
                <w:sz w:val="20"/>
                <w:szCs w:val="20"/>
              </w:rPr>
            </w:pPr>
            <w:r>
              <w:rPr>
                <w:rFonts w:ascii="Calibri" w:hAnsi="Calibri"/>
                <w:sz w:val="20"/>
                <w:szCs w:val="20"/>
              </w:rPr>
              <w:t>U</w:t>
            </w:r>
            <w:r w:rsidRPr="00E01136" w:rsidR="00F11A89">
              <w:rPr>
                <w:rFonts w:ascii="Calibri" w:hAnsi="Calibri"/>
                <w:sz w:val="20"/>
                <w:szCs w:val="20"/>
              </w:rPr>
              <w:t>ser</w:t>
            </w:r>
            <w:r>
              <w:rPr>
                <w:rFonts w:ascii="Calibri" w:hAnsi="Calibri"/>
                <w:sz w:val="20"/>
                <w:szCs w:val="20"/>
              </w:rPr>
              <w:t>s can</w:t>
            </w:r>
            <w:r w:rsidRPr="00E01136" w:rsidR="00F11A89">
              <w:rPr>
                <w:rFonts w:ascii="Calibri" w:hAnsi="Calibri"/>
                <w:sz w:val="20"/>
                <w:szCs w:val="20"/>
              </w:rPr>
              <w:t xml:space="preserve"> calculate own BMI according to height and weight</w:t>
            </w:r>
            <w:r>
              <w:rPr>
                <w:rFonts w:ascii="Calibri" w:hAnsi="Calibri"/>
                <w:sz w:val="20"/>
                <w:szCs w:val="20"/>
              </w:rPr>
              <w:t xml:space="preserve">. </w:t>
            </w:r>
            <w:r w:rsidRPr="00E01136">
              <w:rPr>
                <w:rFonts w:ascii="Calibri" w:hAnsi="Calibri"/>
                <w:sz w:val="20"/>
                <w:szCs w:val="20"/>
              </w:rPr>
              <w:t>If</w:t>
            </w:r>
            <w:r w:rsidRPr="00E01136" w:rsidR="00F11A89">
              <w:rPr>
                <w:rFonts w:ascii="Calibri" w:hAnsi="Calibri"/>
                <w:sz w:val="20"/>
                <w:szCs w:val="20"/>
              </w:rPr>
              <w:t xml:space="preserve"> you are overweight and Underweight then you can click overweight and Underweight</w:t>
            </w:r>
            <w:r>
              <w:rPr>
                <w:rFonts w:ascii="Calibri" w:hAnsi="Calibri"/>
                <w:sz w:val="20"/>
                <w:szCs w:val="20"/>
              </w:rPr>
              <w:t xml:space="preserve"> options there</w:t>
            </w:r>
            <w:r w:rsidRPr="00E01136" w:rsidR="00F11A89">
              <w:rPr>
                <w:rFonts w:ascii="Calibri" w:hAnsi="Calibri"/>
                <w:sz w:val="20"/>
                <w:szCs w:val="20"/>
              </w:rPr>
              <w:t xml:space="preserve"> user</w:t>
            </w:r>
            <w:r>
              <w:rPr>
                <w:rFonts w:ascii="Calibri" w:hAnsi="Calibri"/>
                <w:sz w:val="20"/>
                <w:szCs w:val="20"/>
              </w:rPr>
              <w:t>s can see all the</w:t>
            </w:r>
            <w:r w:rsidRPr="00E01136" w:rsidR="00F11A89">
              <w:rPr>
                <w:rFonts w:ascii="Calibri" w:hAnsi="Calibri"/>
                <w:sz w:val="20"/>
                <w:szCs w:val="20"/>
              </w:rPr>
              <w:t xml:space="preserve"> concept</w:t>
            </w:r>
            <w:r w:rsidR="004F6963">
              <w:rPr>
                <w:rFonts w:ascii="Calibri" w:hAnsi="Calibri"/>
                <w:sz w:val="20"/>
                <w:szCs w:val="20"/>
              </w:rPr>
              <w:t xml:space="preserve"> of losing and gain weight withi</w:t>
            </w:r>
            <w:r w:rsidRPr="00E01136" w:rsidR="004F6963">
              <w:rPr>
                <w:rFonts w:ascii="Calibri" w:hAnsi="Calibri"/>
                <w:sz w:val="20"/>
                <w:szCs w:val="20"/>
              </w:rPr>
              <w:t>n</w:t>
            </w:r>
            <w:r w:rsidR="00EE2B33">
              <w:rPr>
                <w:rFonts w:ascii="Calibri" w:hAnsi="Calibri"/>
                <w:sz w:val="20"/>
                <w:szCs w:val="20"/>
              </w:rPr>
              <w:t xml:space="preserve"> 1</w:t>
            </w:r>
            <w:r w:rsidRPr="00E01136" w:rsidR="00F11A89">
              <w:rPr>
                <w:rFonts w:ascii="Calibri" w:hAnsi="Calibri"/>
                <w:sz w:val="20"/>
                <w:szCs w:val="20"/>
              </w:rPr>
              <w:t xml:space="preserve"> week</w:t>
            </w:r>
            <w:r w:rsidRPr="00E01136">
              <w:rPr>
                <w:rFonts w:ascii="Calibri" w:hAnsi="Calibri"/>
                <w:sz w:val="20"/>
                <w:szCs w:val="20"/>
              </w:rPr>
              <w:t>.</w:t>
            </w:r>
          </w:p>
        </w:tc>
      </w:tr>
      <w:tr w:rsidTr="00E01136">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982F9C" w:rsidRPr="008C387C" w:rsidP="00E01136">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982F9C" w:rsidP="00E01136">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982F9C" w:rsidP="00E01136">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982F9C" w:rsidP="00E01136">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7</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982F9C" w:rsidP="00E01136">
            <w:pPr>
              <w:widowControl w:val="0"/>
              <w:autoSpaceDE w:val="0"/>
              <w:snapToGrid w:val="0"/>
              <w:spacing w:before="40" w:after="40"/>
              <w:rPr>
                <w:rFonts w:ascii="Palatino Linotype" w:hAnsi="Palatino Linotype" w:cs="Palatino Linotype"/>
                <w:kern w:val="1"/>
                <w:sz w:val="20"/>
                <w:szCs w:val="20"/>
              </w:rPr>
            </w:pPr>
            <w:r w:rsidRPr="008C387C">
              <w:rPr>
                <w:rFonts w:ascii="Calibri" w:eastAsia="Verdana" w:hAnsi="Calibri" w:cs="Verdana"/>
                <w:sz w:val="20"/>
                <w:szCs w:val="20"/>
              </w:rPr>
              <w:t>Eclipse</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982F9C"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982F9C" w:rsidP="00AF6E73">
            <w:pPr>
              <w:numPr>
                <w:ilvl w:val="0"/>
                <w:numId w:val="21"/>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982F9C" w:rsidRPr="004E2AF4" w:rsidP="00AF6E73">
            <w:pPr>
              <w:numPr>
                <w:ilvl w:val="0"/>
                <w:numId w:val="21"/>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982F9C" w:rsidRPr="004E2AF4" w:rsidP="00AF6E73">
            <w:pPr>
              <w:numPr>
                <w:ilvl w:val="0"/>
                <w:numId w:val="21"/>
              </w:numPr>
              <w:rPr>
                <w:rFonts w:ascii="Calibri" w:hAnsi="Calibri" w:cs="Calibri"/>
                <w:color w:val="000000"/>
                <w:sz w:val="20"/>
                <w:szCs w:val="20"/>
              </w:rPr>
            </w:pPr>
            <w:r>
              <w:rPr>
                <w:rFonts w:ascii="Calibri" w:hAnsi="Calibri" w:cs="Calibri"/>
                <w:color w:val="000000"/>
                <w:sz w:val="20"/>
                <w:szCs w:val="20"/>
              </w:rPr>
              <w:t xml:space="preserve">Coding </w:t>
            </w:r>
          </w:p>
          <w:p w:rsidR="00982F9C" w:rsidRPr="004E2AF4" w:rsidP="00AF6E73">
            <w:pPr>
              <w:numPr>
                <w:ilvl w:val="0"/>
                <w:numId w:val="21"/>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982F9C" w:rsidP="00AF6E73">
            <w:pPr>
              <w:numPr>
                <w:ilvl w:val="0"/>
                <w:numId w:val="21"/>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982F9C" w:rsidRPr="00994199" w:rsidP="00E01136">
            <w:pPr>
              <w:ind w:left="360"/>
              <w:rPr>
                <w:rFonts w:ascii="Calibri" w:hAnsi="Calibri" w:cs="Calibri"/>
                <w:color w:val="000000"/>
                <w:sz w:val="20"/>
                <w:szCs w:val="20"/>
              </w:rPr>
            </w:pPr>
          </w:p>
        </w:tc>
      </w:tr>
    </w:tbl>
    <w:p w:rsidR="007071F9" w:rsidP="00B530FE">
      <w:pPr>
        <w:widowControl w:val="0"/>
        <w:autoSpaceDE w:val="0"/>
        <w:spacing w:before="40" w:after="40"/>
      </w:pPr>
    </w:p>
    <w:p w:rsidR="007071F9" w:rsidP="00B530FE">
      <w:pPr>
        <w:widowControl w:val="0"/>
        <w:autoSpaceDE w:val="0"/>
        <w:spacing w:before="40" w:after="40"/>
      </w:pPr>
    </w:p>
    <w:p w:rsidR="007071F9" w:rsidP="00B530FE">
      <w:pPr>
        <w:widowControl w:val="0"/>
        <w:autoSpaceDE w:val="0"/>
        <w:spacing w:before="40" w:after="40"/>
      </w:pPr>
    </w:p>
    <w:p w:rsidR="007071F9" w:rsidP="00B530FE">
      <w:pPr>
        <w:widowControl w:val="0"/>
        <w:autoSpaceDE w:val="0"/>
        <w:spacing w:before="40" w:after="40"/>
      </w:pPr>
    </w:p>
    <w:p w:rsidR="00B530FE" w:rsidP="00B530FE">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8</w:t>
      </w:r>
    </w:p>
    <w:p w:rsidR="00C54B8A" w:rsidP="00B530FE">
      <w:pPr>
        <w:widowControl w:val="0"/>
        <w:autoSpaceDE w:val="0"/>
        <w:spacing w:before="40" w:after="40"/>
      </w:pPr>
    </w:p>
    <w:tbl>
      <w:tblPr>
        <w:tblW w:w="9045" w:type="dxa"/>
        <w:tblInd w:w="176" w:type="dxa"/>
        <w:tblLayout w:type="fixed"/>
        <w:tblLook w:val="0000"/>
      </w:tblPr>
      <w:tblGrid>
        <w:gridCol w:w="2520"/>
        <w:gridCol w:w="6525"/>
      </w:tblGrid>
      <w:tr w:rsidTr="00E01136">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C54B8A" w:rsidRPr="00E01136" w:rsidP="00E01136">
            <w:pPr>
              <w:suppressAutoHyphens w:val="0"/>
              <w:autoSpaceDE w:val="0"/>
              <w:autoSpaceDN w:val="0"/>
              <w:adjustRightInd w:val="0"/>
              <w:rPr>
                <w:rFonts w:ascii="Calibri" w:eastAsia="Microsoft YaHei" w:hAnsi="Calibri" w:cs="Arial"/>
                <w:sz w:val="20"/>
                <w:szCs w:val="20"/>
                <w:lang w:eastAsia="en-US"/>
              </w:rPr>
            </w:pPr>
            <w:r w:rsidRPr="00E01136">
              <w:rPr>
                <w:rFonts w:ascii="Calibri" w:hAnsi="Calibri" w:cs="Arial"/>
                <w:color w:val="333333"/>
                <w:sz w:val="20"/>
                <w:szCs w:val="20"/>
                <w:shd w:val="clear" w:color="auto" w:fill="F5F5F5"/>
                <w:lang w:eastAsia="en-US"/>
              </w:rPr>
              <w:t>Torch Light / Flash Light</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C54B8A" w:rsidP="00E01136">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1 Month</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A75A0" w:rsidRPr="00E01136" w:rsidP="00BA75A0">
            <w:pPr>
              <w:shd w:val="clear" w:color="auto" w:fill="F5F5F5"/>
              <w:suppressAutoHyphens w:val="0"/>
              <w:spacing w:after="75" w:line="300" w:lineRule="atLeast"/>
              <w:rPr>
                <w:rFonts w:ascii="Calibri" w:hAnsi="Calibri" w:cs="Arial"/>
                <w:color w:val="333333"/>
                <w:sz w:val="20"/>
                <w:szCs w:val="20"/>
                <w:lang w:eastAsia="en-US"/>
              </w:rPr>
            </w:pPr>
            <w:r w:rsidRPr="00E01136">
              <w:rPr>
                <w:rFonts w:ascii="Calibri" w:hAnsi="Calibri" w:cs="Arial"/>
                <w:color w:val="333333"/>
                <w:sz w:val="20"/>
                <w:szCs w:val="20"/>
                <w:lang w:eastAsia="en-US"/>
              </w:rPr>
              <w:t>It is freeware simple tool which turns your Camera Flash to Torch. Even if your camera doesn't have a Flash, it will give you a</w:t>
            </w:r>
            <w:r w:rsidRPr="00E01136" w:rsidR="00E01136">
              <w:rPr>
                <w:rFonts w:ascii="Calibri" w:hAnsi="Calibri" w:cs="Arial"/>
                <w:color w:val="333333"/>
                <w:sz w:val="20"/>
                <w:szCs w:val="20"/>
                <w:lang w:eastAsia="en-US"/>
              </w:rPr>
              <w:t xml:space="preserve"> message alert</w:t>
            </w:r>
            <w:r w:rsidR="00E01136">
              <w:rPr>
                <w:rFonts w:ascii="Calibri" w:hAnsi="Calibri" w:cs="Arial"/>
                <w:color w:val="333333"/>
                <w:sz w:val="20"/>
                <w:szCs w:val="20"/>
                <w:lang w:eastAsia="en-US"/>
              </w:rPr>
              <w:t>.</w:t>
            </w:r>
          </w:p>
          <w:p w:rsidR="00C54B8A" w:rsidRPr="00C54B8A" w:rsidP="00E01136">
            <w:pPr>
              <w:rPr>
                <w:rFonts w:ascii="Calibri" w:eastAsia="Calibri" w:hAnsi="Calibri" w:cs="Calibri"/>
                <w:sz w:val="20"/>
                <w:szCs w:val="20"/>
              </w:rPr>
            </w:pPr>
          </w:p>
        </w:tc>
      </w:tr>
      <w:tr w:rsidTr="00E01136">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C54B8A" w:rsidRPr="008C387C" w:rsidP="00E01136">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C54B8A" w:rsidP="00E01136">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C54B8A" w:rsidP="00E01136">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C54B8A" w:rsidP="00E01136">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7</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C54B8A" w:rsidP="00E01136">
            <w:pPr>
              <w:widowControl w:val="0"/>
              <w:autoSpaceDE w:val="0"/>
              <w:snapToGrid w:val="0"/>
              <w:spacing w:before="40" w:after="40"/>
              <w:rPr>
                <w:rFonts w:ascii="Palatino Linotype" w:hAnsi="Palatino Linotype" w:cs="Palatino Linotype"/>
                <w:kern w:val="1"/>
                <w:sz w:val="20"/>
                <w:szCs w:val="20"/>
              </w:rPr>
            </w:pPr>
            <w:r w:rsidRPr="008C387C">
              <w:rPr>
                <w:rFonts w:ascii="Calibri" w:eastAsia="Verdana" w:hAnsi="Calibri" w:cs="Verdana"/>
                <w:sz w:val="20"/>
                <w:szCs w:val="20"/>
              </w:rPr>
              <w:t>Eclipse</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E01136">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C54B8A" w:rsidP="00E01136">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C54B8A" w:rsidP="00AF6E73">
            <w:pPr>
              <w:numPr>
                <w:ilvl w:val="0"/>
                <w:numId w:val="20"/>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C54B8A" w:rsidRPr="004E2AF4" w:rsidP="00AF6E73">
            <w:pPr>
              <w:numPr>
                <w:ilvl w:val="0"/>
                <w:numId w:val="20"/>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C54B8A" w:rsidRPr="004E2AF4" w:rsidP="00AF6E73">
            <w:pPr>
              <w:numPr>
                <w:ilvl w:val="0"/>
                <w:numId w:val="20"/>
              </w:numPr>
              <w:rPr>
                <w:rFonts w:ascii="Calibri" w:hAnsi="Calibri" w:cs="Calibri"/>
                <w:color w:val="000000"/>
                <w:sz w:val="20"/>
                <w:szCs w:val="20"/>
              </w:rPr>
            </w:pPr>
            <w:r>
              <w:rPr>
                <w:rFonts w:ascii="Calibri" w:hAnsi="Calibri" w:cs="Calibri"/>
                <w:color w:val="000000"/>
                <w:sz w:val="20"/>
                <w:szCs w:val="20"/>
              </w:rPr>
              <w:t xml:space="preserve">Coding </w:t>
            </w:r>
          </w:p>
          <w:p w:rsidR="00C54B8A" w:rsidRPr="004E2AF4" w:rsidP="00AF6E73">
            <w:pPr>
              <w:numPr>
                <w:ilvl w:val="0"/>
                <w:numId w:val="20"/>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C54B8A" w:rsidP="00AF6E73">
            <w:pPr>
              <w:numPr>
                <w:ilvl w:val="0"/>
                <w:numId w:val="20"/>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C54B8A" w:rsidRPr="00994199" w:rsidP="00E01136">
            <w:pPr>
              <w:ind w:left="360"/>
              <w:rPr>
                <w:rFonts w:ascii="Calibri" w:hAnsi="Calibri" w:cs="Calibri"/>
                <w:color w:val="000000"/>
                <w:sz w:val="20"/>
                <w:szCs w:val="20"/>
              </w:rPr>
            </w:pPr>
          </w:p>
        </w:tc>
      </w:tr>
    </w:tbl>
    <w:p w:rsidR="007071F9" w:rsidP="001410D4">
      <w:pPr>
        <w:widowControl w:val="0"/>
        <w:autoSpaceDE w:val="0"/>
        <w:spacing w:before="40" w:after="40"/>
        <w:rPr>
          <w:rFonts w:ascii="Palatino Linotype" w:hAnsi="Palatino Linotype" w:cs="Palatino Linotype"/>
          <w:bCs/>
          <w:color w:val="0000CC"/>
          <w:sz w:val="20"/>
          <w:szCs w:val="20"/>
          <w:lang w:val="en-GB"/>
        </w:rPr>
      </w:pPr>
    </w:p>
    <w:p w:rsidR="001410D4" w:rsidP="001410D4">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9</w:t>
      </w:r>
    </w:p>
    <w:p w:rsidR="00E724F4" w:rsidP="00570A86">
      <w:pPr>
        <w:widowControl w:val="0"/>
        <w:autoSpaceDE w:val="0"/>
        <w:spacing w:before="40" w:after="40"/>
        <w:rPr>
          <w:rFonts w:ascii="Palatino Linotype" w:hAnsi="Palatino Linotype" w:cs="Palatino Linotype"/>
          <w:bCs/>
          <w:color w:val="0000CC"/>
          <w:sz w:val="20"/>
          <w:szCs w:val="20"/>
          <w:lang w:val="en-GB"/>
        </w:rPr>
      </w:pPr>
    </w:p>
    <w:tbl>
      <w:tblPr>
        <w:tblW w:w="9045" w:type="dxa"/>
        <w:tblInd w:w="176" w:type="dxa"/>
        <w:tblLayout w:type="fixed"/>
        <w:tblLook w:val="0000"/>
      </w:tblPr>
      <w:tblGrid>
        <w:gridCol w:w="2520"/>
        <w:gridCol w:w="6525"/>
      </w:tblGrid>
      <w:tr w:rsidTr="005D6299">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B91986"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B91986" w:rsidRPr="00E724F4" w:rsidP="005D6299">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Risk CA</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91986"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91986" w:rsidP="005D6299">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2 Months</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91986"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A368F" w:rsidP="00FA368F">
            <w:pPr>
              <w:shd w:val="clear" w:color="auto" w:fill="F5F5F5"/>
              <w:suppressAutoHyphens w:val="0"/>
              <w:spacing w:after="75" w:line="300" w:lineRule="atLeast"/>
              <w:rPr>
                <w:rFonts w:ascii="Calibri" w:hAnsi="Calibri" w:cs="Arial"/>
                <w:color w:val="333333"/>
                <w:sz w:val="20"/>
                <w:szCs w:val="20"/>
                <w:lang w:eastAsia="en-US"/>
              </w:rPr>
            </w:pPr>
            <w:r w:rsidRPr="00FA368F">
              <w:rPr>
                <w:rFonts w:ascii="Calibri" w:hAnsi="Calibri" w:cs="Arial"/>
                <w:color w:val="333333"/>
                <w:sz w:val="20"/>
                <w:szCs w:val="20"/>
                <w:lang w:eastAsia="en-US"/>
              </w:rPr>
              <w:t>RiskCA is a mobile-accessible platform that allows easy access to training and credentials for industry professionals</w:t>
            </w:r>
            <w:r w:rsidRPr="00FA368F">
              <w:rPr>
                <w:rFonts w:ascii="Calibri" w:hAnsi="Calibri" w:cs="Arial"/>
                <w:color w:val="333333"/>
                <w:sz w:val="20"/>
                <w:szCs w:val="20"/>
                <w:lang w:eastAsia="en-US"/>
              </w:rPr>
              <w:t>.</w:t>
            </w:r>
          </w:p>
          <w:p w:rsidR="00092483" w:rsidRPr="00FA368F" w:rsidP="00FA368F">
            <w:pPr>
              <w:shd w:val="clear" w:color="auto" w:fill="F5F5F5"/>
              <w:suppressAutoHyphens w:val="0"/>
              <w:spacing w:after="75" w:line="300" w:lineRule="atLeast"/>
              <w:rPr>
                <w:rFonts w:ascii="Calibri" w:hAnsi="Calibri" w:cs="Arial"/>
                <w:color w:val="333333"/>
                <w:sz w:val="20"/>
                <w:szCs w:val="20"/>
                <w:lang w:eastAsia="en-US"/>
              </w:rPr>
            </w:pPr>
            <w:r w:rsidRPr="00FA368F">
              <w:rPr>
                <w:rFonts w:ascii="Calibri" w:hAnsi="Calibri" w:cs="Arial"/>
                <w:color w:val="333333"/>
                <w:sz w:val="20"/>
                <w:szCs w:val="20"/>
                <w:lang w:eastAsia="en-US"/>
              </w:rPr>
              <w:t xml:space="preserve">On RiskCA, professionals can use the one-click training to easily stay current </w:t>
            </w:r>
            <w:r w:rsidRPr="00FA368F">
              <w:rPr>
                <w:rFonts w:ascii="Calibri" w:hAnsi="Calibri" w:cs="Arial"/>
                <w:color w:val="333333"/>
                <w:sz w:val="20"/>
                <w:szCs w:val="20"/>
                <w:lang w:eastAsia="en-US"/>
              </w:rPr>
              <w:t>with their credentials</w:t>
            </w:r>
          </w:p>
          <w:p w:rsidR="00092483" w:rsidRPr="00FA368F" w:rsidP="00FA368F">
            <w:pPr>
              <w:shd w:val="clear" w:color="auto" w:fill="F5F5F5"/>
              <w:suppressAutoHyphens w:val="0"/>
              <w:spacing w:after="75" w:line="300" w:lineRule="atLeast"/>
              <w:rPr>
                <w:rFonts w:ascii="Calibri" w:hAnsi="Calibri" w:cs="Arial"/>
                <w:color w:val="333333"/>
                <w:sz w:val="20"/>
                <w:szCs w:val="20"/>
                <w:lang w:eastAsia="en-US"/>
              </w:rPr>
            </w:pPr>
            <w:r w:rsidRPr="00FA368F">
              <w:rPr>
                <w:rFonts w:ascii="Calibri" w:hAnsi="Calibri" w:cs="Arial"/>
                <w:color w:val="333333"/>
                <w:sz w:val="20"/>
                <w:szCs w:val="20"/>
                <w:lang w:eastAsia="en-US"/>
              </w:rPr>
              <w:t>Employers can use RiskCA to view their employees' information and verified credentials at any time</w:t>
            </w:r>
          </w:p>
          <w:p w:rsidR="00092483" w:rsidRPr="00FA368F" w:rsidP="00FA368F">
            <w:pPr>
              <w:shd w:val="clear" w:color="auto" w:fill="F5F5F5"/>
              <w:suppressAutoHyphens w:val="0"/>
              <w:spacing w:after="75" w:line="300" w:lineRule="atLeast"/>
              <w:rPr>
                <w:rFonts w:ascii="Calibri" w:hAnsi="Calibri"/>
                <w:color w:val="282828"/>
                <w:sz w:val="20"/>
                <w:szCs w:val="20"/>
                <w:shd w:val="clear" w:color="auto" w:fill="FFFFFF"/>
              </w:rPr>
            </w:pPr>
            <w:r w:rsidRPr="00FA368F">
              <w:rPr>
                <w:rFonts w:ascii="Calibri" w:hAnsi="Calibri" w:cs="Arial"/>
                <w:color w:val="333333"/>
                <w:sz w:val="20"/>
                <w:szCs w:val="20"/>
                <w:lang w:eastAsia="en-US"/>
              </w:rPr>
              <w:t>Simply scan a</w:t>
            </w:r>
            <w:r w:rsidR="00FA368F">
              <w:rPr>
                <w:rFonts w:ascii="Calibri" w:hAnsi="Calibri" w:cs="Arial"/>
                <w:color w:val="333333"/>
                <w:sz w:val="20"/>
                <w:szCs w:val="20"/>
                <w:lang w:eastAsia="en-US"/>
              </w:rPr>
              <w:t>n employee's QR card with your S</w:t>
            </w:r>
            <w:r w:rsidRPr="00FA368F">
              <w:rPr>
                <w:rFonts w:ascii="Calibri" w:hAnsi="Calibri" w:cs="Arial"/>
                <w:color w:val="333333"/>
                <w:sz w:val="20"/>
                <w:szCs w:val="20"/>
                <w:lang w:eastAsia="en-US"/>
              </w:rPr>
              <w:t>martphone</w:t>
            </w:r>
            <w:r w:rsidR="00FA368F">
              <w:rPr>
                <w:rFonts w:ascii="Calibri" w:hAnsi="Calibri" w:cs="Arial"/>
                <w:color w:val="333333"/>
                <w:sz w:val="20"/>
                <w:szCs w:val="20"/>
                <w:lang w:eastAsia="en-US"/>
              </w:rPr>
              <w:t>.</w:t>
            </w:r>
          </w:p>
        </w:tc>
      </w:tr>
      <w:tr w:rsidTr="005D6299">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B91986"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91986" w:rsidRPr="008C387C" w:rsidP="005D6299">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91986"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91986" w:rsidP="005D6299">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B91986" w:rsidP="005D6299">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00092483">
              <w:rPr>
                <w:rFonts w:ascii="Calibri" w:eastAsia="Verdana" w:hAnsi="Calibri" w:cs="Verdana"/>
                <w:sz w:val="20"/>
                <w:szCs w:val="20"/>
              </w:rPr>
              <w:t>Android Studio</w:t>
            </w:r>
          </w:p>
          <w:p w:rsidR="00B91986" w:rsidP="005D6299">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sidR="00092483">
              <w:rPr>
                <w:rFonts w:ascii="Calibri" w:hAnsi="Calibri" w:cs="Calibri"/>
                <w:color w:val="000000"/>
                <w:sz w:val="20"/>
                <w:szCs w:val="20"/>
              </w:rPr>
              <w:t>: Windows 8.1</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B91986"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B91986" w:rsidP="005D6299">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w:t>
            </w:r>
            <w:r w:rsidR="00AF6E73">
              <w:rPr>
                <w:rFonts w:ascii="Calibri" w:eastAsia="Verdana" w:hAnsi="Calibri" w:cs="Verdana"/>
                <w:sz w:val="20"/>
                <w:szCs w:val="20"/>
              </w:rPr>
              <w:t>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bl>
    <w:p w:rsidR="001410D4" w:rsidP="001410D4">
      <w:pPr>
        <w:widowControl w:val="0"/>
        <w:autoSpaceDE w:val="0"/>
        <w:spacing w:before="40" w:after="40"/>
        <w:rPr>
          <w:rFonts w:ascii="Palatino Linotype" w:hAnsi="Palatino Linotype" w:cs="Palatino Linotype"/>
          <w:bCs/>
          <w:color w:val="0000CC"/>
          <w:sz w:val="20"/>
          <w:szCs w:val="20"/>
          <w:lang w:val="en-GB"/>
        </w:rPr>
      </w:pPr>
    </w:p>
    <w:p w:rsidR="00BD012D" w:rsidP="001410D4">
      <w:pPr>
        <w:widowControl w:val="0"/>
        <w:autoSpaceDE w:val="0"/>
        <w:spacing w:before="40" w:after="40"/>
        <w:rPr>
          <w:rFonts w:ascii="Palatino Linotype" w:hAnsi="Palatino Linotype" w:cs="Palatino Linotype"/>
          <w:bCs/>
          <w:color w:val="0000CC"/>
          <w:sz w:val="20"/>
          <w:szCs w:val="20"/>
          <w:lang w:val="en-GB"/>
        </w:rPr>
      </w:pPr>
    </w:p>
    <w:p w:rsidR="00BD012D" w:rsidP="001410D4">
      <w:pPr>
        <w:widowControl w:val="0"/>
        <w:autoSpaceDE w:val="0"/>
        <w:spacing w:before="40" w:after="40"/>
        <w:rPr>
          <w:rFonts w:ascii="Palatino Linotype" w:hAnsi="Palatino Linotype" w:cs="Palatino Linotype"/>
          <w:bCs/>
          <w:color w:val="0000CC"/>
          <w:sz w:val="20"/>
          <w:szCs w:val="20"/>
          <w:lang w:val="en-GB"/>
        </w:rPr>
      </w:pPr>
    </w:p>
    <w:p w:rsidR="00BD012D" w:rsidP="001410D4">
      <w:pPr>
        <w:widowControl w:val="0"/>
        <w:autoSpaceDE w:val="0"/>
        <w:spacing w:before="40" w:after="40"/>
        <w:rPr>
          <w:rFonts w:ascii="Palatino Linotype" w:hAnsi="Palatino Linotype" w:cs="Palatino Linotype"/>
          <w:bCs/>
          <w:color w:val="0000CC"/>
          <w:sz w:val="20"/>
          <w:szCs w:val="20"/>
          <w:lang w:val="en-GB"/>
        </w:rPr>
      </w:pPr>
    </w:p>
    <w:p w:rsidR="002D1C02" w:rsidP="008801DF">
      <w:pPr>
        <w:widowControl w:val="0"/>
        <w:autoSpaceDE w:val="0"/>
        <w:spacing w:before="40" w:after="40"/>
        <w:rPr>
          <w:rFonts w:ascii="Palatino Linotype" w:hAnsi="Palatino Linotype" w:cs="Palatino Linotype"/>
          <w:bCs/>
          <w:color w:val="0000CC"/>
          <w:sz w:val="20"/>
          <w:szCs w:val="20"/>
          <w:lang w:val="en-GB"/>
        </w:rPr>
      </w:pPr>
    </w:p>
    <w:p w:rsidR="00570A86" w:rsidP="008801DF">
      <w:pPr>
        <w:widowControl w:val="0"/>
        <w:autoSpaceDE w:val="0"/>
        <w:spacing w:before="40" w:after="40"/>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10</w:t>
      </w:r>
    </w:p>
    <w:p w:rsidR="001410D4" w:rsidP="008801DF">
      <w:pPr>
        <w:widowControl w:val="0"/>
        <w:autoSpaceDE w:val="0"/>
        <w:spacing w:before="40" w:after="40"/>
      </w:pPr>
    </w:p>
    <w:tbl>
      <w:tblPr>
        <w:tblW w:w="9045" w:type="dxa"/>
        <w:tblInd w:w="176" w:type="dxa"/>
        <w:tblLayout w:type="fixed"/>
        <w:tblLook w:val="0000"/>
      </w:tblPr>
      <w:tblGrid>
        <w:gridCol w:w="2520"/>
        <w:gridCol w:w="6525"/>
      </w:tblGrid>
      <w:tr w:rsidTr="005D6299">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092483" w:rsidRPr="00E724F4" w:rsidP="005D6299">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School App</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092483" w:rsidP="005D6299">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 xml:space="preserve">3 </w:t>
            </w:r>
            <w:r w:rsidR="004B71BD">
              <w:rPr>
                <w:rFonts w:ascii="Calibri" w:hAnsi="Calibri" w:cs="Calibri"/>
                <w:color w:val="000000"/>
                <w:sz w:val="20"/>
                <w:szCs w:val="20"/>
              </w:rPr>
              <w:t>Months</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092483" w:rsidRPr="00BD012D" w:rsidP="00F62E5B">
            <w:pPr>
              <w:shd w:val="clear" w:color="auto" w:fill="F5F5F5"/>
              <w:suppressAutoHyphens w:val="0"/>
              <w:spacing w:after="75" w:line="300" w:lineRule="atLeast"/>
              <w:rPr>
                <w:rFonts w:ascii="Calibri" w:eastAsia="Calibri" w:hAnsi="Calibri" w:cs="Calibri"/>
                <w:sz w:val="20"/>
                <w:szCs w:val="20"/>
              </w:rPr>
            </w:pPr>
            <w:r w:rsidRPr="00BD012D">
              <w:rPr>
                <w:rFonts w:ascii="Calibri" w:hAnsi="Calibri" w:cs="Arial"/>
                <w:color w:val="333333"/>
                <w:sz w:val="20"/>
                <w:szCs w:val="20"/>
                <w:lang w:eastAsia="en-US"/>
              </w:rPr>
              <w:t>User can login as Ad</w:t>
            </w:r>
            <w:r w:rsidR="00F62E5B">
              <w:rPr>
                <w:rFonts w:ascii="Calibri" w:hAnsi="Calibri" w:cs="Arial"/>
                <w:color w:val="333333"/>
                <w:sz w:val="20"/>
                <w:szCs w:val="20"/>
                <w:lang w:eastAsia="en-US"/>
              </w:rPr>
              <w:t>min, Student, Teacher and Parent in the application.</w:t>
            </w:r>
            <w:r w:rsidR="00BD012D">
              <w:rPr>
                <w:rFonts w:ascii="Calibri" w:hAnsi="Calibri" w:cs="Arial"/>
                <w:color w:val="333333"/>
                <w:sz w:val="20"/>
                <w:szCs w:val="20"/>
                <w:lang w:eastAsia="en-US"/>
              </w:rPr>
              <w:br/>
            </w:r>
            <w:r w:rsidRPr="00BD012D">
              <w:rPr>
                <w:rFonts w:ascii="Calibri" w:hAnsi="Calibri" w:cs="Arial"/>
                <w:color w:val="333333"/>
                <w:sz w:val="20"/>
                <w:szCs w:val="20"/>
                <w:lang w:eastAsia="en-US"/>
              </w:rPr>
              <w:t xml:space="preserve"> Teacher</w:t>
            </w:r>
            <w:r w:rsidR="00F62E5B">
              <w:rPr>
                <w:rFonts w:ascii="Calibri" w:hAnsi="Calibri" w:cs="Arial"/>
                <w:color w:val="333333"/>
                <w:sz w:val="20"/>
                <w:szCs w:val="20"/>
                <w:lang w:eastAsia="en-US"/>
              </w:rPr>
              <w:t xml:space="preserve"> and admin</w:t>
            </w:r>
            <w:r w:rsidRPr="00BD012D">
              <w:rPr>
                <w:rFonts w:ascii="Calibri" w:hAnsi="Calibri" w:cs="Arial"/>
                <w:color w:val="333333"/>
                <w:sz w:val="20"/>
                <w:szCs w:val="20"/>
                <w:lang w:eastAsia="en-US"/>
              </w:rPr>
              <w:t xml:space="preserve"> ca</w:t>
            </w:r>
            <w:r w:rsidRPr="00BD012D" w:rsidR="00303354">
              <w:rPr>
                <w:rFonts w:ascii="Calibri" w:hAnsi="Calibri" w:cs="Arial"/>
                <w:color w:val="333333"/>
                <w:sz w:val="20"/>
                <w:szCs w:val="20"/>
                <w:lang w:eastAsia="en-US"/>
              </w:rPr>
              <w:t xml:space="preserve">n Upload Home work, Lesson </w:t>
            </w:r>
            <w:r w:rsidRPr="00BD012D" w:rsidR="00303354">
              <w:rPr>
                <w:rFonts w:ascii="Calibri" w:hAnsi="Calibri" w:cs="Arial"/>
                <w:color w:val="333333"/>
                <w:sz w:val="20"/>
                <w:szCs w:val="20"/>
                <w:lang w:eastAsia="en-US"/>
              </w:rPr>
              <w:t>Plan</w:t>
            </w:r>
            <w:r w:rsidRPr="00BD012D">
              <w:rPr>
                <w:rFonts w:ascii="Calibri" w:hAnsi="Calibri" w:cs="Arial"/>
                <w:color w:val="333333"/>
                <w:sz w:val="20"/>
                <w:szCs w:val="20"/>
                <w:lang w:eastAsia="en-US"/>
              </w:rPr>
              <w:t>,</w:t>
            </w:r>
            <w:r w:rsidR="00F62E5B">
              <w:rPr>
                <w:rFonts w:ascii="Calibri" w:hAnsi="Calibri" w:cs="Arial"/>
                <w:color w:val="333333"/>
                <w:sz w:val="20"/>
                <w:szCs w:val="20"/>
                <w:lang w:eastAsia="en-US"/>
              </w:rPr>
              <w:t>Event</w:t>
            </w:r>
            <w:r w:rsidR="00F62E5B">
              <w:rPr>
                <w:rFonts w:ascii="Calibri" w:hAnsi="Calibri" w:cs="Arial"/>
                <w:color w:val="333333"/>
                <w:sz w:val="20"/>
                <w:szCs w:val="20"/>
                <w:lang w:eastAsia="en-US"/>
              </w:rPr>
              <w:t xml:space="preserve"> Activity and any news </w:t>
            </w:r>
            <w:r w:rsidRPr="00BD012D">
              <w:rPr>
                <w:rFonts w:ascii="Calibri" w:hAnsi="Calibri" w:cs="Arial"/>
                <w:color w:val="333333"/>
                <w:sz w:val="20"/>
                <w:szCs w:val="20"/>
                <w:lang w:eastAsia="en-US"/>
              </w:rPr>
              <w:t>in his app</w:t>
            </w:r>
            <w:r w:rsidR="00F62E5B">
              <w:rPr>
                <w:rFonts w:ascii="Calibri" w:hAnsi="Calibri" w:cs="Arial"/>
                <w:color w:val="333333"/>
                <w:sz w:val="20"/>
                <w:szCs w:val="20"/>
                <w:lang w:eastAsia="en-US"/>
              </w:rPr>
              <w:t>.</w:t>
            </w:r>
            <w:r w:rsidRPr="00BD012D">
              <w:rPr>
                <w:rFonts w:ascii="Calibri" w:hAnsi="Calibri" w:cs="Arial"/>
                <w:color w:val="333333"/>
                <w:sz w:val="20"/>
                <w:szCs w:val="20"/>
                <w:lang w:eastAsia="en-US"/>
              </w:rPr>
              <w:br/>
              <w:t>Parent can view all teacher profile so that p</w:t>
            </w:r>
            <w:r w:rsidR="00F62E5B">
              <w:rPr>
                <w:rFonts w:ascii="Calibri" w:hAnsi="Calibri" w:cs="Arial"/>
                <w:color w:val="333333"/>
                <w:sz w:val="20"/>
                <w:szCs w:val="20"/>
                <w:lang w:eastAsia="en-US"/>
              </w:rPr>
              <w:t>arent can mail and</w:t>
            </w:r>
            <w:r w:rsidR="00BD012D">
              <w:rPr>
                <w:rFonts w:ascii="Calibri" w:hAnsi="Calibri" w:cs="Arial"/>
                <w:color w:val="333333"/>
                <w:sz w:val="20"/>
                <w:szCs w:val="20"/>
                <w:lang w:eastAsia="en-US"/>
              </w:rPr>
              <w:t xml:space="preserve"> call</w:t>
            </w:r>
            <w:r w:rsidR="00F62E5B">
              <w:rPr>
                <w:rFonts w:ascii="Calibri" w:hAnsi="Calibri" w:cs="Arial"/>
                <w:color w:val="333333"/>
                <w:sz w:val="20"/>
                <w:szCs w:val="20"/>
                <w:lang w:eastAsia="en-US"/>
              </w:rPr>
              <w:t>.</w:t>
            </w:r>
            <w:r w:rsidR="00BD012D">
              <w:rPr>
                <w:rFonts w:ascii="Calibri" w:hAnsi="Calibri" w:cs="Arial"/>
                <w:color w:val="333333"/>
                <w:sz w:val="20"/>
                <w:szCs w:val="20"/>
                <w:lang w:eastAsia="en-US"/>
              </w:rPr>
              <w:br/>
            </w:r>
            <w:r w:rsidRPr="00BD012D">
              <w:rPr>
                <w:rFonts w:ascii="Calibri" w:hAnsi="Calibri" w:cs="Arial"/>
                <w:color w:val="333333"/>
                <w:sz w:val="20"/>
                <w:szCs w:val="20"/>
                <w:lang w:eastAsia="en-US"/>
              </w:rPr>
              <w:t xml:space="preserve"> In this app user</w:t>
            </w:r>
            <w:r w:rsidR="00F62E5B">
              <w:rPr>
                <w:rFonts w:ascii="Calibri" w:hAnsi="Calibri" w:cs="Arial"/>
                <w:color w:val="333333"/>
                <w:sz w:val="20"/>
                <w:szCs w:val="20"/>
                <w:lang w:eastAsia="en-US"/>
              </w:rPr>
              <w:t xml:space="preserve"> can</w:t>
            </w:r>
            <w:r w:rsidRPr="00BD012D">
              <w:rPr>
                <w:rFonts w:ascii="Calibri" w:hAnsi="Calibri" w:cs="Arial"/>
                <w:color w:val="333333"/>
                <w:sz w:val="20"/>
                <w:szCs w:val="20"/>
                <w:lang w:eastAsia="en-US"/>
              </w:rPr>
              <w:t xml:space="preserve"> upload any event </w:t>
            </w:r>
            <w:r w:rsidR="00F62E5B">
              <w:rPr>
                <w:rFonts w:ascii="Calibri" w:hAnsi="Calibri" w:cs="Arial"/>
                <w:color w:val="333333"/>
                <w:sz w:val="20"/>
                <w:szCs w:val="20"/>
                <w:lang w:eastAsia="en-US"/>
              </w:rPr>
              <w:t>and</w:t>
            </w:r>
            <w:r w:rsidRPr="00BD012D">
              <w:rPr>
                <w:rFonts w:ascii="Calibri" w:hAnsi="Calibri" w:cs="Arial"/>
                <w:color w:val="333333"/>
                <w:sz w:val="20"/>
                <w:szCs w:val="20"/>
                <w:lang w:eastAsia="en-US"/>
              </w:rPr>
              <w:t xml:space="preserve"> create notification</w:t>
            </w:r>
            <w:r w:rsidR="00F62E5B">
              <w:rPr>
                <w:rFonts w:ascii="Calibri" w:hAnsi="Calibri" w:cs="Arial"/>
                <w:color w:val="333333"/>
                <w:sz w:val="20"/>
                <w:szCs w:val="20"/>
                <w:lang w:eastAsia="en-US"/>
              </w:rPr>
              <w:t xml:space="preserve"> for others.</w:t>
            </w:r>
            <w:r w:rsidRPr="00BD012D">
              <w:rPr>
                <w:rFonts w:ascii="Calibri" w:hAnsi="Calibri" w:cs="Arial"/>
                <w:color w:val="333333"/>
                <w:sz w:val="20"/>
                <w:szCs w:val="20"/>
                <w:lang w:eastAsia="en-US"/>
              </w:rPr>
              <w:br/>
            </w:r>
          </w:p>
        </w:tc>
      </w:tr>
      <w:tr w:rsidTr="005D6299">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092483" w:rsidRPr="008C387C" w:rsidP="005D6299">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092483" w:rsidP="005D6299">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092483" w:rsidP="005D6299">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092483" w:rsidP="005D6299">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8.1</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092483" w:rsidP="005D6299">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5D6299">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092483" w:rsidP="005D6299">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092483" w:rsidP="00AF6E73">
            <w:pPr>
              <w:numPr>
                <w:ilvl w:val="0"/>
                <w:numId w:val="19"/>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092483" w:rsidRPr="004E2AF4" w:rsidP="00AF6E73">
            <w:pPr>
              <w:numPr>
                <w:ilvl w:val="0"/>
                <w:numId w:val="19"/>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092483" w:rsidRPr="004E2AF4" w:rsidP="00AF6E73">
            <w:pPr>
              <w:numPr>
                <w:ilvl w:val="0"/>
                <w:numId w:val="19"/>
              </w:numPr>
              <w:rPr>
                <w:rFonts w:ascii="Calibri" w:hAnsi="Calibri" w:cs="Calibri"/>
                <w:color w:val="000000"/>
                <w:sz w:val="20"/>
                <w:szCs w:val="20"/>
              </w:rPr>
            </w:pPr>
            <w:r>
              <w:rPr>
                <w:rFonts w:ascii="Calibri" w:hAnsi="Calibri" w:cs="Calibri"/>
                <w:color w:val="000000"/>
                <w:sz w:val="20"/>
                <w:szCs w:val="20"/>
              </w:rPr>
              <w:t xml:space="preserve">Coding </w:t>
            </w:r>
          </w:p>
          <w:p w:rsidR="00092483" w:rsidRPr="004E2AF4" w:rsidP="00AF6E73">
            <w:pPr>
              <w:numPr>
                <w:ilvl w:val="0"/>
                <w:numId w:val="19"/>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092483" w:rsidP="00AF6E73">
            <w:pPr>
              <w:numPr>
                <w:ilvl w:val="0"/>
                <w:numId w:val="19"/>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092483" w:rsidRPr="00994199" w:rsidP="005D6299">
            <w:pPr>
              <w:ind w:left="360"/>
              <w:rPr>
                <w:rFonts w:ascii="Calibri" w:hAnsi="Calibri" w:cs="Calibri"/>
                <w:color w:val="000000"/>
                <w:sz w:val="20"/>
                <w:szCs w:val="20"/>
              </w:rPr>
            </w:pPr>
          </w:p>
        </w:tc>
      </w:tr>
    </w:tbl>
    <w:p w:rsidR="001410D4" w:rsidP="001410D4">
      <w:pPr>
        <w:widowControl w:val="0"/>
        <w:autoSpaceDE w:val="0"/>
        <w:spacing w:before="40" w:after="40"/>
        <w:rPr>
          <w:rFonts w:ascii="Palatino Linotype" w:hAnsi="Palatino Linotype" w:cs="Palatino Linotype"/>
          <w:bCs/>
          <w:color w:val="0000CC"/>
          <w:sz w:val="20"/>
          <w:szCs w:val="20"/>
          <w:lang w:val="en-GB"/>
        </w:rPr>
      </w:pPr>
    </w:p>
    <w:p w:rsidR="006822FC" w:rsidP="006822FC">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11</w:t>
      </w:r>
    </w:p>
    <w:tbl>
      <w:tblPr>
        <w:tblW w:w="9045" w:type="dxa"/>
        <w:tblInd w:w="176" w:type="dxa"/>
        <w:tblLayout w:type="fixed"/>
        <w:tblLook w:val="0000"/>
      </w:tblPr>
      <w:tblGrid>
        <w:gridCol w:w="2520"/>
        <w:gridCol w:w="6525"/>
      </w:tblGrid>
      <w:tr w:rsidTr="00D75F42">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6822FC" w:rsidRPr="00E724F4" w:rsidP="00D75F42">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Picomment</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6822FC" w:rsidP="00D75F42">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2 Months</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6822FC" w:rsidRPr="00E01136" w:rsidP="00D75F42">
            <w:pPr>
              <w:suppressAutoHyphens w:val="0"/>
              <w:rPr>
                <w:rFonts w:ascii="Calibri" w:hAnsi="Calibri"/>
                <w:sz w:val="20"/>
                <w:szCs w:val="20"/>
                <w:lang w:eastAsia="en-US"/>
              </w:rPr>
            </w:pPr>
            <w:r>
              <w:rPr>
                <w:rFonts w:ascii="Calibri" w:hAnsi="Calibri" w:cs="Arial"/>
                <w:color w:val="333333"/>
                <w:sz w:val="20"/>
                <w:szCs w:val="20"/>
                <w:shd w:val="clear" w:color="auto" w:fill="F5F5F5"/>
                <w:lang w:eastAsia="en-US"/>
              </w:rPr>
              <w:t>Picomment</w:t>
            </w:r>
            <w:r w:rsidRPr="00E01136">
              <w:rPr>
                <w:rFonts w:ascii="Calibri" w:hAnsi="Calibri" w:cs="Arial"/>
                <w:color w:val="333333"/>
                <w:sz w:val="20"/>
                <w:szCs w:val="20"/>
                <w:shd w:val="clear" w:color="auto" w:fill="F5F5F5"/>
                <w:lang w:eastAsia="en-US"/>
              </w:rPr>
              <w:t>is</w:t>
            </w:r>
            <w:r w:rsidRPr="00E01136">
              <w:rPr>
                <w:rFonts w:ascii="Calibri" w:hAnsi="Calibri" w:cs="Arial"/>
                <w:color w:val="333333"/>
                <w:sz w:val="20"/>
                <w:szCs w:val="20"/>
                <w:shd w:val="clear" w:color="auto" w:fill="F5F5F5"/>
                <w:lang w:eastAsia="en-US"/>
              </w:rPr>
              <w:t xml:space="preserve"> a app with more than 4</w:t>
            </w:r>
            <w:r w:rsidR="00F55F8F">
              <w:rPr>
                <w:rFonts w:ascii="Calibri" w:hAnsi="Calibri" w:cs="Arial"/>
                <w:color w:val="333333"/>
                <w:sz w:val="20"/>
                <w:szCs w:val="20"/>
                <w:shd w:val="clear" w:color="auto" w:fill="F5F5F5"/>
                <w:lang w:eastAsia="en-US"/>
              </w:rPr>
              <w:t>,000 unique and funny HD smiley</w:t>
            </w:r>
            <w:r w:rsidRPr="00E01136">
              <w:rPr>
                <w:rFonts w:ascii="Calibri" w:hAnsi="Calibri" w:cs="Arial"/>
                <w:color w:val="333333"/>
                <w:sz w:val="20"/>
                <w:szCs w:val="20"/>
                <w:shd w:val="clear" w:color="auto" w:fill="F5F5F5"/>
                <w:lang w:eastAsia="en-US"/>
              </w:rPr>
              <w:t xml:space="preserve"> and </w:t>
            </w:r>
            <w:r>
              <w:rPr>
                <w:rFonts w:ascii="Calibri" w:hAnsi="Calibri" w:cs="Arial"/>
                <w:color w:val="333333"/>
                <w:sz w:val="20"/>
                <w:szCs w:val="20"/>
                <w:shd w:val="clear" w:color="auto" w:fill="F5F5F5"/>
                <w:lang w:eastAsia="en-US"/>
              </w:rPr>
              <w:t>Picomment</w:t>
            </w:r>
            <w:r w:rsidRPr="00E01136">
              <w:rPr>
                <w:rFonts w:ascii="Calibri" w:hAnsi="Calibri" w:cs="Arial"/>
                <w:color w:val="333333"/>
                <w:sz w:val="20"/>
                <w:szCs w:val="20"/>
                <w:shd w:val="clear" w:color="auto" w:fill="F5F5F5"/>
                <w:lang w:eastAsia="en-US"/>
              </w:rPr>
              <w:t xml:space="preserve"> to send to your friends.</w:t>
            </w:r>
          </w:p>
          <w:p w:rsidR="00F55F8F" w:rsidP="00D75F42">
            <w:pPr>
              <w:shd w:val="clear" w:color="auto" w:fill="F5F5F5"/>
              <w:suppressAutoHyphens w:val="0"/>
              <w:spacing w:after="75" w:line="300" w:lineRule="atLeast"/>
              <w:rPr>
                <w:rFonts w:ascii="Calibri" w:hAnsi="Calibri" w:cs="Arial"/>
                <w:color w:val="333333"/>
                <w:sz w:val="20"/>
                <w:szCs w:val="20"/>
                <w:lang w:eastAsia="en-US"/>
              </w:rPr>
            </w:pPr>
            <w:r w:rsidRPr="00E01136">
              <w:rPr>
                <w:rFonts w:ascii="Calibri" w:hAnsi="Calibri" w:cs="Arial"/>
                <w:color w:val="333333"/>
                <w:sz w:val="20"/>
                <w:szCs w:val="20"/>
                <w:lang w:eastAsia="en-US"/>
              </w:rPr>
              <w:t xml:space="preserve">The best features of </w:t>
            </w:r>
            <w:r>
              <w:rPr>
                <w:rFonts w:ascii="Calibri" w:hAnsi="Calibri" w:cs="Arial"/>
                <w:color w:val="333333"/>
                <w:sz w:val="20"/>
                <w:szCs w:val="20"/>
                <w:shd w:val="clear" w:color="auto" w:fill="F5F5F5"/>
                <w:lang w:eastAsia="en-US"/>
              </w:rPr>
              <w:t>Picomment</w:t>
            </w:r>
            <w:r w:rsidRPr="00E01136">
              <w:rPr>
                <w:rFonts w:ascii="Calibri" w:hAnsi="Calibri" w:cs="Arial"/>
                <w:color w:val="333333"/>
                <w:sz w:val="20"/>
                <w:szCs w:val="20"/>
                <w:lang w:eastAsia="en-US"/>
              </w:rPr>
              <w:t>: Chat Smiley &amp;</w:t>
            </w:r>
            <w:r>
              <w:rPr>
                <w:rFonts w:ascii="Calibri" w:hAnsi="Calibri" w:cs="Arial"/>
                <w:color w:val="333333"/>
                <w:sz w:val="20"/>
                <w:szCs w:val="20"/>
                <w:shd w:val="clear" w:color="auto" w:fill="F5F5F5"/>
                <w:lang w:eastAsia="en-US"/>
              </w:rPr>
              <w:t>Picomment</w:t>
            </w:r>
            <w:r>
              <w:rPr>
                <w:rFonts w:ascii="Calibri" w:hAnsi="Calibri" w:cs="Arial"/>
                <w:color w:val="333333"/>
                <w:sz w:val="20"/>
                <w:szCs w:val="20"/>
                <w:shd w:val="clear" w:color="auto" w:fill="F5F5F5"/>
                <w:lang w:eastAsia="en-US"/>
              </w:rPr>
              <w:t xml:space="preserve"> s</w:t>
            </w:r>
            <w:r w:rsidRPr="00E01136">
              <w:rPr>
                <w:rFonts w:ascii="Calibri" w:hAnsi="Calibri" w:cs="Arial"/>
                <w:color w:val="333333"/>
                <w:sz w:val="20"/>
                <w:szCs w:val="20"/>
                <w:lang w:eastAsia="en-US"/>
              </w:rPr>
              <w:t xml:space="preserve">end HD smiley stickers to WhatsApp, Facebook Messenger, Hangouts, LINE, WeChat, email, </w:t>
            </w:r>
            <w:r w:rsidRPr="00E01136">
              <w:rPr>
                <w:rFonts w:ascii="Calibri" w:hAnsi="Calibri" w:cs="Arial"/>
                <w:color w:val="333333"/>
                <w:sz w:val="20"/>
                <w:szCs w:val="20"/>
                <w:lang w:eastAsia="en-US"/>
              </w:rPr>
              <w:t>Messages (</w:t>
            </w:r>
            <w:r>
              <w:rPr>
                <w:rFonts w:ascii="Calibri" w:hAnsi="Calibri" w:cs="Arial"/>
                <w:color w:val="333333"/>
                <w:sz w:val="20"/>
                <w:szCs w:val="20"/>
                <w:lang w:eastAsia="en-US"/>
              </w:rPr>
              <w:t>MMS), and many other chat apps.</w:t>
            </w:r>
            <w:r>
              <w:rPr>
                <w:rFonts w:ascii="Calibri" w:hAnsi="Calibri" w:cs="Arial"/>
                <w:color w:val="333333"/>
                <w:sz w:val="20"/>
                <w:szCs w:val="20"/>
                <w:lang w:eastAsia="en-US"/>
              </w:rPr>
              <w:br/>
            </w:r>
            <w:r w:rsidRPr="00E01136">
              <w:rPr>
                <w:rFonts w:ascii="Calibri" w:hAnsi="Calibri" w:cs="Arial"/>
                <w:color w:val="333333"/>
                <w:sz w:val="20"/>
                <w:szCs w:val="20"/>
                <w:lang w:eastAsia="en-US"/>
              </w:rPr>
              <w:t xml:space="preserve"> Insert smiley one by one inside chat apps, or type a message with s</w:t>
            </w:r>
            <w:r>
              <w:rPr>
                <w:rFonts w:ascii="Calibri" w:hAnsi="Calibri" w:cs="Arial"/>
                <w:color w:val="333333"/>
                <w:sz w:val="20"/>
                <w:szCs w:val="20"/>
                <w:lang w:eastAsia="en-US"/>
              </w:rPr>
              <w:t>everal emoticons and share it.</w:t>
            </w:r>
            <w:r>
              <w:rPr>
                <w:rFonts w:ascii="Calibri" w:hAnsi="Calibri" w:cs="Arial"/>
                <w:color w:val="333333"/>
                <w:sz w:val="20"/>
                <w:szCs w:val="20"/>
                <w:lang w:eastAsia="en-US"/>
              </w:rPr>
              <w:br/>
            </w:r>
            <w:r w:rsidRPr="00E01136">
              <w:rPr>
                <w:rFonts w:ascii="Calibri" w:hAnsi="Calibri" w:cs="Arial"/>
                <w:color w:val="333333"/>
                <w:sz w:val="20"/>
                <w:szCs w:val="20"/>
                <w:lang w:eastAsia="en-US"/>
              </w:rPr>
              <w:t xml:space="preserve">Our smiley collection includes Black and Asian emoticons and the popular middle finger </w:t>
            </w:r>
            <w:r>
              <w:rPr>
                <w:rFonts w:ascii="Calibri" w:hAnsi="Calibri" w:cs="Arial"/>
                <w:color w:val="333333"/>
                <w:sz w:val="20"/>
                <w:szCs w:val="20"/>
                <w:shd w:val="clear" w:color="auto" w:fill="F5F5F5"/>
                <w:lang w:eastAsia="en-US"/>
              </w:rPr>
              <w:t>Picomment</w:t>
            </w:r>
            <w:r>
              <w:rPr>
                <w:rFonts w:ascii="Calibri" w:hAnsi="Calibri" w:cs="Arial"/>
                <w:color w:val="333333"/>
                <w:sz w:val="20"/>
                <w:szCs w:val="20"/>
                <w:shd w:val="clear" w:color="auto" w:fill="F5F5F5"/>
                <w:lang w:eastAsia="en-US"/>
              </w:rPr>
              <w:t>.</w:t>
            </w:r>
            <w:r>
              <w:rPr>
                <w:rFonts w:ascii="Calibri" w:hAnsi="Calibri" w:cs="Arial"/>
                <w:color w:val="333333"/>
                <w:sz w:val="20"/>
                <w:szCs w:val="20"/>
                <w:lang w:eastAsia="en-US"/>
              </w:rPr>
              <w:br/>
            </w:r>
            <w:r w:rsidRPr="00E01136">
              <w:rPr>
                <w:rFonts w:ascii="Calibri" w:hAnsi="Calibri" w:cs="Arial"/>
                <w:color w:val="333333"/>
                <w:sz w:val="20"/>
                <w:szCs w:val="20"/>
                <w:lang w:eastAsia="en-US"/>
              </w:rPr>
              <w:t>Assign any emoticon to a contact on your phone: tap and hold a smiley for 1-2 seconds an</w:t>
            </w:r>
            <w:r>
              <w:rPr>
                <w:rFonts w:ascii="Calibri" w:hAnsi="Calibri" w:cs="Arial"/>
                <w:color w:val="333333"/>
                <w:sz w:val="20"/>
                <w:szCs w:val="20"/>
                <w:lang w:eastAsia="en-US"/>
              </w:rPr>
              <w:t>d choose "Assign to a contact".</w:t>
            </w:r>
          </w:p>
          <w:p w:rsidR="006822FC" w:rsidRPr="00E01136" w:rsidP="00D75F42">
            <w:pPr>
              <w:shd w:val="clear" w:color="auto" w:fill="F5F5F5"/>
              <w:suppressAutoHyphens w:val="0"/>
              <w:spacing w:after="75" w:line="300" w:lineRule="atLeast"/>
              <w:rPr>
                <w:rFonts w:ascii="Calibri" w:hAnsi="Calibri" w:cs="Arial"/>
                <w:color w:val="333333"/>
                <w:sz w:val="20"/>
                <w:szCs w:val="20"/>
                <w:lang w:eastAsia="en-US"/>
              </w:rPr>
            </w:pPr>
            <w:r w:rsidRPr="00E01136">
              <w:rPr>
                <w:rFonts w:ascii="Calibri" w:hAnsi="Calibri" w:cs="Arial"/>
                <w:color w:val="333333"/>
                <w:sz w:val="20"/>
                <w:szCs w:val="20"/>
                <w:lang w:eastAsia="en-US"/>
              </w:rPr>
              <w:t xml:space="preserve"> Would you also like cool optional smiley packs? Just earn coins for free and grow your personal smiley collect</w:t>
            </w:r>
            <w:r w:rsidR="00F55F8F">
              <w:rPr>
                <w:rFonts w:ascii="Calibri" w:hAnsi="Calibri" w:cs="Arial"/>
                <w:color w:val="333333"/>
                <w:sz w:val="20"/>
                <w:szCs w:val="20"/>
                <w:lang w:eastAsia="en-US"/>
              </w:rPr>
              <w:t>ion</w:t>
            </w:r>
            <w:r w:rsidR="00F55F8F">
              <w:rPr>
                <w:rFonts w:ascii="Calibri" w:hAnsi="Calibri" w:cs="Arial"/>
                <w:color w:val="333333"/>
                <w:sz w:val="20"/>
                <w:szCs w:val="20"/>
                <w:lang w:eastAsia="en-US"/>
              </w:rPr>
              <w:br/>
            </w:r>
            <w:r w:rsidRPr="00E01136">
              <w:rPr>
                <w:rFonts w:ascii="Calibri" w:hAnsi="Calibri" w:cs="Arial"/>
                <w:color w:val="333333"/>
                <w:sz w:val="20"/>
                <w:szCs w:val="20"/>
                <w:lang w:eastAsia="en-US"/>
              </w:rPr>
              <w:t>We add new HD stickers every month! Simply email us what new smiley you'd like us to create</w:t>
            </w:r>
          </w:p>
          <w:p w:rsidR="006822FC" w:rsidRPr="00C54B8A" w:rsidP="00D75F42">
            <w:pPr>
              <w:rPr>
                <w:rFonts w:ascii="Calibri" w:eastAsia="Calibri" w:hAnsi="Calibri" w:cs="Calibri"/>
                <w:sz w:val="20"/>
                <w:szCs w:val="20"/>
              </w:rPr>
            </w:pPr>
          </w:p>
        </w:tc>
      </w:tr>
      <w:tr w:rsidTr="00D75F42">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6822FC" w:rsidRPr="008C387C" w:rsidP="00D75F42">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6822FC" w:rsidP="00D75F42">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6822FC" w:rsidP="00D75F42">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Pr>
                <w:rFonts w:ascii="Calibri" w:eastAsia="Verdana" w:hAnsi="Calibri" w:cs="Verdana"/>
                <w:sz w:val="20"/>
                <w:szCs w:val="20"/>
              </w:rPr>
              <w:t>Android Studio</w:t>
            </w:r>
          </w:p>
          <w:p w:rsidR="006822FC" w:rsidP="00D75F42">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6822FC" w:rsidP="00D75F42">
            <w:pPr>
              <w:widowControl w:val="0"/>
              <w:autoSpaceDE w:val="0"/>
              <w:snapToGrid w:val="0"/>
              <w:spacing w:before="40" w:after="40"/>
              <w:rPr>
                <w:rFonts w:ascii="Palatino Linotype" w:hAnsi="Palatino Linotype" w:cs="Palatino Linotype"/>
                <w:kern w:val="1"/>
                <w:sz w:val="20"/>
                <w:szCs w:val="20"/>
              </w:rPr>
            </w:pPr>
            <w:r w:rsidRPr="008C387C">
              <w:rPr>
                <w:rFonts w:ascii="Calibri" w:eastAsia="Verdana" w:hAnsi="Calibri" w:cs="Verdana"/>
                <w:sz w:val="20"/>
                <w:szCs w:val="20"/>
              </w:rPr>
              <w:t>Eclipse</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6822FC"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6822FC" w:rsidP="00D75F42">
            <w:pPr>
              <w:numPr>
                <w:ilvl w:val="0"/>
                <w:numId w:val="20"/>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6822FC" w:rsidRPr="004E2AF4" w:rsidP="00D75F42">
            <w:pPr>
              <w:numPr>
                <w:ilvl w:val="0"/>
                <w:numId w:val="20"/>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6822FC" w:rsidRPr="004E2AF4" w:rsidP="00D75F42">
            <w:pPr>
              <w:numPr>
                <w:ilvl w:val="0"/>
                <w:numId w:val="20"/>
              </w:numPr>
              <w:rPr>
                <w:rFonts w:ascii="Calibri" w:hAnsi="Calibri" w:cs="Calibri"/>
                <w:color w:val="000000"/>
                <w:sz w:val="20"/>
                <w:szCs w:val="20"/>
              </w:rPr>
            </w:pPr>
            <w:r>
              <w:rPr>
                <w:rFonts w:ascii="Calibri" w:hAnsi="Calibri" w:cs="Calibri"/>
                <w:color w:val="000000"/>
                <w:sz w:val="20"/>
                <w:szCs w:val="20"/>
              </w:rPr>
              <w:t xml:space="preserve">Coding </w:t>
            </w:r>
          </w:p>
          <w:p w:rsidR="006822FC" w:rsidRPr="004E2AF4" w:rsidP="00D75F42">
            <w:pPr>
              <w:numPr>
                <w:ilvl w:val="0"/>
                <w:numId w:val="20"/>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6822FC" w:rsidP="00D75F42">
            <w:pPr>
              <w:numPr>
                <w:ilvl w:val="0"/>
                <w:numId w:val="20"/>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6822FC" w:rsidRPr="00994199" w:rsidP="00D75F42">
            <w:pPr>
              <w:ind w:left="360"/>
              <w:rPr>
                <w:rFonts w:ascii="Calibri" w:hAnsi="Calibri" w:cs="Calibri"/>
                <w:color w:val="000000"/>
                <w:sz w:val="20"/>
                <w:szCs w:val="20"/>
              </w:rPr>
            </w:pPr>
          </w:p>
        </w:tc>
      </w:tr>
    </w:tbl>
    <w:p w:rsidR="006822FC">
      <w:pPr>
        <w:widowControl w:val="0"/>
        <w:tabs>
          <w:tab w:val="left" w:pos="2898"/>
          <w:tab w:val="left" w:pos="8838"/>
        </w:tabs>
        <w:autoSpaceDE w:val="0"/>
        <w:spacing w:before="40" w:after="120"/>
        <w:rPr>
          <w:rFonts w:ascii="Palatino Linotype" w:hAnsi="Palatino Linotype" w:cs="Palatino Linotype"/>
          <w:b/>
          <w:bCs/>
          <w:color w:val="0000CC"/>
          <w:sz w:val="20"/>
          <w:szCs w:val="20"/>
          <w:lang w:val="en-GB"/>
        </w:rPr>
      </w:pPr>
    </w:p>
    <w:p w:rsidR="00F55F8F" w:rsidP="00F55F8F">
      <w:pPr>
        <w:widowControl w:val="0"/>
        <w:autoSpaceDE w:val="0"/>
        <w:spacing w:before="40" w:after="40"/>
        <w:rPr>
          <w:rFonts w:ascii="Palatino Linotype" w:hAnsi="Palatino Linotype" w:cs="Palatino Linotype"/>
          <w:bCs/>
          <w:color w:val="0000CC"/>
          <w:sz w:val="20"/>
          <w:szCs w:val="20"/>
          <w:lang w:val="en-GB"/>
        </w:rPr>
      </w:pPr>
      <w:r w:rsidRPr="00982F9C">
        <w:rPr>
          <w:rFonts w:ascii="Palatino Linotype" w:hAnsi="Palatino Linotype" w:cs="Palatino Linotype"/>
          <w:bCs/>
          <w:color w:val="0000CC"/>
          <w:sz w:val="20"/>
          <w:szCs w:val="20"/>
          <w:lang w:val="en-GB"/>
        </w:rPr>
        <w:t xml:space="preserve">Assignment # </w:t>
      </w:r>
      <w:r w:rsidR="0083141F">
        <w:rPr>
          <w:rFonts w:ascii="Palatino Linotype" w:hAnsi="Palatino Linotype" w:cs="Palatino Linotype"/>
          <w:bCs/>
          <w:color w:val="0000CC"/>
          <w:sz w:val="20"/>
          <w:szCs w:val="20"/>
          <w:lang w:val="en-GB"/>
        </w:rPr>
        <w:t>12</w:t>
      </w:r>
    </w:p>
    <w:p w:rsidR="00F55F8F" w:rsidP="00F55F8F">
      <w:pPr>
        <w:widowControl w:val="0"/>
        <w:autoSpaceDE w:val="0"/>
        <w:spacing w:before="40" w:after="40"/>
      </w:pPr>
    </w:p>
    <w:tbl>
      <w:tblPr>
        <w:tblW w:w="9045" w:type="dxa"/>
        <w:tblInd w:w="176" w:type="dxa"/>
        <w:tblLayout w:type="fixed"/>
        <w:tblLook w:val="0000"/>
      </w:tblPr>
      <w:tblGrid>
        <w:gridCol w:w="2520"/>
        <w:gridCol w:w="6525"/>
      </w:tblGrid>
      <w:tr w:rsidTr="00D75F42">
        <w:tblPrEx>
          <w:tblW w:w="9045" w:type="dxa"/>
          <w:tblInd w:w="176" w:type="dxa"/>
          <w:tblLayout w:type="fixed"/>
          <w:tblLook w:val="0000"/>
        </w:tblPrEx>
        <w:tc>
          <w:tcPr>
            <w:tcW w:w="2520" w:type="dxa"/>
            <w:tcBorders>
              <w:top w:val="single" w:sz="4" w:space="0" w:color="000000"/>
              <w:left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Project</w:t>
            </w:r>
          </w:p>
        </w:tc>
        <w:tc>
          <w:tcPr>
            <w:tcW w:w="6525" w:type="dxa"/>
            <w:tcBorders>
              <w:top w:val="single" w:sz="4" w:space="0" w:color="000000"/>
              <w:left w:val="single" w:sz="4" w:space="0" w:color="000000"/>
              <w:right w:val="single" w:sz="4" w:space="0" w:color="000000"/>
            </w:tcBorders>
            <w:shd w:val="clear" w:color="auto" w:fill="auto"/>
          </w:tcPr>
          <w:p w:rsidR="00F55F8F" w:rsidRPr="00E724F4" w:rsidP="00D75F42">
            <w:pPr>
              <w:suppressAutoHyphens w:val="0"/>
              <w:autoSpaceDE w:val="0"/>
              <w:autoSpaceDN w:val="0"/>
              <w:adjustRightInd w:val="0"/>
              <w:rPr>
                <w:rFonts w:ascii="Calibri" w:eastAsia="Microsoft YaHei" w:hAnsi="Calibri" w:cs="Arial"/>
                <w:sz w:val="20"/>
                <w:szCs w:val="20"/>
                <w:lang w:eastAsia="en-US"/>
              </w:rPr>
            </w:pPr>
            <w:r>
              <w:rPr>
                <w:rFonts w:ascii="Calibri" w:hAnsi="Calibri" w:cs="Arial"/>
                <w:color w:val="333333"/>
                <w:sz w:val="20"/>
                <w:szCs w:val="20"/>
                <w:shd w:val="clear" w:color="auto" w:fill="F5F5F5"/>
                <w:lang w:eastAsia="en-US"/>
              </w:rPr>
              <w:t>Way2Sim App</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Period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55F8F" w:rsidP="00D75F42">
            <w:pPr>
              <w:widowControl w:val="0"/>
              <w:autoSpaceDE w:val="0"/>
              <w:snapToGrid w:val="0"/>
              <w:spacing w:before="40" w:after="40"/>
              <w:rPr>
                <w:rFonts w:ascii="Calibri" w:hAnsi="Calibri" w:cs="Calibri"/>
                <w:color w:val="000000"/>
                <w:sz w:val="20"/>
                <w:szCs w:val="20"/>
              </w:rPr>
            </w:pPr>
            <w:r>
              <w:rPr>
                <w:rFonts w:ascii="Calibri" w:hAnsi="Calibri" w:cs="Calibri"/>
                <w:color w:val="000000"/>
                <w:sz w:val="20"/>
                <w:szCs w:val="20"/>
              </w:rPr>
              <w:t>1month</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Description</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55F8F" w:rsidRPr="00C54B8A" w:rsidP="00D75F42">
            <w:pPr>
              <w:shd w:val="clear" w:color="auto" w:fill="F5F5F5"/>
              <w:suppressAutoHyphens w:val="0"/>
              <w:spacing w:after="75" w:line="300" w:lineRule="atLeast"/>
              <w:rPr>
                <w:rFonts w:ascii="Calibri" w:eastAsia="Calibri" w:hAnsi="Calibri" w:cs="Calibri"/>
                <w:sz w:val="20"/>
                <w:szCs w:val="20"/>
              </w:rPr>
            </w:pPr>
            <w:r>
              <w:rPr>
                <w:rFonts w:ascii="Calibri" w:hAnsi="Calibri" w:cs="Arial"/>
                <w:color w:val="333333"/>
                <w:sz w:val="20"/>
                <w:szCs w:val="20"/>
                <w:lang w:eastAsia="en-US"/>
              </w:rPr>
              <w:t>If user is going to abroad this app help</w:t>
            </w:r>
            <w:r w:rsidR="0004443F">
              <w:rPr>
                <w:rFonts w:ascii="Calibri" w:hAnsi="Calibri" w:cs="Arial"/>
                <w:color w:val="333333"/>
                <w:sz w:val="20"/>
                <w:szCs w:val="20"/>
                <w:lang w:eastAsia="en-US"/>
              </w:rPr>
              <w:t>s</w:t>
            </w:r>
            <w:r>
              <w:rPr>
                <w:rFonts w:ascii="Calibri" w:hAnsi="Calibri" w:cs="Arial"/>
                <w:color w:val="333333"/>
                <w:sz w:val="20"/>
                <w:szCs w:val="20"/>
                <w:lang w:eastAsia="en-US"/>
              </w:rPr>
              <w:t xml:space="preserve"> user to </w:t>
            </w:r>
            <w:r w:rsidR="0004443F">
              <w:rPr>
                <w:rFonts w:ascii="Calibri" w:hAnsi="Calibri" w:cs="Arial"/>
                <w:color w:val="333333"/>
                <w:sz w:val="20"/>
                <w:szCs w:val="20"/>
                <w:lang w:eastAsia="en-US"/>
              </w:rPr>
              <w:t xml:space="preserve">get international SIM card.   </w:t>
            </w:r>
            <w:r w:rsidR="0004443F">
              <w:rPr>
                <w:rFonts w:ascii="Calibri" w:hAnsi="Calibri" w:cs="Arial"/>
                <w:color w:val="333333"/>
                <w:sz w:val="20"/>
                <w:szCs w:val="20"/>
                <w:lang w:eastAsia="en-US"/>
              </w:rPr>
              <w:br/>
            </w:r>
            <w:r>
              <w:rPr>
                <w:rFonts w:ascii="Calibri" w:hAnsi="Calibri" w:cs="Arial"/>
                <w:color w:val="333333"/>
                <w:sz w:val="20"/>
                <w:szCs w:val="20"/>
                <w:lang w:eastAsia="en-US"/>
              </w:rPr>
              <w:t>This app also covers the multiple plans for the user like GPR</w:t>
            </w:r>
            <w:r w:rsidR="0004443F">
              <w:rPr>
                <w:rFonts w:ascii="Calibri" w:hAnsi="Calibri" w:cs="Arial"/>
                <w:color w:val="333333"/>
                <w:sz w:val="20"/>
                <w:szCs w:val="20"/>
                <w:lang w:eastAsia="en-US"/>
              </w:rPr>
              <w:t xml:space="preserve">S, Call rate, roaming plans. </w:t>
            </w:r>
            <w:r w:rsidR="0004443F">
              <w:rPr>
                <w:rFonts w:ascii="Calibri" w:hAnsi="Calibri" w:cs="Arial"/>
                <w:color w:val="333333"/>
                <w:sz w:val="20"/>
                <w:szCs w:val="20"/>
                <w:lang w:eastAsia="en-US"/>
              </w:rPr>
              <w:br/>
            </w:r>
            <w:r>
              <w:rPr>
                <w:rFonts w:ascii="Calibri" w:hAnsi="Calibri" w:cs="Arial"/>
                <w:color w:val="333333"/>
                <w:sz w:val="20"/>
                <w:szCs w:val="20"/>
                <w:lang w:eastAsia="en-US"/>
              </w:rPr>
              <w:t xml:space="preserve">This app also provides the functionality of </w:t>
            </w:r>
            <w:r w:rsidRPr="004B71BD">
              <w:rPr>
                <w:rFonts w:ascii="Calibri" w:hAnsi="Calibri" w:cs="Arial"/>
                <w:b/>
                <w:color w:val="333333"/>
                <w:sz w:val="20"/>
                <w:szCs w:val="20"/>
                <w:lang w:eastAsia="en-US"/>
              </w:rPr>
              <w:t>payment gateway</w:t>
            </w:r>
            <w:r>
              <w:rPr>
                <w:rFonts w:ascii="Calibri" w:hAnsi="Calibri" w:cs="Arial"/>
                <w:color w:val="333333"/>
                <w:sz w:val="20"/>
                <w:szCs w:val="20"/>
                <w:lang w:eastAsia="en-US"/>
              </w:rPr>
              <w:t>, which enable user to recharge their SIM card anywhere.</w:t>
            </w:r>
            <w:r w:rsidRPr="00E01136">
              <w:rPr>
                <w:rFonts w:ascii="Calibri" w:hAnsi="Calibri" w:cs="Arial"/>
                <w:color w:val="333333"/>
                <w:sz w:val="20"/>
                <w:szCs w:val="20"/>
                <w:lang w:eastAsia="en-US"/>
              </w:rPr>
              <w:br/>
            </w:r>
          </w:p>
        </w:tc>
      </w:tr>
      <w:tr w:rsidTr="00D75F42">
        <w:tblPrEx>
          <w:tblW w:w="9045" w:type="dxa"/>
          <w:tblInd w:w="176" w:type="dxa"/>
          <w:tblLayout w:type="fixed"/>
          <w:tblLook w:val="0000"/>
        </w:tblPrEx>
        <w:trPr>
          <w:trHeight w:val="318"/>
        </w:trPr>
        <w:tc>
          <w:tcPr>
            <w:tcW w:w="2520" w:type="dxa"/>
            <w:tcBorders>
              <w:top w:val="single" w:sz="4" w:space="0" w:color="000000"/>
              <w:left w:val="single" w:sz="4" w:space="0" w:color="000000"/>
              <w:bottom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Role</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55F8F" w:rsidRPr="008C387C" w:rsidP="00D75F42">
            <w:pPr>
              <w:widowControl w:val="0"/>
              <w:autoSpaceDE w:val="0"/>
              <w:snapToGrid w:val="0"/>
              <w:spacing w:before="40" w:after="40"/>
              <w:rPr>
                <w:rFonts w:ascii="Calibri" w:hAnsi="Calibri" w:cs="Calibri"/>
                <w:color w:val="000000"/>
                <w:sz w:val="20"/>
                <w:szCs w:val="20"/>
              </w:rPr>
            </w:pPr>
            <w:r w:rsidRPr="008C387C">
              <w:rPr>
                <w:rFonts w:ascii="Calibri" w:eastAsia="Verdana" w:hAnsi="Calibri" w:cs="Verdana"/>
                <w:sz w:val="20"/>
                <w:szCs w:val="20"/>
              </w:rPr>
              <w:t>Design, Develop and Deploying</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Environment</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55F8F" w:rsidP="00D75F42">
            <w:pPr>
              <w:widowControl w:val="0"/>
              <w:numPr>
                <w:ilvl w:val="0"/>
                <w:numId w:val="7"/>
              </w:numPr>
              <w:autoSpaceDE w:val="0"/>
              <w:snapToGrid w:val="0"/>
              <w:rPr>
                <w:rFonts w:ascii="Calibri" w:hAnsi="Calibri" w:cs="Calibri"/>
                <w:color w:val="000000"/>
                <w:sz w:val="20"/>
                <w:szCs w:val="20"/>
              </w:rPr>
            </w:pPr>
            <w:r>
              <w:rPr>
                <w:rFonts w:ascii="Calibri" w:hAnsi="Calibri" w:cs="Calibri"/>
                <w:b/>
                <w:bCs/>
                <w:color w:val="000000"/>
                <w:sz w:val="20"/>
                <w:szCs w:val="20"/>
              </w:rPr>
              <w:t xml:space="preserve">Framework: </w:t>
            </w:r>
            <w:r w:rsidRPr="008C387C">
              <w:rPr>
                <w:rFonts w:ascii="Calibri" w:eastAsia="Calibri" w:hAnsi="Calibri" w:cs="Calibri"/>
                <w:sz w:val="20"/>
                <w:szCs w:val="20"/>
              </w:rPr>
              <w:t>Android Framework API</w:t>
            </w:r>
          </w:p>
          <w:p w:rsidR="00F55F8F" w:rsidP="00D75F42">
            <w:pPr>
              <w:widowControl w:val="0"/>
              <w:numPr>
                <w:ilvl w:val="0"/>
                <w:numId w:val="7"/>
              </w:numPr>
              <w:autoSpaceDE w:val="0"/>
              <w:rPr>
                <w:rFonts w:ascii="Calibri" w:hAnsi="Calibri" w:cs="Calibri"/>
                <w:color w:val="000000"/>
                <w:sz w:val="20"/>
                <w:szCs w:val="20"/>
              </w:rPr>
            </w:pPr>
            <w:r>
              <w:rPr>
                <w:rFonts w:ascii="Calibri" w:hAnsi="Calibri" w:cs="Calibri"/>
                <w:b/>
                <w:bCs/>
                <w:color w:val="000000"/>
                <w:sz w:val="20"/>
                <w:szCs w:val="20"/>
              </w:rPr>
              <w:t xml:space="preserve">Tools: </w:t>
            </w:r>
            <w:r w:rsidRPr="008C387C">
              <w:rPr>
                <w:rFonts w:ascii="Calibri" w:eastAsia="Verdana" w:hAnsi="Calibri" w:cs="Verdana"/>
                <w:sz w:val="20"/>
                <w:szCs w:val="20"/>
              </w:rPr>
              <w:t>Eclipse IDE</w:t>
            </w:r>
          </w:p>
          <w:p w:rsidR="00F55F8F" w:rsidP="00D75F42">
            <w:pPr>
              <w:widowControl w:val="0"/>
              <w:numPr>
                <w:ilvl w:val="0"/>
                <w:numId w:val="7"/>
              </w:numPr>
              <w:autoSpaceDE w:val="0"/>
              <w:spacing w:before="40" w:after="40"/>
              <w:rPr>
                <w:rFonts w:ascii="Calibri" w:hAnsi="Calibri" w:cs="Calibri"/>
                <w:color w:val="000000"/>
                <w:sz w:val="20"/>
                <w:szCs w:val="20"/>
              </w:rPr>
            </w:pPr>
            <w:r>
              <w:rPr>
                <w:rFonts w:ascii="Calibri" w:hAnsi="Calibri" w:cs="Calibri"/>
                <w:b/>
                <w:bCs/>
                <w:color w:val="000000"/>
                <w:sz w:val="20"/>
                <w:szCs w:val="20"/>
              </w:rPr>
              <w:t xml:space="preserve">O.S </w:t>
            </w:r>
            <w:r>
              <w:rPr>
                <w:rFonts w:ascii="Calibri" w:hAnsi="Calibri" w:cs="Calibri"/>
                <w:color w:val="000000"/>
                <w:sz w:val="20"/>
                <w:szCs w:val="20"/>
              </w:rPr>
              <w:t>: Windows 8.1</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Tools Used</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55F8F" w:rsidP="00D75F42">
            <w:pPr>
              <w:widowControl w:val="0"/>
              <w:autoSpaceDE w:val="0"/>
              <w:snapToGrid w:val="0"/>
              <w:spacing w:before="40" w:after="40"/>
              <w:rPr>
                <w:rFonts w:ascii="Palatino Linotype" w:hAnsi="Palatino Linotype" w:cs="Palatino Linotype"/>
                <w:kern w:val="1"/>
                <w:sz w:val="20"/>
                <w:szCs w:val="20"/>
              </w:rPr>
            </w:pPr>
            <w:r>
              <w:rPr>
                <w:rFonts w:ascii="Calibri" w:eastAsia="Verdana" w:hAnsi="Calibri" w:cs="Verdana"/>
                <w:sz w:val="20"/>
                <w:szCs w:val="20"/>
              </w:rPr>
              <w:t>Android Studio</w:t>
            </w:r>
            <w:r>
              <w:rPr>
                <w:rFonts w:ascii="Palatino Linotype" w:hAnsi="Palatino Linotype" w:cs="Palatino Linotype"/>
                <w:kern w:val="1"/>
                <w:sz w:val="20"/>
                <w:szCs w:val="20"/>
              </w:rPr>
              <w:t xml:space="preserve">, </w:t>
            </w:r>
            <w:r w:rsidRPr="00F242A2">
              <w:rPr>
                <w:rFonts w:ascii="Calibri" w:hAnsi="Calibri" w:cs="Palatino Linotype"/>
                <w:kern w:val="1"/>
                <w:sz w:val="20"/>
                <w:szCs w:val="20"/>
              </w:rPr>
              <w:t>Android Framework API,SDK,</w:t>
            </w:r>
          </w:p>
        </w:tc>
      </w:tr>
      <w:tr w:rsidTr="00D75F42">
        <w:tblPrEx>
          <w:tblW w:w="9045" w:type="dxa"/>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55F8F" w:rsidP="00D75F42">
            <w:pPr>
              <w:widowControl w:val="0"/>
              <w:tabs>
                <w:tab w:val="left" w:pos="2898"/>
                <w:tab w:val="left" w:pos="8838"/>
              </w:tabs>
              <w:autoSpaceDE w:val="0"/>
              <w:snapToGrid w:val="0"/>
              <w:spacing w:before="40" w:after="120"/>
              <w:rPr>
                <w:rFonts w:ascii="Calibri" w:hAnsi="Calibri" w:cs="Calibri"/>
                <w:color w:val="0000CC"/>
                <w:sz w:val="20"/>
                <w:szCs w:val="20"/>
              </w:rPr>
            </w:pPr>
            <w:r>
              <w:rPr>
                <w:rFonts w:ascii="Calibri" w:hAnsi="Calibri" w:cs="Calibri"/>
                <w:color w:val="0000CC"/>
                <w:sz w:val="20"/>
                <w:szCs w:val="20"/>
              </w:rPr>
              <w:t>Responsibilities</w:t>
            </w:r>
          </w:p>
        </w:tc>
        <w:tc>
          <w:tcPr>
            <w:tcW w:w="6525" w:type="dxa"/>
            <w:tcBorders>
              <w:top w:val="single" w:sz="4" w:space="0" w:color="000000"/>
              <w:left w:val="single" w:sz="4" w:space="0" w:color="000000"/>
              <w:bottom w:val="single" w:sz="4" w:space="0" w:color="000000"/>
              <w:right w:val="single" w:sz="4" w:space="0" w:color="000000"/>
            </w:tcBorders>
            <w:shd w:val="clear" w:color="auto" w:fill="auto"/>
          </w:tcPr>
          <w:p w:rsidR="00F55F8F" w:rsidP="00D75F42">
            <w:pPr>
              <w:numPr>
                <w:ilvl w:val="0"/>
                <w:numId w:val="18"/>
              </w:numPr>
              <w:snapToGrid w:val="0"/>
              <w:rPr>
                <w:rFonts w:ascii="Calibri" w:hAnsi="Calibri" w:cs="Calibri"/>
                <w:color w:val="000000"/>
                <w:sz w:val="20"/>
                <w:szCs w:val="20"/>
              </w:rPr>
            </w:pPr>
            <w:r>
              <w:rPr>
                <w:rFonts w:ascii="Calibri" w:hAnsi="Calibri" w:cs="Calibri"/>
                <w:color w:val="000000"/>
                <w:sz w:val="20"/>
                <w:szCs w:val="20"/>
              </w:rPr>
              <w:t>Analyzing the existing structure and providing the solution and enhancement to the system and created the estimation plans.</w:t>
            </w:r>
          </w:p>
          <w:p w:rsidR="00F55F8F" w:rsidRPr="004E2AF4" w:rsidP="00D75F42">
            <w:pPr>
              <w:numPr>
                <w:ilvl w:val="0"/>
                <w:numId w:val="18"/>
              </w:numPr>
              <w:snapToGrid w:val="0"/>
              <w:rPr>
                <w:rFonts w:ascii="Calibri" w:hAnsi="Calibri" w:cs="Calibri"/>
                <w:color w:val="000000"/>
                <w:sz w:val="20"/>
                <w:szCs w:val="20"/>
              </w:rPr>
            </w:pPr>
            <w:r>
              <w:rPr>
                <w:rFonts w:ascii="Calibri" w:hAnsi="Calibri" w:cs="Calibri"/>
                <w:color w:val="000000"/>
                <w:sz w:val="20"/>
                <w:szCs w:val="20"/>
              </w:rPr>
              <w:t>Interaction with the clients to gain the functional knowledge.</w:t>
            </w:r>
          </w:p>
          <w:p w:rsidR="00F55F8F" w:rsidRPr="004E2AF4" w:rsidP="00D75F42">
            <w:pPr>
              <w:numPr>
                <w:ilvl w:val="0"/>
                <w:numId w:val="18"/>
              </w:numPr>
              <w:rPr>
                <w:rFonts w:ascii="Calibri" w:hAnsi="Calibri" w:cs="Calibri"/>
                <w:color w:val="000000"/>
                <w:sz w:val="20"/>
                <w:szCs w:val="20"/>
              </w:rPr>
            </w:pPr>
            <w:r>
              <w:rPr>
                <w:rFonts w:ascii="Calibri" w:hAnsi="Calibri" w:cs="Calibri"/>
                <w:color w:val="000000"/>
                <w:sz w:val="20"/>
                <w:szCs w:val="20"/>
              </w:rPr>
              <w:t xml:space="preserve">Coding </w:t>
            </w:r>
          </w:p>
          <w:p w:rsidR="00F55F8F" w:rsidRPr="004E2AF4" w:rsidP="00D75F42">
            <w:pPr>
              <w:numPr>
                <w:ilvl w:val="0"/>
                <w:numId w:val="18"/>
              </w:numPr>
              <w:rPr>
                <w:rFonts w:ascii="Calibri" w:hAnsi="Calibri" w:cs="Calibri"/>
                <w:color w:val="000000"/>
                <w:sz w:val="20"/>
                <w:szCs w:val="20"/>
              </w:rPr>
            </w:pPr>
            <w:r w:rsidRPr="004E2AF4">
              <w:rPr>
                <w:rFonts w:ascii="Calibri" w:hAnsi="Calibri" w:cs="Calibri"/>
                <w:color w:val="000000"/>
                <w:sz w:val="20"/>
                <w:szCs w:val="20"/>
              </w:rPr>
              <w:t>Designing, cre</w:t>
            </w:r>
            <w:r>
              <w:rPr>
                <w:rFonts w:ascii="Calibri" w:hAnsi="Calibri" w:cs="Calibri"/>
                <w:color w:val="000000"/>
                <w:sz w:val="20"/>
                <w:szCs w:val="20"/>
              </w:rPr>
              <w:t>ating and scheduling.</w:t>
            </w:r>
          </w:p>
          <w:p w:rsidR="00F55F8F" w:rsidP="00D75F42">
            <w:pPr>
              <w:numPr>
                <w:ilvl w:val="0"/>
                <w:numId w:val="18"/>
              </w:numPr>
              <w:rPr>
                <w:rFonts w:ascii="Calibri" w:hAnsi="Calibri" w:cs="Calibri"/>
                <w:color w:val="000000"/>
                <w:sz w:val="20"/>
                <w:szCs w:val="20"/>
              </w:rPr>
            </w:pPr>
            <w:r w:rsidRPr="004E2AF4">
              <w:rPr>
                <w:rFonts w:ascii="Calibri" w:hAnsi="Calibri" w:cs="Calibri"/>
                <w:color w:val="000000"/>
                <w:sz w:val="20"/>
                <w:szCs w:val="20"/>
              </w:rPr>
              <w:t xml:space="preserve">Creation of </w:t>
            </w:r>
            <w:r>
              <w:rPr>
                <w:rFonts w:ascii="Calibri" w:hAnsi="Calibri" w:cs="Calibri"/>
                <w:color w:val="000000"/>
                <w:sz w:val="20"/>
                <w:szCs w:val="20"/>
              </w:rPr>
              <w:t xml:space="preserve">detailed </w:t>
            </w:r>
            <w:r w:rsidRPr="004E2AF4">
              <w:rPr>
                <w:rFonts w:ascii="Calibri" w:hAnsi="Calibri" w:cs="Calibri"/>
                <w:color w:val="000000"/>
                <w:sz w:val="20"/>
                <w:szCs w:val="20"/>
              </w:rPr>
              <w:t>design documents and manuals.</w:t>
            </w:r>
          </w:p>
          <w:p w:rsidR="00F55F8F" w:rsidRPr="00994199" w:rsidP="00D75F42">
            <w:pPr>
              <w:ind w:left="360"/>
              <w:rPr>
                <w:rFonts w:ascii="Calibri" w:hAnsi="Calibri" w:cs="Calibri"/>
                <w:color w:val="000000"/>
                <w:sz w:val="20"/>
                <w:szCs w:val="20"/>
              </w:rPr>
            </w:pPr>
          </w:p>
        </w:tc>
      </w:tr>
    </w:tbl>
    <w:p w:rsidR="0004443F">
      <w:pPr>
        <w:widowControl w:val="0"/>
        <w:tabs>
          <w:tab w:val="left" w:pos="2898"/>
          <w:tab w:val="left" w:pos="8838"/>
        </w:tabs>
        <w:autoSpaceDE w:val="0"/>
        <w:spacing w:before="40" w:after="120"/>
        <w:rPr>
          <w:rFonts w:ascii="Palatino Linotype" w:hAnsi="Palatino Linotype" w:cs="Palatino Linotype"/>
          <w:b/>
          <w:bCs/>
          <w:color w:val="0000CC"/>
          <w:sz w:val="20"/>
          <w:szCs w:val="20"/>
          <w:lang w:val="en-GB"/>
        </w:rPr>
      </w:pPr>
    </w:p>
    <w:p w:rsidR="00F71B9F">
      <w:pPr>
        <w:widowControl w:val="0"/>
        <w:tabs>
          <w:tab w:val="left" w:pos="2898"/>
          <w:tab w:val="left" w:pos="8838"/>
        </w:tabs>
        <w:autoSpaceDE w:val="0"/>
        <w:spacing w:before="40" w:after="120"/>
        <w:rPr>
          <w:rFonts w:ascii="Palatino Linotype" w:hAnsi="Palatino Linotype" w:cs="Palatino Linotype"/>
          <w:b/>
          <w:bCs/>
          <w:color w:val="0000CC"/>
          <w:sz w:val="20"/>
          <w:szCs w:val="20"/>
          <w:lang w:val="en-GB"/>
        </w:rPr>
      </w:pPr>
      <w:r>
        <w:rPr>
          <w:rFonts w:ascii="Palatino Linotype" w:hAnsi="Palatino Linotype" w:cs="Palatino Linotype"/>
          <w:b/>
          <w:bCs/>
          <w:color w:val="0000CC"/>
          <w:sz w:val="20"/>
          <w:szCs w:val="20"/>
          <w:lang w:val="en-GB"/>
        </w:rPr>
        <w:t>Academics</w:t>
      </w:r>
    </w:p>
    <w:tbl>
      <w:tblPr>
        <w:tblW w:w="7992" w:type="dxa"/>
        <w:tblInd w:w="176" w:type="dxa"/>
        <w:tblLayout w:type="fixed"/>
        <w:tblLook w:val="0000"/>
      </w:tblPr>
      <w:tblGrid>
        <w:gridCol w:w="1826"/>
        <w:gridCol w:w="2095"/>
        <w:gridCol w:w="2405"/>
        <w:gridCol w:w="1666"/>
      </w:tblGrid>
      <w:tr w:rsidTr="00F71B9F">
        <w:tblPrEx>
          <w:tblW w:w="7992" w:type="dxa"/>
          <w:tblInd w:w="176" w:type="dxa"/>
          <w:tblLayout w:type="fixed"/>
          <w:tblLook w:val="0000"/>
        </w:tblPrEx>
        <w:trPr>
          <w:trHeight w:val="350"/>
        </w:trPr>
        <w:tc>
          <w:tcPr>
            <w:tcW w:w="1826" w:type="dxa"/>
            <w:tcBorders>
              <w:top w:val="single" w:sz="4" w:space="0" w:color="000000"/>
              <w:left w:val="single" w:sz="4" w:space="0" w:color="000000"/>
              <w:bottom w:val="single" w:sz="4" w:space="0" w:color="000000"/>
            </w:tcBorders>
            <w:shd w:val="clear" w:color="auto" w:fill="BFBFBF"/>
          </w:tcPr>
          <w:p w:rsidR="00F71B9F">
            <w:pPr>
              <w:widowControl w:val="0"/>
              <w:autoSpaceDE w:val="0"/>
              <w:snapToGrid w:val="0"/>
              <w:spacing w:before="20" w:after="20"/>
              <w:jc w:val="center"/>
              <w:rPr>
                <w:rFonts w:ascii="Palatino Linotype" w:hAnsi="Palatino Linotype" w:cs="Palatino Linotype"/>
                <w:b/>
                <w:bCs/>
                <w:sz w:val="20"/>
                <w:szCs w:val="20"/>
                <w:lang w:val="en-GB"/>
              </w:rPr>
            </w:pPr>
            <w:r>
              <w:rPr>
                <w:rFonts w:ascii="Palatino Linotype" w:hAnsi="Palatino Linotype" w:cs="Palatino Linotype"/>
                <w:b/>
                <w:bCs/>
                <w:sz w:val="20"/>
                <w:szCs w:val="20"/>
                <w:lang w:val="en-GB"/>
              </w:rPr>
              <w:t>Qualifications</w:t>
            </w:r>
          </w:p>
        </w:tc>
        <w:tc>
          <w:tcPr>
            <w:tcW w:w="2095" w:type="dxa"/>
            <w:tcBorders>
              <w:top w:val="single" w:sz="4" w:space="0" w:color="000000"/>
              <w:left w:val="single" w:sz="4" w:space="0" w:color="000000"/>
              <w:bottom w:val="single" w:sz="4" w:space="0" w:color="000000"/>
            </w:tcBorders>
            <w:shd w:val="clear" w:color="auto" w:fill="BFBFBF"/>
          </w:tcPr>
          <w:p w:rsidR="00F71B9F">
            <w:pPr>
              <w:widowControl w:val="0"/>
              <w:autoSpaceDE w:val="0"/>
              <w:snapToGrid w:val="0"/>
              <w:spacing w:before="20" w:after="20"/>
              <w:jc w:val="center"/>
              <w:rPr>
                <w:rFonts w:ascii="Palatino Linotype" w:hAnsi="Palatino Linotype" w:cs="Palatino Linotype"/>
                <w:b/>
                <w:bCs/>
                <w:sz w:val="20"/>
                <w:szCs w:val="20"/>
                <w:lang w:val="en-GB"/>
              </w:rPr>
            </w:pPr>
            <w:r>
              <w:rPr>
                <w:rFonts w:ascii="Palatino Linotype" w:hAnsi="Palatino Linotype" w:cs="Palatino Linotype"/>
                <w:b/>
                <w:bCs/>
                <w:sz w:val="20"/>
                <w:szCs w:val="20"/>
                <w:lang w:val="en-GB"/>
              </w:rPr>
              <w:t>School/College</w:t>
            </w:r>
          </w:p>
        </w:tc>
        <w:tc>
          <w:tcPr>
            <w:tcW w:w="2405" w:type="dxa"/>
            <w:tcBorders>
              <w:top w:val="single" w:sz="4" w:space="0" w:color="000000"/>
              <w:left w:val="single" w:sz="4" w:space="0" w:color="000000"/>
              <w:bottom w:val="single" w:sz="4" w:space="0" w:color="000000"/>
            </w:tcBorders>
            <w:shd w:val="clear" w:color="auto" w:fill="BFBFBF"/>
          </w:tcPr>
          <w:p w:rsidR="00F71B9F">
            <w:pPr>
              <w:widowControl w:val="0"/>
              <w:autoSpaceDE w:val="0"/>
              <w:snapToGrid w:val="0"/>
              <w:spacing w:before="20" w:after="20"/>
              <w:jc w:val="center"/>
              <w:rPr>
                <w:rFonts w:ascii="Palatino Linotype" w:hAnsi="Palatino Linotype" w:cs="Palatino Linotype"/>
                <w:b/>
                <w:bCs/>
                <w:sz w:val="20"/>
                <w:szCs w:val="20"/>
                <w:lang w:val="en-GB"/>
              </w:rPr>
            </w:pPr>
            <w:r>
              <w:rPr>
                <w:rFonts w:ascii="Palatino Linotype" w:hAnsi="Palatino Linotype" w:cs="Palatino Linotype"/>
                <w:b/>
                <w:bCs/>
                <w:sz w:val="20"/>
                <w:szCs w:val="20"/>
                <w:lang w:val="en-GB"/>
              </w:rPr>
              <w:t>Board/University</w:t>
            </w:r>
          </w:p>
        </w:tc>
        <w:tc>
          <w:tcPr>
            <w:tcW w:w="1666" w:type="dxa"/>
            <w:tcBorders>
              <w:top w:val="single" w:sz="4" w:space="0" w:color="000000"/>
              <w:left w:val="single" w:sz="4" w:space="0" w:color="000000"/>
              <w:bottom w:val="single" w:sz="4" w:space="0" w:color="000000"/>
              <w:right w:val="single" w:sz="4" w:space="0" w:color="000000"/>
            </w:tcBorders>
            <w:shd w:val="clear" w:color="auto" w:fill="BFBFBF"/>
          </w:tcPr>
          <w:p w:rsidR="00F71B9F">
            <w:pPr>
              <w:widowControl w:val="0"/>
              <w:autoSpaceDE w:val="0"/>
              <w:snapToGrid w:val="0"/>
              <w:spacing w:before="20" w:after="20"/>
              <w:jc w:val="center"/>
              <w:rPr>
                <w:rFonts w:ascii="Palatino Linotype" w:hAnsi="Palatino Linotype" w:cs="Palatino Linotype"/>
                <w:b/>
                <w:bCs/>
                <w:sz w:val="20"/>
                <w:szCs w:val="20"/>
                <w:lang w:val="en-GB"/>
              </w:rPr>
            </w:pPr>
            <w:r>
              <w:rPr>
                <w:rFonts w:ascii="Palatino Linotype" w:hAnsi="Palatino Linotype" w:cs="Palatino Linotype"/>
                <w:b/>
                <w:bCs/>
                <w:sz w:val="20"/>
                <w:szCs w:val="20"/>
                <w:lang w:val="en-GB"/>
              </w:rPr>
              <w:t>Percentage (%)</w:t>
            </w:r>
          </w:p>
        </w:tc>
      </w:tr>
      <w:tr w:rsidTr="00F71B9F">
        <w:tblPrEx>
          <w:tblW w:w="7992" w:type="dxa"/>
          <w:tblInd w:w="176" w:type="dxa"/>
          <w:tblLayout w:type="fixed"/>
          <w:tblLook w:val="0000"/>
        </w:tblPrEx>
        <w:trPr>
          <w:trHeight w:val="341"/>
        </w:trPr>
        <w:tc>
          <w:tcPr>
            <w:tcW w:w="1826" w:type="dxa"/>
            <w:tcBorders>
              <w:top w:val="single" w:sz="4" w:space="0" w:color="000000"/>
              <w:left w:val="single" w:sz="4" w:space="0" w:color="000000"/>
              <w:bottom w:val="single" w:sz="4" w:space="0" w:color="000000"/>
            </w:tcBorders>
            <w:shd w:val="clear" w:color="auto" w:fill="auto"/>
          </w:tcPr>
          <w:p w:rsidR="00F71B9F" w:rsidP="00BE24C5">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B.Tech (CSE</w:t>
            </w:r>
            <w:r>
              <w:rPr>
                <w:rFonts w:ascii="Calibri" w:hAnsi="Calibri" w:cs="Calibri"/>
                <w:color w:val="000000"/>
                <w:sz w:val="20"/>
                <w:szCs w:val="20"/>
              </w:rPr>
              <w:t>)</w:t>
            </w:r>
          </w:p>
        </w:tc>
        <w:tc>
          <w:tcPr>
            <w:tcW w:w="2095" w:type="dxa"/>
            <w:tcBorders>
              <w:top w:val="single" w:sz="4" w:space="0" w:color="000000"/>
              <w:left w:val="single" w:sz="4" w:space="0" w:color="000000"/>
              <w:bottom w:val="single" w:sz="4" w:space="0" w:color="000000"/>
            </w:tcBorders>
            <w:shd w:val="clear" w:color="auto" w:fill="auto"/>
          </w:tcPr>
          <w:p w:rsidR="00F71B9F" w:rsidP="00BE24C5">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JPIET</w:t>
            </w:r>
            <w:r>
              <w:rPr>
                <w:rFonts w:ascii="Calibri" w:hAnsi="Calibri" w:cs="Calibri"/>
                <w:color w:val="000000"/>
                <w:sz w:val="20"/>
                <w:szCs w:val="20"/>
              </w:rPr>
              <w:t xml:space="preserve">, </w:t>
            </w:r>
            <w:r w:rsidR="00BE24C5">
              <w:rPr>
                <w:rFonts w:ascii="Calibri" w:hAnsi="Calibri" w:cs="Calibri"/>
                <w:color w:val="000000"/>
                <w:sz w:val="20"/>
                <w:szCs w:val="20"/>
              </w:rPr>
              <w:t>Meerut</w:t>
            </w:r>
          </w:p>
        </w:tc>
        <w:tc>
          <w:tcPr>
            <w:tcW w:w="2405"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UP</w:t>
            </w:r>
            <w:r w:rsidR="00BE24C5">
              <w:rPr>
                <w:rFonts w:ascii="Calibri" w:hAnsi="Calibri" w:cs="Calibri"/>
                <w:color w:val="000000"/>
                <w:sz w:val="20"/>
                <w:szCs w:val="20"/>
              </w:rPr>
              <w:t>TU</w:t>
            </w:r>
          </w:p>
        </w:tc>
        <w:tc>
          <w:tcPr>
            <w:tcW w:w="1666" w:type="dxa"/>
            <w:tcBorders>
              <w:top w:val="single" w:sz="4" w:space="0" w:color="000000"/>
              <w:left w:val="single" w:sz="4" w:space="0" w:color="000000"/>
              <w:bottom w:val="single" w:sz="4" w:space="0" w:color="000000"/>
              <w:right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65.9</w:t>
            </w:r>
            <w:r w:rsidR="006073FA">
              <w:rPr>
                <w:rFonts w:ascii="Calibri" w:hAnsi="Calibri" w:cs="Calibri"/>
                <w:color w:val="000000"/>
                <w:sz w:val="20"/>
                <w:szCs w:val="20"/>
              </w:rPr>
              <w:t>9</w:t>
            </w:r>
          </w:p>
        </w:tc>
      </w:tr>
      <w:tr w:rsidTr="00F71B9F">
        <w:tblPrEx>
          <w:tblW w:w="7992" w:type="dxa"/>
          <w:tblInd w:w="176" w:type="dxa"/>
          <w:tblLayout w:type="fixed"/>
          <w:tblLook w:val="0000"/>
        </w:tblPrEx>
        <w:trPr>
          <w:trHeight w:val="341"/>
        </w:trPr>
        <w:tc>
          <w:tcPr>
            <w:tcW w:w="1826"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12</w:t>
            </w:r>
            <w:r w:rsidRPr="003B050B">
              <w:rPr>
                <w:rFonts w:ascii="Calibri" w:hAnsi="Calibri" w:cs="Calibri"/>
                <w:color w:val="000000"/>
                <w:sz w:val="20"/>
                <w:szCs w:val="20"/>
                <w:vertAlign w:val="superscript"/>
              </w:rPr>
              <w:t>th</w:t>
            </w:r>
          </w:p>
        </w:tc>
        <w:tc>
          <w:tcPr>
            <w:tcW w:w="2095" w:type="dxa"/>
            <w:tcBorders>
              <w:top w:val="single" w:sz="4" w:space="0" w:color="000000"/>
              <w:left w:val="single" w:sz="4" w:space="0" w:color="000000"/>
              <w:bottom w:val="single" w:sz="4" w:space="0" w:color="000000"/>
            </w:tcBorders>
            <w:shd w:val="clear" w:color="auto" w:fill="auto"/>
          </w:tcPr>
          <w:p w:rsidR="00F71B9F" w:rsidP="00BE24C5">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ST. Thomas</w:t>
            </w:r>
            <w:r>
              <w:rPr>
                <w:rFonts w:ascii="Calibri" w:hAnsi="Calibri" w:cs="Calibri"/>
                <w:color w:val="000000"/>
                <w:sz w:val="20"/>
                <w:szCs w:val="20"/>
              </w:rPr>
              <w:t xml:space="preserve">, </w:t>
            </w:r>
            <w:r w:rsidR="00BE24C5">
              <w:rPr>
                <w:rFonts w:ascii="Calibri" w:hAnsi="Calibri" w:cs="Calibri"/>
                <w:color w:val="000000"/>
                <w:sz w:val="20"/>
                <w:szCs w:val="20"/>
              </w:rPr>
              <w:t>Meerut</w:t>
            </w:r>
          </w:p>
        </w:tc>
        <w:tc>
          <w:tcPr>
            <w:tcW w:w="2405"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UP Board</w:t>
            </w:r>
          </w:p>
        </w:tc>
        <w:tc>
          <w:tcPr>
            <w:tcW w:w="1666" w:type="dxa"/>
            <w:tcBorders>
              <w:top w:val="single" w:sz="4" w:space="0" w:color="000000"/>
              <w:left w:val="single" w:sz="4" w:space="0" w:color="000000"/>
              <w:bottom w:val="single" w:sz="4" w:space="0" w:color="000000"/>
              <w:right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60.0</w:t>
            </w:r>
            <w:r w:rsidR="00867712">
              <w:rPr>
                <w:rFonts w:ascii="Calibri" w:hAnsi="Calibri" w:cs="Calibri"/>
                <w:color w:val="000000"/>
                <w:sz w:val="20"/>
                <w:szCs w:val="20"/>
              </w:rPr>
              <w:t>0</w:t>
            </w:r>
          </w:p>
        </w:tc>
      </w:tr>
      <w:tr w:rsidTr="00F71B9F">
        <w:tblPrEx>
          <w:tblW w:w="7992" w:type="dxa"/>
          <w:tblInd w:w="176" w:type="dxa"/>
          <w:tblLayout w:type="fixed"/>
          <w:tblLook w:val="0000"/>
        </w:tblPrEx>
        <w:trPr>
          <w:trHeight w:val="350"/>
        </w:trPr>
        <w:tc>
          <w:tcPr>
            <w:tcW w:w="1826"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10</w:t>
            </w:r>
            <w:r w:rsidRPr="003B050B">
              <w:rPr>
                <w:rFonts w:ascii="Calibri" w:hAnsi="Calibri" w:cs="Calibri"/>
                <w:color w:val="000000"/>
                <w:sz w:val="20"/>
                <w:szCs w:val="20"/>
                <w:vertAlign w:val="superscript"/>
              </w:rPr>
              <w:t>th</w:t>
            </w:r>
          </w:p>
        </w:tc>
        <w:tc>
          <w:tcPr>
            <w:tcW w:w="2095" w:type="dxa"/>
            <w:tcBorders>
              <w:top w:val="single" w:sz="4" w:space="0" w:color="000000"/>
              <w:left w:val="single" w:sz="4" w:space="0" w:color="000000"/>
              <w:bottom w:val="single" w:sz="4" w:space="0" w:color="000000"/>
            </w:tcBorders>
            <w:shd w:val="clear" w:color="auto" w:fill="auto"/>
          </w:tcPr>
          <w:p w:rsidR="00F71B9F" w:rsidP="00BE24C5">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S.S.K</w:t>
            </w:r>
            <w:r>
              <w:rPr>
                <w:rFonts w:ascii="Calibri" w:hAnsi="Calibri" w:cs="Calibri"/>
                <w:color w:val="000000"/>
                <w:sz w:val="20"/>
                <w:szCs w:val="20"/>
              </w:rPr>
              <w:t xml:space="preserve">, </w:t>
            </w:r>
            <w:r w:rsidR="00BE24C5">
              <w:rPr>
                <w:rFonts w:ascii="Calibri" w:hAnsi="Calibri" w:cs="Calibri"/>
                <w:color w:val="000000"/>
                <w:sz w:val="20"/>
                <w:szCs w:val="20"/>
              </w:rPr>
              <w:t>Meerut</w:t>
            </w:r>
          </w:p>
        </w:tc>
        <w:tc>
          <w:tcPr>
            <w:tcW w:w="2405"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UP Board</w:t>
            </w:r>
          </w:p>
        </w:tc>
        <w:tc>
          <w:tcPr>
            <w:tcW w:w="1666" w:type="dxa"/>
            <w:tcBorders>
              <w:top w:val="single" w:sz="4" w:space="0" w:color="000000"/>
              <w:left w:val="single" w:sz="4" w:space="0" w:color="000000"/>
              <w:bottom w:val="single" w:sz="4" w:space="0" w:color="000000"/>
              <w:right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57.3</w:t>
            </w:r>
            <w:r w:rsidR="00867712">
              <w:rPr>
                <w:rFonts w:ascii="Calibri" w:hAnsi="Calibri" w:cs="Calibri"/>
                <w:color w:val="000000"/>
                <w:sz w:val="20"/>
                <w:szCs w:val="20"/>
              </w:rPr>
              <w:t>3</w:t>
            </w:r>
          </w:p>
        </w:tc>
      </w:tr>
    </w:tbl>
    <w:p w:rsidR="00F71B9F">
      <w:pPr>
        <w:widowControl w:val="0"/>
        <w:tabs>
          <w:tab w:val="left" w:pos="2898"/>
          <w:tab w:val="left" w:pos="8838"/>
        </w:tabs>
        <w:autoSpaceDE w:val="0"/>
        <w:spacing w:before="40" w:after="120"/>
        <w:rPr>
          <w:rFonts w:ascii="Palatino Linotype" w:hAnsi="Palatino Linotype" w:cs="Palatino Linotype"/>
          <w:b/>
          <w:bCs/>
          <w:color w:val="0000CC"/>
          <w:sz w:val="20"/>
          <w:szCs w:val="20"/>
          <w:lang w:val="en-GB"/>
        </w:rPr>
      </w:pPr>
    </w:p>
    <w:p w:rsidR="00F71B9F">
      <w:pPr>
        <w:widowControl w:val="0"/>
        <w:tabs>
          <w:tab w:val="left" w:pos="2898"/>
          <w:tab w:val="left" w:pos="8838"/>
        </w:tabs>
        <w:autoSpaceDE w:val="0"/>
        <w:spacing w:before="40" w:after="120"/>
        <w:rPr>
          <w:rFonts w:ascii="Palatino Linotype" w:hAnsi="Palatino Linotype" w:cs="Palatino Linotype"/>
          <w:b/>
          <w:bCs/>
          <w:color w:val="0000CC"/>
          <w:sz w:val="20"/>
          <w:szCs w:val="20"/>
          <w:lang w:val="en-GB"/>
        </w:rPr>
      </w:pPr>
      <w:r>
        <w:rPr>
          <w:rFonts w:ascii="Palatino Linotype" w:hAnsi="Palatino Linotype" w:cs="Palatino Linotype"/>
          <w:b/>
          <w:bCs/>
          <w:color w:val="0000CC"/>
          <w:sz w:val="20"/>
          <w:szCs w:val="20"/>
          <w:lang w:val="en-GB"/>
        </w:rPr>
        <w:t>Personal Details</w:t>
      </w:r>
    </w:p>
    <w:tbl>
      <w:tblPr>
        <w:tblW w:w="0" w:type="auto"/>
        <w:tblInd w:w="176" w:type="dxa"/>
        <w:tblLayout w:type="fixed"/>
        <w:tblLook w:val="0000"/>
      </w:tblPr>
      <w:tblGrid>
        <w:gridCol w:w="2520"/>
        <w:gridCol w:w="4275"/>
      </w:tblGrid>
      <w:tr>
        <w:tblPrEx>
          <w:tblW w:w="0" w:type="auto"/>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Date of Birth</w:t>
            </w:r>
          </w:p>
        </w:tc>
        <w:tc>
          <w:tcPr>
            <w:tcW w:w="4275" w:type="dxa"/>
            <w:tcBorders>
              <w:top w:val="single" w:sz="4" w:space="0" w:color="000000"/>
              <w:left w:val="single" w:sz="4" w:space="0" w:color="000000"/>
              <w:bottom w:val="single" w:sz="4" w:space="0" w:color="000000"/>
              <w:right w:val="single" w:sz="4" w:space="0" w:color="000000"/>
            </w:tcBorders>
            <w:shd w:val="clear" w:color="auto" w:fill="auto"/>
          </w:tcPr>
          <w:p w:rsidR="00F71B9F" w:rsidP="00BE24C5">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8-6-91</w:t>
            </w:r>
          </w:p>
        </w:tc>
      </w:tr>
      <w:tr>
        <w:tblPrEx>
          <w:tblW w:w="0" w:type="auto"/>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Nationality</w:t>
            </w:r>
          </w:p>
        </w:tc>
        <w:tc>
          <w:tcPr>
            <w:tcW w:w="4275" w:type="dxa"/>
            <w:tcBorders>
              <w:top w:val="single" w:sz="4" w:space="0" w:color="000000"/>
              <w:left w:val="single" w:sz="4" w:space="0" w:color="000000"/>
              <w:bottom w:val="single" w:sz="4" w:space="0" w:color="000000"/>
              <w:right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Indian</w:t>
            </w:r>
          </w:p>
        </w:tc>
      </w:tr>
      <w:tr>
        <w:tblPrEx>
          <w:tblW w:w="0" w:type="auto"/>
          <w:tblInd w:w="176" w:type="dxa"/>
          <w:tblLayout w:type="fixed"/>
          <w:tblLook w:val="0000"/>
        </w:tblPrEx>
        <w:tc>
          <w:tcPr>
            <w:tcW w:w="2520" w:type="dxa"/>
            <w:tcBorders>
              <w:top w:val="single" w:sz="4" w:space="0" w:color="000000"/>
              <w:left w:val="single" w:sz="4" w:space="0" w:color="000000"/>
              <w:bottom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Marital Status</w:t>
            </w:r>
          </w:p>
        </w:tc>
        <w:tc>
          <w:tcPr>
            <w:tcW w:w="4275" w:type="dxa"/>
            <w:tcBorders>
              <w:top w:val="single" w:sz="4" w:space="0" w:color="000000"/>
              <w:left w:val="single" w:sz="4" w:space="0" w:color="000000"/>
              <w:bottom w:val="single" w:sz="4" w:space="0" w:color="000000"/>
              <w:right w:val="single" w:sz="4" w:space="0" w:color="000000"/>
            </w:tcBorders>
            <w:shd w:val="clear" w:color="auto" w:fill="auto"/>
          </w:tcPr>
          <w:p w:rsidR="00F71B9F">
            <w:pPr>
              <w:widowControl w:val="0"/>
              <w:autoSpaceDE w:val="0"/>
              <w:snapToGrid w:val="0"/>
              <w:spacing w:before="20" w:after="20"/>
              <w:rPr>
                <w:rFonts w:ascii="Calibri" w:hAnsi="Calibri" w:cs="Calibri"/>
                <w:color w:val="000000"/>
                <w:sz w:val="20"/>
                <w:szCs w:val="20"/>
              </w:rPr>
            </w:pPr>
            <w:r>
              <w:rPr>
                <w:rFonts w:ascii="Calibri" w:hAnsi="Calibri" w:cs="Calibri"/>
                <w:color w:val="000000"/>
                <w:sz w:val="20"/>
                <w:szCs w:val="20"/>
              </w:rPr>
              <w:t>M</w:t>
            </w:r>
            <w:r>
              <w:rPr>
                <w:rFonts w:ascii="Calibri" w:hAnsi="Calibri" w:cs="Calibri"/>
                <w:color w:val="000000"/>
                <w:sz w:val="20"/>
                <w:szCs w:val="20"/>
              </w:rPr>
              <w:t>arried</w:t>
            </w:r>
          </w:p>
        </w:tc>
      </w:tr>
    </w:tbl>
    <w:p w:rsidR="005A485C">
      <w:pPr>
        <w:widowControl w:val="0"/>
        <w:tabs>
          <w:tab w:val="left" w:pos="2898"/>
          <w:tab w:val="left" w:pos="8838"/>
        </w:tabs>
        <w:autoSpaceDE w:val="0"/>
        <w:spacing w:before="40" w:after="120"/>
        <w:rPr>
          <w:rFonts w:ascii="Palatino Linotype" w:hAnsi="Palatino Linotype" w:cs="Palatino Linotype"/>
          <w:b/>
          <w:bCs/>
          <w:color w:val="0000CC"/>
          <w:sz w:val="20"/>
          <w:szCs w:val="20"/>
          <w:lang w:val="en-GB"/>
        </w:rPr>
      </w:pPr>
    </w:p>
    <w:p w:rsidR="005A485C">
      <w:pPr>
        <w:widowControl w:val="0"/>
        <w:tabs>
          <w:tab w:val="left" w:pos="2898"/>
          <w:tab w:val="left" w:pos="8838"/>
        </w:tabs>
        <w:autoSpaceDE w:val="0"/>
        <w:spacing w:before="40" w:after="120"/>
      </w:pPr>
      <w:r>
        <w:rPr>
          <w:rFonts w:ascii="Palatino Linotype" w:hAnsi="Palatino Linotype" w:cs="Palatino Linotype"/>
          <w:b/>
          <w:bCs/>
          <w:color w:val="0000CC"/>
          <w:sz w:val="20"/>
          <w:szCs w:val="20"/>
          <w:lang w:val="en-GB"/>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F14ECE">
      <w:pgSz w:w="12240" w:h="15840"/>
      <w:pgMar w:top="720" w:right="1467"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decimal"/>
      <w:lvlText w:val="%1."/>
      <w:lvlJc w:val="left"/>
      <w:pPr>
        <w:tabs>
          <w:tab w:val="num" w:pos="720"/>
        </w:tabs>
        <w:ind w:left="720" w:hanging="360"/>
      </w:pPr>
      <w:rPr>
        <w:b w:val="0"/>
      </w:rPr>
    </w:lvl>
  </w:abstractNum>
  <w:abstractNum w:abstractNumId="1">
    <w:nsid w:val="00000002"/>
    <w:multiLevelType w:val="singleLevel"/>
    <w:tmpl w:val="00000002"/>
    <w:name w:val="WW8Num3"/>
    <w:lvl w:ilvl="0">
      <w:start w:val="1"/>
      <w:numFmt w:val="decimal"/>
      <w:lvlText w:val="%1."/>
      <w:lvlJc w:val="left"/>
      <w:pPr>
        <w:tabs>
          <w:tab w:val="num" w:pos="720"/>
        </w:tabs>
        <w:ind w:left="720" w:hanging="360"/>
      </w:pPr>
      <w:rPr>
        <w:b w:val="0"/>
      </w:rPr>
    </w:lvl>
  </w:abstractNum>
  <w:abstractNum w:abstractNumId="2">
    <w:nsid w:val="00000003"/>
    <w:multiLevelType w:val="multilevel"/>
    <w:tmpl w:val="00000003"/>
    <w:name w:val="WW8Num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4"/>
    <w:multiLevelType w:val="singleLevel"/>
    <w:tmpl w:val="00000004"/>
    <w:name w:val="WW8Num7"/>
    <w:lvl w:ilvl="0">
      <w:start w:val="1"/>
      <w:numFmt w:val="decimal"/>
      <w:lvlText w:val="%1."/>
      <w:lvlJc w:val="left"/>
      <w:pPr>
        <w:tabs>
          <w:tab w:val="num" w:pos="720"/>
        </w:tabs>
        <w:ind w:left="720" w:hanging="360"/>
      </w:pPr>
      <w:rPr>
        <w:b w:val="0"/>
      </w:rPr>
    </w:lvl>
  </w:abstractNum>
  <w:abstractNum w:abstractNumId="4">
    <w:nsid w:val="00000005"/>
    <w:multiLevelType w:val="singleLevel"/>
    <w:tmpl w:val="00000005"/>
    <w:name w:val="WW8Num8"/>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9"/>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11"/>
    <w:lvl w:ilvl="0">
      <w:start w:val="1"/>
      <w:numFmt w:val="bullet"/>
      <w:lvlText w:val=""/>
      <w:lvlJc w:val="left"/>
      <w:pPr>
        <w:tabs>
          <w:tab w:val="num" w:pos="0"/>
        </w:tabs>
        <w:ind w:left="720" w:hanging="360"/>
      </w:pPr>
      <w:rPr>
        <w:rFonts w:ascii="Symbol" w:hAnsi="Symbol"/>
      </w:rPr>
    </w:lvl>
  </w:abstractNum>
  <w:abstractNum w:abstractNumId="7">
    <w:nsid w:val="00000008"/>
    <w:multiLevelType w:val="singleLevel"/>
    <w:tmpl w:val="00000008"/>
    <w:name w:val="WW8Num12"/>
    <w:lvl w:ilvl="0">
      <w:start w:val="1"/>
      <w:numFmt w:val="decimal"/>
      <w:lvlText w:val="%1."/>
      <w:lvlJc w:val="left"/>
      <w:pPr>
        <w:tabs>
          <w:tab w:val="num" w:pos="720"/>
        </w:tabs>
        <w:ind w:left="720" w:hanging="360"/>
      </w:pPr>
      <w:rPr>
        <w:b w:val="0"/>
      </w:rPr>
    </w:lvl>
  </w:abstractNum>
  <w:abstractNum w:abstractNumId="8">
    <w:nsid w:val="00000009"/>
    <w:multiLevelType w:val="singleLevel"/>
    <w:tmpl w:val="00000009"/>
    <w:name w:val="WW8Num13"/>
    <w:lvl w:ilvl="0">
      <w:start w:val="1"/>
      <w:numFmt w:val="decimal"/>
      <w:lvlText w:val="%1."/>
      <w:lvlJc w:val="left"/>
      <w:pPr>
        <w:tabs>
          <w:tab w:val="num" w:pos="720"/>
        </w:tabs>
        <w:ind w:left="720" w:hanging="360"/>
      </w:pPr>
      <w:rPr>
        <w:b w:val="0"/>
      </w:rPr>
    </w:lvl>
  </w:abstractNum>
  <w:abstractNum w:abstractNumId="9">
    <w:nsid w:val="0000000A"/>
    <w:multiLevelType w:val="singleLevel"/>
    <w:tmpl w:val="0000000A"/>
    <w:name w:val="WW8Num14"/>
    <w:lvl w:ilvl="0">
      <w:start w:val="1"/>
      <w:numFmt w:val="bullet"/>
      <w:lvlText w:val=""/>
      <w:lvlJc w:val="left"/>
      <w:pPr>
        <w:tabs>
          <w:tab w:val="num" w:pos="0"/>
        </w:tabs>
        <w:ind w:left="720" w:hanging="360"/>
      </w:pPr>
      <w:rPr>
        <w:rFonts w:ascii="Symbol" w:hAnsi="Symbol"/>
      </w:rPr>
    </w:lvl>
  </w:abstractNum>
  <w:abstractNum w:abstractNumId="10">
    <w:nsid w:val="0000000B"/>
    <w:multiLevelType w:val="multilevel"/>
    <w:tmpl w:val="0000000B"/>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1">
    <w:nsid w:val="11120438"/>
    <w:multiLevelType w:val="hybridMultilevel"/>
    <w:tmpl w:val="F8CEA9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37404BB"/>
    <w:multiLevelType w:val="multilevel"/>
    <w:tmpl w:val="3AE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A163B1"/>
    <w:multiLevelType w:val="singleLevel"/>
    <w:tmpl w:val="00000001"/>
    <w:lvl w:ilvl="0">
      <w:start w:val="1"/>
      <w:numFmt w:val="decimal"/>
      <w:lvlText w:val="%1."/>
      <w:lvlJc w:val="left"/>
      <w:pPr>
        <w:tabs>
          <w:tab w:val="num" w:pos="720"/>
        </w:tabs>
        <w:ind w:left="720" w:hanging="360"/>
      </w:pPr>
      <w:rPr>
        <w:b w:val="0"/>
      </w:rPr>
    </w:lvl>
  </w:abstractNum>
  <w:abstractNum w:abstractNumId="14">
    <w:nsid w:val="3AF86A7D"/>
    <w:multiLevelType w:val="hybridMultilevel"/>
    <w:tmpl w:val="2E8E82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C3A4C2F"/>
    <w:multiLevelType w:val="hybridMultilevel"/>
    <w:tmpl w:val="EC66B4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67F2BC5"/>
    <w:multiLevelType w:val="singleLevel"/>
    <w:tmpl w:val="00000001"/>
    <w:lvl w:ilvl="0">
      <w:start w:val="1"/>
      <w:numFmt w:val="decimal"/>
      <w:lvlText w:val="%1."/>
      <w:lvlJc w:val="left"/>
      <w:pPr>
        <w:tabs>
          <w:tab w:val="num" w:pos="720"/>
        </w:tabs>
        <w:ind w:left="720" w:hanging="360"/>
      </w:pPr>
      <w:rPr>
        <w:b w:val="0"/>
      </w:rPr>
    </w:lvl>
  </w:abstractNum>
  <w:abstractNum w:abstractNumId="17">
    <w:nsid w:val="4A0869B0"/>
    <w:multiLevelType w:val="hybridMultilevel"/>
    <w:tmpl w:val="862013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AD04AC5"/>
    <w:multiLevelType w:val="hybridMultilevel"/>
    <w:tmpl w:val="4A3EAF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E9C6D18"/>
    <w:multiLevelType w:val="hybridMultilevel"/>
    <w:tmpl w:val="0F92A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4ED5663"/>
    <w:multiLevelType w:val="hybridMultilevel"/>
    <w:tmpl w:val="9EA215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0D75E87"/>
    <w:multiLevelType w:val="hybridMultilevel"/>
    <w:tmpl w:val="668807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D52297E"/>
    <w:multiLevelType w:val="hybridMultilevel"/>
    <w:tmpl w:val="0C8E1A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EF3416E"/>
    <w:multiLevelType w:val="multilevel"/>
    <w:tmpl w:val="A906DC7C"/>
    <w:lvl w:ilvl="0">
      <w:start w:val="1"/>
      <w:numFmt w:val="bullet"/>
      <w:lvlText w:val="•"/>
      <w:lvlJc w:val="left"/>
      <w:pPr>
        <w:ind w:left="450" w:firstLine="0"/>
      </w:pPr>
    </w:lvl>
    <w:lvl w:ilvl="1">
      <w:start w:val="0"/>
      <w:numFmt w:val="decimal"/>
      <w:lvlJc w:val="left"/>
      <w:pPr>
        <w:ind w:left="450" w:firstLine="0"/>
      </w:pPr>
    </w:lvl>
    <w:lvl w:ilvl="2">
      <w:start w:val="0"/>
      <w:numFmt w:val="decimal"/>
      <w:lvlJc w:val="left"/>
      <w:pPr>
        <w:ind w:left="450" w:firstLine="0"/>
      </w:pPr>
    </w:lvl>
    <w:lvl w:ilvl="3">
      <w:start w:val="0"/>
      <w:numFmt w:val="decimal"/>
      <w:lvlJc w:val="left"/>
      <w:pPr>
        <w:ind w:left="450" w:firstLine="0"/>
      </w:pPr>
    </w:lvl>
    <w:lvl w:ilvl="4">
      <w:start w:val="0"/>
      <w:numFmt w:val="decimal"/>
      <w:lvlJc w:val="left"/>
      <w:pPr>
        <w:ind w:left="450" w:firstLine="0"/>
      </w:pPr>
    </w:lvl>
    <w:lvl w:ilvl="5">
      <w:start w:val="0"/>
      <w:numFmt w:val="decimal"/>
      <w:lvlJc w:val="left"/>
      <w:pPr>
        <w:ind w:left="450" w:firstLine="0"/>
      </w:pPr>
    </w:lvl>
    <w:lvl w:ilvl="6">
      <w:start w:val="0"/>
      <w:numFmt w:val="decimal"/>
      <w:lvlJc w:val="left"/>
      <w:pPr>
        <w:ind w:left="450" w:firstLine="0"/>
      </w:pPr>
    </w:lvl>
    <w:lvl w:ilvl="7">
      <w:start w:val="0"/>
      <w:numFmt w:val="decimal"/>
      <w:lvlJc w:val="left"/>
      <w:pPr>
        <w:ind w:left="450" w:firstLine="0"/>
      </w:pPr>
    </w:lvl>
    <w:lvl w:ilvl="8">
      <w:start w:val="0"/>
      <w:numFmt w:val="decimal"/>
      <w:lvlJc w:val="left"/>
      <w:pPr>
        <w:ind w:left="450" w:firstLine="0"/>
      </w:pPr>
    </w:lvl>
  </w:abstractNum>
  <w:abstractNum w:abstractNumId="24">
    <w:nsid w:val="749F5533"/>
    <w:multiLevelType w:val="singleLevel"/>
    <w:tmpl w:val="00000001"/>
    <w:lvl w:ilvl="0">
      <w:start w:val="1"/>
      <w:numFmt w:val="decimal"/>
      <w:lvlText w:val="%1."/>
      <w:lvlJc w:val="left"/>
      <w:pPr>
        <w:tabs>
          <w:tab w:val="num" w:pos="720"/>
        </w:tabs>
        <w:ind w:left="720" w:hanging="360"/>
      </w:pPr>
      <w:rPr>
        <w:b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24"/>
  </w:num>
  <w:num w:numId="14">
    <w:abstractNumId w:val="13"/>
  </w:num>
  <w:num w:numId="15">
    <w:abstractNumId w:val="23"/>
  </w:num>
  <w:num w:numId="16">
    <w:abstractNumId w:val="4"/>
  </w:num>
  <w:num w:numId="17">
    <w:abstractNumId w:val="12"/>
  </w:num>
  <w:num w:numId="18">
    <w:abstractNumId w:val="19"/>
  </w:num>
  <w:num w:numId="19">
    <w:abstractNumId w:val="11"/>
  </w:num>
  <w:num w:numId="20">
    <w:abstractNumId w:val="21"/>
  </w:num>
  <w:num w:numId="21">
    <w:abstractNumId w:val="20"/>
  </w:num>
  <w:num w:numId="22">
    <w:abstractNumId w:val="22"/>
  </w:num>
  <w:num w:numId="23">
    <w:abstractNumId w:val="15"/>
  </w:num>
  <w:num w:numId="24">
    <w:abstractNumId w:val="14"/>
  </w:num>
  <w:num w:numId="25">
    <w:abstractNumId w:val="17"/>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EmbedSmartTags/>
  <w:compat>
    <w:spaceForUL/>
    <w:balanceSingleByteDoubleByteWidth/>
    <w:doNotLeaveBackslashAlone/>
    <w:ulTrailSpace/>
    <w:doNotExpandShiftReturn/>
    <w:adjustLineHeightInTable/>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75A"/>
    <w:pPr>
      <w:suppressAutoHyphens/>
    </w:pPr>
    <w:rPr>
      <w:sz w:val="24"/>
      <w:szCs w:val="24"/>
      <w:lang w:eastAsia="ar-SA"/>
    </w:rPr>
  </w:style>
  <w:style w:type="paragraph" w:styleId="Heading1">
    <w:name w:val="heading 1"/>
    <w:basedOn w:val="Normal"/>
    <w:next w:val="Normal"/>
    <w:link w:val="Heading1Char"/>
    <w:uiPriority w:val="9"/>
    <w:qFormat/>
    <w:rsid w:val="00CD500B"/>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uiPriority w:val="9"/>
    <w:semiHidden/>
    <w:unhideWhenUsed/>
    <w:qFormat/>
    <w:rsid w:val="00BA2D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4575A"/>
    <w:rPr>
      <w:b w:val="0"/>
    </w:rPr>
  </w:style>
  <w:style w:type="character" w:customStyle="1" w:styleId="WW8Num2z0">
    <w:name w:val="WW8Num2z0"/>
    <w:rsid w:val="0034575A"/>
    <w:rPr>
      <w:b w:val="0"/>
    </w:rPr>
  </w:style>
  <w:style w:type="character" w:customStyle="1" w:styleId="WW8Num3z0">
    <w:name w:val="WW8Num3z0"/>
    <w:rsid w:val="0034575A"/>
    <w:rPr>
      <w:b w:val="0"/>
    </w:rPr>
  </w:style>
  <w:style w:type="character" w:customStyle="1" w:styleId="WW8Num4z0">
    <w:name w:val="WW8Num4z0"/>
    <w:rsid w:val="0034575A"/>
    <w:rPr>
      <w:b w:val="0"/>
    </w:rPr>
  </w:style>
  <w:style w:type="character" w:customStyle="1" w:styleId="WW8Num6z0">
    <w:name w:val="WW8Num6z0"/>
    <w:rsid w:val="0034575A"/>
    <w:rPr>
      <w:b w:val="0"/>
    </w:rPr>
  </w:style>
  <w:style w:type="character" w:customStyle="1" w:styleId="WW8Num7z0">
    <w:name w:val="WW8Num7z0"/>
    <w:rsid w:val="0034575A"/>
    <w:rPr>
      <w:b w:val="0"/>
    </w:rPr>
  </w:style>
  <w:style w:type="character" w:customStyle="1" w:styleId="WW8Num8z0">
    <w:name w:val="WW8Num8z0"/>
    <w:rsid w:val="0034575A"/>
    <w:rPr>
      <w:rFonts w:ascii="Symbol" w:hAnsi="Symbol"/>
    </w:rPr>
  </w:style>
  <w:style w:type="character" w:customStyle="1" w:styleId="WW8Num8z1">
    <w:name w:val="WW8Num8z1"/>
    <w:rsid w:val="0034575A"/>
    <w:rPr>
      <w:rFonts w:ascii="Courier New" w:hAnsi="Courier New" w:cs="Courier New"/>
    </w:rPr>
  </w:style>
  <w:style w:type="character" w:customStyle="1" w:styleId="WW8Num8z2">
    <w:name w:val="WW8Num8z2"/>
    <w:rsid w:val="0034575A"/>
    <w:rPr>
      <w:rFonts w:ascii="Wingdings" w:hAnsi="Wingdings"/>
    </w:rPr>
  </w:style>
  <w:style w:type="character" w:customStyle="1" w:styleId="WW8Num9z0">
    <w:name w:val="WW8Num9z0"/>
    <w:rsid w:val="0034575A"/>
    <w:rPr>
      <w:rFonts w:ascii="Symbol" w:hAnsi="Symbol"/>
    </w:rPr>
  </w:style>
  <w:style w:type="character" w:customStyle="1" w:styleId="WW8Num9z1">
    <w:name w:val="WW8Num9z1"/>
    <w:rsid w:val="0034575A"/>
    <w:rPr>
      <w:rFonts w:ascii="Courier New" w:hAnsi="Courier New" w:cs="Courier New"/>
    </w:rPr>
  </w:style>
  <w:style w:type="character" w:customStyle="1" w:styleId="WW8Num9z2">
    <w:name w:val="WW8Num9z2"/>
    <w:rsid w:val="0034575A"/>
    <w:rPr>
      <w:rFonts w:ascii="Wingdings" w:hAnsi="Wingdings"/>
    </w:rPr>
  </w:style>
  <w:style w:type="character" w:customStyle="1" w:styleId="WW8Num10z0">
    <w:name w:val="WW8Num10z0"/>
    <w:rsid w:val="0034575A"/>
    <w:rPr>
      <w:rFonts w:cs="Times New Roman"/>
    </w:rPr>
  </w:style>
  <w:style w:type="character" w:customStyle="1" w:styleId="WW8Num11z0">
    <w:name w:val="WW8Num11z0"/>
    <w:rsid w:val="0034575A"/>
    <w:rPr>
      <w:rFonts w:ascii="Symbol" w:hAnsi="Symbol"/>
    </w:rPr>
  </w:style>
  <w:style w:type="character" w:customStyle="1" w:styleId="WW8Num11z1">
    <w:name w:val="WW8Num11z1"/>
    <w:rsid w:val="0034575A"/>
    <w:rPr>
      <w:rFonts w:ascii="Courier New" w:hAnsi="Courier New" w:cs="Courier New"/>
    </w:rPr>
  </w:style>
  <w:style w:type="character" w:customStyle="1" w:styleId="WW8Num11z2">
    <w:name w:val="WW8Num11z2"/>
    <w:rsid w:val="0034575A"/>
    <w:rPr>
      <w:rFonts w:ascii="Wingdings" w:hAnsi="Wingdings"/>
    </w:rPr>
  </w:style>
  <w:style w:type="character" w:customStyle="1" w:styleId="WW8Num12z0">
    <w:name w:val="WW8Num12z0"/>
    <w:rsid w:val="0034575A"/>
    <w:rPr>
      <w:b w:val="0"/>
    </w:rPr>
  </w:style>
  <w:style w:type="character" w:customStyle="1" w:styleId="WW8Num13z0">
    <w:name w:val="WW8Num13z0"/>
    <w:rsid w:val="0034575A"/>
    <w:rPr>
      <w:b w:val="0"/>
    </w:rPr>
  </w:style>
  <w:style w:type="character" w:customStyle="1" w:styleId="WW8Num14z0">
    <w:name w:val="WW8Num14z0"/>
    <w:rsid w:val="0034575A"/>
    <w:rPr>
      <w:rFonts w:ascii="Symbol" w:hAnsi="Symbol"/>
    </w:rPr>
  </w:style>
  <w:style w:type="character" w:customStyle="1" w:styleId="WW8Num14z1">
    <w:name w:val="WW8Num14z1"/>
    <w:rsid w:val="0034575A"/>
    <w:rPr>
      <w:rFonts w:ascii="Courier New" w:hAnsi="Courier New" w:cs="Courier New"/>
    </w:rPr>
  </w:style>
  <w:style w:type="character" w:customStyle="1" w:styleId="WW8Num14z2">
    <w:name w:val="WW8Num14z2"/>
    <w:rsid w:val="0034575A"/>
    <w:rPr>
      <w:rFonts w:ascii="Wingdings" w:hAnsi="Wingdings"/>
    </w:rPr>
  </w:style>
  <w:style w:type="character" w:customStyle="1" w:styleId="Absatz-Standardschriftart">
    <w:name w:val="Absatz-Standardschriftart"/>
    <w:rsid w:val="0034575A"/>
  </w:style>
  <w:style w:type="character" w:customStyle="1" w:styleId="WW8Num5z0">
    <w:name w:val="WW8Num5z0"/>
    <w:rsid w:val="0034575A"/>
    <w:rPr>
      <w:b w:val="0"/>
    </w:rPr>
  </w:style>
  <w:style w:type="character" w:customStyle="1" w:styleId="WW-Absatz-Standardschriftart">
    <w:name w:val="WW-Absatz-Standardschriftart"/>
    <w:rsid w:val="0034575A"/>
  </w:style>
  <w:style w:type="character" w:customStyle="1" w:styleId="WW-DefaultParagraphFont">
    <w:name w:val="WW-Default Paragraph Font"/>
    <w:rsid w:val="0034575A"/>
  </w:style>
  <w:style w:type="character" w:customStyle="1" w:styleId="HeaderChar">
    <w:name w:val="Header Char"/>
    <w:rsid w:val="0034575A"/>
    <w:rPr>
      <w:sz w:val="24"/>
      <w:szCs w:val="24"/>
    </w:rPr>
  </w:style>
  <w:style w:type="character" w:customStyle="1" w:styleId="FooterChar">
    <w:name w:val="Footer Char"/>
    <w:rsid w:val="0034575A"/>
    <w:rPr>
      <w:sz w:val="24"/>
      <w:szCs w:val="24"/>
    </w:rPr>
  </w:style>
  <w:style w:type="character" w:styleId="Hyperlink">
    <w:name w:val="Hyperlink"/>
    <w:uiPriority w:val="99"/>
    <w:rsid w:val="0034575A"/>
    <w:rPr>
      <w:color w:val="0000FF"/>
      <w:u w:val="single"/>
    </w:rPr>
  </w:style>
  <w:style w:type="paragraph" w:customStyle="1" w:styleId="Heading">
    <w:name w:val="Heading"/>
    <w:basedOn w:val="Normal"/>
    <w:next w:val="BodyText"/>
    <w:rsid w:val="0034575A"/>
    <w:pPr>
      <w:keepNext/>
      <w:spacing w:before="240" w:after="120"/>
    </w:pPr>
    <w:rPr>
      <w:rFonts w:ascii="Arial" w:eastAsia="Lucida Sans Unicode" w:hAnsi="Arial" w:cs="Mangal"/>
      <w:sz w:val="28"/>
      <w:szCs w:val="28"/>
    </w:rPr>
  </w:style>
  <w:style w:type="paragraph" w:styleId="BodyText">
    <w:name w:val="Body Text"/>
    <w:basedOn w:val="Normal"/>
    <w:rsid w:val="0034575A"/>
    <w:pPr>
      <w:spacing w:after="120"/>
    </w:pPr>
  </w:style>
  <w:style w:type="paragraph" w:styleId="List">
    <w:name w:val="List"/>
    <w:basedOn w:val="BodyText"/>
    <w:rsid w:val="0034575A"/>
    <w:rPr>
      <w:rFonts w:cs="Mangal"/>
    </w:rPr>
  </w:style>
  <w:style w:type="paragraph" w:styleId="Caption">
    <w:name w:val="caption"/>
    <w:basedOn w:val="Normal"/>
    <w:qFormat/>
    <w:rsid w:val="0034575A"/>
    <w:pPr>
      <w:suppressLineNumbers/>
      <w:spacing w:before="120" w:after="120"/>
    </w:pPr>
    <w:rPr>
      <w:rFonts w:cs="Mangal"/>
      <w:i/>
      <w:iCs/>
    </w:rPr>
  </w:style>
  <w:style w:type="paragraph" w:customStyle="1" w:styleId="Index">
    <w:name w:val="Index"/>
    <w:basedOn w:val="Normal"/>
    <w:rsid w:val="0034575A"/>
    <w:pPr>
      <w:suppressLineNumbers/>
    </w:pPr>
    <w:rPr>
      <w:rFonts w:cs="Mangal"/>
    </w:rPr>
  </w:style>
  <w:style w:type="paragraph" w:styleId="Header">
    <w:name w:val="header"/>
    <w:basedOn w:val="Normal"/>
    <w:rsid w:val="0034575A"/>
    <w:pPr>
      <w:tabs>
        <w:tab w:val="center" w:pos="4680"/>
        <w:tab w:val="right" w:pos="9360"/>
      </w:tabs>
    </w:pPr>
  </w:style>
  <w:style w:type="paragraph" w:styleId="Footer">
    <w:name w:val="footer"/>
    <w:basedOn w:val="Normal"/>
    <w:rsid w:val="0034575A"/>
    <w:pPr>
      <w:tabs>
        <w:tab w:val="center" w:pos="4680"/>
        <w:tab w:val="right" w:pos="9360"/>
      </w:tabs>
    </w:pPr>
  </w:style>
  <w:style w:type="paragraph" w:customStyle="1" w:styleId="TableContents">
    <w:name w:val="Table Contents"/>
    <w:basedOn w:val="Normal"/>
    <w:rsid w:val="0034575A"/>
    <w:pPr>
      <w:suppressLineNumbers/>
    </w:pPr>
  </w:style>
  <w:style w:type="paragraph" w:customStyle="1" w:styleId="TableHeading">
    <w:name w:val="Table Heading"/>
    <w:basedOn w:val="TableContents"/>
    <w:rsid w:val="0034575A"/>
    <w:pPr>
      <w:jc w:val="center"/>
    </w:pPr>
    <w:rPr>
      <w:b/>
      <w:bCs/>
    </w:rPr>
  </w:style>
  <w:style w:type="table" w:styleId="TableGrid">
    <w:name w:val="Table Grid"/>
    <w:basedOn w:val="TableNormal"/>
    <w:uiPriority w:val="59"/>
    <w:rsid w:val="008B6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1FD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221FD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21FD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western">
    <w:name w:val="western"/>
    <w:basedOn w:val="Normal"/>
    <w:rsid w:val="00C70406"/>
    <w:pPr>
      <w:suppressAutoHyphens w:val="0"/>
      <w:spacing w:before="100" w:beforeAutospacing="1" w:after="115"/>
    </w:pPr>
    <w:rPr>
      <w:rFonts w:ascii="Arial" w:hAnsi="Arial" w:cs="Arial"/>
      <w:color w:val="000000"/>
      <w:sz w:val="22"/>
      <w:szCs w:val="22"/>
      <w:lang w:eastAsia="en-US"/>
    </w:rPr>
  </w:style>
  <w:style w:type="paragraph" w:customStyle="1" w:styleId="NormalArial">
    <w:name w:val="Normal + Arial"/>
    <w:basedOn w:val="Normal"/>
    <w:rsid w:val="00C275CE"/>
    <w:pPr>
      <w:spacing w:after="200" w:line="276" w:lineRule="auto"/>
    </w:pPr>
    <w:rPr>
      <w:rFonts w:ascii="Arial" w:eastAsia="Calibri" w:hAnsi="Arial" w:cs="Arial"/>
      <w:sz w:val="16"/>
      <w:szCs w:val="16"/>
    </w:rPr>
  </w:style>
  <w:style w:type="character" w:customStyle="1" w:styleId="Heading1Char">
    <w:name w:val="Heading 1 Char"/>
    <w:link w:val="Heading1"/>
    <w:uiPriority w:val="9"/>
    <w:rsid w:val="00CD500B"/>
    <w:rPr>
      <w:rFonts w:ascii="Cambria" w:eastAsia="Times New Roman" w:hAnsi="Cambria" w:cs="Times New Roman"/>
      <w:b/>
      <w:bCs/>
      <w:kern w:val="32"/>
      <w:sz w:val="32"/>
      <w:szCs w:val="32"/>
      <w:lang w:eastAsia="ar-SA"/>
    </w:rPr>
  </w:style>
  <w:style w:type="paragraph" w:styleId="NoSpacing">
    <w:name w:val="No Spacing"/>
    <w:uiPriority w:val="1"/>
    <w:qFormat/>
    <w:rsid w:val="00CD500B"/>
    <w:pPr>
      <w:suppressAutoHyphens/>
    </w:pPr>
    <w:rPr>
      <w:sz w:val="24"/>
      <w:szCs w:val="24"/>
      <w:lang w:eastAsia="ar-SA"/>
    </w:rPr>
  </w:style>
  <w:style w:type="paragraph" w:styleId="NormalWeb">
    <w:name w:val="Normal (Web)"/>
    <w:basedOn w:val="Normal"/>
    <w:uiPriority w:val="99"/>
    <w:semiHidden/>
    <w:unhideWhenUsed/>
    <w:rsid w:val="00BA75A0"/>
    <w:pPr>
      <w:suppressAutoHyphens w:val="0"/>
      <w:spacing w:before="100" w:beforeAutospacing="1" w:after="100" w:afterAutospacing="1"/>
    </w:pPr>
    <w:rPr>
      <w:lang w:eastAsia="en-US"/>
    </w:rPr>
  </w:style>
  <w:style w:type="character" w:customStyle="1" w:styleId="Heading4Char">
    <w:name w:val="Heading 4 Char"/>
    <w:basedOn w:val="DefaultParagraphFont"/>
    <w:link w:val="Heading4"/>
    <w:uiPriority w:val="9"/>
    <w:semiHidden/>
    <w:rsid w:val="00BA2DB5"/>
    <w:rPr>
      <w:rFonts w:asciiTheme="majorHAnsi" w:eastAsiaTheme="majorEastAsia" w:hAnsiTheme="majorHAnsi" w:cstheme="majorBidi"/>
      <w:b/>
      <w:bCs/>
      <w:i/>
      <w:iCs/>
      <w:color w:val="4F81BD" w:themeColor="accent1"/>
      <w:sz w:val="24"/>
      <w:szCs w:val="24"/>
      <w:lang w:eastAsia="ar-SA"/>
    </w:rPr>
  </w:style>
  <w:style w:type="character" w:styleId="IntenseEmphasis">
    <w:name w:val="Intense Emphasis"/>
    <w:qFormat/>
    <w:rsid w:val="00BA2DB5"/>
    <w:rPr>
      <w:b/>
      <w:bCs/>
      <w:i/>
      <w:iCs/>
      <w:color w:val="4F81BD"/>
    </w:rPr>
  </w:style>
  <w:style w:type="paragraph" w:styleId="ListParagraph">
    <w:name w:val="List Paragraph"/>
    <w:basedOn w:val="Normal"/>
    <w:uiPriority w:val="34"/>
    <w:qFormat/>
    <w:rsid w:val="00FA36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ab4f0b4ee3703ddcdcd35a9a63b9f655f06bd0f0f1bae949fc915ee79ea5f05892d2d6ac5f21f68f&amp;jobId=MjAxOTAxI1kvUDNUUTh2d1E9PV8xNTQ4MzQyMzA4&amp;compId=9b249739516b4369ce2f7d7c0c8b7f5966995f75a1421ea2&amp;uid=59006833426660621548394473&amp;userId=a17e7ddedeead4c9bcfd871f6aceb6c2ceca79693cd6b0b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8</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Shivi</dc:creator>
  <cp:keywords>NOT-APPL -</cp:keywords>
  <dc:description>NOT-APPL -</dc:description>
  <cp:lastModifiedBy>RAJ MAHAWAR</cp:lastModifiedBy>
  <cp:revision>36</cp:revision>
  <cp:lastPrinted>2016-11-20T19:18:00Z</cp:lastPrinted>
  <dcterms:created xsi:type="dcterms:W3CDTF">2016-11-08T17:40:00Z</dcterms:created>
  <dcterms:modified xsi:type="dcterms:W3CDTF">2017-08-09T07:39:00Z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DocClassification">
    <vt:lpwstr>CLANOTAPP</vt:lpwstr>
  </property>
  <property fmtid="{D5CDD505-2E9C-101B-9397-08002B2CF9AE}" pid="4" name="Footers">
    <vt:lpwstr>External No Footers</vt:lpwstr>
  </property>
  <property fmtid="{D5CDD505-2E9C-101B-9397-08002B2CF9AE}" pid="5" name="Source">
    <vt:lpwstr>External</vt:lpwstr>
  </property>
</Properties>
</file>