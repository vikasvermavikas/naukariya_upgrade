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hemeFill="background1" w:themeFillShade="D9"/>
        <w:tblCellMar>
          <w:top w:w="6" w:type="dxa"/>
          <w:left w:w="0" w:type="dxa"/>
          <w:bottom w:w="6" w:type="dxa"/>
          <w:right w:w="0" w:type="dxa"/>
        </w:tblCellMar>
        <w:tblLook w:val="01E0" w:firstRow="1" w:lastRow="1" w:firstColumn="1" w:lastColumn="1" w:noHBand="0" w:noVBand="0"/>
      </w:tblPr>
      <w:tblGrid>
        <w:gridCol w:w="10477"/>
      </w:tblGrid>
      <w:tr w:rsidR="009564BD" w:rsidRPr="00CB4BE8" w:rsidTr="00E027BC">
        <w:trPr>
          <w:trHeight w:val="279"/>
        </w:trPr>
        <w:tc>
          <w:tcPr>
            <w:tcW w:w="5000" w:type="pct"/>
            <w:shd w:val="clear" w:color="auto" w:fill="D9D9D9" w:themeFill="background1" w:themeFillShade="D9"/>
          </w:tcPr>
          <w:p w:rsidR="009564BD" w:rsidRPr="00CB4BE8" w:rsidRDefault="009564BD" w:rsidP="00B47CF3">
            <w:pPr>
              <w:tabs>
                <w:tab w:val="left" w:pos="3854"/>
              </w:tabs>
              <w:rPr>
                <w:rFonts w:ascii="Cambria" w:hAnsi="Cambria"/>
                <w:b/>
                <w:sz w:val="28"/>
                <w:szCs w:val="28"/>
              </w:rPr>
            </w:pPr>
            <w:r w:rsidRPr="00CB4BE8">
              <w:rPr>
                <w:rFonts w:ascii="Cambria" w:hAnsi="Cambria"/>
                <w:b/>
                <w:sz w:val="28"/>
                <w:szCs w:val="28"/>
              </w:rPr>
              <w:t xml:space="preserve">Professional Summary </w:t>
            </w:r>
            <w:r w:rsidR="00B47CF3" w:rsidRPr="00CB4BE8">
              <w:rPr>
                <w:rFonts w:ascii="Cambria" w:hAnsi="Cambria"/>
                <w:b/>
                <w:sz w:val="28"/>
                <w:szCs w:val="28"/>
              </w:rPr>
              <w:tab/>
            </w:r>
          </w:p>
        </w:tc>
      </w:tr>
    </w:tbl>
    <w:p w:rsidR="002B5BA5" w:rsidRDefault="002B5BA5" w:rsidP="00CB4BE8">
      <w:pPr>
        <w:numPr>
          <w:ilvl w:val="0"/>
          <w:numId w:val="10"/>
        </w:numPr>
        <w:spacing w:before="120" w:after="60" w:line="276" w:lineRule="auto"/>
        <w:ind w:left="538" w:hanging="357"/>
        <w:jc w:val="both"/>
        <w:rPr>
          <w:rFonts w:ascii="Cambria" w:hAnsi="Cambria"/>
          <w:sz w:val="22"/>
          <w:szCs w:val="22"/>
        </w:rPr>
      </w:pPr>
      <w:r w:rsidRPr="00CB4BE8">
        <w:rPr>
          <w:rFonts w:ascii="Cambria" w:hAnsi="Cambria"/>
          <w:sz w:val="22"/>
          <w:szCs w:val="22"/>
        </w:rPr>
        <w:t xml:space="preserve">4.7 years of extensive experience in all the </w:t>
      </w:r>
      <w:r w:rsidRPr="00CB4BE8">
        <w:rPr>
          <w:rFonts w:ascii="Cambria" w:hAnsi="Cambria"/>
          <w:b/>
          <w:sz w:val="22"/>
          <w:szCs w:val="22"/>
        </w:rPr>
        <w:t>facets of software development life cycle</w:t>
      </w:r>
      <w:r w:rsidRPr="00CB4BE8">
        <w:rPr>
          <w:rFonts w:ascii="Cambria" w:hAnsi="Cambria"/>
          <w:sz w:val="22"/>
          <w:szCs w:val="22"/>
        </w:rPr>
        <w:t xml:space="preserve">; job responsibilities </w:t>
      </w:r>
      <w:r w:rsidR="004935B2" w:rsidRPr="00CB4BE8">
        <w:rPr>
          <w:rFonts w:ascii="Cambria" w:hAnsi="Cambria"/>
          <w:sz w:val="22"/>
          <w:szCs w:val="22"/>
        </w:rPr>
        <w:t>include</w:t>
      </w:r>
      <w:r w:rsidR="005757D7" w:rsidRPr="00CB4BE8">
        <w:rPr>
          <w:rFonts w:ascii="Cambria" w:hAnsi="Cambria"/>
          <w:sz w:val="22"/>
          <w:szCs w:val="22"/>
        </w:rPr>
        <w:t xml:space="preserve"> business analysis, cross system integration analysis, data analysis, use case analysis, requirements elicitation, gap analysis, configuration and change management, process re-engineering, design, testing, problem-solving and project management.</w:t>
      </w:r>
    </w:p>
    <w:p w:rsidR="00AC381A" w:rsidRPr="00CB4BE8" w:rsidRDefault="00AC381A" w:rsidP="00CB4BE8">
      <w:pPr>
        <w:numPr>
          <w:ilvl w:val="0"/>
          <w:numId w:val="10"/>
        </w:numPr>
        <w:spacing w:before="120" w:after="60" w:line="276" w:lineRule="auto"/>
        <w:ind w:left="538" w:hanging="357"/>
        <w:jc w:val="both"/>
        <w:rPr>
          <w:rFonts w:ascii="Cambria" w:hAnsi="Cambria"/>
          <w:sz w:val="22"/>
          <w:szCs w:val="22"/>
        </w:rPr>
      </w:pPr>
      <w:r>
        <w:rPr>
          <w:rFonts w:ascii="Cambria" w:hAnsi="Cambria"/>
          <w:sz w:val="22"/>
          <w:szCs w:val="22"/>
        </w:rPr>
        <w:t xml:space="preserve">Working as </w:t>
      </w:r>
      <w:r w:rsidR="00574422">
        <w:rPr>
          <w:rFonts w:ascii="Cambria" w:hAnsi="Cambria"/>
          <w:sz w:val="22"/>
          <w:szCs w:val="22"/>
        </w:rPr>
        <w:t xml:space="preserve">an </w:t>
      </w:r>
      <w:r w:rsidRPr="00AC381A">
        <w:rPr>
          <w:rFonts w:ascii="Cambria" w:hAnsi="Cambria"/>
          <w:b/>
          <w:sz w:val="22"/>
          <w:szCs w:val="22"/>
        </w:rPr>
        <w:t>Associate Lead</w:t>
      </w:r>
      <w:r>
        <w:rPr>
          <w:rFonts w:ascii="Cambria" w:hAnsi="Cambria"/>
          <w:sz w:val="22"/>
          <w:szCs w:val="22"/>
        </w:rPr>
        <w:t xml:space="preserve"> </w:t>
      </w:r>
      <w:r w:rsidR="00A016D6" w:rsidRPr="00A016D6">
        <w:rPr>
          <w:rFonts w:ascii="Cambria" w:hAnsi="Cambria"/>
          <w:b/>
          <w:sz w:val="22"/>
          <w:szCs w:val="22"/>
        </w:rPr>
        <w:t xml:space="preserve">in Quality Assurance </w:t>
      </w:r>
      <w:r>
        <w:rPr>
          <w:rFonts w:ascii="Cambria" w:hAnsi="Cambria"/>
          <w:sz w:val="22"/>
          <w:szCs w:val="22"/>
        </w:rPr>
        <w:t xml:space="preserve">at </w:t>
      </w:r>
      <w:r w:rsidRPr="00CB4BE8">
        <w:rPr>
          <w:rFonts w:asciiTheme="majorHAnsi" w:hAnsiTheme="majorHAnsi"/>
          <w:b/>
          <w:sz w:val="22"/>
          <w:szCs w:val="22"/>
        </w:rPr>
        <w:t>Nagarro software pvt. Ltd, Gurgaon, India</w:t>
      </w:r>
      <w:r>
        <w:rPr>
          <w:rFonts w:asciiTheme="majorHAnsi" w:hAnsiTheme="majorHAnsi"/>
          <w:b/>
          <w:sz w:val="22"/>
          <w:szCs w:val="22"/>
        </w:rPr>
        <w:t xml:space="preserve">                               </w:t>
      </w:r>
    </w:p>
    <w:p w:rsidR="005757D7" w:rsidRPr="00CB4BE8" w:rsidRDefault="005757D7"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Cambria" w:hAnsi="Cambria"/>
          <w:b/>
          <w:sz w:val="22"/>
          <w:szCs w:val="22"/>
        </w:rPr>
        <w:t>Develop user stories</w:t>
      </w:r>
      <w:r w:rsidR="002A69EB">
        <w:rPr>
          <w:rFonts w:ascii="Cambria" w:hAnsi="Cambria"/>
          <w:b/>
          <w:sz w:val="22"/>
          <w:szCs w:val="22"/>
        </w:rPr>
        <w:t xml:space="preserve"> and test strategies</w:t>
      </w:r>
      <w:r w:rsidRPr="00CB4BE8">
        <w:rPr>
          <w:rFonts w:asciiTheme="majorHAnsi" w:hAnsiTheme="majorHAnsi"/>
          <w:sz w:val="22"/>
          <w:szCs w:val="22"/>
        </w:rPr>
        <w:t xml:space="preserve"> using latest Agile methodologies (Scrum and Kanban board) </w:t>
      </w:r>
    </w:p>
    <w:p w:rsidR="005757D7" w:rsidRPr="00CB4BE8" w:rsidRDefault="00BF78B4"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Theme="majorHAnsi" w:hAnsiTheme="majorHAnsi"/>
          <w:sz w:val="22"/>
          <w:szCs w:val="22"/>
        </w:rPr>
        <w:t>Proficient in creating BRD</w:t>
      </w:r>
      <w:r w:rsidR="00376E7D" w:rsidRPr="00CB4BE8">
        <w:rPr>
          <w:rFonts w:asciiTheme="majorHAnsi" w:hAnsiTheme="majorHAnsi" w:cs="Arial"/>
          <w:b/>
          <w:sz w:val="22"/>
          <w:szCs w:val="22"/>
        </w:rPr>
        <w:t xml:space="preserve"> (</w:t>
      </w:r>
      <w:r w:rsidRPr="00CB4BE8">
        <w:rPr>
          <w:rFonts w:asciiTheme="majorHAnsi" w:hAnsiTheme="majorHAnsi" w:cs="Arial"/>
          <w:b/>
          <w:sz w:val="22"/>
          <w:szCs w:val="22"/>
        </w:rPr>
        <w:t>Business Requirement Document</w:t>
      </w:r>
      <w:r w:rsidR="00376E7D" w:rsidRPr="00CB4BE8">
        <w:rPr>
          <w:rFonts w:asciiTheme="majorHAnsi" w:hAnsiTheme="majorHAnsi" w:cs="Arial"/>
          <w:b/>
          <w:sz w:val="22"/>
          <w:szCs w:val="22"/>
        </w:rPr>
        <w:t>)</w:t>
      </w:r>
      <w:r w:rsidR="00376E7D" w:rsidRPr="00CB4BE8">
        <w:rPr>
          <w:rFonts w:asciiTheme="majorHAnsi" w:hAnsiTheme="majorHAnsi"/>
          <w:sz w:val="22"/>
          <w:szCs w:val="22"/>
        </w:rPr>
        <w:t>,</w:t>
      </w:r>
      <w:r w:rsidR="00376E7D" w:rsidRPr="00CB4BE8">
        <w:rPr>
          <w:rFonts w:asciiTheme="majorHAnsi" w:hAnsiTheme="majorHAnsi" w:cs="Arial"/>
          <w:b/>
          <w:sz w:val="22"/>
          <w:szCs w:val="22"/>
        </w:rPr>
        <w:t xml:space="preserve"> SRS (Software Requirement Specification), User Manual and executive briefing </w:t>
      </w:r>
      <w:r w:rsidR="00376E7D" w:rsidRPr="00A016D6">
        <w:rPr>
          <w:rFonts w:asciiTheme="majorHAnsi" w:hAnsiTheme="majorHAnsi"/>
          <w:sz w:val="22"/>
          <w:szCs w:val="22"/>
        </w:rPr>
        <w:t>with</w:t>
      </w:r>
      <w:r w:rsidR="00376E7D" w:rsidRPr="00CB4BE8">
        <w:rPr>
          <w:rFonts w:asciiTheme="majorHAnsi" w:hAnsiTheme="majorHAnsi" w:cs="Arial"/>
          <w:b/>
          <w:sz w:val="22"/>
          <w:szCs w:val="22"/>
        </w:rPr>
        <w:t xml:space="preserve"> </w:t>
      </w:r>
      <w:r w:rsidR="00376E7D" w:rsidRPr="00CB4BE8">
        <w:rPr>
          <w:rFonts w:asciiTheme="majorHAnsi" w:hAnsiTheme="majorHAnsi"/>
          <w:sz w:val="22"/>
          <w:szCs w:val="22"/>
        </w:rPr>
        <w:t>s</w:t>
      </w:r>
      <w:r w:rsidR="005757D7" w:rsidRPr="00CB4BE8">
        <w:rPr>
          <w:rFonts w:asciiTheme="majorHAnsi" w:hAnsiTheme="majorHAnsi"/>
          <w:sz w:val="22"/>
          <w:szCs w:val="22"/>
        </w:rPr>
        <w:t xml:space="preserve">olid understanding of computing environment, systems engineering concepts, </w:t>
      </w:r>
      <w:r w:rsidR="00376E7D" w:rsidRPr="00CB4BE8">
        <w:rPr>
          <w:rFonts w:asciiTheme="majorHAnsi" w:hAnsiTheme="majorHAnsi"/>
          <w:sz w:val="22"/>
          <w:szCs w:val="22"/>
        </w:rPr>
        <w:t xml:space="preserve">UML modelling, </w:t>
      </w:r>
      <w:r w:rsidR="005757D7" w:rsidRPr="00CB4BE8">
        <w:rPr>
          <w:rFonts w:asciiTheme="majorHAnsi" w:hAnsiTheme="majorHAnsi"/>
          <w:sz w:val="22"/>
          <w:szCs w:val="22"/>
        </w:rPr>
        <w:t xml:space="preserve">architectural framework diagrams, QA testing, building </w:t>
      </w:r>
      <w:r w:rsidR="00376E7D" w:rsidRPr="00CB4BE8">
        <w:rPr>
          <w:rFonts w:asciiTheme="majorHAnsi" w:hAnsiTheme="majorHAnsi"/>
          <w:sz w:val="22"/>
          <w:szCs w:val="22"/>
        </w:rPr>
        <w:t>test plans, test cases, scripts and UAT support</w:t>
      </w:r>
    </w:p>
    <w:p w:rsidR="00142B89" w:rsidRPr="00CB4BE8" w:rsidRDefault="00142B89"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Theme="majorHAnsi" w:hAnsiTheme="majorHAnsi"/>
          <w:sz w:val="22"/>
          <w:szCs w:val="22"/>
        </w:rPr>
        <w:t xml:space="preserve">Good exposure in </w:t>
      </w:r>
      <w:r w:rsidRPr="00CB4BE8">
        <w:rPr>
          <w:rFonts w:asciiTheme="majorHAnsi" w:hAnsiTheme="majorHAnsi"/>
          <w:b/>
          <w:sz w:val="22"/>
          <w:szCs w:val="22"/>
        </w:rPr>
        <w:t>Manufacturing, Finance and Energy&amp;Utility</w:t>
      </w:r>
      <w:r w:rsidRPr="00CB4BE8">
        <w:rPr>
          <w:rFonts w:asciiTheme="majorHAnsi" w:hAnsiTheme="majorHAnsi"/>
          <w:sz w:val="22"/>
          <w:szCs w:val="22"/>
        </w:rPr>
        <w:t xml:space="preserve"> </w:t>
      </w:r>
      <w:r w:rsidRPr="00CB4BE8">
        <w:rPr>
          <w:rFonts w:asciiTheme="majorHAnsi" w:hAnsiTheme="majorHAnsi"/>
          <w:b/>
          <w:sz w:val="22"/>
          <w:szCs w:val="22"/>
        </w:rPr>
        <w:t>domain</w:t>
      </w:r>
    </w:p>
    <w:p w:rsidR="00376E7D" w:rsidRPr="00CB4BE8" w:rsidRDefault="00376E7D"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Theme="majorHAnsi" w:hAnsiTheme="majorHAnsi"/>
          <w:sz w:val="22"/>
          <w:szCs w:val="22"/>
        </w:rPr>
        <w:t>Work closely with the project manager and client, to define and clarify the requirements for the software to deliver against business objectives.</w:t>
      </w:r>
      <w:r w:rsidR="006D71C2" w:rsidRPr="00CB4BE8">
        <w:rPr>
          <w:rFonts w:asciiTheme="majorHAnsi" w:hAnsiTheme="majorHAnsi"/>
          <w:noProof/>
          <w:sz w:val="22"/>
          <w:szCs w:val="22"/>
          <w:lang w:val="en-IN" w:eastAsia="en-IN"/>
        </w:rPr>
        <w:t xml:space="preserve"> </w:t>
      </w:r>
    </w:p>
    <w:p w:rsidR="005757D7" w:rsidRPr="00CB4BE8" w:rsidRDefault="005757D7"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Theme="majorHAnsi" w:hAnsiTheme="majorHAnsi"/>
          <w:sz w:val="22"/>
          <w:szCs w:val="22"/>
        </w:rPr>
        <w:t xml:space="preserve">Well efficient in preparing </w:t>
      </w:r>
      <w:r w:rsidRPr="00CB4BE8">
        <w:rPr>
          <w:rFonts w:asciiTheme="majorHAnsi" w:hAnsiTheme="majorHAnsi"/>
          <w:b/>
          <w:sz w:val="22"/>
          <w:szCs w:val="22"/>
        </w:rPr>
        <w:t xml:space="preserve">WBS (Work Breakdown structure), review meeting, MOMs, reports, Daily/weekly and monthly reports </w:t>
      </w:r>
      <w:r w:rsidRPr="00CB4BE8">
        <w:rPr>
          <w:rFonts w:asciiTheme="majorHAnsi" w:hAnsiTheme="majorHAnsi"/>
          <w:sz w:val="22"/>
          <w:szCs w:val="22"/>
        </w:rPr>
        <w:t>for various clients within team.</w:t>
      </w:r>
    </w:p>
    <w:p w:rsidR="005757D7" w:rsidRPr="00CB4BE8" w:rsidRDefault="005757D7"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Theme="majorHAnsi" w:hAnsiTheme="majorHAnsi"/>
          <w:sz w:val="22"/>
          <w:szCs w:val="22"/>
        </w:rPr>
        <w:t>Good communication skills, interpersonal relationship skills, hardworking, result oriented with a quest to learn new technologies.</w:t>
      </w:r>
    </w:p>
    <w:p w:rsidR="00D94989" w:rsidRPr="00CB4BE8" w:rsidRDefault="005757D7" w:rsidP="00CB4BE8">
      <w:pPr>
        <w:numPr>
          <w:ilvl w:val="0"/>
          <w:numId w:val="10"/>
        </w:numPr>
        <w:spacing w:before="120" w:after="60" w:line="276" w:lineRule="auto"/>
        <w:ind w:left="538" w:hanging="357"/>
        <w:jc w:val="both"/>
        <w:rPr>
          <w:rFonts w:asciiTheme="majorHAnsi" w:hAnsiTheme="majorHAnsi"/>
          <w:sz w:val="22"/>
          <w:szCs w:val="22"/>
        </w:rPr>
      </w:pPr>
      <w:r w:rsidRPr="00CB4BE8">
        <w:rPr>
          <w:rFonts w:asciiTheme="majorHAnsi" w:hAnsiTheme="majorHAnsi"/>
          <w:sz w:val="22"/>
          <w:szCs w:val="22"/>
        </w:rPr>
        <w:t>Highly gifted research aptitude and truly innovative in depicting the subject matter to the stakeholders</w:t>
      </w:r>
    </w:p>
    <w:tbl>
      <w:tblPr>
        <w:tblW w:w="8706"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485"/>
        <w:gridCol w:w="100"/>
        <w:gridCol w:w="6455"/>
        <w:gridCol w:w="1365"/>
        <w:gridCol w:w="19"/>
        <w:gridCol w:w="260"/>
        <w:gridCol w:w="7917"/>
      </w:tblGrid>
      <w:tr w:rsidR="00993174" w:rsidRPr="00CB4BE8" w:rsidTr="00CB4BE8">
        <w:trPr>
          <w:gridAfter w:val="2"/>
          <w:wAfter w:w="2198" w:type="pct"/>
          <w:trHeight w:val="279"/>
        </w:trPr>
        <w:tc>
          <w:tcPr>
            <w:tcW w:w="668" w:type="pct"/>
            <w:shd w:val="clear" w:color="auto" w:fill="D9D9D9" w:themeFill="background1" w:themeFillShade="D9"/>
          </w:tcPr>
          <w:p w:rsidR="00993174" w:rsidRPr="00CB4BE8" w:rsidRDefault="00993174" w:rsidP="00E84DEC">
            <w:pPr>
              <w:rPr>
                <w:rFonts w:asciiTheme="majorHAnsi" w:hAnsiTheme="majorHAnsi"/>
                <w:b/>
                <w:sz w:val="22"/>
                <w:szCs w:val="22"/>
              </w:rPr>
            </w:pPr>
            <w:r w:rsidRPr="00CB4BE8">
              <w:rPr>
                <w:rFonts w:asciiTheme="majorHAnsi" w:hAnsiTheme="majorHAnsi"/>
                <w:b/>
                <w:sz w:val="22"/>
                <w:szCs w:val="22"/>
              </w:rPr>
              <w:t>Current Employer</w:t>
            </w:r>
          </w:p>
        </w:tc>
        <w:tc>
          <w:tcPr>
            <w:tcW w:w="2134" w:type="pct"/>
            <w:gridSpan w:val="4"/>
            <w:shd w:val="clear" w:color="auto" w:fill="D9D9D9" w:themeFill="background1" w:themeFillShade="D9"/>
          </w:tcPr>
          <w:p w:rsidR="00993174" w:rsidRPr="00CB4BE8" w:rsidRDefault="00BF463C" w:rsidP="003C111E">
            <w:pPr>
              <w:jc w:val="both"/>
              <w:rPr>
                <w:rFonts w:asciiTheme="majorHAnsi" w:hAnsiTheme="majorHAnsi"/>
                <w:b/>
                <w:sz w:val="22"/>
                <w:szCs w:val="22"/>
              </w:rPr>
            </w:pPr>
            <w:r w:rsidRPr="00CB4BE8">
              <w:rPr>
                <w:rFonts w:asciiTheme="majorHAnsi" w:hAnsiTheme="majorHAnsi"/>
                <w:b/>
                <w:sz w:val="22"/>
                <w:szCs w:val="22"/>
              </w:rPr>
              <w:t xml:space="preserve">Nagarro software pvt. Ltd, </w:t>
            </w:r>
            <w:r w:rsidR="00DA7C81" w:rsidRPr="00CB4BE8">
              <w:rPr>
                <w:rFonts w:asciiTheme="majorHAnsi" w:hAnsiTheme="majorHAnsi"/>
                <w:b/>
                <w:sz w:val="22"/>
                <w:szCs w:val="22"/>
              </w:rPr>
              <w:t>Gurgaon</w:t>
            </w:r>
            <w:r w:rsidR="00993174" w:rsidRPr="00CB4BE8">
              <w:rPr>
                <w:rFonts w:asciiTheme="majorHAnsi" w:hAnsiTheme="majorHAnsi"/>
                <w:b/>
                <w:sz w:val="22"/>
                <w:szCs w:val="22"/>
              </w:rPr>
              <w:t>, India</w:t>
            </w:r>
            <w:r w:rsidR="00AC381A">
              <w:rPr>
                <w:rFonts w:asciiTheme="majorHAnsi" w:hAnsiTheme="majorHAnsi"/>
                <w:b/>
                <w:sz w:val="22"/>
                <w:szCs w:val="22"/>
              </w:rPr>
              <w:t xml:space="preserve">                               Apr2014 –  Till Date</w:t>
            </w:r>
          </w:p>
        </w:tc>
      </w:tr>
      <w:tr w:rsidR="00993174" w:rsidRPr="00CB4BE8" w:rsidTr="00CB4BE8">
        <w:trPr>
          <w:gridAfter w:val="2"/>
          <w:wAfter w:w="2198" w:type="pct"/>
          <w:trHeight w:val="224"/>
        </w:trPr>
        <w:tc>
          <w:tcPr>
            <w:tcW w:w="668" w:type="pct"/>
            <w:shd w:val="clear" w:color="auto" w:fill="FFFFFF"/>
          </w:tcPr>
          <w:p w:rsidR="00993174" w:rsidRPr="00CB4BE8" w:rsidRDefault="00142B89" w:rsidP="00E84DEC">
            <w:pPr>
              <w:rPr>
                <w:rFonts w:asciiTheme="majorHAnsi" w:hAnsiTheme="majorHAnsi"/>
                <w:b/>
                <w:sz w:val="22"/>
                <w:szCs w:val="22"/>
              </w:rPr>
            </w:pPr>
            <w:r w:rsidRPr="00CB4BE8">
              <w:rPr>
                <w:rFonts w:asciiTheme="majorHAnsi" w:hAnsiTheme="majorHAnsi"/>
                <w:b/>
                <w:sz w:val="22"/>
                <w:szCs w:val="22"/>
              </w:rPr>
              <w:t xml:space="preserve">Client/Project </w:t>
            </w:r>
          </w:p>
        </w:tc>
        <w:tc>
          <w:tcPr>
            <w:tcW w:w="2134" w:type="pct"/>
            <w:gridSpan w:val="4"/>
            <w:shd w:val="clear" w:color="auto" w:fill="FFFFFF"/>
          </w:tcPr>
          <w:p w:rsidR="00993174" w:rsidRPr="00CB4BE8" w:rsidRDefault="00142B89" w:rsidP="00251B46">
            <w:pPr>
              <w:jc w:val="both"/>
              <w:rPr>
                <w:rFonts w:ascii="Cambria" w:hAnsi="Cambria"/>
                <w:sz w:val="22"/>
                <w:szCs w:val="22"/>
              </w:rPr>
            </w:pPr>
            <w:r w:rsidRPr="00CB4BE8">
              <w:rPr>
                <w:rFonts w:ascii="Cambria" w:hAnsi="Cambria" w:cs="Arial"/>
                <w:sz w:val="22"/>
                <w:szCs w:val="22"/>
              </w:rPr>
              <w:t xml:space="preserve">Forcam (Germany, </w:t>
            </w:r>
            <w:r w:rsidRPr="00CB4BE8">
              <w:rPr>
                <w:rFonts w:ascii="Cambria" w:hAnsi="Cambria" w:cs="Arial"/>
                <w:color w:val="000000" w:themeColor="text1"/>
                <w:sz w:val="22"/>
                <w:szCs w:val="22"/>
              </w:rPr>
              <w:t>Ravensburg)</w:t>
            </w:r>
          </w:p>
        </w:tc>
      </w:tr>
      <w:tr w:rsidR="00D7744E" w:rsidRPr="00CB4BE8" w:rsidTr="00CB4BE8">
        <w:trPr>
          <w:gridAfter w:val="2"/>
          <w:wAfter w:w="2198" w:type="pct"/>
          <w:trHeight w:val="284"/>
        </w:trPr>
        <w:tc>
          <w:tcPr>
            <w:tcW w:w="668" w:type="pct"/>
            <w:shd w:val="clear" w:color="auto" w:fill="FFFFFF"/>
          </w:tcPr>
          <w:p w:rsidR="00D7744E" w:rsidRPr="00CB4BE8" w:rsidRDefault="00521AA3" w:rsidP="00E84DEC">
            <w:pPr>
              <w:rPr>
                <w:rFonts w:asciiTheme="majorHAnsi" w:hAnsiTheme="majorHAnsi"/>
                <w:b/>
                <w:sz w:val="22"/>
                <w:szCs w:val="22"/>
              </w:rPr>
            </w:pPr>
            <w:r w:rsidRPr="00CB4BE8">
              <w:rPr>
                <w:rFonts w:asciiTheme="majorHAnsi" w:hAnsiTheme="majorHAnsi"/>
                <w:b/>
                <w:sz w:val="22"/>
                <w:szCs w:val="22"/>
              </w:rPr>
              <w:t>Skill/Tools</w:t>
            </w:r>
          </w:p>
        </w:tc>
        <w:tc>
          <w:tcPr>
            <w:tcW w:w="2134" w:type="pct"/>
            <w:gridSpan w:val="4"/>
            <w:shd w:val="clear" w:color="auto" w:fill="FFFFFF"/>
          </w:tcPr>
          <w:p w:rsidR="00D7744E" w:rsidRPr="00CB4BE8" w:rsidRDefault="00142B89" w:rsidP="00142B89">
            <w:pPr>
              <w:pStyle w:val="NagarroBodyText-Table"/>
              <w:snapToGrid w:val="0"/>
              <w:spacing w:line="271" w:lineRule="auto"/>
              <w:rPr>
                <w:rFonts w:ascii="Cambria" w:hAnsi="Cambria" w:cs="Arial"/>
                <w:sz w:val="22"/>
                <w:szCs w:val="22"/>
              </w:rPr>
            </w:pPr>
            <w:r w:rsidRPr="00CB4BE8">
              <w:rPr>
                <w:rFonts w:ascii="Cambria" w:hAnsi="Cambria" w:cs="Arial"/>
                <w:sz w:val="22"/>
                <w:szCs w:val="22"/>
              </w:rPr>
              <w:t>Java based platform, JDBC, SAP-ERP, Mongo DB, SQL/Oracle (RDBMS)</w:t>
            </w:r>
          </w:p>
        </w:tc>
      </w:tr>
      <w:tr w:rsidR="00D7744E" w:rsidRPr="00CB4BE8" w:rsidTr="00CB4BE8">
        <w:trPr>
          <w:gridAfter w:val="2"/>
          <w:wAfter w:w="2198" w:type="pct"/>
          <w:trHeight w:val="253"/>
        </w:trPr>
        <w:tc>
          <w:tcPr>
            <w:tcW w:w="668" w:type="pct"/>
            <w:shd w:val="clear" w:color="auto" w:fill="FFFFFF"/>
          </w:tcPr>
          <w:p w:rsidR="00D7744E" w:rsidRPr="00CB4BE8" w:rsidRDefault="00D7744E" w:rsidP="00E84DEC">
            <w:pPr>
              <w:rPr>
                <w:rFonts w:asciiTheme="majorHAnsi" w:hAnsiTheme="majorHAnsi"/>
                <w:b/>
                <w:sz w:val="22"/>
                <w:szCs w:val="22"/>
              </w:rPr>
            </w:pPr>
            <w:r w:rsidRPr="00CB4BE8">
              <w:rPr>
                <w:rFonts w:asciiTheme="majorHAnsi" w:hAnsiTheme="majorHAnsi"/>
                <w:b/>
                <w:sz w:val="22"/>
                <w:szCs w:val="22"/>
              </w:rPr>
              <w:t>Duration</w:t>
            </w:r>
          </w:p>
        </w:tc>
        <w:tc>
          <w:tcPr>
            <w:tcW w:w="2134" w:type="pct"/>
            <w:gridSpan w:val="4"/>
            <w:shd w:val="clear" w:color="auto" w:fill="FFFFFF"/>
          </w:tcPr>
          <w:p w:rsidR="00D7744E" w:rsidRPr="00CB4BE8" w:rsidRDefault="00544E86" w:rsidP="00851F3A">
            <w:pPr>
              <w:jc w:val="both"/>
              <w:rPr>
                <w:rFonts w:ascii="Cambria" w:hAnsi="Cambria"/>
                <w:sz w:val="22"/>
                <w:szCs w:val="22"/>
              </w:rPr>
            </w:pPr>
            <w:r w:rsidRPr="00CB4BE8">
              <w:rPr>
                <w:rFonts w:ascii="Cambria" w:hAnsi="Cambria"/>
                <w:sz w:val="22"/>
                <w:szCs w:val="22"/>
              </w:rPr>
              <w:t xml:space="preserve">April </w:t>
            </w:r>
            <w:r w:rsidR="00142B89" w:rsidRPr="00CB4BE8">
              <w:rPr>
                <w:rFonts w:ascii="Cambria" w:hAnsi="Cambria"/>
                <w:sz w:val="22"/>
                <w:szCs w:val="22"/>
              </w:rPr>
              <w:t>2015</w:t>
            </w:r>
            <w:r w:rsidR="00BF463C" w:rsidRPr="00CB4BE8">
              <w:rPr>
                <w:rFonts w:ascii="Cambria" w:hAnsi="Cambria"/>
                <w:sz w:val="22"/>
                <w:szCs w:val="22"/>
              </w:rPr>
              <w:t xml:space="preserve"> </w:t>
            </w:r>
            <w:r w:rsidR="00152850" w:rsidRPr="00CB4BE8">
              <w:rPr>
                <w:rFonts w:ascii="Cambria" w:hAnsi="Cambria"/>
                <w:sz w:val="22"/>
                <w:szCs w:val="22"/>
              </w:rPr>
              <w:t>–</w:t>
            </w:r>
            <w:r w:rsidR="00BF463C" w:rsidRPr="00CB4BE8">
              <w:rPr>
                <w:rFonts w:ascii="Cambria" w:hAnsi="Cambria"/>
                <w:sz w:val="22"/>
                <w:szCs w:val="22"/>
              </w:rPr>
              <w:t xml:space="preserve"> Current</w:t>
            </w:r>
          </w:p>
        </w:tc>
      </w:tr>
      <w:tr w:rsidR="00BF463C" w:rsidRPr="00CB4BE8" w:rsidTr="00CB4BE8">
        <w:trPr>
          <w:gridAfter w:val="2"/>
          <w:wAfter w:w="2198" w:type="pct"/>
          <w:trHeight w:val="299"/>
        </w:trPr>
        <w:tc>
          <w:tcPr>
            <w:tcW w:w="668" w:type="pct"/>
            <w:shd w:val="clear" w:color="auto" w:fill="FFFFFF"/>
          </w:tcPr>
          <w:p w:rsidR="00BF463C" w:rsidRPr="00CB4BE8" w:rsidRDefault="00BF463C" w:rsidP="00BF463C">
            <w:pPr>
              <w:rPr>
                <w:rFonts w:asciiTheme="majorHAnsi" w:hAnsiTheme="majorHAnsi"/>
                <w:b/>
                <w:sz w:val="22"/>
                <w:szCs w:val="22"/>
              </w:rPr>
            </w:pPr>
            <w:r w:rsidRPr="00CB4BE8">
              <w:rPr>
                <w:rFonts w:asciiTheme="majorHAnsi" w:hAnsiTheme="majorHAnsi"/>
                <w:b/>
                <w:sz w:val="22"/>
                <w:szCs w:val="22"/>
              </w:rPr>
              <w:t>Current Project</w:t>
            </w:r>
          </w:p>
        </w:tc>
        <w:tc>
          <w:tcPr>
            <w:tcW w:w="2134" w:type="pct"/>
            <w:gridSpan w:val="4"/>
            <w:shd w:val="clear" w:color="auto" w:fill="FFFFFF"/>
          </w:tcPr>
          <w:p w:rsidR="00BF463C" w:rsidRPr="00CB4BE8" w:rsidRDefault="00BF463C" w:rsidP="00BF463C">
            <w:pPr>
              <w:jc w:val="both"/>
              <w:rPr>
                <w:rFonts w:ascii="Cambria" w:hAnsi="Cambria"/>
                <w:sz w:val="22"/>
                <w:szCs w:val="22"/>
              </w:rPr>
            </w:pPr>
            <w:r w:rsidRPr="00CB4BE8">
              <w:rPr>
                <w:rFonts w:ascii="Cambria" w:hAnsi="Cambria"/>
                <w:sz w:val="22"/>
                <w:szCs w:val="22"/>
              </w:rPr>
              <w:t xml:space="preserve">Forcam Force </w:t>
            </w:r>
            <w:r w:rsidR="008E2B24" w:rsidRPr="00CB4BE8">
              <w:rPr>
                <w:rFonts w:ascii="Cambria" w:hAnsi="Cambria"/>
                <w:sz w:val="22"/>
                <w:szCs w:val="22"/>
              </w:rPr>
              <w:t xml:space="preserve">- </w:t>
            </w:r>
            <w:r w:rsidR="00F55975" w:rsidRPr="00CB4BE8">
              <w:rPr>
                <w:rFonts w:ascii="Cambria" w:hAnsi="Cambria"/>
                <w:sz w:val="22"/>
                <w:szCs w:val="22"/>
              </w:rPr>
              <w:t>Shop</w:t>
            </w:r>
            <w:r w:rsidRPr="00CB4BE8">
              <w:rPr>
                <w:rFonts w:ascii="Cambria" w:hAnsi="Cambria"/>
                <w:sz w:val="22"/>
                <w:szCs w:val="22"/>
              </w:rPr>
              <w:t xml:space="preserve"> </w:t>
            </w:r>
            <w:r w:rsidR="00F55975" w:rsidRPr="00CB4BE8">
              <w:rPr>
                <w:rFonts w:ascii="Cambria" w:hAnsi="Cambria"/>
                <w:sz w:val="22"/>
                <w:szCs w:val="22"/>
              </w:rPr>
              <w:t>Floor Management</w:t>
            </w:r>
            <w:r w:rsidR="008E2B24" w:rsidRPr="00CB4BE8">
              <w:rPr>
                <w:rFonts w:ascii="Cambria" w:hAnsi="Cambria"/>
                <w:sz w:val="22"/>
                <w:szCs w:val="22"/>
              </w:rPr>
              <w:t xml:space="preserve"> System </w:t>
            </w:r>
          </w:p>
          <w:p w:rsidR="00BF463C" w:rsidRPr="00CB4BE8" w:rsidRDefault="00CB4BE8" w:rsidP="00CB4BE8">
            <w:pPr>
              <w:jc w:val="both"/>
              <w:rPr>
                <w:rFonts w:ascii="Cambria" w:hAnsi="Cambria"/>
                <w:sz w:val="22"/>
                <w:szCs w:val="22"/>
              </w:rPr>
            </w:pPr>
            <w:r>
              <w:rPr>
                <w:rFonts w:ascii="Cambria" w:hAnsi="Cambria"/>
                <w:sz w:val="22"/>
                <w:szCs w:val="22"/>
              </w:rPr>
              <w:t xml:space="preserve">Project allows to learn insights of </w:t>
            </w:r>
            <w:r w:rsidR="00BF463C" w:rsidRPr="00CB4BE8">
              <w:rPr>
                <w:rFonts w:ascii="Cambria" w:hAnsi="Cambria"/>
                <w:sz w:val="22"/>
                <w:szCs w:val="22"/>
              </w:rPr>
              <w:t>product ‘Forcam Force’</w:t>
            </w:r>
            <w:r w:rsidR="008B2F2D" w:rsidRPr="00CB4BE8">
              <w:rPr>
                <w:rFonts w:ascii="Cambria" w:hAnsi="Cambria"/>
                <w:sz w:val="22"/>
                <w:szCs w:val="22"/>
              </w:rPr>
              <w:t xml:space="preserve"> for continuous production optimization to eliminate errors and wastage in manufacturing industry. </w:t>
            </w:r>
            <w:r w:rsidR="00F55975" w:rsidRPr="00CB4BE8">
              <w:rPr>
                <w:rFonts w:ascii="Cambria" w:hAnsi="Cambria"/>
                <w:sz w:val="22"/>
                <w:szCs w:val="22"/>
              </w:rPr>
              <w:t xml:space="preserve"> This product </w:t>
            </w:r>
            <w:r w:rsidR="008B2F2D" w:rsidRPr="00CB4BE8">
              <w:rPr>
                <w:rFonts w:ascii="Cambria" w:hAnsi="Cambria"/>
                <w:sz w:val="22"/>
                <w:szCs w:val="22"/>
              </w:rPr>
              <w:t>cater</w:t>
            </w:r>
            <w:r w:rsidR="00F55975" w:rsidRPr="00CB4BE8">
              <w:rPr>
                <w:rFonts w:ascii="Cambria" w:hAnsi="Cambria"/>
                <w:sz w:val="22"/>
                <w:szCs w:val="22"/>
              </w:rPr>
              <w:t>s the need</w:t>
            </w:r>
            <w:r w:rsidR="008B2F2D" w:rsidRPr="00CB4BE8">
              <w:rPr>
                <w:rFonts w:ascii="Cambria" w:hAnsi="Cambria"/>
                <w:sz w:val="22"/>
                <w:szCs w:val="22"/>
              </w:rPr>
              <w:t xml:space="preserve"> of multi</w:t>
            </w:r>
            <w:r w:rsidR="00F55975" w:rsidRPr="00CB4BE8">
              <w:rPr>
                <w:rFonts w:ascii="Cambria" w:hAnsi="Cambria"/>
                <w:sz w:val="22"/>
                <w:szCs w:val="22"/>
              </w:rPr>
              <w:t>-national clients (Audi, BMW, General Atomics, Daimler etc.) at different sectors globally</w:t>
            </w:r>
          </w:p>
        </w:tc>
      </w:tr>
      <w:tr w:rsidR="00BF463C" w:rsidRPr="00CB4BE8" w:rsidTr="00CB4BE8">
        <w:trPr>
          <w:gridAfter w:val="2"/>
          <w:wAfter w:w="2198" w:type="pct"/>
          <w:trHeight w:val="299"/>
        </w:trPr>
        <w:tc>
          <w:tcPr>
            <w:tcW w:w="668" w:type="pct"/>
            <w:shd w:val="clear" w:color="auto" w:fill="FFFFFF"/>
          </w:tcPr>
          <w:p w:rsidR="00BF463C" w:rsidRPr="00CB4BE8" w:rsidRDefault="00BF463C" w:rsidP="00BF463C">
            <w:pPr>
              <w:rPr>
                <w:rFonts w:asciiTheme="majorHAnsi" w:hAnsiTheme="majorHAnsi"/>
                <w:b/>
                <w:sz w:val="22"/>
                <w:szCs w:val="22"/>
              </w:rPr>
            </w:pPr>
            <w:r w:rsidRPr="00CB4BE8">
              <w:rPr>
                <w:rFonts w:asciiTheme="majorHAnsi" w:hAnsiTheme="majorHAnsi"/>
                <w:b/>
                <w:sz w:val="22"/>
                <w:szCs w:val="22"/>
              </w:rPr>
              <w:t>Profile</w:t>
            </w:r>
          </w:p>
        </w:tc>
        <w:tc>
          <w:tcPr>
            <w:tcW w:w="2134" w:type="pct"/>
            <w:gridSpan w:val="4"/>
            <w:shd w:val="clear" w:color="auto" w:fill="FFFFFF"/>
          </w:tcPr>
          <w:p w:rsidR="00BF463C" w:rsidRPr="00CB4BE8" w:rsidRDefault="00F55975" w:rsidP="006D71C2">
            <w:pPr>
              <w:snapToGrid w:val="0"/>
              <w:spacing w:line="268" w:lineRule="auto"/>
              <w:jc w:val="both"/>
              <w:rPr>
                <w:rFonts w:ascii="Cambria" w:hAnsi="Cambria"/>
                <w:sz w:val="22"/>
                <w:szCs w:val="22"/>
              </w:rPr>
            </w:pPr>
            <w:r w:rsidRPr="00CB4BE8">
              <w:rPr>
                <w:rFonts w:ascii="Cambria" w:hAnsi="Cambria"/>
                <w:b/>
                <w:sz w:val="22"/>
                <w:szCs w:val="22"/>
              </w:rPr>
              <w:t>Business Analyst &amp; Quality Lead</w:t>
            </w:r>
            <w:r w:rsidRPr="00CB4BE8">
              <w:rPr>
                <w:rFonts w:ascii="Cambria" w:hAnsi="Cambria"/>
                <w:sz w:val="22"/>
                <w:szCs w:val="22"/>
              </w:rPr>
              <w:t xml:space="preserve"> at Nagarro for Forcam to elicit functional requirements, generate Mockups/UML diagrams of complex business processes, create epics and user stories,</w:t>
            </w:r>
            <w:r w:rsidR="004A0BC8" w:rsidRPr="00CB4BE8">
              <w:rPr>
                <w:rFonts w:ascii="Cambria" w:hAnsi="Cambria"/>
                <w:sz w:val="22"/>
                <w:szCs w:val="22"/>
              </w:rPr>
              <w:t xml:space="preserve"> perform user experience </w:t>
            </w:r>
            <w:r w:rsidR="006D71C2" w:rsidRPr="00CB4BE8">
              <w:rPr>
                <w:rFonts w:ascii="Cambria" w:hAnsi="Cambria"/>
                <w:sz w:val="22"/>
                <w:szCs w:val="22"/>
              </w:rPr>
              <w:t>testing, perform</w:t>
            </w:r>
            <w:r w:rsidRPr="00CB4BE8">
              <w:rPr>
                <w:rFonts w:ascii="Cambria" w:hAnsi="Cambria"/>
                <w:sz w:val="22"/>
                <w:szCs w:val="22"/>
              </w:rPr>
              <w:t xml:space="preserve"> gap analysis of client’s system, conduct UAT sessions and obtain sign off.</w:t>
            </w:r>
          </w:p>
        </w:tc>
      </w:tr>
      <w:tr w:rsidR="00BF463C" w:rsidRPr="00CB4BE8" w:rsidTr="00CB4BE8">
        <w:trPr>
          <w:gridAfter w:val="2"/>
          <w:wAfter w:w="2198" w:type="pct"/>
          <w:trHeight w:val="81"/>
        </w:trPr>
        <w:tc>
          <w:tcPr>
            <w:tcW w:w="668" w:type="pct"/>
            <w:shd w:val="clear" w:color="auto" w:fill="BFBFBF" w:themeFill="background1" w:themeFillShade="BF"/>
          </w:tcPr>
          <w:p w:rsidR="00BF463C" w:rsidRPr="00CB4BE8" w:rsidRDefault="00BF463C" w:rsidP="00BF463C">
            <w:pPr>
              <w:ind w:left="34"/>
              <w:rPr>
                <w:rFonts w:ascii="Cambria" w:hAnsi="Cambria"/>
                <w:sz w:val="22"/>
                <w:szCs w:val="22"/>
              </w:rPr>
            </w:pPr>
            <w:r w:rsidRPr="00CB4BE8">
              <w:rPr>
                <w:rFonts w:ascii="Cambria" w:hAnsi="Cambria"/>
                <w:sz w:val="22"/>
                <w:szCs w:val="22"/>
              </w:rPr>
              <w:t xml:space="preserve">Project </w:t>
            </w:r>
          </w:p>
        </w:tc>
        <w:tc>
          <w:tcPr>
            <w:tcW w:w="2134" w:type="pct"/>
            <w:gridSpan w:val="4"/>
            <w:shd w:val="clear" w:color="auto" w:fill="BFBFBF" w:themeFill="background1" w:themeFillShade="BF"/>
          </w:tcPr>
          <w:p w:rsidR="00BF463C" w:rsidRPr="00CB4BE8" w:rsidRDefault="00544E86" w:rsidP="00BF463C">
            <w:pPr>
              <w:rPr>
                <w:rFonts w:ascii="Cambria" w:hAnsi="Cambria"/>
                <w:sz w:val="22"/>
                <w:szCs w:val="22"/>
              </w:rPr>
            </w:pPr>
            <w:r w:rsidRPr="00CB4BE8">
              <w:rPr>
                <w:rFonts w:ascii="Cambria" w:hAnsi="Cambria"/>
                <w:sz w:val="22"/>
                <w:szCs w:val="22"/>
              </w:rPr>
              <w:t>Quantum-Control+ Metro App</w:t>
            </w:r>
          </w:p>
        </w:tc>
      </w:tr>
      <w:tr w:rsidR="00BF463C" w:rsidRPr="00CB4BE8" w:rsidTr="00CB4BE8">
        <w:trPr>
          <w:gridAfter w:val="2"/>
          <w:wAfter w:w="2198" w:type="pct"/>
          <w:trHeight w:val="81"/>
        </w:trPr>
        <w:tc>
          <w:tcPr>
            <w:tcW w:w="668" w:type="pct"/>
            <w:shd w:val="clear" w:color="auto" w:fill="FFFFFF"/>
          </w:tcPr>
          <w:p w:rsidR="00BF463C" w:rsidRPr="00CB4BE8" w:rsidRDefault="00BF463C" w:rsidP="00CB4BE8">
            <w:pPr>
              <w:rPr>
                <w:rFonts w:ascii="Cambria" w:hAnsi="Cambria"/>
                <w:sz w:val="22"/>
                <w:szCs w:val="22"/>
              </w:rPr>
            </w:pPr>
            <w:r w:rsidRPr="00CB4BE8">
              <w:rPr>
                <w:rFonts w:ascii="Cambria" w:hAnsi="Cambria"/>
                <w:sz w:val="22"/>
                <w:szCs w:val="22"/>
              </w:rPr>
              <w:t>Client / Project Summary</w:t>
            </w:r>
          </w:p>
        </w:tc>
        <w:tc>
          <w:tcPr>
            <w:tcW w:w="2134" w:type="pct"/>
            <w:gridSpan w:val="4"/>
            <w:shd w:val="clear" w:color="auto" w:fill="FFFFFF"/>
          </w:tcPr>
          <w:p w:rsidR="00BF463C" w:rsidRPr="00CB4BE8" w:rsidRDefault="007D54CB" w:rsidP="00CB4BE8">
            <w:pPr>
              <w:jc w:val="both"/>
              <w:rPr>
                <w:rFonts w:ascii="Cambria" w:hAnsi="Cambria"/>
                <w:sz w:val="22"/>
                <w:szCs w:val="22"/>
              </w:rPr>
            </w:pPr>
            <w:r w:rsidRPr="00CB4BE8">
              <w:rPr>
                <w:rFonts w:ascii="Cambria" w:hAnsi="Cambria"/>
                <w:sz w:val="22"/>
                <w:szCs w:val="22"/>
              </w:rPr>
              <w:t xml:space="preserve">Lutron </w:t>
            </w:r>
            <w:r w:rsidR="00544E86" w:rsidRPr="00CB4BE8">
              <w:rPr>
                <w:rFonts w:ascii="Cambria" w:hAnsi="Cambria"/>
                <w:sz w:val="22"/>
                <w:szCs w:val="22"/>
              </w:rPr>
              <w:t>(Pennsylvania</w:t>
            </w:r>
            <w:r w:rsidRPr="00CB4BE8">
              <w:rPr>
                <w:rFonts w:ascii="Cambria" w:hAnsi="Cambria"/>
                <w:sz w:val="22"/>
                <w:szCs w:val="22"/>
              </w:rPr>
              <w:t>, United States)</w:t>
            </w:r>
          </w:p>
          <w:p w:rsidR="007D54CB" w:rsidRPr="00CB4BE8" w:rsidRDefault="007D54CB" w:rsidP="00CB4BE8">
            <w:pPr>
              <w:jc w:val="both"/>
              <w:rPr>
                <w:rFonts w:ascii="Cambria" w:hAnsi="Cambria"/>
                <w:sz w:val="22"/>
                <w:szCs w:val="22"/>
              </w:rPr>
            </w:pPr>
            <w:r w:rsidRPr="00CB4BE8">
              <w:rPr>
                <w:rFonts w:ascii="Cambria" w:hAnsi="Cambria"/>
                <w:sz w:val="22"/>
                <w:szCs w:val="22"/>
              </w:rPr>
              <w:t>Project involves programming of Light/Shades controls via remotely connected Quantum Server/Gateway along with managing user accounts</w:t>
            </w:r>
          </w:p>
        </w:tc>
      </w:tr>
      <w:tr w:rsidR="00BF463C" w:rsidRPr="00CB4BE8" w:rsidTr="00CB4BE8">
        <w:trPr>
          <w:gridAfter w:val="2"/>
          <w:wAfter w:w="2198" w:type="pct"/>
          <w:trHeight w:val="258"/>
        </w:trPr>
        <w:tc>
          <w:tcPr>
            <w:tcW w:w="668" w:type="pct"/>
            <w:shd w:val="clear" w:color="auto" w:fill="FFFFFF"/>
          </w:tcPr>
          <w:p w:rsidR="00BF463C" w:rsidRPr="00CB4BE8" w:rsidRDefault="00BF463C" w:rsidP="00CB4BE8">
            <w:pPr>
              <w:rPr>
                <w:rFonts w:ascii="Cambria" w:hAnsi="Cambria"/>
                <w:sz w:val="22"/>
                <w:szCs w:val="22"/>
              </w:rPr>
            </w:pPr>
            <w:r w:rsidRPr="00CB4BE8">
              <w:rPr>
                <w:rFonts w:ascii="Cambria" w:hAnsi="Cambria"/>
                <w:sz w:val="22"/>
                <w:szCs w:val="22"/>
              </w:rPr>
              <w:t>Skill/Tools</w:t>
            </w:r>
          </w:p>
        </w:tc>
        <w:tc>
          <w:tcPr>
            <w:tcW w:w="2134" w:type="pct"/>
            <w:gridSpan w:val="4"/>
            <w:shd w:val="clear" w:color="auto" w:fill="FFFFFF"/>
          </w:tcPr>
          <w:p w:rsidR="00BF463C" w:rsidRPr="00CB4BE8" w:rsidRDefault="00544E86" w:rsidP="00CB4BE8">
            <w:pPr>
              <w:pStyle w:val="NagarroBodyText-Table"/>
              <w:snapToGrid w:val="0"/>
              <w:spacing w:line="271" w:lineRule="auto"/>
              <w:rPr>
                <w:rFonts w:ascii="Cambria" w:hAnsi="Cambria"/>
                <w:sz w:val="22"/>
                <w:szCs w:val="22"/>
                <w:lang w:eastAsia="en-US"/>
              </w:rPr>
            </w:pPr>
            <w:r w:rsidRPr="00CB4BE8">
              <w:rPr>
                <w:rFonts w:ascii="Cambria" w:hAnsi="Cambria"/>
                <w:sz w:val="22"/>
                <w:szCs w:val="22"/>
                <w:lang w:eastAsia="en-US"/>
              </w:rPr>
              <w:t xml:space="preserve">Windows Surface Pro3, iPad, JIRA, </w:t>
            </w:r>
            <w:r w:rsidR="00A37FDC" w:rsidRPr="00CB4BE8">
              <w:rPr>
                <w:rFonts w:ascii="Cambria" w:hAnsi="Cambria"/>
                <w:sz w:val="22"/>
                <w:szCs w:val="22"/>
                <w:lang w:eastAsia="en-US"/>
              </w:rPr>
              <w:t>SQLite</w:t>
            </w:r>
            <w:r w:rsidR="00CB4BE8" w:rsidRPr="00CB4BE8">
              <w:rPr>
                <w:rFonts w:ascii="Cambria" w:hAnsi="Cambria"/>
                <w:sz w:val="22"/>
                <w:szCs w:val="22"/>
                <w:lang w:eastAsia="en-US"/>
              </w:rPr>
              <w:t>, SVN</w:t>
            </w:r>
          </w:p>
        </w:tc>
      </w:tr>
      <w:tr w:rsidR="00BF463C" w:rsidRPr="00CB4BE8" w:rsidTr="00CB4BE8">
        <w:trPr>
          <w:gridAfter w:val="2"/>
          <w:wAfter w:w="2198" w:type="pct"/>
          <w:trHeight w:val="222"/>
        </w:trPr>
        <w:tc>
          <w:tcPr>
            <w:tcW w:w="668" w:type="pct"/>
            <w:shd w:val="clear" w:color="auto" w:fill="FFFFFF"/>
          </w:tcPr>
          <w:p w:rsidR="00BF463C" w:rsidRPr="00CB4BE8" w:rsidRDefault="00BF463C" w:rsidP="00F03AA5">
            <w:pPr>
              <w:rPr>
                <w:rFonts w:ascii="Cambria" w:hAnsi="Cambria"/>
                <w:sz w:val="22"/>
                <w:szCs w:val="22"/>
              </w:rPr>
            </w:pPr>
            <w:r w:rsidRPr="00CB4BE8">
              <w:rPr>
                <w:rFonts w:ascii="Cambria" w:hAnsi="Cambria"/>
                <w:sz w:val="22"/>
                <w:szCs w:val="22"/>
              </w:rPr>
              <w:t>Role/Duration</w:t>
            </w:r>
          </w:p>
        </w:tc>
        <w:tc>
          <w:tcPr>
            <w:tcW w:w="2134" w:type="pct"/>
            <w:gridSpan w:val="4"/>
            <w:shd w:val="clear" w:color="auto" w:fill="FFFFFF"/>
          </w:tcPr>
          <w:p w:rsidR="00BF463C" w:rsidRPr="00CB4BE8" w:rsidRDefault="00544E86" w:rsidP="00CB4BE8">
            <w:pPr>
              <w:snapToGrid w:val="0"/>
              <w:spacing w:line="268" w:lineRule="auto"/>
              <w:jc w:val="both"/>
              <w:rPr>
                <w:rFonts w:ascii="Cambria" w:hAnsi="Cambria"/>
                <w:sz w:val="22"/>
                <w:szCs w:val="22"/>
              </w:rPr>
            </w:pPr>
            <w:r w:rsidRPr="00CB4BE8">
              <w:rPr>
                <w:rFonts w:ascii="Cambria" w:hAnsi="Cambria"/>
                <w:sz w:val="22"/>
                <w:szCs w:val="22"/>
              </w:rPr>
              <w:t>Business &amp; Quality Analyst</w:t>
            </w:r>
            <w:r w:rsidR="00AC381A">
              <w:rPr>
                <w:rFonts w:ascii="Cambria" w:hAnsi="Cambria"/>
                <w:sz w:val="22"/>
                <w:szCs w:val="22"/>
              </w:rPr>
              <w:t>,</w:t>
            </w:r>
            <w:r w:rsidRPr="00CB4BE8">
              <w:rPr>
                <w:rFonts w:ascii="Cambria" w:hAnsi="Cambria"/>
                <w:sz w:val="22"/>
                <w:szCs w:val="22"/>
              </w:rPr>
              <w:t xml:space="preserve"> November 2014 – April 2015</w:t>
            </w:r>
          </w:p>
        </w:tc>
      </w:tr>
      <w:tr w:rsidR="00BF463C" w:rsidRPr="00CB4BE8" w:rsidTr="00CB4BE8">
        <w:trPr>
          <w:gridAfter w:val="2"/>
          <w:wAfter w:w="2198" w:type="pct"/>
          <w:trHeight w:val="81"/>
        </w:trPr>
        <w:tc>
          <w:tcPr>
            <w:tcW w:w="668" w:type="pct"/>
            <w:shd w:val="clear" w:color="auto" w:fill="FFFFFF"/>
          </w:tcPr>
          <w:p w:rsidR="00BF463C" w:rsidRPr="00CB4BE8" w:rsidRDefault="00BF463C" w:rsidP="004A0BC8">
            <w:pPr>
              <w:rPr>
                <w:rFonts w:ascii="Cambria" w:hAnsi="Cambria"/>
                <w:sz w:val="22"/>
                <w:szCs w:val="22"/>
              </w:rPr>
            </w:pPr>
            <w:r w:rsidRPr="00CB4BE8">
              <w:rPr>
                <w:rFonts w:ascii="Cambria" w:hAnsi="Cambria"/>
                <w:sz w:val="22"/>
                <w:szCs w:val="22"/>
              </w:rPr>
              <w:t>Team Size</w:t>
            </w:r>
          </w:p>
        </w:tc>
        <w:tc>
          <w:tcPr>
            <w:tcW w:w="2134" w:type="pct"/>
            <w:gridSpan w:val="4"/>
            <w:shd w:val="clear" w:color="auto" w:fill="FFFFFF"/>
          </w:tcPr>
          <w:p w:rsidR="00BF463C" w:rsidRPr="00CB4BE8" w:rsidRDefault="00544E86" w:rsidP="00CB4BE8">
            <w:pPr>
              <w:jc w:val="both"/>
              <w:rPr>
                <w:rFonts w:ascii="Cambria" w:hAnsi="Cambria"/>
                <w:sz w:val="22"/>
                <w:szCs w:val="22"/>
              </w:rPr>
            </w:pPr>
            <w:r w:rsidRPr="00CB4BE8">
              <w:rPr>
                <w:rFonts w:ascii="Cambria" w:hAnsi="Cambria"/>
                <w:sz w:val="22"/>
                <w:szCs w:val="22"/>
              </w:rPr>
              <w:t>15 members</w:t>
            </w:r>
            <w:r w:rsidR="00574422">
              <w:rPr>
                <w:rFonts w:ascii="Cambria" w:hAnsi="Cambria"/>
                <w:sz w:val="22"/>
                <w:szCs w:val="22"/>
              </w:rPr>
              <w:t xml:space="preserve"> </w:t>
            </w:r>
            <w:r w:rsidR="00574422" w:rsidRPr="00CB4BE8">
              <w:rPr>
                <w:rFonts w:ascii="Cambria" w:hAnsi="Cambria"/>
                <w:sz w:val="22"/>
                <w:szCs w:val="22"/>
              </w:rPr>
              <w:t>(Including QAC Team)</w:t>
            </w:r>
          </w:p>
        </w:tc>
      </w:tr>
      <w:tr w:rsidR="00BF463C" w:rsidRPr="00CB4BE8" w:rsidTr="00CB4BE8">
        <w:trPr>
          <w:gridAfter w:val="2"/>
          <w:wAfter w:w="2198" w:type="pct"/>
          <w:trHeight w:val="81"/>
        </w:trPr>
        <w:tc>
          <w:tcPr>
            <w:tcW w:w="668" w:type="pct"/>
            <w:shd w:val="clear" w:color="auto" w:fill="FFFFFF"/>
          </w:tcPr>
          <w:p w:rsidR="00BF463C" w:rsidRPr="00CB4BE8" w:rsidRDefault="00BF463C" w:rsidP="00544E86">
            <w:pPr>
              <w:snapToGrid w:val="0"/>
              <w:spacing w:line="268" w:lineRule="auto"/>
              <w:jc w:val="both"/>
              <w:rPr>
                <w:rFonts w:ascii="Cambria" w:hAnsi="Cambria"/>
                <w:sz w:val="22"/>
                <w:szCs w:val="22"/>
              </w:rPr>
            </w:pPr>
            <w:r w:rsidRPr="00CB4BE8">
              <w:rPr>
                <w:rFonts w:ascii="Cambria" w:hAnsi="Cambria"/>
                <w:sz w:val="22"/>
                <w:szCs w:val="22"/>
              </w:rPr>
              <w:lastRenderedPageBreak/>
              <w:t>Responsibilities</w:t>
            </w:r>
          </w:p>
        </w:tc>
        <w:tc>
          <w:tcPr>
            <w:tcW w:w="2134" w:type="pct"/>
            <w:gridSpan w:val="4"/>
            <w:shd w:val="clear" w:color="auto" w:fill="FFFFFF"/>
          </w:tcPr>
          <w:p w:rsidR="00544E86" w:rsidRPr="00CB4BE8" w:rsidRDefault="00544E86" w:rsidP="00CB4BE8">
            <w:pPr>
              <w:tabs>
                <w:tab w:val="left" w:pos="-720"/>
              </w:tabs>
              <w:snapToGrid w:val="0"/>
              <w:spacing w:line="268" w:lineRule="auto"/>
              <w:ind w:right="-907"/>
              <w:jc w:val="both"/>
              <w:rPr>
                <w:rFonts w:ascii="Cambria" w:hAnsi="Cambria"/>
                <w:sz w:val="22"/>
                <w:szCs w:val="22"/>
              </w:rPr>
            </w:pPr>
            <w:r w:rsidRPr="00CB4BE8">
              <w:rPr>
                <w:rFonts w:ascii="Cambria" w:hAnsi="Cambria"/>
                <w:sz w:val="22"/>
                <w:szCs w:val="22"/>
              </w:rPr>
              <w:t xml:space="preserve">Involved in capturing requirements with clients, liaison between techies &amp; client </w:t>
            </w:r>
          </w:p>
          <w:p w:rsidR="00544E86" w:rsidRPr="00CB4BE8" w:rsidRDefault="00544E86" w:rsidP="00CB4BE8">
            <w:pPr>
              <w:tabs>
                <w:tab w:val="left" w:pos="-720"/>
              </w:tabs>
              <w:snapToGrid w:val="0"/>
              <w:spacing w:line="268" w:lineRule="auto"/>
              <w:ind w:right="-907"/>
              <w:jc w:val="both"/>
              <w:rPr>
                <w:rFonts w:ascii="Cambria" w:hAnsi="Cambria"/>
                <w:sz w:val="22"/>
                <w:szCs w:val="22"/>
              </w:rPr>
            </w:pPr>
            <w:r w:rsidRPr="00CB4BE8">
              <w:rPr>
                <w:rFonts w:ascii="Cambria" w:hAnsi="Cambria"/>
                <w:sz w:val="22"/>
                <w:szCs w:val="22"/>
              </w:rPr>
              <w:t xml:space="preserve">generated user stories and UML diagrams, imparted functional KTs, </w:t>
            </w:r>
          </w:p>
          <w:p w:rsidR="00544E86" w:rsidRPr="00CB4BE8" w:rsidRDefault="00544E86" w:rsidP="00CB4BE8">
            <w:pPr>
              <w:tabs>
                <w:tab w:val="left" w:pos="-720"/>
              </w:tabs>
              <w:snapToGrid w:val="0"/>
              <w:spacing w:line="268" w:lineRule="auto"/>
              <w:ind w:right="-907"/>
              <w:jc w:val="both"/>
              <w:rPr>
                <w:rFonts w:ascii="Cambria" w:hAnsi="Cambria"/>
                <w:sz w:val="22"/>
                <w:szCs w:val="22"/>
              </w:rPr>
            </w:pPr>
            <w:r w:rsidRPr="00CB4BE8">
              <w:rPr>
                <w:rFonts w:ascii="Cambria" w:hAnsi="Cambria"/>
                <w:sz w:val="22"/>
                <w:szCs w:val="22"/>
              </w:rPr>
              <w:t>assisted team members in writing test suite, prepared User Manual, RTM and</w:t>
            </w:r>
          </w:p>
          <w:p w:rsidR="00544E86" w:rsidRPr="00CB4BE8" w:rsidRDefault="00544E86" w:rsidP="00CB4BE8">
            <w:pPr>
              <w:tabs>
                <w:tab w:val="left" w:pos="-720"/>
              </w:tabs>
              <w:snapToGrid w:val="0"/>
              <w:spacing w:line="268" w:lineRule="auto"/>
              <w:ind w:right="-907"/>
              <w:jc w:val="both"/>
              <w:rPr>
                <w:rFonts w:ascii="Cambria" w:hAnsi="Cambria"/>
                <w:sz w:val="22"/>
                <w:szCs w:val="22"/>
              </w:rPr>
            </w:pPr>
            <w:r w:rsidRPr="00CB4BE8">
              <w:rPr>
                <w:rFonts w:ascii="Cambria" w:hAnsi="Cambria"/>
                <w:sz w:val="22"/>
                <w:szCs w:val="22"/>
              </w:rPr>
              <w:t>allied Reports</w:t>
            </w:r>
          </w:p>
          <w:p w:rsidR="00BF463C" w:rsidRPr="00CB4BE8" w:rsidRDefault="00BF463C" w:rsidP="00CB4BE8">
            <w:pPr>
              <w:snapToGrid w:val="0"/>
              <w:spacing w:line="268" w:lineRule="auto"/>
              <w:jc w:val="both"/>
              <w:rPr>
                <w:rFonts w:ascii="Cambria" w:hAnsi="Cambria"/>
                <w:sz w:val="22"/>
                <w:szCs w:val="22"/>
              </w:rPr>
            </w:pPr>
          </w:p>
        </w:tc>
      </w:tr>
      <w:tr w:rsidR="00544E86" w:rsidRPr="00CB4BE8" w:rsidTr="00CB4BE8">
        <w:trPr>
          <w:gridAfter w:val="3"/>
          <w:wAfter w:w="2203" w:type="pct"/>
        </w:trPr>
        <w:tc>
          <w:tcPr>
            <w:tcW w:w="668" w:type="pct"/>
            <w:shd w:val="clear" w:color="auto" w:fill="CCCCCC"/>
          </w:tcPr>
          <w:p w:rsidR="00544E86" w:rsidRPr="00CB4BE8" w:rsidRDefault="00544E86" w:rsidP="00CB4BE8">
            <w:pPr>
              <w:jc w:val="both"/>
              <w:rPr>
                <w:rFonts w:ascii="Cambria" w:hAnsi="Cambria"/>
                <w:sz w:val="22"/>
                <w:szCs w:val="22"/>
              </w:rPr>
            </w:pPr>
            <w:r w:rsidRPr="00CB4BE8">
              <w:rPr>
                <w:rFonts w:ascii="Cambria" w:hAnsi="Cambria"/>
                <w:sz w:val="22"/>
                <w:szCs w:val="22"/>
              </w:rPr>
              <w:t xml:space="preserve">Project </w:t>
            </w:r>
          </w:p>
        </w:tc>
        <w:tc>
          <w:tcPr>
            <w:tcW w:w="2129" w:type="pct"/>
            <w:gridSpan w:val="3"/>
            <w:shd w:val="clear" w:color="auto" w:fill="CCCCCC"/>
          </w:tcPr>
          <w:p w:rsidR="00544E86" w:rsidRPr="00CB4BE8" w:rsidRDefault="00CB4BE8" w:rsidP="00CB4BE8">
            <w:pPr>
              <w:pStyle w:val="NagarroBodyText-Table"/>
              <w:snapToGrid w:val="0"/>
              <w:spacing w:line="271" w:lineRule="auto"/>
              <w:rPr>
                <w:rFonts w:ascii="Cambria" w:hAnsi="Cambria"/>
                <w:sz w:val="22"/>
                <w:szCs w:val="22"/>
                <w:lang w:eastAsia="en-US"/>
              </w:rPr>
            </w:pPr>
            <w:r w:rsidRPr="00CB4BE8">
              <w:rPr>
                <w:rFonts w:ascii="Cambria" w:hAnsi="Cambria"/>
                <w:sz w:val="22"/>
                <w:szCs w:val="22"/>
                <w:lang w:eastAsia="en-US"/>
              </w:rPr>
              <w:t>VSOT</w:t>
            </w:r>
            <w:r>
              <w:rPr>
                <w:rFonts w:ascii="Cambria" w:hAnsi="Cambria"/>
                <w:sz w:val="22"/>
                <w:szCs w:val="22"/>
                <w:lang w:eastAsia="en-US"/>
              </w:rPr>
              <w:t xml:space="preserve"> – </w:t>
            </w:r>
            <w:r w:rsidR="006D4B3B" w:rsidRPr="00CB4BE8">
              <w:rPr>
                <w:rFonts w:ascii="Cambria" w:hAnsi="Cambria"/>
                <w:sz w:val="22"/>
                <w:szCs w:val="22"/>
                <w:lang w:eastAsia="en-US"/>
              </w:rPr>
              <w:t xml:space="preserve">Visual Services Online Tool </w:t>
            </w:r>
          </w:p>
        </w:tc>
      </w:tr>
      <w:tr w:rsidR="00544E86" w:rsidRPr="00CB4BE8" w:rsidTr="00CB4BE8">
        <w:trPr>
          <w:gridAfter w:val="3"/>
          <w:wAfter w:w="2203" w:type="pct"/>
        </w:trPr>
        <w:tc>
          <w:tcPr>
            <w:tcW w:w="668" w:type="pct"/>
          </w:tcPr>
          <w:p w:rsidR="00544E86" w:rsidRPr="00CB4BE8" w:rsidRDefault="00544E86" w:rsidP="00CB4BE8">
            <w:pPr>
              <w:jc w:val="both"/>
              <w:rPr>
                <w:rFonts w:ascii="Cambria" w:hAnsi="Cambria"/>
                <w:sz w:val="22"/>
                <w:szCs w:val="22"/>
              </w:rPr>
            </w:pPr>
            <w:r w:rsidRPr="00CB4BE8">
              <w:rPr>
                <w:rFonts w:ascii="Cambria" w:hAnsi="Cambria"/>
                <w:sz w:val="22"/>
                <w:szCs w:val="22"/>
              </w:rPr>
              <w:t>Product</w:t>
            </w:r>
            <w:r w:rsidR="006D4B3B" w:rsidRPr="00CB4BE8">
              <w:rPr>
                <w:rFonts w:ascii="Cambria" w:hAnsi="Cambria"/>
                <w:sz w:val="22"/>
                <w:szCs w:val="22"/>
              </w:rPr>
              <w:t>/Client</w:t>
            </w:r>
          </w:p>
          <w:p w:rsidR="00544E86" w:rsidRPr="00CB4BE8" w:rsidRDefault="00544E86" w:rsidP="00CB4BE8">
            <w:pPr>
              <w:jc w:val="both"/>
              <w:rPr>
                <w:rFonts w:ascii="Cambria" w:hAnsi="Cambria"/>
                <w:sz w:val="22"/>
                <w:szCs w:val="22"/>
              </w:rPr>
            </w:pPr>
            <w:r w:rsidRPr="00CB4BE8">
              <w:rPr>
                <w:rFonts w:ascii="Cambria" w:hAnsi="Cambria"/>
                <w:sz w:val="22"/>
                <w:szCs w:val="22"/>
              </w:rPr>
              <w:t>Summary</w:t>
            </w:r>
          </w:p>
        </w:tc>
        <w:tc>
          <w:tcPr>
            <w:tcW w:w="2129" w:type="pct"/>
            <w:gridSpan w:val="3"/>
          </w:tcPr>
          <w:p w:rsidR="006D4B3B" w:rsidRPr="00CB4BE8" w:rsidRDefault="006D4B3B" w:rsidP="00CB4BE8">
            <w:pPr>
              <w:jc w:val="both"/>
              <w:rPr>
                <w:rFonts w:ascii="Cambria" w:hAnsi="Cambria"/>
                <w:sz w:val="22"/>
                <w:szCs w:val="22"/>
              </w:rPr>
            </w:pPr>
            <w:r w:rsidRPr="00CB4BE8">
              <w:rPr>
                <w:rFonts w:ascii="Cambria" w:hAnsi="Cambria"/>
                <w:sz w:val="22"/>
                <w:szCs w:val="22"/>
              </w:rPr>
              <w:t xml:space="preserve">BCG </w:t>
            </w:r>
            <w:r w:rsidR="004A0BC8" w:rsidRPr="00CB4BE8">
              <w:rPr>
                <w:rFonts w:ascii="Cambria" w:hAnsi="Cambria"/>
                <w:sz w:val="22"/>
                <w:szCs w:val="22"/>
              </w:rPr>
              <w:t>(Massachusetts</w:t>
            </w:r>
            <w:r w:rsidRPr="00CB4BE8">
              <w:rPr>
                <w:rFonts w:ascii="Cambria" w:hAnsi="Cambria"/>
                <w:sz w:val="22"/>
                <w:szCs w:val="22"/>
              </w:rPr>
              <w:t>, United States)</w:t>
            </w:r>
          </w:p>
          <w:p w:rsidR="00544E86" w:rsidRPr="00CB4BE8" w:rsidRDefault="00544E86" w:rsidP="00CB4BE8">
            <w:pPr>
              <w:jc w:val="both"/>
              <w:rPr>
                <w:rFonts w:ascii="Cambria" w:hAnsi="Cambria"/>
                <w:sz w:val="22"/>
                <w:szCs w:val="22"/>
              </w:rPr>
            </w:pPr>
            <w:r w:rsidRPr="00CB4BE8">
              <w:rPr>
                <w:rFonts w:ascii="Cambria" w:hAnsi="Cambria"/>
                <w:sz w:val="22"/>
                <w:szCs w:val="22"/>
              </w:rPr>
              <w:t>Project involves the development of an application which is an online request management and tracking tool developed to enhance the quality of life of VSOT users in BCG offices, replacing the current legacy application in the Visual Services Department with its upgraded features and functionalities</w:t>
            </w:r>
          </w:p>
        </w:tc>
      </w:tr>
      <w:tr w:rsidR="00544E86" w:rsidRPr="00CB4BE8" w:rsidTr="00CB4BE8">
        <w:trPr>
          <w:gridAfter w:val="3"/>
          <w:wAfter w:w="2203" w:type="pct"/>
        </w:trPr>
        <w:tc>
          <w:tcPr>
            <w:tcW w:w="668" w:type="pct"/>
          </w:tcPr>
          <w:p w:rsidR="00544E86" w:rsidRPr="00CB4BE8" w:rsidRDefault="00544E86" w:rsidP="00CB4BE8">
            <w:pPr>
              <w:jc w:val="both"/>
              <w:rPr>
                <w:rFonts w:ascii="Cambria" w:hAnsi="Cambria"/>
                <w:sz w:val="22"/>
                <w:szCs w:val="22"/>
              </w:rPr>
            </w:pPr>
            <w:r w:rsidRPr="00CB4BE8">
              <w:rPr>
                <w:rFonts w:ascii="Cambria" w:hAnsi="Cambria"/>
                <w:sz w:val="22"/>
                <w:szCs w:val="22"/>
              </w:rPr>
              <w:t>Skill/Tools</w:t>
            </w:r>
          </w:p>
        </w:tc>
        <w:tc>
          <w:tcPr>
            <w:tcW w:w="2129" w:type="pct"/>
            <w:gridSpan w:val="3"/>
          </w:tcPr>
          <w:p w:rsidR="00544E86" w:rsidRPr="00CB4BE8" w:rsidRDefault="006D4B3B" w:rsidP="00CB4BE8">
            <w:pPr>
              <w:pStyle w:val="NagarroBodyText-Table"/>
              <w:snapToGrid w:val="0"/>
              <w:spacing w:line="271" w:lineRule="auto"/>
              <w:rPr>
                <w:rFonts w:ascii="Cambria" w:hAnsi="Cambria"/>
                <w:sz w:val="22"/>
                <w:szCs w:val="22"/>
                <w:lang w:eastAsia="en-US"/>
              </w:rPr>
            </w:pPr>
            <w:r w:rsidRPr="00CB4BE8">
              <w:rPr>
                <w:rFonts w:ascii="Cambria" w:hAnsi="Cambria"/>
                <w:sz w:val="22"/>
                <w:szCs w:val="22"/>
                <w:lang w:eastAsia="en-US"/>
              </w:rPr>
              <w:t xml:space="preserve">Visual Studio 2008, SQL server </w:t>
            </w:r>
            <w:r w:rsidR="004A0BC8" w:rsidRPr="00CB4BE8">
              <w:rPr>
                <w:rFonts w:ascii="Cambria" w:hAnsi="Cambria"/>
                <w:sz w:val="22"/>
                <w:szCs w:val="22"/>
                <w:lang w:eastAsia="en-US"/>
              </w:rPr>
              <w:t>2005, JIRA, SVN</w:t>
            </w:r>
          </w:p>
        </w:tc>
      </w:tr>
      <w:tr w:rsidR="00544E86" w:rsidRPr="00CB4BE8" w:rsidTr="00AC381A">
        <w:trPr>
          <w:gridAfter w:val="1"/>
          <w:wAfter w:w="2128" w:type="pct"/>
        </w:trPr>
        <w:tc>
          <w:tcPr>
            <w:tcW w:w="668" w:type="pct"/>
          </w:tcPr>
          <w:p w:rsidR="00544E86" w:rsidRPr="00CB4BE8" w:rsidRDefault="00544E86" w:rsidP="00CB4BE8">
            <w:pPr>
              <w:jc w:val="both"/>
              <w:rPr>
                <w:rFonts w:ascii="Cambria" w:hAnsi="Cambria"/>
                <w:sz w:val="22"/>
                <w:szCs w:val="22"/>
              </w:rPr>
            </w:pPr>
            <w:r w:rsidRPr="00CB4BE8">
              <w:rPr>
                <w:rFonts w:ascii="Cambria" w:hAnsi="Cambria"/>
                <w:sz w:val="22"/>
                <w:szCs w:val="22"/>
              </w:rPr>
              <w:t>Role/Duration</w:t>
            </w:r>
          </w:p>
        </w:tc>
        <w:tc>
          <w:tcPr>
            <w:tcW w:w="1762" w:type="pct"/>
            <w:gridSpan w:val="2"/>
          </w:tcPr>
          <w:p w:rsidR="00544E86" w:rsidRPr="00CB4BE8" w:rsidRDefault="00AC381A" w:rsidP="00AC381A">
            <w:pPr>
              <w:pStyle w:val="NagarroBodyText-Table"/>
              <w:snapToGrid w:val="0"/>
              <w:spacing w:line="271" w:lineRule="auto"/>
              <w:jc w:val="left"/>
              <w:rPr>
                <w:rFonts w:ascii="Cambria" w:hAnsi="Cambria"/>
                <w:sz w:val="22"/>
                <w:szCs w:val="22"/>
              </w:rPr>
            </w:pPr>
            <w:r>
              <w:rPr>
                <w:rFonts w:ascii="Cambria" w:hAnsi="Cambria"/>
                <w:sz w:val="22"/>
                <w:szCs w:val="22"/>
                <w:lang w:eastAsia="en-US"/>
              </w:rPr>
              <w:t>Sr</w:t>
            </w:r>
            <w:r w:rsidRPr="00CB4BE8">
              <w:rPr>
                <w:rFonts w:ascii="Cambria" w:hAnsi="Cambria"/>
                <w:sz w:val="22"/>
                <w:szCs w:val="22"/>
                <w:lang w:eastAsia="en-US"/>
              </w:rPr>
              <w:t>.</w:t>
            </w:r>
            <w:r>
              <w:rPr>
                <w:rFonts w:ascii="Cambria" w:hAnsi="Cambria"/>
                <w:sz w:val="22"/>
                <w:szCs w:val="22"/>
                <w:lang w:eastAsia="en-US"/>
              </w:rPr>
              <w:t xml:space="preserve"> Software Quality Engineer,</w:t>
            </w:r>
            <w:r w:rsidRPr="00CB4BE8">
              <w:rPr>
                <w:rFonts w:ascii="Cambria" w:hAnsi="Cambria"/>
                <w:sz w:val="22"/>
                <w:szCs w:val="22"/>
                <w:lang w:eastAsia="en-US"/>
              </w:rPr>
              <w:t xml:space="preserve"> April</w:t>
            </w:r>
            <w:r>
              <w:rPr>
                <w:rFonts w:ascii="Cambria" w:hAnsi="Cambria"/>
                <w:sz w:val="22"/>
                <w:szCs w:val="22"/>
                <w:lang w:eastAsia="en-US"/>
              </w:rPr>
              <w:t xml:space="preserve">2014 </w:t>
            </w:r>
            <w:r>
              <w:rPr>
                <w:rFonts w:ascii="Cambria" w:hAnsi="Cambria"/>
                <w:sz w:val="22"/>
                <w:szCs w:val="22"/>
              </w:rPr>
              <w:t xml:space="preserve">– </w:t>
            </w:r>
            <w:r>
              <w:rPr>
                <w:rFonts w:ascii="Cambria" w:hAnsi="Cambria"/>
                <w:sz w:val="22"/>
                <w:szCs w:val="22"/>
                <w:lang w:eastAsia="en-US"/>
              </w:rPr>
              <w:t>N</w:t>
            </w:r>
            <w:r w:rsidR="004A0BC8" w:rsidRPr="00CB4BE8">
              <w:rPr>
                <w:rFonts w:ascii="Cambria" w:hAnsi="Cambria"/>
                <w:sz w:val="22"/>
                <w:szCs w:val="22"/>
                <w:lang w:eastAsia="en-US"/>
              </w:rPr>
              <w:t>ov</w:t>
            </w:r>
            <w:r>
              <w:rPr>
                <w:rFonts w:ascii="Cambria" w:hAnsi="Cambria"/>
                <w:sz w:val="22"/>
                <w:szCs w:val="22"/>
                <w:lang w:eastAsia="en-US"/>
              </w:rPr>
              <w:t xml:space="preserve">ember </w:t>
            </w:r>
            <w:r w:rsidR="004A0BC8" w:rsidRPr="00CB4BE8">
              <w:rPr>
                <w:rFonts w:ascii="Cambria" w:hAnsi="Cambria"/>
                <w:sz w:val="22"/>
                <w:szCs w:val="22"/>
                <w:lang w:eastAsia="en-US"/>
              </w:rPr>
              <w:t>201</w:t>
            </w:r>
            <w:r w:rsidR="00EF39D8">
              <w:rPr>
                <w:rFonts w:ascii="Cambria" w:hAnsi="Cambria"/>
                <w:sz w:val="22"/>
                <w:szCs w:val="22"/>
                <w:lang w:eastAsia="en-US"/>
              </w:rPr>
              <w:t>4</w:t>
            </w:r>
          </w:p>
        </w:tc>
        <w:tc>
          <w:tcPr>
            <w:tcW w:w="367" w:type="pct"/>
          </w:tcPr>
          <w:p w:rsidR="00544E86" w:rsidRPr="00CB4BE8" w:rsidRDefault="00544E86" w:rsidP="00CB4BE8">
            <w:pPr>
              <w:ind w:left="34"/>
              <w:jc w:val="both"/>
              <w:rPr>
                <w:rFonts w:asciiTheme="majorHAnsi" w:hAnsiTheme="majorHAnsi"/>
                <w:sz w:val="22"/>
                <w:szCs w:val="22"/>
              </w:rPr>
            </w:pPr>
          </w:p>
        </w:tc>
        <w:tc>
          <w:tcPr>
            <w:tcW w:w="75" w:type="pct"/>
            <w:gridSpan w:val="2"/>
          </w:tcPr>
          <w:p w:rsidR="00544E86" w:rsidRPr="00CB4BE8" w:rsidRDefault="00544E86" w:rsidP="00544E86">
            <w:pPr>
              <w:ind w:left="34"/>
              <w:rPr>
                <w:rFonts w:asciiTheme="majorHAnsi" w:hAnsiTheme="majorHAnsi"/>
                <w:sz w:val="22"/>
                <w:szCs w:val="22"/>
              </w:rPr>
            </w:pPr>
          </w:p>
        </w:tc>
      </w:tr>
      <w:tr w:rsidR="00544E86" w:rsidRPr="00CB4BE8" w:rsidTr="00CB4BE8">
        <w:trPr>
          <w:gridAfter w:val="1"/>
          <w:wAfter w:w="2128" w:type="pct"/>
          <w:trHeight w:val="266"/>
        </w:trPr>
        <w:tc>
          <w:tcPr>
            <w:tcW w:w="668" w:type="pct"/>
          </w:tcPr>
          <w:p w:rsidR="00544E86" w:rsidRPr="00CB4BE8" w:rsidRDefault="00544E86" w:rsidP="00CB4BE8">
            <w:pPr>
              <w:jc w:val="both"/>
              <w:rPr>
                <w:rFonts w:ascii="Cambria" w:hAnsi="Cambria"/>
                <w:sz w:val="22"/>
                <w:szCs w:val="22"/>
              </w:rPr>
            </w:pPr>
            <w:r w:rsidRPr="00CB4BE8">
              <w:rPr>
                <w:rFonts w:ascii="Cambria" w:hAnsi="Cambria"/>
                <w:sz w:val="22"/>
                <w:szCs w:val="22"/>
              </w:rPr>
              <w:t>Team Size</w:t>
            </w:r>
          </w:p>
        </w:tc>
        <w:tc>
          <w:tcPr>
            <w:tcW w:w="2129" w:type="pct"/>
            <w:gridSpan w:val="3"/>
          </w:tcPr>
          <w:p w:rsidR="004A0BC8" w:rsidRPr="00CB4BE8" w:rsidRDefault="004A0BC8" w:rsidP="006373C3">
            <w:pPr>
              <w:jc w:val="both"/>
              <w:rPr>
                <w:rFonts w:ascii="Cambria" w:hAnsi="Cambria"/>
                <w:sz w:val="22"/>
                <w:szCs w:val="22"/>
              </w:rPr>
            </w:pPr>
            <w:r w:rsidRPr="00CB4BE8">
              <w:rPr>
                <w:rFonts w:ascii="Cambria" w:hAnsi="Cambria"/>
                <w:sz w:val="22"/>
                <w:szCs w:val="22"/>
              </w:rPr>
              <w:t>20 members</w:t>
            </w:r>
            <w:r w:rsidR="00AC381A">
              <w:rPr>
                <w:rFonts w:ascii="Cambria" w:hAnsi="Cambria"/>
                <w:sz w:val="22"/>
                <w:szCs w:val="22"/>
              </w:rPr>
              <w:t xml:space="preserve"> </w:t>
            </w:r>
            <w:r w:rsidR="00574422" w:rsidRPr="00CB4BE8">
              <w:rPr>
                <w:rFonts w:ascii="Cambria" w:hAnsi="Cambria"/>
                <w:sz w:val="22"/>
                <w:szCs w:val="22"/>
              </w:rPr>
              <w:t>(Including QAC Team)</w:t>
            </w:r>
          </w:p>
        </w:tc>
        <w:tc>
          <w:tcPr>
            <w:tcW w:w="75" w:type="pct"/>
            <w:gridSpan w:val="2"/>
          </w:tcPr>
          <w:p w:rsidR="00544E86" w:rsidRPr="00CB4BE8" w:rsidRDefault="00544E86" w:rsidP="00544E86">
            <w:pPr>
              <w:ind w:left="34"/>
              <w:rPr>
                <w:rFonts w:asciiTheme="majorHAnsi" w:hAnsiTheme="majorHAnsi"/>
                <w:sz w:val="22"/>
                <w:szCs w:val="22"/>
              </w:rPr>
            </w:pPr>
          </w:p>
        </w:tc>
      </w:tr>
      <w:tr w:rsidR="00544E86" w:rsidRPr="00CB4BE8" w:rsidTr="00CB4BE8">
        <w:trPr>
          <w:gridAfter w:val="1"/>
          <w:wAfter w:w="2128" w:type="pct"/>
        </w:trPr>
        <w:tc>
          <w:tcPr>
            <w:tcW w:w="668" w:type="pct"/>
          </w:tcPr>
          <w:p w:rsidR="00544E86" w:rsidRPr="00CB4BE8" w:rsidRDefault="00544E86" w:rsidP="00CB4BE8">
            <w:pPr>
              <w:jc w:val="both"/>
              <w:rPr>
                <w:rFonts w:ascii="Cambria" w:hAnsi="Cambria"/>
                <w:sz w:val="22"/>
                <w:szCs w:val="22"/>
              </w:rPr>
            </w:pPr>
            <w:r w:rsidRPr="00CB4BE8">
              <w:rPr>
                <w:rFonts w:ascii="Cambria" w:hAnsi="Cambria"/>
                <w:sz w:val="22"/>
                <w:szCs w:val="22"/>
              </w:rPr>
              <w:t>Responsibilities</w:t>
            </w:r>
          </w:p>
        </w:tc>
        <w:tc>
          <w:tcPr>
            <w:tcW w:w="2129" w:type="pct"/>
            <w:gridSpan w:val="3"/>
          </w:tcPr>
          <w:p w:rsidR="00AC381A" w:rsidRPr="00CB4BE8" w:rsidRDefault="00A016D6" w:rsidP="00A016D6">
            <w:pPr>
              <w:jc w:val="both"/>
              <w:rPr>
                <w:rFonts w:ascii="Cambria" w:hAnsi="Cambria"/>
                <w:sz w:val="22"/>
                <w:szCs w:val="22"/>
              </w:rPr>
            </w:pPr>
            <w:r>
              <w:rPr>
                <w:rFonts w:ascii="Cambria" w:hAnsi="Cambria"/>
                <w:sz w:val="22"/>
                <w:szCs w:val="22"/>
              </w:rPr>
              <w:t>Analyzed</w:t>
            </w:r>
            <w:r w:rsidR="004A0BC8" w:rsidRPr="00CB4BE8">
              <w:rPr>
                <w:rFonts w:ascii="Cambria" w:hAnsi="Cambria"/>
                <w:sz w:val="22"/>
                <w:szCs w:val="22"/>
              </w:rPr>
              <w:t xml:space="preserve"> requirement specifications, attended client meetings to finalize test </w:t>
            </w:r>
            <w:r>
              <w:rPr>
                <w:rFonts w:ascii="Cambria" w:hAnsi="Cambria"/>
                <w:sz w:val="22"/>
                <w:szCs w:val="22"/>
              </w:rPr>
              <w:t>strategy, generated test scripts</w:t>
            </w:r>
            <w:r w:rsidR="004A0BC8" w:rsidRPr="00CB4BE8">
              <w:rPr>
                <w:rFonts w:ascii="Cambria" w:hAnsi="Cambria"/>
                <w:sz w:val="22"/>
                <w:szCs w:val="22"/>
              </w:rPr>
              <w:t>, created</w:t>
            </w:r>
            <w:r>
              <w:rPr>
                <w:rFonts w:ascii="Cambria" w:hAnsi="Cambria"/>
                <w:sz w:val="22"/>
                <w:szCs w:val="22"/>
              </w:rPr>
              <w:t xml:space="preserve"> test reports</w:t>
            </w:r>
            <w:r w:rsidR="004A0BC8" w:rsidRPr="00CB4BE8">
              <w:rPr>
                <w:rFonts w:ascii="Cambria" w:hAnsi="Cambria"/>
                <w:sz w:val="22"/>
                <w:szCs w:val="22"/>
              </w:rPr>
              <w:t>, analyzed gaps in application, imparted training to QA team about quality related parameters and involved in UAT of developed system</w:t>
            </w:r>
          </w:p>
        </w:tc>
        <w:tc>
          <w:tcPr>
            <w:tcW w:w="75" w:type="pct"/>
            <w:gridSpan w:val="2"/>
          </w:tcPr>
          <w:p w:rsidR="00544E86" w:rsidRPr="00CB4BE8" w:rsidRDefault="00544E86" w:rsidP="00544E86">
            <w:pPr>
              <w:ind w:left="34"/>
              <w:rPr>
                <w:rFonts w:asciiTheme="majorHAnsi" w:hAnsiTheme="majorHAnsi"/>
                <w:sz w:val="22"/>
                <w:szCs w:val="22"/>
              </w:rPr>
            </w:pPr>
          </w:p>
        </w:tc>
      </w:tr>
      <w:tr w:rsidR="00AC381A" w:rsidRPr="00CB4BE8" w:rsidTr="00CB4BE8">
        <w:trPr>
          <w:gridAfter w:val="3"/>
          <w:wAfter w:w="2203" w:type="pct"/>
        </w:trPr>
        <w:tc>
          <w:tcPr>
            <w:tcW w:w="668" w:type="pct"/>
            <w:shd w:val="clear" w:color="auto" w:fill="CCCCCC"/>
          </w:tcPr>
          <w:p w:rsidR="00AC381A" w:rsidRPr="00CB4BE8" w:rsidRDefault="00AC381A" w:rsidP="00521AA3">
            <w:pPr>
              <w:ind w:left="34"/>
              <w:rPr>
                <w:rFonts w:asciiTheme="majorHAnsi" w:hAnsiTheme="majorHAnsi"/>
                <w:sz w:val="22"/>
                <w:szCs w:val="22"/>
              </w:rPr>
            </w:pPr>
            <w:r>
              <w:rPr>
                <w:rFonts w:asciiTheme="majorHAnsi" w:hAnsiTheme="majorHAnsi"/>
                <w:b/>
                <w:sz w:val="22"/>
                <w:szCs w:val="22"/>
              </w:rPr>
              <w:t>Previous Employer</w:t>
            </w:r>
          </w:p>
        </w:tc>
        <w:tc>
          <w:tcPr>
            <w:tcW w:w="2129" w:type="pct"/>
            <w:gridSpan w:val="3"/>
            <w:shd w:val="clear" w:color="auto" w:fill="CCCCCC"/>
          </w:tcPr>
          <w:p w:rsidR="00AC381A" w:rsidRPr="00CB4BE8" w:rsidRDefault="00AC381A" w:rsidP="00521AA3">
            <w:pPr>
              <w:pStyle w:val="Nagarro-Heading-Table"/>
              <w:spacing w:before="0" w:after="0" w:line="271" w:lineRule="auto"/>
              <w:rPr>
                <w:rFonts w:asciiTheme="majorHAnsi" w:hAnsiTheme="majorHAnsi" w:cs="Times New Roman"/>
                <w:b w:val="0"/>
                <w:sz w:val="22"/>
                <w:lang w:eastAsia="en-US"/>
              </w:rPr>
            </w:pPr>
            <w:r w:rsidRPr="00AC381A">
              <w:rPr>
                <w:rFonts w:asciiTheme="majorHAnsi" w:hAnsiTheme="majorHAnsi" w:cs="Times New Roman"/>
                <w:sz w:val="22"/>
                <w:lang w:eastAsia="en-US"/>
              </w:rPr>
              <w:t>Infinite Computer Solutions Ltd, Bangalore,</w:t>
            </w:r>
            <w:r>
              <w:rPr>
                <w:rFonts w:asciiTheme="majorHAnsi" w:hAnsiTheme="majorHAnsi" w:cs="Times New Roman"/>
                <w:sz w:val="22"/>
                <w:lang w:eastAsia="en-US"/>
              </w:rPr>
              <w:t xml:space="preserve"> </w:t>
            </w:r>
            <w:r w:rsidRPr="00AC381A">
              <w:rPr>
                <w:rFonts w:asciiTheme="majorHAnsi" w:hAnsiTheme="majorHAnsi" w:cs="Times New Roman"/>
                <w:sz w:val="22"/>
                <w:lang w:eastAsia="en-US"/>
              </w:rPr>
              <w:t>India</w:t>
            </w:r>
            <w:r>
              <w:rPr>
                <w:rFonts w:asciiTheme="majorHAnsi" w:hAnsiTheme="majorHAnsi" w:cs="Times New Roman"/>
                <w:sz w:val="22"/>
                <w:lang w:eastAsia="en-US"/>
              </w:rPr>
              <w:t xml:space="preserve">              Aug 2010- Aug 2012</w:t>
            </w:r>
          </w:p>
        </w:tc>
      </w:tr>
      <w:tr w:rsidR="00521AA3" w:rsidRPr="00CB4BE8" w:rsidTr="00CB4BE8">
        <w:trPr>
          <w:gridAfter w:val="3"/>
          <w:wAfter w:w="2203" w:type="pct"/>
        </w:trPr>
        <w:tc>
          <w:tcPr>
            <w:tcW w:w="668" w:type="pct"/>
            <w:shd w:val="clear" w:color="auto" w:fill="CCCCCC"/>
          </w:tcPr>
          <w:p w:rsidR="00521AA3" w:rsidRPr="00CB4BE8" w:rsidRDefault="00521AA3" w:rsidP="00521AA3">
            <w:pPr>
              <w:ind w:left="34"/>
              <w:rPr>
                <w:rFonts w:asciiTheme="majorHAnsi" w:hAnsiTheme="majorHAnsi"/>
                <w:sz w:val="22"/>
                <w:szCs w:val="22"/>
              </w:rPr>
            </w:pPr>
            <w:r w:rsidRPr="00CB4BE8">
              <w:rPr>
                <w:rFonts w:asciiTheme="majorHAnsi" w:hAnsiTheme="majorHAnsi"/>
                <w:sz w:val="22"/>
                <w:szCs w:val="22"/>
              </w:rPr>
              <w:t>Project Name</w:t>
            </w:r>
          </w:p>
        </w:tc>
        <w:tc>
          <w:tcPr>
            <w:tcW w:w="2129" w:type="pct"/>
            <w:gridSpan w:val="3"/>
            <w:shd w:val="clear" w:color="auto" w:fill="CCCCCC"/>
          </w:tcPr>
          <w:p w:rsidR="00521AA3" w:rsidRPr="00CB4BE8" w:rsidRDefault="00521AA3" w:rsidP="00521AA3">
            <w:pPr>
              <w:pStyle w:val="Nagarro-Heading-Table"/>
              <w:spacing w:before="0" w:after="0" w:line="271" w:lineRule="auto"/>
              <w:rPr>
                <w:rFonts w:asciiTheme="majorHAnsi" w:hAnsiTheme="majorHAnsi" w:cs="Times New Roman"/>
                <w:b w:val="0"/>
                <w:sz w:val="22"/>
                <w:lang w:eastAsia="en-US"/>
              </w:rPr>
            </w:pPr>
            <w:r w:rsidRPr="00CB4BE8">
              <w:rPr>
                <w:rFonts w:asciiTheme="majorHAnsi" w:hAnsiTheme="majorHAnsi" w:cs="Times New Roman"/>
                <w:b w:val="0"/>
                <w:sz w:val="22"/>
                <w:lang w:eastAsia="en-US"/>
              </w:rPr>
              <w:t>Vendor Management System (VMS - MVC architecture)</w:t>
            </w:r>
          </w:p>
        </w:tc>
      </w:tr>
      <w:tr w:rsidR="00521AA3" w:rsidRPr="00CB4BE8" w:rsidTr="00CB4BE8">
        <w:trPr>
          <w:gridAfter w:val="3"/>
          <w:wAfter w:w="2203" w:type="pct"/>
        </w:trPr>
        <w:tc>
          <w:tcPr>
            <w:tcW w:w="668" w:type="pct"/>
            <w:shd w:val="clear" w:color="auto" w:fill="FFFFFF"/>
          </w:tcPr>
          <w:p w:rsidR="00521AA3" w:rsidRPr="00CB4BE8" w:rsidRDefault="00521AA3" w:rsidP="00521AA3">
            <w:pPr>
              <w:ind w:left="34"/>
              <w:rPr>
                <w:rFonts w:asciiTheme="majorHAnsi" w:hAnsiTheme="majorHAnsi"/>
                <w:sz w:val="22"/>
                <w:szCs w:val="22"/>
              </w:rPr>
            </w:pPr>
            <w:r w:rsidRPr="00CB4BE8">
              <w:rPr>
                <w:rFonts w:asciiTheme="majorHAnsi" w:hAnsiTheme="majorHAnsi"/>
                <w:sz w:val="22"/>
                <w:szCs w:val="22"/>
              </w:rPr>
              <w:t>Client / Project Summary</w:t>
            </w:r>
          </w:p>
        </w:tc>
        <w:tc>
          <w:tcPr>
            <w:tcW w:w="2129" w:type="pct"/>
            <w:gridSpan w:val="3"/>
            <w:shd w:val="clear" w:color="auto" w:fill="FFFFFF"/>
          </w:tcPr>
          <w:p w:rsidR="00521AA3" w:rsidRPr="00CB4BE8" w:rsidRDefault="00521AA3" w:rsidP="00CB4BE8">
            <w:pPr>
              <w:ind w:left="34"/>
              <w:jc w:val="both"/>
              <w:rPr>
                <w:rFonts w:ascii="Cambria" w:hAnsi="Cambria"/>
                <w:sz w:val="22"/>
                <w:szCs w:val="22"/>
              </w:rPr>
            </w:pPr>
            <w:r w:rsidRPr="00CB4BE8">
              <w:rPr>
                <w:rFonts w:ascii="Cambria" w:hAnsi="Cambria"/>
                <w:sz w:val="22"/>
                <w:szCs w:val="22"/>
              </w:rPr>
              <w:t xml:space="preserve">Mercer </w:t>
            </w:r>
            <w:r w:rsidR="00142B89" w:rsidRPr="00CB4BE8">
              <w:rPr>
                <w:rFonts w:ascii="Cambria" w:hAnsi="Cambria"/>
                <w:sz w:val="22"/>
                <w:szCs w:val="22"/>
              </w:rPr>
              <w:t>(United</w:t>
            </w:r>
            <w:r w:rsidRPr="00CB4BE8">
              <w:rPr>
                <w:rFonts w:ascii="Cambria" w:hAnsi="Cambria"/>
                <w:sz w:val="22"/>
                <w:szCs w:val="22"/>
              </w:rPr>
              <w:t xml:space="preserve"> </w:t>
            </w:r>
            <w:r w:rsidR="00142B89" w:rsidRPr="00CB4BE8">
              <w:rPr>
                <w:rFonts w:ascii="Cambria" w:hAnsi="Cambria"/>
                <w:sz w:val="22"/>
                <w:szCs w:val="22"/>
              </w:rPr>
              <w:t>States)</w:t>
            </w:r>
          </w:p>
          <w:p w:rsidR="00521AA3" w:rsidRPr="00CB4BE8" w:rsidRDefault="00521AA3" w:rsidP="00CB4BE8">
            <w:pPr>
              <w:snapToGrid w:val="0"/>
              <w:spacing w:line="271" w:lineRule="auto"/>
              <w:ind w:left="34"/>
              <w:jc w:val="both"/>
              <w:rPr>
                <w:rFonts w:ascii="Cambria" w:hAnsi="Cambria"/>
                <w:sz w:val="22"/>
                <w:szCs w:val="22"/>
              </w:rPr>
            </w:pPr>
            <w:r w:rsidRPr="00CB4BE8">
              <w:rPr>
                <w:rFonts w:ascii="Cambria" w:hAnsi="Cambria"/>
                <w:sz w:val="22"/>
                <w:szCs w:val="22"/>
              </w:rPr>
              <w:t>Project involved the development of an accounts payable system, integrated with Oracle (ERP), build for the purpose of maintaining and procuring the vendor transactions across network in order to provide all convenience in the life of the vendors, clients and other stakeholders involved in the business</w:t>
            </w:r>
          </w:p>
        </w:tc>
      </w:tr>
      <w:tr w:rsidR="00521AA3" w:rsidRPr="00851A88" w:rsidTr="00CB4BE8">
        <w:trPr>
          <w:gridAfter w:val="3"/>
          <w:wAfter w:w="2203" w:type="pct"/>
        </w:trPr>
        <w:tc>
          <w:tcPr>
            <w:tcW w:w="668" w:type="pct"/>
            <w:shd w:val="clear" w:color="auto" w:fill="FFFFFF"/>
          </w:tcPr>
          <w:p w:rsidR="00521AA3" w:rsidRPr="00CB4BE8" w:rsidRDefault="00521AA3" w:rsidP="00CB4BE8">
            <w:pPr>
              <w:ind w:left="34"/>
              <w:rPr>
                <w:rFonts w:asciiTheme="majorHAnsi" w:hAnsiTheme="majorHAnsi"/>
                <w:sz w:val="22"/>
                <w:szCs w:val="22"/>
              </w:rPr>
            </w:pPr>
            <w:r w:rsidRPr="00CB4BE8">
              <w:rPr>
                <w:rFonts w:asciiTheme="majorHAnsi" w:hAnsiTheme="majorHAnsi"/>
                <w:sz w:val="22"/>
                <w:szCs w:val="22"/>
              </w:rPr>
              <w:t>Skill/Tools</w:t>
            </w:r>
          </w:p>
        </w:tc>
        <w:tc>
          <w:tcPr>
            <w:tcW w:w="2129" w:type="pct"/>
            <w:gridSpan w:val="3"/>
            <w:shd w:val="clear" w:color="auto" w:fill="FFFFFF"/>
          </w:tcPr>
          <w:p w:rsidR="00521AA3" w:rsidRPr="00CB4BE8" w:rsidRDefault="00521AA3" w:rsidP="00CB4BE8">
            <w:pPr>
              <w:ind w:left="34"/>
              <w:jc w:val="both"/>
              <w:rPr>
                <w:rFonts w:ascii="Cambria" w:hAnsi="Cambria"/>
                <w:sz w:val="22"/>
                <w:szCs w:val="22"/>
              </w:rPr>
            </w:pPr>
            <w:r w:rsidRPr="00CB4BE8">
              <w:rPr>
                <w:rFonts w:ascii="Cambria" w:hAnsi="Cambria"/>
                <w:sz w:val="22"/>
                <w:szCs w:val="22"/>
              </w:rPr>
              <w:t>Visual Studio 2008- MVC based, SQL Server 2005, QTP, QC and Bizagi Too</w:t>
            </w:r>
            <w:r w:rsidR="00AC381A">
              <w:rPr>
                <w:rFonts w:ascii="Cambria" w:hAnsi="Cambria"/>
                <w:sz w:val="22"/>
                <w:szCs w:val="22"/>
              </w:rPr>
              <w:t>l</w:t>
            </w:r>
          </w:p>
        </w:tc>
      </w:tr>
      <w:tr w:rsidR="00521AA3" w:rsidRPr="00851A88" w:rsidTr="00CB4BE8">
        <w:trPr>
          <w:gridAfter w:val="3"/>
          <w:wAfter w:w="2203" w:type="pct"/>
        </w:trPr>
        <w:tc>
          <w:tcPr>
            <w:tcW w:w="668" w:type="pct"/>
            <w:shd w:val="clear" w:color="auto" w:fill="FFFFFF"/>
          </w:tcPr>
          <w:p w:rsidR="00521AA3" w:rsidRPr="00CB4BE8" w:rsidRDefault="00521AA3" w:rsidP="00CB4BE8">
            <w:pPr>
              <w:ind w:left="34"/>
              <w:rPr>
                <w:rFonts w:asciiTheme="majorHAnsi" w:hAnsiTheme="majorHAnsi"/>
                <w:sz w:val="22"/>
                <w:szCs w:val="22"/>
              </w:rPr>
            </w:pPr>
            <w:r w:rsidRPr="00CB4BE8">
              <w:rPr>
                <w:rFonts w:asciiTheme="majorHAnsi" w:hAnsiTheme="majorHAnsi"/>
                <w:sz w:val="22"/>
                <w:szCs w:val="22"/>
              </w:rPr>
              <w:t>Role/Duration</w:t>
            </w:r>
          </w:p>
        </w:tc>
        <w:tc>
          <w:tcPr>
            <w:tcW w:w="2129" w:type="pct"/>
            <w:gridSpan w:val="3"/>
            <w:shd w:val="clear" w:color="auto" w:fill="FFFFFF"/>
          </w:tcPr>
          <w:p w:rsidR="00521AA3" w:rsidRPr="00CB4BE8" w:rsidRDefault="00521AA3" w:rsidP="00AC381A">
            <w:pPr>
              <w:ind w:left="34"/>
              <w:jc w:val="both"/>
              <w:rPr>
                <w:rFonts w:ascii="Cambria" w:hAnsi="Cambria"/>
                <w:sz w:val="22"/>
                <w:szCs w:val="22"/>
              </w:rPr>
            </w:pPr>
            <w:r w:rsidRPr="00CB4BE8">
              <w:rPr>
                <w:rFonts w:ascii="Cambria" w:hAnsi="Cambria"/>
                <w:sz w:val="22"/>
                <w:szCs w:val="22"/>
              </w:rPr>
              <w:t>Software Engineer</w:t>
            </w:r>
            <w:r w:rsidR="00AC381A">
              <w:rPr>
                <w:rFonts w:ascii="Cambria" w:hAnsi="Cambria"/>
                <w:sz w:val="22"/>
                <w:szCs w:val="22"/>
              </w:rPr>
              <w:t>,</w:t>
            </w:r>
            <w:r w:rsidR="00142B89" w:rsidRPr="00CB4BE8">
              <w:rPr>
                <w:rFonts w:ascii="Cambria" w:hAnsi="Cambria"/>
                <w:sz w:val="22"/>
                <w:szCs w:val="22"/>
              </w:rPr>
              <w:t xml:space="preserve"> </w:t>
            </w:r>
            <w:r w:rsidR="00AC381A">
              <w:rPr>
                <w:rFonts w:ascii="Cambria" w:hAnsi="Cambria"/>
                <w:sz w:val="22"/>
                <w:szCs w:val="22"/>
              </w:rPr>
              <w:t>May2011 – August 2012</w:t>
            </w:r>
          </w:p>
        </w:tc>
      </w:tr>
      <w:tr w:rsidR="00142B89" w:rsidRPr="00851A88" w:rsidTr="00CB4BE8">
        <w:trPr>
          <w:gridAfter w:val="3"/>
          <w:wAfter w:w="2203" w:type="pct"/>
        </w:trPr>
        <w:tc>
          <w:tcPr>
            <w:tcW w:w="668" w:type="pct"/>
            <w:shd w:val="clear" w:color="auto" w:fill="FFFFFF"/>
          </w:tcPr>
          <w:p w:rsidR="00142B89" w:rsidRPr="00CB4BE8" w:rsidRDefault="00142B89" w:rsidP="00CB4BE8">
            <w:pPr>
              <w:ind w:left="34"/>
              <w:rPr>
                <w:rFonts w:asciiTheme="majorHAnsi" w:hAnsiTheme="majorHAnsi"/>
                <w:sz w:val="22"/>
                <w:szCs w:val="22"/>
              </w:rPr>
            </w:pPr>
            <w:r w:rsidRPr="00CB4BE8">
              <w:rPr>
                <w:rFonts w:asciiTheme="majorHAnsi" w:hAnsiTheme="majorHAnsi"/>
                <w:sz w:val="22"/>
                <w:szCs w:val="22"/>
              </w:rPr>
              <w:t>Team Size</w:t>
            </w:r>
          </w:p>
        </w:tc>
        <w:tc>
          <w:tcPr>
            <w:tcW w:w="2129" w:type="pct"/>
            <w:gridSpan w:val="3"/>
            <w:shd w:val="clear" w:color="auto" w:fill="FFFFFF"/>
          </w:tcPr>
          <w:p w:rsidR="00142B89" w:rsidRPr="00CB4BE8" w:rsidRDefault="00142B89" w:rsidP="00CB4BE8">
            <w:pPr>
              <w:ind w:left="34"/>
              <w:jc w:val="both"/>
              <w:rPr>
                <w:rFonts w:ascii="Cambria" w:hAnsi="Cambria"/>
                <w:sz w:val="22"/>
                <w:szCs w:val="22"/>
              </w:rPr>
            </w:pPr>
            <w:r w:rsidRPr="00CB4BE8">
              <w:rPr>
                <w:rFonts w:ascii="Cambria" w:hAnsi="Cambria"/>
                <w:sz w:val="22"/>
                <w:szCs w:val="22"/>
              </w:rPr>
              <w:t>6 (Including QAC Team)</w:t>
            </w:r>
          </w:p>
        </w:tc>
      </w:tr>
      <w:tr w:rsidR="00142B89" w:rsidRPr="00851A88" w:rsidTr="00CB4BE8">
        <w:trPr>
          <w:gridAfter w:val="3"/>
          <w:wAfter w:w="2203" w:type="pct"/>
        </w:trPr>
        <w:tc>
          <w:tcPr>
            <w:tcW w:w="668" w:type="pct"/>
            <w:shd w:val="clear" w:color="auto" w:fill="FFFFFF"/>
          </w:tcPr>
          <w:p w:rsidR="00142B89" w:rsidRPr="00CB4BE8" w:rsidRDefault="00142B89" w:rsidP="00CB4BE8">
            <w:pPr>
              <w:ind w:left="34"/>
              <w:rPr>
                <w:rFonts w:asciiTheme="majorHAnsi" w:hAnsiTheme="majorHAnsi"/>
                <w:sz w:val="22"/>
                <w:szCs w:val="22"/>
              </w:rPr>
            </w:pPr>
            <w:r w:rsidRPr="00CB4BE8">
              <w:rPr>
                <w:rFonts w:asciiTheme="majorHAnsi" w:hAnsiTheme="majorHAnsi"/>
                <w:sz w:val="22"/>
                <w:szCs w:val="22"/>
              </w:rPr>
              <w:t>Responsibilities</w:t>
            </w:r>
          </w:p>
        </w:tc>
        <w:tc>
          <w:tcPr>
            <w:tcW w:w="2129" w:type="pct"/>
            <w:gridSpan w:val="3"/>
            <w:shd w:val="clear" w:color="auto" w:fill="FFFFFF"/>
          </w:tcPr>
          <w:p w:rsidR="00142B89" w:rsidRPr="00CB4BE8" w:rsidRDefault="00A016D6" w:rsidP="00A016D6">
            <w:pPr>
              <w:ind w:left="34"/>
              <w:jc w:val="both"/>
              <w:rPr>
                <w:rFonts w:ascii="Cambria" w:hAnsi="Cambria"/>
                <w:sz w:val="22"/>
                <w:szCs w:val="22"/>
              </w:rPr>
            </w:pPr>
            <w:r>
              <w:rPr>
                <w:rFonts w:ascii="Cambria" w:hAnsi="Cambria"/>
                <w:sz w:val="22"/>
                <w:szCs w:val="22"/>
              </w:rPr>
              <w:t>Analyzed</w:t>
            </w:r>
            <w:r w:rsidR="00142B89" w:rsidRPr="00CB4BE8">
              <w:rPr>
                <w:rFonts w:ascii="Cambria" w:hAnsi="Cambria"/>
                <w:sz w:val="22"/>
                <w:szCs w:val="22"/>
              </w:rPr>
              <w:t xml:space="preserve"> </w:t>
            </w:r>
            <w:r>
              <w:rPr>
                <w:rFonts w:ascii="Cambria" w:hAnsi="Cambria"/>
                <w:sz w:val="22"/>
                <w:szCs w:val="22"/>
              </w:rPr>
              <w:t>Business R</w:t>
            </w:r>
            <w:r w:rsidR="00142B89" w:rsidRPr="00CB4BE8">
              <w:rPr>
                <w:rFonts w:ascii="Cambria" w:hAnsi="Cambria"/>
                <w:sz w:val="22"/>
                <w:szCs w:val="22"/>
              </w:rPr>
              <w:t xml:space="preserve">equirements, attended daily scrum to finalize </w:t>
            </w:r>
            <w:r>
              <w:rPr>
                <w:rFonts w:ascii="Cambria" w:hAnsi="Cambria"/>
                <w:sz w:val="22"/>
                <w:szCs w:val="22"/>
              </w:rPr>
              <w:t xml:space="preserve">testing </w:t>
            </w:r>
            <w:r w:rsidR="00142B89" w:rsidRPr="00CB4BE8">
              <w:rPr>
                <w:rFonts w:ascii="Cambria" w:hAnsi="Cambria"/>
                <w:sz w:val="22"/>
                <w:szCs w:val="22"/>
              </w:rPr>
              <w:t>artefacts, generated</w:t>
            </w:r>
            <w:r>
              <w:rPr>
                <w:rFonts w:ascii="Cambria" w:hAnsi="Cambria"/>
                <w:sz w:val="22"/>
                <w:szCs w:val="22"/>
              </w:rPr>
              <w:t xml:space="preserve"> test reports</w:t>
            </w:r>
            <w:r w:rsidR="00142B89" w:rsidRPr="00CB4BE8">
              <w:rPr>
                <w:rFonts w:ascii="Cambria" w:hAnsi="Cambria"/>
                <w:sz w:val="22"/>
                <w:szCs w:val="22"/>
              </w:rPr>
              <w:t>, analyzed usability &amp; gaps in application, involved in designing data driven Functional &amp; Regression Test, responsible for follow-up process with developers and clients.</w:t>
            </w:r>
          </w:p>
        </w:tc>
      </w:tr>
      <w:tr w:rsidR="00142B89" w:rsidRPr="00614C04" w:rsidTr="00CB4BE8">
        <w:trPr>
          <w:trHeight w:val="228"/>
        </w:trPr>
        <w:tc>
          <w:tcPr>
            <w:tcW w:w="2872" w:type="pct"/>
            <w:gridSpan w:val="6"/>
            <w:shd w:val="clear" w:color="auto" w:fill="CCCCCC"/>
          </w:tcPr>
          <w:p w:rsidR="00142B89" w:rsidRPr="00CB4BE8" w:rsidRDefault="00CB4BE8" w:rsidP="00142B89">
            <w:pPr>
              <w:pStyle w:val="Nagarro-Heading-Table"/>
              <w:spacing w:before="0" w:after="0" w:line="271" w:lineRule="auto"/>
              <w:rPr>
                <w:rFonts w:asciiTheme="majorHAnsi" w:hAnsiTheme="majorHAnsi" w:cs="Times New Roman"/>
                <w:b w:val="0"/>
                <w:sz w:val="22"/>
                <w:lang w:eastAsia="en-US"/>
              </w:rPr>
            </w:pPr>
            <w:r>
              <w:rPr>
                <w:rFonts w:asciiTheme="majorHAnsi" w:hAnsiTheme="majorHAnsi" w:cs="Times New Roman"/>
                <w:b w:val="0"/>
                <w:sz w:val="22"/>
                <w:lang w:eastAsia="en-US"/>
              </w:rPr>
              <w:t xml:space="preserve"> </w:t>
            </w:r>
            <w:r w:rsidR="00142B89" w:rsidRPr="00CB4BE8">
              <w:rPr>
                <w:rFonts w:asciiTheme="majorHAnsi" w:hAnsiTheme="majorHAnsi" w:cs="Times New Roman"/>
                <w:b w:val="0"/>
                <w:sz w:val="22"/>
                <w:lang w:eastAsia="en-US"/>
              </w:rPr>
              <w:t xml:space="preserve">Project Name                    </w:t>
            </w:r>
            <w:r>
              <w:rPr>
                <w:rFonts w:asciiTheme="majorHAnsi" w:hAnsiTheme="majorHAnsi" w:cs="Times New Roman"/>
                <w:b w:val="0"/>
                <w:sz w:val="22"/>
                <w:lang w:eastAsia="en-US"/>
              </w:rPr>
              <w:t xml:space="preserve">    </w:t>
            </w:r>
            <w:r w:rsidR="00AC381A">
              <w:rPr>
                <w:rFonts w:asciiTheme="majorHAnsi" w:hAnsiTheme="majorHAnsi" w:cs="Times New Roman"/>
                <w:b w:val="0"/>
                <w:sz w:val="22"/>
                <w:lang w:eastAsia="en-US"/>
              </w:rPr>
              <w:t xml:space="preserve"> </w:t>
            </w:r>
            <w:r w:rsidR="00142B89" w:rsidRPr="00CB4BE8">
              <w:rPr>
                <w:rFonts w:asciiTheme="majorHAnsi" w:hAnsiTheme="majorHAnsi" w:cs="Times New Roman"/>
                <w:b w:val="0"/>
                <w:sz w:val="22"/>
                <w:lang w:eastAsia="en-US"/>
              </w:rPr>
              <w:t>Intranet Portal (SharePoint 2007) –</w:t>
            </w:r>
            <w:r>
              <w:rPr>
                <w:rFonts w:asciiTheme="majorHAnsi" w:hAnsiTheme="majorHAnsi" w:cs="Times New Roman"/>
                <w:b w:val="0"/>
                <w:sz w:val="22"/>
                <w:lang w:eastAsia="en-US"/>
              </w:rPr>
              <w:t xml:space="preserve"> </w:t>
            </w:r>
            <w:r w:rsidR="00142B89" w:rsidRPr="00CB4BE8">
              <w:rPr>
                <w:rFonts w:asciiTheme="majorHAnsi" w:hAnsiTheme="majorHAnsi" w:cs="Times New Roman"/>
                <w:b w:val="0"/>
                <w:sz w:val="22"/>
                <w:lang w:eastAsia="en-US"/>
              </w:rPr>
              <w:t>Spandan</w:t>
            </w:r>
          </w:p>
        </w:tc>
        <w:tc>
          <w:tcPr>
            <w:tcW w:w="2128" w:type="pct"/>
          </w:tcPr>
          <w:p w:rsidR="00142B89" w:rsidRPr="00851A88" w:rsidRDefault="00142B89" w:rsidP="00142B89">
            <w:pPr>
              <w:ind w:left="34"/>
              <w:jc w:val="both"/>
              <w:rPr>
                <w:rFonts w:ascii="Cambria" w:hAnsi="Cambria"/>
                <w:sz w:val="22"/>
                <w:szCs w:val="22"/>
              </w:rPr>
            </w:pPr>
          </w:p>
        </w:tc>
      </w:tr>
      <w:tr w:rsidR="00142B89" w:rsidRPr="00614C04" w:rsidTr="00CB4BE8">
        <w:trPr>
          <w:gridAfter w:val="1"/>
          <w:wAfter w:w="2128" w:type="pct"/>
          <w:trHeight w:val="252"/>
        </w:trPr>
        <w:tc>
          <w:tcPr>
            <w:tcW w:w="695" w:type="pct"/>
            <w:gridSpan w:val="2"/>
            <w:shd w:val="clear" w:color="auto" w:fill="FFFFFF" w:themeFill="background1"/>
          </w:tcPr>
          <w:p w:rsidR="00142B89" w:rsidRPr="00CB4BE8" w:rsidRDefault="00142B89" w:rsidP="00142B89">
            <w:pPr>
              <w:ind w:left="34"/>
              <w:rPr>
                <w:rFonts w:asciiTheme="majorHAnsi" w:hAnsiTheme="majorHAnsi"/>
                <w:sz w:val="22"/>
                <w:szCs w:val="22"/>
              </w:rPr>
            </w:pPr>
            <w:r w:rsidRPr="00CB4BE8">
              <w:rPr>
                <w:rFonts w:asciiTheme="majorHAnsi" w:hAnsiTheme="majorHAnsi"/>
                <w:sz w:val="22"/>
                <w:szCs w:val="22"/>
              </w:rPr>
              <w:t>Client / Project Summary</w:t>
            </w:r>
          </w:p>
          <w:p w:rsidR="00142B89" w:rsidRPr="00CB4BE8" w:rsidRDefault="00142B89" w:rsidP="00142B89">
            <w:pPr>
              <w:ind w:left="34"/>
              <w:rPr>
                <w:rFonts w:asciiTheme="majorHAnsi" w:hAnsiTheme="majorHAnsi"/>
                <w:sz w:val="22"/>
                <w:szCs w:val="22"/>
              </w:rPr>
            </w:pPr>
          </w:p>
          <w:p w:rsidR="00142B89" w:rsidRPr="00CB4BE8" w:rsidRDefault="00142B89" w:rsidP="00142B89">
            <w:pPr>
              <w:ind w:left="34"/>
              <w:rPr>
                <w:rFonts w:asciiTheme="majorHAnsi" w:hAnsiTheme="majorHAnsi"/>
                <w:sz w:val="22"/>
                <w:szCs w:val="22"/>
              </w:rPr>
            </w:pPr>
          </w:p>
          <w:p w:rsidR="00142B89" w:rsidRPr="00CB4BE8" w:rsidRDefault="00142B89" w:rsidP="00142B89">
            <w:pPr>
              <w:ind w:left="34"/>
              <w:rPr>
                <w:rFonts w:asciiTheme="majorHAnsi" w:hAnsiTheme="majorHAnsi"/>
                <w:sz w:val="22"/>
                <w:szCs w:val="22"/>
              </w:rPr>
            </w:pPr>
          </w:p>
          <w:p w:rsidR="00142B89" w:rsidRPr="00CB4BE8" w:rsidRDefault="00142B89" w:rsidP="00142B89">
            <w:pPr>
              <w:ind w:left="34"/>
              <w:rPr>
                <w:rFonts w:asciiTheme="majorHAnsi" w:hAnsiTheme="majorHAnsi"/>
                <w:sz w:val="22"/>
                <w:szCs w:val="22"/>
              </w:rPr>
            </w:pPr>
            <w:r w:rsidRPr="00CB4BE8">
              <w:rPr>
                <w:rFonts w:asciiTheme="majorHAnsi" w:hAnsiTheme="majorHAnsi"/>
                <w:sz w:val="22"/>
                <w:szCs w:val="22"/>
              </w:rPr>
              <w:t>Skill/Tools</w:t>
            </w:r>
          </w:p>
        </w:tc>
        <w:tc>
          <w:tcPr>
            <w:tcW w:w="2177" w:type="pct"/>
            <w:gridSpan w:val="4"/>
            <w:shd w:val="clear" w:color="auto" w:fill="FFFFFF" w:themeFill="background1"/>
          </w:tcPr>
          <w:p w:rsidR="00142B89" w:rsidRPr="00CB4BE8" w:rsidRDefault="00142B89" w:rsidP="00CB4BE8">
            <w:pPr>
              <w:jc w:val="both"/>
              <w:rPr>
                <w:rFonts w:ascii="Cambria" w:hAnsi="Cambria"/>
                <w:sz w:val="22"/>
                <w:szCs w:val="22"/>
              </w:rPr>
            </w:pPr>
            <w:r w:rsidRPr="00CB4BE8">
              <w:rPr>
                <w:rFonts w:ascii="Cambria" w:hAnsi="Cambria"/>
                <w:sz w:val="22"/>
                <w:szCs w:val="22"/>
              </w:rPr>
              <w:t>Intranet Portal (CRM)</w:t>
            </w:r>
          </w:p>
          <w:p w:rsidR="00142B89" w:rsidRPr="00CB4BE8" w:rsidRDefault="00142B89" w:rsidP="00CB4BE8">
            <w:pPr>
              <w:jc w:val="both"/>
              <w:rPr>
                <w:rFonts w:ascii="Cambria" w:hAnsi="Cambria"/>
                <w:sz w:val="22"/>
                <w:szCs w:val="22"/>
              </w:rPr>
            </w:pPr>
            <w:r w:rsidRPr="00CB4BE8">
              <w:rPr>
                <w:rFonts w:ascii="Cambria" w:hAnsi="Cambria"/>
                <w:sz w:val="22"/>
                <w:szCs w:val="22"/>
              </w:rPr>
              <w:t>Intranet portal, this site is developed for managing documentation and content in a well-planned manner and enables transition into a paperless organization by automating all the processes in order to meet the requirements of the employees and the consultants in the organization.</w:t>
            </w:r>
          </w:p>
          <w:p w:rsidR="00142B89" w:rsidRPr="00CB4BE8" w:rsidRDefault="00142B89" w:rsidP="00CB4BE8">
            <w:pPr>
              <w:ind w:left="34"/>
              <w:jc w:val="both"/>
              <w:rPr>
                <w:rFonts w:ascii="Cambria" w:hAnsi="Cambria"/>
                <w:sz w:val="22"/>
                <w:szCs w:val="22"/>
              </w:rPr>
            </w:pPr>
            <w:r w:rsidRPr="00CB4BE8">
              <w:rPr>
                <w:rFonts w:ascii="Cambria" w:hAnsi="Cambria"/>
                <w:sz w:val="22"/>
                <w:szCs w:val="22"/>
              </w:rPr>
              <w:t>Microsoft SharePoint Server 2007, SQL Server 2005, SharePoint Designer</w:t>
            </w:r>
          </w:p>
        </w:tc>
      </w:tr>
      <w:tr w:rsidR="00142B89" w:rsidRPr="00614C04" w:rsidTr="00CB4BE8">
        <w:trPr>
          <w:gridAfter w:val="1"/>
          <w:wAfter w:w="2128" w:type="pct"/>
          <w:trHeight w:val="252"/>
        </w:trPr>
        <w:tc>
          <w:tcPr>
            <w:tcW w:w="695" w:type="pct"/>
            <w:gridSpan w:val="2"/>
            <w:shd w:val="clear" w:color="auto" w:fill="FFFFFF" w:themeFill="background1"/>
          </w:tcPr>
          <w:p w:rsidR="00142B89" w:rsidRPr="00CB4BE8" w:rsidRDefault="00142B89" w:rsidP="00142B89">
            <w:pPr>
              <w:ind w:left="34"/>
              <w:rPr>
                <w:rFonts w:asciiTheme="majorHAnsi" w:hAnsiTheme="majorHAnsi"/>
                <w:sz w:val="22"/>
                <w:szCs w:val="22"/>
              </w:rPr>
            </w:pPr>
            <w:r w:rsidRPr="00CB4BE8">
              <w:rPr>
                <w:rFonts w:asciiTheme="majorHAnsi" w:hAnsiTheme="majorHAnsi"/>
                <w:sz w:val="22"/>
                <w:szCs w:val="22"/>
              </w:rPr>
              <w:t>Role/Duration</w:t>
            </w:r>
          </w:p>
        </w:tc>
        <w:tc>
          <w:tcPr>
            <w:tcW w:w="2177" w:type="pct"/>
            <w:gridSpan w:val="4"/>
            <w:shd w:val="clear" w:color="auto" w:fill="FFFFFF" w:themeFill="background1"/>
          </w:tcPr>
          <w:p w:rsidR="00142B89" w:rsidRPr="00CB4BE8" w:rsidRDefault="00142B89" w:rsidP="00AC381A">
            <w:pPr>
              <w:spacing w:line="276" w:lineRule="auto"/>
              <w:jc w:val="both"/>
              <w:rPr>
                <w:rFonts w:ascii="Cambria" w:hAnsi="Cambria"/>
                <w:sz w:val="22"/>
                <w:szCs w:val="22"/>
              </w:rPr>
            </w:pPr>
            <w:r w:rsidRPr="00CB4BE8">
              <w:rPr>
                <w:rFonts w:ascii="Cambria" w:hAnsi="Cambria"/>
                <w:sz w:val="22"/>
                <w:szCs w:val="22"/>
              </w:rPr>
              <w:t xml:space="preserve">Support engineer </w:t>
            </w:r>
            <w:r w:rsidR="00AC381A" w:rsidRPr="00CB4BE8">
              <w:rPr>
                <w:rFonts w:ascii="Cambria" w:hAnsi="Cambria"/>
                <w:sz w:val="22"/>
                <w:szCs w:val="22"/>
              </w:rPr>
              <w:t>August 2010- May 2011</w:t>
            </w:r>
          </w:p>
        </w:tc>
      </w:tr>
      <w:tr w:rsidR="00142B89" w:rsidRPr="00614C04" w:rsidTr="00CB4BE8">
        <w:trPr>
          <w:gridAfter w:val="1"/>
          <w:wAfter w:w="2128" w:type="pct"/>
          <w:trHeight w:val="252"/>
        </w:trPr>
        <w:tc>
          <w:tcPr>
            <w:tcW w:w="695" w:type="pct"/>
            <w:gridSpan w:val="2"/>
            <w:shd w:val="clear" w:color="auto" w:fill="FFFFFF" w:themeFill="background1"/>
          </w:tcPr>
          <w:p w:rsidR="00142B89" w:rsidRPr="00CB4BE8" w:rsidRDefault="00142B89" w:rsidP="00142B89">
            <w:pPr>
              <w:rPr>
                <w:rFonts w:asciiTheme="majorHAnsi" w:hAnsiTheme="majorHAnsi"/>
                <w:sz w:val="22"/>
                <w:szCs w:val="22"/>
              </w:rPr>
            </w:pPr>
            <w:r w:rsidRPr="00CB4BE8">
              <w:rPr>
                <w:rFonts w:asciiTheme="majorHAnsi" w:hAnsiTheme="majorHAnsi"/>
                <w:sz w:val="22"/>
                <w:szCs w:val="22"/>
              </w:rPr>
              <w:t xml:space="preserve"> Team Size</w:t>
            </w:r>
          </w:p>
        </w:tc>
        <w:tc>
          <w:tcPr>
            <w:tcW w:w="2177" w:type="pct"/>
            <w:gridSpan w:val="4"/>
            <w:shd w:val="clear" w:color="auto" w:fill="FFFFFF" w:themeFill="background1"/>
          </w:tcPr>
          <w:p w:rsidR="00142B89" w:rsidRPr="00CB4BE8" w:rsidRDefault="00142B89" w:rsidP="00CB4BE8">
            <w:pPr>
              <w:jc w:val="both"/>
              <w:rPr>
                <w:rFonts w:ascii="Cambria" w:hAnsi="Cambria"/>
                <w:sz w:val="22"/>
                <w:szCs w:val="22"/>
              </w:rPr>
            </w:pPr>
            <w:r w:rsidRPr="00CB4BE8">
              <w:rPr>
                <w:rFonts w:ascii="Cambria" w:hAnsi="Cambria"/>
                <w:sz w:val="22"/>
                <w:szCs w:val="22"/>
              </w:rPr>
              <w:t>5 (Support) and 3 (development)</w:t>
            </w:r>
          </w:p>
        </w:tc>
      </w:tr>
      <w:tr w:rsidR="00142B89" w:rsidRPr="00614C04" w:rsidTr="00CB4BE8">
        <w:trPr>
          <w:gridAfter w:val="1"/>
          <w:wAfter w:w="2128" w:type="pct"/>
          <w:trHeight w:val="1128"/>
        </w:trPr>
        <w:tc>
          <w:tcPr>
            <w:tcW w:w="695" w:type="pct"/>
            <w:gridSpan w:val="2"/>
            <w:shd w:val="clear" w:color="auto" w:fill="FFFFFF" w:themeFill="background1"/>
          </w:tcPr>
          <w:p w:rsidR="00142B89" w:rsidRPr="00CB4BE8" w:rsidRDefault="00142B89" w:rsidP="00142B89">
            <w:pPr>
              <w:ind w:left="34"/>
              <w:rPr>
                <w:rFonts w:asciiTheme="majorHAnsi" w:hAnsiTheme="majorHAnsi"/>
                <w:sz w:val="22"/>
                <w:szCs w:val="22"/>
              </w:rPr>
            </w:pPr>
            <w:r w:rsidRPr="00CB4BE8">
              <w:rPr>
                <w:rFonts w:asciiTheme="majorHAnsi" w:hAnsiTheme="majorHAnsi"/>
                <w:sz w:val="22"/>
                <w:szCs w:val="22"/>
              </w:rPr>
              <w:t>Responsibilities</w:t>
            </w:r>
          </w:p>
        </w:tc>
        <w:tc>
          <w:tcPr>
            <w:tcW w:w="2177" w:type="pct"/>
            <w:gridSpan w:val="4"/>
            <w:shd w:val="clear" w:color="auto" w:fill="FFFFFF" w:themeFill="background1"/>
          </w:tcPr>
          <w:p w:rsidR="00142B89" w:rsidRPr="00CB4BE8" w:rsidRDefault="00142B89" w:rsidP="00CB4BE8">
            <w:pPr>
              <w:tabs>
                <w:tab w:val="left" w:pos="-720"/>
              </w:tabs>
              <w:ind w:right="-907"/>
              <w:jc w:val="both"/>
              <w:rPr>
                <w:rFonts w:ascii="Cambria" w:hAnsi="Cambria"/>
                <w:sz w:val="22"/>
                <w:szCs w:val="22"/>
              </w:rPr>
            </w:pPr>
            <w:r w:rsidRPr="00CB4BE8">
              <w:rPr>
                <w:rFonts w:ascii="Cambria" w:hAnsi="Cambria"/>
                <w:sz w:val="22"/>
                <w:szCs w:val="22"/>
              </w:rPr>
              <w:t xml:space="preserve">Analyzed functional domain and business rules to solve client tickets, Designed use        and cases, executed system test cases, </w:t>
            </w:r>
            <w:bookmarkStart w:id="0" w:name="_GoBack"/>
            <w:bookmarkEnd w:id="0"/>
            <w:r w:rsidRPr="00CB4BE8">
              <w:rPr>
                <w:rFonts w:ascii="Cambria" w:hAnsi="Cambria"/>
                <w:sz w:val="22"/>
                <w:szCs w:val="22"/>
              </w:rPr>
              <w:t>created &amp; edited -web</w:t>
            </w:r>
          </w:p>
          <w:p w:rsidR="00142B89" w:rsidRPr="00CB4BE8" w:rsidRDefault="00142B89" w:rsidP="00CB4BE8">
            <w:pPr>
              <w:tabs>
                <w:tab w:val="left" w:pos="-720"/>
              </w:tabs>
              <w:ind w:right="-907"/>
              <w:jc w:val="both"/>
              <w:rPr>
                <w:rFonts w:ascii="Cambria" w:hAnsi="Cambria"/>
                <w:sz w:val="22"/>
                <w:szCs w:val="22"/>
              </w:rPr>
            </w:pPr>
            <w:r w:rsidRPr="00CB4BE8">
              <w:rPr>
                <w:rFonts w:ascii="Cambria" w:hAnsi="Cambria"/>
                <w:sz w:val="22"/>
                <w:szCs w:val="22"/>
              </w:rPr>
              <w:t>Pages, adverts and brochures for promoting company’s events, provided inputs for</w:t>
            </w:r>
          </w:p>
          <w:p w:rsidR="00142B89" w:rsidRPr="00CB4BE8" w:rsidRDefault="00AC381A" w:rsidP="00CB4BE8">
            <w:pPr>
              <w:tabs>
                <w:tab w:val="left" w:pos="-720"/>
              </w:tabs>
              <w:ind w:right="-907"/>
              <w:jc w:val="both"/>
              <w:rPr>
                <w:rFonts w:ascii="Cambria" w:hAnsi="Cambria"/>
                <w:sz w:val="22"/>
                <w:szCs w:val="22"/>
              </w:rPr>
            </w:pPr>
            <w:r>
              <w:rPr>
                <w:rFonts w:ascii="Cambria" w:hAnsi="Cambria"/>
                <w:sz w:val="22"/>
                <w:szCs w:val="22"/>
              </w:rPr>
              <w:t>i</w:t>
            </w:r>
            <w:r w:rsidR="00142B89" w:rsidRPr="00CB4BE8">
              <w:rPr>
                <w:rFonts w:ascii="Cambria" w:hAnsi="Cambria"/>
                <w:sz w:val="22"/>
                <w:szCs w:val="22"/>
              </w:rPr>
              <w:t xml:space="preserve">mproving the Usability characteristics of the Portal, imparted functional training to </w:t>
            </w:r>
            <w:r w:rsidR="00A37FDC" w:rsidRPr="00CB4BE8">
              <w:rPr>
                <w:rFonts w:ascii="Cambria" w:hAnsi="Cambria"/>
                <w:sz w:val="22"/>
                <w:szCs w:val="22"/>
              </w:rPr>
              <w:t xml:space="preserve">team </w:t>
            </w:r>
            <w:r w:rsidR="00A37FDC">
              <w:rPr>
                <w:rFonts w:ascii="Cambria" w:hAnsi="Cambria"/>
                <w:sz w:val="22"/>
                <w:szCs w:val="22"/>
              </w:rPr>
              <w:t>to</w:t>
            </w:r>
            <w:r w:rsidR="00CB4BE8">
              <w:rPr>
                <w:rFonts w:ascii="Cambria" w:hAnsi="Cambria"/>
                <w:sz w:val="22"/>
                <w:szCs w:val="22"/>
              </w:rPr>
              <w:t xml:space="preserve"> </w:t>
            </w:r>
            <w:r w:rsidR="00142B89" w:rsidRPr="00CB4BE8">
              <w:rPr>
                <w:rFonts w:ascii="Cambria" w:hAnsi="Cambria"/>
                <w:sz w:val="22"/>
                <w:szCs w:val="22"/>
              </w:rPr>
              <w:t>core members</w:t>
            </w:r>
          </w:p>
        </w:tc>
      </w:tr>
      <w:tr w:rsidR="00271998" w:rsidRPr="00851A88" w:rsidTr="00CB4BE8">
        <w:trPr>
          <w:gridAfter w:val="1"/>
          <w:wAfter w:w="2128" w:type="pct"/>
        </w:trPr>
        <w:tc>
          <w:tcPr>
            <w:tcW w:w="2872" w:type="pct"/>
            <w:gridSpan w:val="6"/>
            <w:shd w:val="clear" w:color="auto" w:fill="BFBFBF"/>
          </w:tcPr>
          <w:p w:rsidR="00271998" w:rsidRPr="009564BD" w:rsidRDefault="008470F3" w:rsidP="00ED2762">
            <w:pPr>
              <w:ind w:left="2160" w:hanging="2160"/>
              <w:rPr>
                <w:rFonts w:ascii="Cambria" w:hAnsi="Cambria"/>
                <w:b/>
                <w:sz w:val="22"/>
                <w:szCs w:val="22"/>
              </w:rPr>
            </w:pPr>
            <w:r>
              <w:rPr>
                <w:rFonts w:ascii="Cambria" w:hAnsi="Cambria"/>
                <w:b/>
                <w:sz w:val="22"/>
                <w:szCs w:val="22"/>
              </w:rPr>
              <w:t xml:space="preserve">Awards and Industry Certification </w:t>
            </w:r>
          </w:p>
        </w:tc>
      </w:tr>
    </w:tbl>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Scrum Alliance Certified Product owner (CSPO) having vast experience in Agile methodology.</w:t>
      </w:r>
    </w:p>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lastRenderedPageBreak/>
        <w:t xml:space="preserve">Awarded best speaker accolade in area level </w:t>
      </w:r>
      <w:r w:rsidR="00904D17">
        <w:rPr>
          <w:rFonts w:ascii="Cambria" w:hAnsi="Cambria" w:cs="Arial"/>
          <w:sz w:val="22"/>
          <w:szCs w:val="22"/>
        </w:rPr>
        <w:t>contest and leading</w:t>
      </w:r>
      <w:r w:rsidR="006D71C2" w:rsidRPr="00CB4BE8">
        <w:rPr>
          <w:rFonts w:ascii="Cambria" w:hAnsi="Cambria" w:cs="Arial"/>
          <w:sz w:val="22"/>
          <w:szCs w:val="22"/>
        </w:rPr>
        <w:t xml:space="preserve"> PR activities for Nagarro-</w:t>
      </w:r>
      <w:r w:rsidRPr="00CB4BE8">
        <w:rPr>
          <w:rFonts w:ascii="Cambria" w:hAnsi="Cambria" w:cs="Arial"/>
          <w:sz w:val="22"/>
          <w:szCs w:val="22"/>
        </w:rPr>
        <w:t>Toastmasters club</w:t>
      </w:r>
    </w:p>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Scored 7.0 bands out of 9.0 in International English Language Testing System (IELTS), University of Cambridge, ESOL Examination</w:t>
      </w:r>
    </w:p>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ISTQB / BCS Certified Tester - Foundation Level (</w:t>
      </w:r>
      <w:r w:rsidR="00CB4BE8" w:rsidRPr="00CB4BE8">
        <w:rPr>
          <w:rFonts w:ascii="Cambria" w:hAnsi="Cambria" w:cs="Arial"/>
          <w:sz w:val="22"/>
          <w:szCs w:val="22"/>
        </w:rPr>
        <w:t>CTFL, Scored 98%)</w:t>
      </w:r>
    </w:p>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Scored 72 % in HP0-M47: HP Functional Testing 11.x Software certification exam (QTP Automation Testing and Analysis)</w:t>
      </w:r>
      <w:r w:rsidR="00CB4BE8">
        <w:rPr>
          <w:rFonts w:ascii="Cambria" w:hAnsi="Cambria" w:cs="Arial"/>
          <w:sz w:val="22"/>
          <w:szCs w:val="22"/>
        </w:rPr>
        <w:t xml:space="preserve"> in 2011</w:t>
      </w:r>
    </w:p>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Got Biannual award for Project excellence at Nagarro</w:t>
      </w:r>
    </w:p>
    <w:p w:rsidR="00786BA1" w:rsidRPr="00CB4BE8" w:rsidRDefault="008470F3"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Elected class r</w:t>
      </w:r>
      <w:r w:rsidR="00786BA1" w:rsidRPr="00CB4BE8">
        <w:rPr>
          <w:rFonts w:ascii="Cambria" w:hAnsi="Cambria" w:cs="Arial"/>
          <w:sz w:val="22"/>
          <w:szCs w:val="22"/>
        </w:rPr>
        <w:t xml:space="preserve">epresentative of Student-Council at Smurfit </w:t>
      </w:r>
      <w:r w:rsidRPr="00CB4BE8">
        <w:rPr>
          <w:rFonts w:ascii="Cambria" w:hAnsi="Cambria" w:cs="Arial"/>
          <w:sz w:val="22"/>
          <w:szCs w:val="22"/>
        </w:rPr>
        <w:t xml:space="preserve">&amp; act as a </w:t>
      </w:r>
      <w:r w:rsidR="00786BA1" w:rsidRPr="00CB4BE8">
        <w:rPr>
          <w:rFonts w:ascii="Cambria" w:hAnsi="Cambria" w:cs="Arial"/>
          <w:sz w:val="22"/>
          <w:szCs w:val="22"/>
        </w:rPr>
        <w:t>liaison between students and lecturers.</w:t>
      </w:r>
    </w:p>
    <w:p w:rsidR="00786BA1" w:rsidRPr="00CB4BE8" w:rsidRDefault="00786BA1"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One of the employees in FY11, to be given high performance award for excellence at Infinite systems.</w:t>
      </w:r>
    </w:p>
    <w:p w:rsidR="00786BA1" w:rsidRPr="00CB4BE8" w:rsidRDefault="008470F3" w:rsidP="00CB4BE8">
      <w:pPr>
        <w:pStyle w:val="ListParagraph"/>
        <w:numPr>
          <w:ilvl w:val="0"/>
          <w:numId w:val="15"/>
        </w:numPr>
        <w:jc w:val="both"/>
        <w:rPr>
          <w:rFonts w:ascii="Cambria" w:hAnsi="Cambria" w:cs="Arial"/>
          <w:sz w:val="22"/>
          <w:szCs w:val="22"/>
        </w:rPr>
      </w:pPr>
      <w:r w:rsidRPr="00CB4BE8">
        <w:rPr>
          <w:rFonts w:ascii="Cambria" w:hAnsi="Cambria" w:cs="Arial"/>
          <w:sz w:val="22"/>
          <w:szCs w:val="22"/>
        </w:rPr>
        <w:t>Volunteered under Teach India program to teach underprivileged children.</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587"/>
        <w:gridCol w:w="109"/>
        <w:gridCol w:w="7987"/>
      </w:tblGrid>
      <w:tr w:rsidR="008470F3" w:rsidRPr="00851A88" w:rsidTr="00F53B44">
        <w:tc>
          <w:tcPr>
            <w:tcW w:w="1262" w:type="pct"/>
            <w:gridSpan w:val="2"/>
            <w:shd w:val="clear" w:color="auto" w:fill="FFFFFF" w:themeFill="background1"/>
          </w:tcPr>
          <w:p w:rsidR="008470F3" w:rsidRPr="00CB4BE8" w:rsidRDefault="008470F3" w:rsidP="008470F3">
            <w:pPr>
              <w:rPr>
                <w:rFonts w:ascii="Cambria" w:hAnsi="Cambria" w:cs="Arial"/>
                <w:sz w:val="22"/>
                <w:szCs w:val="22"/>
              </w:rPr>
            </w:pPr>
          </w:p>
        </w:tc>
        <w:tc>
          <w:tcPr>
            <w:tcW w:w="3738" w:type="pct"/>
            <w:shd w:val="clear" w:color="auto" w:fill="FFFFFF" w:themeFill="background1"/>
          </w:tcPr>
          <w:p w:rsidR="008470F3" w:rsidRPr="008470F3" w:rsidRDefault="008470F3" w:rsidP="008470F3">
            <w:pPr>
              <w:rPr>
                <w:rFonts w:cs="Arial"/>
              </w:rPr>
            </w:pPr>
          </w:p>
        </w:tc>
      </w:tr>
      <w:tr w:rsidR="008470F3" w:rsidRPr="009564BD" w:rsidTr="00F53B44">
        <w:trPr>
          <w:trHeight w:val="228"/>
        </w:trPr>
        <w:tc>
          <w:tcPr>
            <w:tcW w:w="5000" w:type="pct"/>
            <w:gridSpan w:val="3"/>
            <w:shd w:val="clear" w:color="auto" w:fill="CCCCCC"/>
          </w:tcPr>
          <w:p w:rsidR="008470F3" w:rsidRPr="00CB4BE8" w:rsidRDefault="008470F3" w:rsidP="00F53B44">
            <w:pPr>
              <w:ind w:left="34"/>
              <w:rPr>
                <w:rFonts w:ascii="Cambria" w:hAnsi="Cambria"/>
                <w:b/>
                <w:sz w:val="22"/>
                <w:szCs w:val="22"/>
              </w:rPr>
            </w:pPr>
            <w:r w:rsidRPr="00CB4BE8">
              <w:rPr>
                <w:rFonts w:ascii="Cambria" w:hAnsi="Cambria"/>
                <w:b/>
                <w:sz w:val="22"/>
                <w:szCs w:val="22"/>
              </w:rPr>
              <w:t>Technical Skills</w:t>
            </w:r>
          </w:p>
        </w:tc>
      </w:tr>
      <w:tr w:rsidR="008470F3" w:rsidRPr="00614C04" w:rsidTr="00F53B44">
        <w:trPr>
          <w:trHeight w:val="252"/>
        </w:trPr>
        <w:tc>
          <w:tcPr>
            <w:tcW w:w="1211" w:type="pct"/>
            <w:shd w:val="clear" w:color="auto" w:fill="FFFFFF" w:themeFill="background1"/>
          </w:tcPr>
          <w:p w:rsidR="008470F3" w:rsidRPr="00CB4BE8" w:rsidRDefault="008470F3" w:rsidP="008470F3">
            <w:pPr>
              <w:ind w:left="34"/>
              <w:rPr>
                <w:rFonts w:ascii="Cambria" w:hAnsi="Cambria" w:cs="Calibri"/>
                <w:bCs/>
                <w:sz w:val="22"/>
                <w:szCs w:val="22"/>
              </w:rPr>
            </w:pPr>
            <w:r w:rsidRPr="00CB4BE8">
              <w:rPr>
                <w:rFonts w:ascii="Cambria" w:hAnsi="Cambria" w:cs="Calibri"/>
                <w:bCs/>
                <w:sz w:val="22"/>
                <w:szCs w:val="22"/>
              </w:rPr>
              <w:t>Languages</w:t>
            </w:r>
          </w:p>
          <w:p w:rsidR="008470F3" w:rsidRPr="00CB4BE8" w:rsidRDefault="008470F3" w:rsidP="008470F3">
            <w:pPr>
              <w:ind w:left="34"/>
              <w:rPr>
                <w:rFonts w:ascii="Cambria" w:hAnsi="Cambria" w:cs="Calibri"/>
                <w:sz w:val="22"/>
                <w:szCs w:val="22"/>
              </w:rPr>
            </w:pPr>
            <w:r w:rsidRPr="00CB4BE8">
              <w:rPr>
                <w:rFonts w:ascii="Cambria" w:hAnsi="Cambria" w:cs="Calibri"/>
                <w:bCs/>
                <w:sz w:val="22"/>
                <w:szCs w:val="22"/>
              </w:rPr>
              <w:t>Web technologies</w:t>
            </w:r>
          </w:p>
        </w:tc>
        <w:tc>
          <w:tcPr>
            <w:tcW w:w="3789" w:type="pct"/>
            <w:gridSpan w:val="2"/>
            <w:shd w:val="clear" w:color="auto" w:fill="FFFFFF" w:themeFill="background1"/>
          </w:tcPr>
          <w:p w:rsidR="008470F3" w:rsidRPr="00CB4BE8" w:rsidRDefault="008470F3" w:rsidP="008470F3">
            <w:pPr>
              <w:ind w:left="34"/>
              <w:rPr>
                <w:rFonts w:ascii="Cambria" w:hAnsi="Cambria" w:cs="Calibri"/>
                <w:sz w:val="22"/>
                <w:szCs w:val="22"/>
              </w:rPr>
            </w:pPr>
            <w:r w:rsidRPr="00CB4BE8">
              <w:rPr>
                <w:rFonts w:ascii="Cambria" w:hAnsi="Cambria" w:cs="Calibri"/>
                <w:sz w:val="22"/>
                <w:szCs w:val="22"/>
              </w:rPr>
              <w:t>Knowledge of C/C++, C#</w:t>
            </w:r>
          </w:p>
          <w:p w:rsidR="008470F3" w:rsidRPr="00CB4BE8" w:rsidRDefault="00A37FDC" w:rsidP="008470F3">
            <w:pPr>
              <w:ind w:left="34"/>
              <w:rPr>
                <w:rFonts w:ascii="Cambria" w:hAnsi="Cambria" w:cs="Calibri"/>
                <w:sz w:val="22"/>
                <w:szCs w:val="22"/>
              </w:rPr>
            </w:pPr>
            <w:r w:rsidRPr="00CB4BE8">
              <w:rPr>
                <w:rFonts w:ascii="Cambria" w:hAnsi="Cambria" w:cs="Calibri"/>
                <w:sz w:val="22"/>
                <w:szCs w:val="22"/>
              </w:rPr>
              <w:t>HTML, XML, XSD</w:t>
            </w:r>
            <w:r w:rsidR="008470F3" w:rsidRPr="00CB4BE8">
              <w:rPr>
                <w:rFonts w:ascii="Cambria" w:hAnsi="Cambria" w:cs="Calibri"/>
                <w:sz w:val="22"/>
                <w:szCs w:val="22"/>
              </w:rPr>
              <w:t>, JavaScript, ASP.NET</w:t>
            </w:r>
          </w:p>
        </w:tc>
      </w:tr>
      <w:tr w:rsidR="008470F3" w:rsidRPr="00614C04" w:rsidTr="00F53B44">
        <w:trPr>
          <w:trHeight w:val="252"/>
        </w:trPr>
        <w:tc>
          <w:tcPr>
            <w:tcW w:w="1211" w:type="pct"/>
            <w:shd w:val="clear" w:color="auto" w:fill="FFFFFF" w:themeFill="background1"/>
          </w:tcPr>
          <w:p w:rsidR="008470F3" w:rsidRPr="00CB4BE8" w:rsidRDefault="008470F3" w:rsidP="008470F3">
            <w:pPr>
              <w:ind w:left="34"/>
              <w:rPr>
                <w:rFonts w:ascii="Cambria" w:hAnsi="Cambria" w:cs="Calibri"/>
                <w:sz w:val="22"/>
                <w:szCs w:val="22"/>
              </w:rPr>
            </w:pPr>
            <w:r w:rsidRPr="00CB4BE8">
              <w:rPr>
                <w:rFonts w:ascii="Cambria" w:hAnsi="Cambria" w:cs="Calibri"/>
                <w:bCs/>
                <w:sz w:val="22"/>
                <w:szCs w:val="22"/>
              </w:rPr>
              <w:t>Platforms</w:t>
            </w:r>
          </w:p>
        </w:tc>
        <w:tc>
          <w:tcPr>
            <w:tcW w:w="3789" w:type="pct"/>
            <w:gridSpan w:val="2"/>
            <w:shd w:val="clear" w:color="auto" w:fill="FFFFFF" w:themeFill="background1"/>
          </w:tcPr>
          <w:p w:rsidR="008470F3" w:rsidRPr="00CB4BE8" w:rsidRDefault="008470F3" w:rsidP="008470F3">
            <w:pPr>
              <w:ind w:left="34"/>
              <w:rPr>
                <w:rFonts w:ascii="Cambria" w:hAnsi="Cambria" w:cs="Calibri"/>
                <w:sz w:val="22"/>
                <w:szCs w:val="22"/>
              </w:rPr>
            </w:pPr>
            <w:r w:rsidRPr="00CB4BE8">
              <w:rPr>
                <w:rFonts w:ascii="Cambria" w:hAnsi="Cambria" w:cs="Calibri"/>
                <w:sz w:val="22"/>
                <w:szCs w:val="22"/>
              </w:rPr>
              <w:t>Windows (Win32/64)</w:t>
            </w:r>
          </w:p>
        </w:tc>
      </w:tr>
      <w:tr w:rsidR="008470F3" w:rsidRPr="00614C04" w:rsidTr="00F53B44">
        <w:trPr>
          <w:trHeight w:val="252"/>
        </w:trPr>
        <w:tc>
          <w:tcPr>
            <w:tcW w:w="1211" w:type="pct"/>
            <w:shd w:val="clear" w:color="auto" w:fill="FFFFFF" w:themeFill="background1"/>
          </w:tcPr>
          <w:p w:rsidR="008470F3" w:rsidRPr="00CB4BE8" w:rsidRDefault="008470F3" w:rsidP="008470F3">
            <w:pPr>
              <w:ind w:left="34"/>
              <w:rPr>
                <w:rFonts w:ascii="Cambria" w:hAnsi="Cambria" w:cs="Calibri"/>
                <w:bCs/>
                <w:sz w:val="22"/>
                <w:szCs w:val="22"/>
              </w:rPr>
            </w:pPr>
            <w:r w:rsidRPr="00CB4BE8">
              <w:rPr>
                <w:rFonts w:ascii="Cambria" w:hAnsi="Cambria" w:cs="Calibri"/>
                <w:bCs/>
                <w:sz w:val="22"/>
                <w:szCs w:val="22"/>
              </w:rPr>
              <w:t>Database</w:t>
            </w:r>
          </w:p>
        </w:tc>
        <w:tc>
          <w:tcPr>
            <w:tcW w:w="3789" w:type="pct"/>
            <w:gridSpan w:val="2"/>
            <w:shd w:val="clear" w:color="auto" w:fill="FFFFFF" w:themeFill="background1"/>
          </w:tcPr>
          <w:p w:rsidR="008470F3" w:rsidRPr="00CB4BE8" w:rsidRDefault="008470F3" w:rsidP="008470F3">
            <w:pPr>
              <w:ind w:left="34"/>
              <w:rPr>
                <w:rFonts w:ascii="Cambria" w:hAnsi="Cambria" w:cs="Calibri"/>
                <w:sz w:val="22"/>
                <w:szCs w:val="22"/>
              </w:rPr>
            </w:pPr>
            <w:r w:rsidRPr="00CB4BE8">
              <w:rPr>
                <w:rFonts w:ascii="Cambria" w:hAnsi="Cambria" w:cs="Calibri"/>
                <w:sz w:val="22"/>
                <w:szCs w:val="22"/>
              </w:rPr>
              <w:t>MS SQL 2005/08/12 and MS Access</w:t>
            </w:r>
          </w:p>
        </w:tc>
      </w:tr>
      <w:tr w:rsidR="008470F3" w:rsidRPr="00614C04" w:rsidTr="00F53B44">
        <w:trPr>
          <w:trHeight w:val="252"/>
        </w:trPr>
        <w:tc>
          <w:tcPr>
            <w:tcW w:w="1211" w:type="pct"/>
            <w:shd w:val="clear" w:color="auto" w:fill="FFFFFF" w:themeFill="background1"/>
          </w:tcPr>
          <w:p w:rsidR="008470F3" w:rsidRPr="00CB4BE8" w:rsidRDefault="008470F3" w:rsidP="008470F3">
            <w:pPr>
              <w:ind w:left="34"/>
              <w:rPr>
                <w:rFonts w:ascii="Cambria" w:hAnsi="Cambria" w:cs="Calibri"/>
                <w:bCs/>
                <w:sz w:val="22"/>
                <w:szCs w:val="22"/>
              </w:rPr>
            </w:pPr>
            <w:r w:rsidRPr="00CB4BE8">
              <w:rPr>
                <w:rFonts w:ascii="Cambria" w:hAnsi="Cambria" w:cs="Calibri"/>
                <w:bCs/>
                <w:sz w:val="22"/>
                <w:szCs w:val="22"/>
              </w:rPr>
              <w:t>Methodologies</w:t>
            </w:r>
          </w:p>
        </w:tc>
        <w:tc>
          <w:tcPr>
            <w:tcW w:w="3789" w:type="pct"/>
            <w:gridSpan w:val="2"/>
            <w:shd w:val="clear" w:color="auto" w:fill="FFFFFF" w:themeFill="background1"/>
          </w:tcPr>
          <w:p w:rsidR="008470F3" w:rsidRPr="00CB4BE8" w:rsidRDefault="008470F3" w:rsidP="008470F3">
            <w:pPr>
              <w:ind w:left="34"/>
              <w:rPr>
                <w:rFonts w:ascii="Cambria" w:hAnsi="Cambria" w:cs="Calibri"/>
                <w:sz w:val="22"/>
                <w:szCs w:val="22"/>
              </w:rPr>
            </w:pPr>
            <w:r w:rsidRPr="00CB4BE8">
              <w:rPr>
                <w:rFonts w:ascii="Cambria" w:hAnsi="Cambria" w:cs="Calibri"/>
                <w:sz w:val="22"/>
                <w:szCs w:val="22"/>
              </w:rPr>
              <w:t xml:space="preserve">Microsoft Office (Excel, Visio, Word, PowerPoint, </w:t>
            </w:r>
            <w:r w:rsidR="001D2CBE" w:rsidRPr="00CB4BE8">
              <w:rPr>
                <w:rFonts w:ascii="Cambria" w:hAnsi="Cambria" w:cs="Calibri"/>
                <w:sz w:val="22"/>
                <w:szCs w:val="22"/>
              </w:rPr>
              <w:t>SharePoint</w:t>
            </w:r>
            <w:r w:rsidR="001D2CBE">
              <w:rPr>
                <w:rFonts w:ascii="Cambria" w:hAnsi="Cambria" w:cs="Calibri"/>
                <w:sz w:val="22"/>
                <w:szCs w:val="22"/>
              </w:rPr>
              <w:t>), Balsamiq</w:t>
            </w:r>
            <w:r w:rsidRPr="00CB4BE8">
              <w:rPr>
                <w:rFonts w:ascii="Cambria" w:hAnsi="Cambria" w:cs="Calibri"/>
                <w:sz w:val="22"/>
                <w:szCs w:val="22"/>
              </w:rPr>
              <w:t>, Axure, Smartdraw, Bizagi Process modeler</w:t>
            </w:r>
          </w:p>
        </w:tc>
      </w:tr>
      <w:tr w:rsidR="008470F3" w:rsidRPr="00851A88" w:rsidTr="00F53B44">
        <w:tc>
          <w:tcPr>
            <w:tcW w:w="1262" w:type="pct"/>
            <w:gridSpan w:val="2"/>
            <w:shd w:val="clear" w:color="auto" w:fill="FFFFFF" w:themeFill="background1"/>
          </w:tcPr>
          <w:p w:rsidR="008470F3" w:rsidRPr="009D4907" w:rsidRDefault="008470F3" w:rsidP="008470F3">
            <w:pPr>
              <w:rPr>
                <w:rFonts w:ascii="Calibri" w:hAnsi="Calibri" w:cs="Calibri"/>
                <w:sz w:val="22"/>
                <w:szCs w:val="22"/>
              </w:rPr>
            </w:pPr>
          </w:p>
        </w:tc>
        <w:tc>
          <w:tcPr>
            <w:tcW w:w="3738" w:type="pct"/>
            <w:shd w:val="clear" w:color="auto" w:fill="FFFFFF" w:themeFill="background1"/>
          </w:tcPr>
          <w:p w:rsidR="008470F3" w:rsidRPr="009D4907" w:rsidRDefault="008470F3" w:rsidP="00F53B44">
            <w:pPr>
              <w:ind w:left="2160" w:hanging="2160"/>
              <w:rPr>
                <w:rFonts w:ascii="Calibri" w:hAnsi="Calibri" w:cs="Calibri"/>
                <w:sz w:val="22"/>
                <w:szCs w:val="22"/>
              </w:rPr>
            </w:pPr>
          </w:p>
        </w:tc>
      </w:tr>
      <w:tr w:rsidR="008470F3" w:rsidRPr="00851A88" w:rsidTr="00F53B44">
        <w:tc>
          <w:tcPr>
            <w:tcW w:w="5000" w:type="pct"/>
            <w:gridSpan w:val="3"/>
            <w:shd w:val="clear" w:color="auto" w:fill="BFBFBF"/>
          </w:tcPr>
          <w:p w:rsidR="008470F3" w:rsidRPr="009564BD" w:rsidRDefault="008470F3" w:rsidP="00F53B44">
            <w:pPr>
              <w:ind w:left="2160" w:hanging="2160"/>
              <w:rPr>
                <w:rFonts w:ascii="Cambria" w:hAnsi="Cambria"/>
                <w:b/>
                <w:sz w:val="22"/>
                <w:szCs w:val="22"/>
              </w:rPr>
            </w:pPr>
            <w:r w:rsidRPr="009564BD">
              <w:rPr>
                <w:rFonts w:ascii="Cambria" w:hAnsi="Cambria"/>
                <w:b/>
                <w:sz w:val="22"/>
                <w:szCs w:val="22"/>
              </w:rPr>
              <w:t xml:space="preserve">Educational Qualification </w:t>
            </w:r>
          </w:p>
        </w:tc>
      </w:tr>
    </w:tbl>
    <w:p w:rsidR="008470F3" w:rsidRPr="00CB4BE8" w:rsidRDefault="008470F3" w:rsidP="008470F3">
      <w:pPr>
        <w:pStyle w:val="NagarroBodyText"/>
        <w:numPr>
          <w:ilvl w:val="0"/>
          <w:numId w:val="2"/>
        </w:numPr>
        <w:spacing w:before="0" w:after="0" w:line="271" w:lineRule="auto"/>
        <w:jc w:val="left"/>
        <w:rPr>
          <w:rFonts w:ascii="Cambria" w:hAnsi="Cambria" w:cs="Arial"/>
          <w:sz w:val="22"/>
          <w:szCs w:val="22"/>
          <w:lang w:val="en-GB"/>
        </w:rPr>
      </w:pPr>
      <w:r w:rsidRPr="00CB4BE8">
        <w:rPr>
          <w:rFonts w:ascii="Cambria" w:hAnsi="Cambria" w:cs="Arial"/>
          <w:sz w:val="22"/>
          <w:szCs w:val="22"/>
          <w:lang w:val="en-GB"/>
        </w:rPr>
        <w:t>Master of Science (Management, Specialization: Business), UCD Michael Smurfit Graduate Business School, Dublin, Ireland 20</w:t>
      </w:r>
      <w:r w:rsidR="00521AA3" w:rsidRPr="00CB4BE8">
        <w:rPr>
          <w:rFonts w:ascii="Cambria" w:hAnsi="Cambria" w:cs="Arial"/>
          <w:sz w:val="22"/>
          <w:szCs w:val="22"/>
          <w:lang w:val="en-GB"/>
        </w:rPr>
        <w:t>12-20</w:t>
      </w:r>
      <w:r w:rsidRPr="00CB4BE8">
        <w:rPr>
          <w:rFonts w:ascii="Cambria" w:hAnsi="Cambria" w:cs="Arial"/>
          <w:sz w:val="22"/>
          <w:szCs w:val="22"/>
          <w:lang w:val="en-GB"/>
        </w:rPr>
        <w:t>13.</w:t>
      </w:r>
    </w:p>
    <w:p w:rsidR="008470F3" w:rsidRPr="00CB4BE8" w:rsidRDefault="008470F3" w:rsidP="008470F3">
      <w:pPr>
        <w:pStyle w:val="NagarroBodyText"/>
        <w:numPr>
          <w:ilvl w:val="0"/>
          <w:numId w:val="2"/>
        </w:numPr>
        <w:spacing w:before="0" w:after="0" w:line="271" w:lineRule="auto"/>
        <w:jc w:val="left"/>
        <w:rPr>
          <w:rFonts w:ascii="Cambria" w:hAnsi="Cambria" w:cs="Arial"/>
          <w:sz w:val="22"/>
          <w:szCs w:val="22"/>
          <w:lang w:val="en-GB"/>
        </w:rPr>
      </w:pPr>
      <w:r w:rsidRPr="00CB4BE8">
        <w:rPr>
          <w:rFonts w:ascii="Cambria" w:hAnsi="Cambria" w:cs="Arial"/>
          <w:sz w:val="22"/>
          <w:szCs w:val="22"/>
          <w:lang w:val="en-GB"/>
        </w:rPr>
        <w:t>Bachelor of Technology (Computer Science), MDU University,</w:t>
      </w:r>
      <w:r w:rsidR="00521AA3" w:rsidRPr="00CB4BE8">
        <w:rPr>
          <w:rFonts w:ascii="Cambria" w:hAnsi="Cambria" w:cs="Arial"/>
          <w:sz w:val="22"/>
          <w:szCs w:val="22"/>
          <w:lang w:val="en-GB"/>
        </w:rPr>
        <w:t>2006-2</w:t>
      </w:r>
      <w:r w:rsidRPr="00CB4BE8">
        <w:rPr>
          <w:rFonts w:ascii="Cambria" w:hAnsi="Cambria" w:cs="Arial"/>
          <w:sz w:val="22"/>
          <w:szCs w:val="22"/>
          <w:lang w:val="en-GB"/>
        </w:rPr>
        <w:t>010.</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696"/>
        <w:gridCol w:w="7987"/>
      </w:tblGrid>
      <w:tr w:rsidR="00271998" w:rsidRPr="00851A88" w:rsidTr="00581BBC">
        <w:tc>
          <w:tcPr>
            <w:tcW w:w="5000" w:type="pct"/>
            <w:gridSpan w:val="2"/>
            <w:shd w:val="clear" w:color="auto" w:fill="BFBFBF"/>
          </w:tcPr>
          <w:p w:rsidR="00271998" w:rsidRPr="00D94989" w:rsidRDefault="00D94989" w:rsidP="00D94989">
            <w:pPr>
              <w:ind w:left="2160" w:hanging="2160"/>
              <w:rPr>
                <w:rFonts w:asciiTheme="majorHAnsi" w:hAnsiTheme="majorHAnsi"/>
                <w:b/>
                <w:i/>
              </w:rPr>
            </w:pPr>
            <w:r w:rsidRPr="00D94989">
              <w:rPr>
                <w:rFonts w:ascii="Cambria" w:hAnsi="Cambria"/>
                <w:b/>
                <w:sz w:val="22"/>
                <w:szCs w:val="22"/>
              </w:rPr>
              <w:t>Personal Minutiae</w:t>
            </w:r>
          </w:p>
        </w:tc>
      </w:tr>
      <w:tr w:rsidR="00271998" w:rsidRPr="00851A88" w:rsidTr="00704532">
        <w:tc>
          <w:tcPr>
            <w:tcW w:w="1262" w:type="pct"/>
            <w:shd w:val="clear" w:color="auto" w:fill="FFFFFF" w:themeFill="background1"/>
          </w:tcPr>
          <w:p w:rsidR="00271998" w:rsidRPr="00CB4BE8" w:rsidRDefault="008470F3" w:rsidP="00ED2762">
            <w:pPr>
              <w:ind w:left="2160" w:hanging="2160"/>
              <w:rPr>
                <w:rFonts w:ascii="Cambria" w:hAnsi="Cambria" w:cs="Calibri"/>
                <w:sz w:val="22"/>
                <w:szCs w:val="22"/>
              </w:rPr>
            </w:pPr>
            <w:r w:rsidRPr="00CB4BE8">
              <w:rPr>
                <w:rFonts w:ascii="Cambria" w:hAnsi="Cambria" w:cs="Calibri"/>
                <w:sz w:val="22"/>
                <w:szCs w:val="22"/>
              </w:rPr>
              <w:t xml:space="preserve">Date of Birth                        </w:t>
            </w:r>
          </w:p>
        </w:tc>
        <w:tc>
          <w:tcPr>
            <w:tcW w:w="3738" w:type="pct"/>
            <w:shd w:val="clear" w:color="auto" w:fill="FFFFFF" w:themeFill="background1"/>
          </w:tcPr>
          <w:p w:rsidR="00271998" w:rsidRPr="00CB4BE8" w:rsidRDefault="008470F3" w:rsidP="00D94989">
            <w:pPr>
              <w:rPr>
                <w:rFonts w:ascii="Cambria" w:hAnsi="Cambria" w:cs="Calibri"/>
                <w:sz w:val="22"/>
                <w:szCs w:val="22"/>
              </w:rPr>
            </w:pPr>
            <w:r w:rsidRPr="00CB4BE8">
              <w:rPr>
                <w:rFonts w:ascii="Cambria" w:hAnsi="Cambria" w:cs="Calibri"/>
                <w:sz w:val="22"/>
                <w:szCs w:val="22"/>
              </w:rPr>
              <w:t>06</w:t>
            </w:r>
            <w:r w:rsidRPr="00CB4BE8">
              <w:rPr>
                <w:rFonts w:ascii="Cambria" w:hAnsi="Cambria" w:cs="Calibri"/>
                <w:sz w:val="22"/>
                <w:szCs w:val="22"/>
                <w:vertAlign w:val="superscript"/>
              </w:rPr>
              <w:t>th</w:t>
            </w:r>
            <w:r w:rsidRPr="00CB4BE8">
              <w:rPr>
                <w:rFonts w:ascii="Cambria" w:hAnsi="Cambria" w:cs="Calibri"/>
                <w:sz w:val="22"/>
                <w:szCs w:val="22"/>
              </w:rPr>
              <w:t xml:space="preserve"> Oct 1988</w:t>
            </w:r>
          </w:p>
        </w:tc>
      </w:tr>
      <w:tr w:rsidR="00271998" w:rsidRPr="00851A88" w:rsidTr="00CB4BE8">
        <w:trPr>
          <w:trHeight w:val="58"/>
        </w:trPr>
        <w:tc>
          <w:tcPr>
            <w:tcW w:w="1262" w:type="pct"/>
            <w:shd w:val="clear" w:color="auto" w:fill="FFFFFF" w:themeFill="background1"/>
          </w:tcPr>
          <w:p w:rsidR="00271998" w:rsidRPr="00CB4BE8" w:rsidRDefault="009D4907" w:rsidP="00ED2762">
            <w:pPr>
              <w:ind w:left="2160" w:hanging="2160"/>
              <w:rPr>
                <w:rFonts w:ascii="Cambria" w:hAnsi="Cambria" w:cs="Calibri"/>
                <w:sz w:val="22"/>
                <w:szCs w:val="22"/>
              </w:rPr>
            </w:pPr>
            <w:r w:rsidRPr="00CB4BE8">
              <w:rPr>
                <w:rFonts w:ascii="Cambria" w:hAnsi="Cambria"/>
                <w:sz w:val="22"/>
                <w:szCs w:val="22"/>
              </w:rPr>
              <w:t>Passport</w:t>
            </w:r>
          </w:p>
        </w:tc>
        <w:tc>
          <w:tcPr>
            <w:tcW w:w="3738" w:type="pct"/>
            <w:shd w:val="clear" w:color="auto" w:fill="FFFFFF" w:themeFill="background1"/>
          </w:tcPr>
          <w:p w:rsidR="00271998" w:rsidRPr="00CB4BE8" w:rsidRDefault="008470F3" w:rsidP="00ED2762">
            <w:pPr>
              <w:ind w:left="2160" w:hanging="2160"/>
              <w:rPr>
                <w:rFonts w:ascii="Cambria" w:hAnsi="Cambria" w:cs="Calibri"/>
                <w:sz w:val="22"/>
                <w:szCs w:val="22"/>
              </w:rPr>
            </w:pPr>
            <w:r w:rsidRPr="00CB4BE8">
              <w:rPr>
                <w:rFonts w:ascii="Cambria" w:hAnsi="Cambria"/>
                <w:sz w:val="22"/>
                <w:szCs w:val="22"/>
              </w:rPr>
              <w:t xml:space="preserve">J8633249  </w:t>
            </w:r>
          </w:p>
        </w:tc>
      </w:tr>
    </w:tbl>
    <w:p w:rsidR="00CA7386" w:rsidRPr="00851A88" w:rsidRDefault="00CA7386" w:rsidP="00420E41">
      <w:pPr>
        <w:rPr>
          <w:rFonts w:ascii="Cambria" w:hAnsi="Cambria"/>
          <w:sz w:val="22"/>
          <w:szCs w:val="22"/>
        </w:rPr>
      </w:pPr>
    </w:p>
    <w:p w:rsidR="00CA7386" w:rsidRPr="00851A88" w:rsidRDefault="00CA7386" w:rsidP="00420E41">
      <w:pPr>
        <w:rPr>
          <w:rFonts w:ascii="Cambria" w:hAnsi="Cambria"/>
          <w:sz w:val="22"/>
          <w:szCs w:val="22"/>
        </w:rPr>
      </w:pPr>
    </w:p>
    <w:sectPr w:rsidR="00CA7386" w:rsidRPr="00851A88" w:rsidSect="00E331C5">
      <w:headerReference w:type="even" r:id="rId8"/>
      <w:headerReference w:type="default" r:id="rId9"/>
      <w:footerReference w:type="even" r:id="rId10"/>
      <w:footerReference w:type="default" r:id="rId11"/>
      <w:headerReference w:type="first" r:id="rId12"/>
      <w:footerReference w:type="first" r:id="rId13"/>
      <w:pgSz w:w="11907" w:h="16840" w:code="9"/>
      <w:pgMar w:top="1673"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D58" w:rsidRDefault="00A46D58">
      <w:r>
        <w:separator/>
      </w:r>
    </w:p>
  </w:endnote>
  <w:endnote w:type="continuationSeparator" w:id="0">
    <w:p w:rsidR="00A46D58" w:rsidRDefault="00A4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CBE" w:rsidRDefault="001D2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CBE" w:rsidRDefault="001D2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CBE" w:rsidRDefault="001D2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D58" w:rsidRDefault="00A46D58">
      <w:r>
        <w:separator/>
      </w:r>
    </w:p>
  </w:footnote>
  <w:footnote w:type="continuationSeparator" w:id="0">
    <w:p w:rsidR="00A46D58" w:rsidRDefault="00A46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CBE" w:rsidRDefault="001D2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1C5" w:rsidRDefault="00E331C5" w:rsidP="00E331C5">
    <w:pPr>
      <w:pBdr>
        <w:bottom w:val="single" w:sz="8" w:space="1" w:color="auto"/>
      </w:pBdr>
      <w:tabs>
        <w:tab w:val="right" w:pos="10440"/>
      </w:tabs>
      <w:spacing w:line="276" w:lineRule="auto"/>
      <w:rPr>
        <w:rFonts w:asciiTheme="majorHAnsi" w:eastAsia="Calibri" w:hAnsiTheme="majorHAnsi" w:cs="Arial"/>
        <w:b/>
        <w:bCs/>
        <w:color w:val="000000"/>
        <w:sz w:val="32"/>
        <w:szCs w:val="32"/>
      </w:rPr>
    </w:pPr>
    <w:r>
      <w:rPr>
        <w:rFonts w:asciiTheme="majorHAnsi" w:eastAsia="Calibri" w:hAnsiTheme="majorHAnsi" w:cs="Arial"/>
        <w:b/>
        <w:bCs/>
        <w:color w:val="000000"/>
        <w:sz w:val="32"/>
        <w:szCs w:val="32"/>
      </w:rPr>
      <w:t xml:space="preserve">                                                                                                                               </w:t>
    </w:r>
  </w:p>
  <w:p w:rsidR="00E331C5" w:rsidRDefault="00E331C5" w:rsidP="00E331C5">
    <w:pPr>
      <w:pBdr>
        <w:bottom w:val="single" w:sz="8" w:space="1" w:color="auto"/>
      </w:pBdr>
      <w:tabs>
        <w:tab w:val="right" w:pos="10440"/>
      </w:tabs>
      <w:spacing w:line="276" w:lineRule="auto"/>
      <w:rPr>
        <w:rFonts w:asciiTheme="majorHAnsi" w:eastAsia="Cambria" w:hAnsiTheme="majorHAnsi" w:cs="Arial"/>
        <w:color w:val="000000"/>
        <w:sz w:val="22"/>
        <w:szCs w:val="22"/>
      </w:rPr>
    </w:pPr>
    <w:r>
      <w:rPr>
        <w:rFonts w:asciiTheme="majorHAnsi" w:eastAsia="Calibri" w:hAnsiTheme="majorHAnsi" w:cs="Arial"/>
        <w:b/>
        <w:bCs/>
        <w:color w:val="000000"/>
        <w:sz w:val="32"/>
        <w:szCs w:val="32"/>
      </w:rPr>
      <w:t>Manya Arora</w:t>
    </w:r>
    <w:r w:rsidRPr="0006744E">
      <w:rPr>
        <w:rFonts w:asciiTheme="majorHAnsi" w:eastAsia="Calibri" w:hAnsiTheme="majorHAnsi" w:cs="Arial"/>
        <w:color w:val="000000"/>
        <w:sz w:val="22"/>
        <w:szCs w:val="22"/>
      </w:rPr>
      <w:tab/>
    </w:r>
    <w:r>
      <w:rPr>
        <w:rFonts w:asciiTheme="majorHAnsi" w:eastAsia="Calibri" w:hAnsiTheme="majorHAnsi" w:cs="Arial"/>
        <w:color w:val="000000"/>
        <w:sz w:val="22"/>
        <w:szCs w:val="22"/>
      </w:rPr>
      <w:t>H.No.– 328 Sector 15, Faridabad, Haryana,</w:t>
    </w:r>
    <w:r w:rsidRPr="002540AF">
      <w:rPr>
        <w:rFonts w:asciiTheme="majorHAnsi" w:eastAsia="Cambria" w:hAnsiTheme="majorHAnsi" w:cs="Arial"/>
        <w:color w:val="000000"/>
        <w:sz w:val="22"/>
        <w:szCs w:val="22"/>
      </w:rPr>
      <w:t xml:space="preserve"> India</w:t>
    </w:r>
    <w:r>
      <w:rPr>
        <w:rFonts w:asciiTheme="majorHAnsi" w:eastAsia="Cambria" w:hAnsiTheme="majorHAnsi" w:cs="Arial"/>
        <w:color w:val="000000"/>
        <w:sz w:val="22"/>
        <w:szCs w:val="22"/>
      </w:rPr>
      <w:br/>
    </w:r>
    <w:r>
      <w:rPr>
        <w:rFonts w:asciiTheme="majorHAnsi" w:eastAsia="Cambria" w:hAnsiTheme="majorHAnsi" w:cs="Arial"/>
        <w:i/>
        <w:iCs/>
        <w:color w:val="000000"/>
        <w:sz w:val="22"/>
        <w:szCs w:val="22"/>
      </w:rPr>
      <w:t>aroramanya06@gmail.com</w:t>
    </w:r>
    <w:r w:rsidRPr="002540AF">
      <w:rPr>
        <w:rFonts w:asciiTheme="majorHAnsi" w:eastAsia="Cambria" w:hAnsiTheme="majorHAnsi" w:cs="Arial"/>
        <w:color w:val="000000"/>
        <w:sz w:val="22"/>
        <w:szCs w:val="22"/>
      </w:rPr>
      <w:tab/>
      <w:t>Cell #: +91</w:t>
    </w:r>
    <w:r>
      <w:rPr>
        <w:rFonts w:asciiTheme="majorHAnsi" w:eastAsia="Cambria" w:hAnsiTheme="majorHAnsi" w:cs="Arial"/>
        <w:color w:val="000000"/>
        <w:sz w:val="22"/>
        <w:szCs w:val="22"/>
      </w:rPr>
      <w:t>-9999554291</w:t>
    </w:r>
  </w:p>
  <w:p w:rsidR="00152850" w:rsidRPr="002540AF" w:rsidRDefault="006D71C2" w:rsidP="00152850">
    <w:pPr>
      <w:pBdr>
        <w:bottom w:val="single" w:sz="8" w:space="1" w:color="auto"/>
      </w:pBdr>
      <w:tabs>
        <w:tab w:val="right" w:pos="10440"/>
      </w:tabs>
      <w:spacing w:line="276" w:lineRule="auto"/>
      <w:jc w:val="both"/>
      <w:rPr>
        <w:rFonts w:asciiTheme="majorHAnsi" w:eastAsia="Cambria" w:hAnsiTheme="majorHAnsi" w:cs="Arial"/>
        <w:color w:val="000000"/>
        <w:sz w:val="22"/>
        <w:szCs w:val="22"/>
      </w:rPr>
    </w:pPr>
    <w:r>
      <w:rPr>
        <w:rFonts w:ascii="Verdana" w:hAnsi="Verdana"/>
        <w:b/>
        <w:bCs/>
        <w:noProof/>
        <w:sz w:val="18"/>
        <w:szCs w:val="18"/>
        <w:lang w:val="en-IN" w:eastAsia="en-IN"/>
      </w:rPr>
      <w:ptab w:relativeTo="margin" w:alignment="right" w:leader="none"/>
    </w:r>
  </w:p>
  <w:p w:rsidR="00930D17" w:rsidRPr="005335EC" w:rsidRDefault="00930D17" w:rsidP="005335EC">
    <w:pPr>
      <w:pStyle w:val="Header"/>
      <w:rPr>
        <w:rFonts w:eastAsia="Cambria"/>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1C5" w:rsidRDefault="00E331C5" w:rsidP="00E331C5">
    <w:pPr>
      <w:pBdr>
        <w:bottom w:val="single" w:sz="8" w:space="1" w:color="auto"/>
      </w:pBdr>
      <w:tabs>
        <w:tab w:val="right" w:pos="10440"/>
      </w:tabs>
      <w:spacing w:line="276" w:lineRule="auto"/>
      <w:rPr>
        <w:rFonts w:asciiTheme="majorHAnsi" w:eastAsia="Calibri" w:hAnsiTheme="majorHAnsi" w:cs="Arial"/>
        <w:b/>
        <w:bCs/>
        <w:noProof/>
        <w:color w:val="000000"/>
        <w:sz w:val="32"/>
        <w:szCs w:val="32"/>
        <w:lang w:val="en-IN" w:eastAsia="en-IN"/>
      </w:rPr>
    </w:pPr>
    <w:r>
      <w:rPr>
        <w:rFonts w:asciiTheme="majorHAnsi" w:eastAsia="Calibri" w:hAnsiTheme="majorHAnsi" w:cs="Arial"/>
        <w:b/>
        <w:bCs/>
        <w:noProof/>
        <w:color w:val="000000"/>
        <w:sz w:val="32"/>
        <w:szCs w:val="32"/>
        <w:lang w:val="en-IN" w:eastAsia="en-IN"/>
      </w:rPr>
      <w:t xml:space="preserve">                                                                                                                                         </w:t>
    </w:r>
  </w:p>
  <w:p w:rsidR="00E331C5" w:rsidRDefault="00E331C5" w:rsidP="00E331C5">
    <w:pPr>
      <w:pBdr>
        <w:bottom w:val="single" w:sz="8" w:space="1" w:color="auto"/>
      </w:pBdr>
      <w:tabs>
        <w:tab w:val="right" w:pos="10440"/>
      </w:tabs>
      <w:spacing w:line="276" w:lineRule="auto"/>
      <w:rPr>
        <w:rFonts w:asciiTheme="majorHAnsi" w:eastAsia="Calibri" w:hAnsiTheme="majorHAnsi" w:cs="Arial"/>
        <w:b/>
        <w:bCs/>
        <w:color w:val="000000"/>
        <w:sz w:val="32"/>
        <w:szCs w:val="32"/>
      </w:rPr>
    </w:pPr>
    <w:r>
      <w:rPr>
        <w:rFonts w:asciiTheme="majorHAnsi" w:eastAsia="Calibri" w:hAnsiTheme="majorHAnsi" w:cs="Arial"/>
        <w:b/>
        <w:bCs/>
        <w:noProof/>
        <w:color w:val="000000"/>
        <w:sz w:val="32"/>
        <w:szCs w:val="32"/>
        <w:lang w:val="en-IN" w:eastAsia="en-IN"/>
      </w:rPr>
      <w:t xml:space="preserve">                                                                                                                                </w:t>
    </w:r>
    <w:r w:rsidR="00676B84">
      <w:rPr>
        <w:rFonts w:asciiTheme="majorHAnsi" w:eastAsia="Calibri" w:hAnsiTheme="majorHAnsi" w:cs="Arial"/>
        <w:b/>
        <w:bCs/>
        <w:noProof/>
        <w:color w:val="000000"/>
        <w:sz w:val="32"/>
        <w:szCs w:val="32"/>
        <w:lang w:val="en-IN" w:eastAsia="en-IN"/>
      </w:rPr>
      <w:drawing>
        <wp:inline distT="0" distB="0" distL="0" distR="0">
          <wp:extent cx="796636" cy="56642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png"/>
                  <pic:cNvPicPr/>
                </pic:nvPicPr>
                <pic:blipFill>
                  <a:blip r:embed="rId1">
                    <a:extLst>
                      <a:ext uri="{28A0092B-C50C-407E-A947-70E740481C1C}">
                        <a14:useLocalDpi xmlns:a14="http://schemas.microsoft.com/office/drawing/2010/main" val="0"/>
                      </a:ext>
                    </a:extLst>
                  </a:blip>
                  <a:stretch>
                    <a:fillRect/>
                  </a:stretch>
                </pic:blipFill>
                <pic:spPr>
                  <a:xfrm>
                    <a:off x="0" y="0"/>
                    <a:ext cx="801817" cy="570104"/>
                  </a:xfrm>
                  <a:prstGeom prst="rect">
                    <a:avLst/>
                  </a:prstGeom>
                </pic:spPr>
              </pic:pic>
            </a:graphicData>
          </a:graphic>
        </wp:inline>
      </w:drawing>
    </w:r>
  </w:p>
  <w:p w:rsidR="00E331C5" w:rsidRDefault="00E331C5" w:rsidP="00E331C5">
    <w:pPr>
      <w:pBdr>
        <w:bottom w:val="single" w:sz="8" w:space="1" w:color="auto"/>
      </w:pBdr>
      <w:tabs>
        <w:tab w:val="right" w:pos="10440"/>
      </w:tabs>
      <w:spacing w:line="276" w:lineRule="auto"/>
      <w:rPr>
        <w:rFonts w:asciiTheme="majorHAnsi" w:eastAsia="Cambria" w:hAnsiTheme="majorHAnsi" w:cs="Arial"/>
        <w:color w:val="000000"/>
        <w:sz w:val="22"/>
        <w:szCs w:val="22"/>
      </w:rPr>
    </w:pPr>
    <w:r>
      <w:rPr>
        <w:rFonts w:asciiTheme="majorHAnsi" w:eastAsia="Calibri" w:hAnsiTheme="majorHAnsi" w:cs="Arial"/>
        <w:b/>
        <w:bCs/>
        <w:color w:val="000000"/>
        <w:sz w:val="32"/>
        <w:szCs w:val="32"/>
      </w:rPr>
      <w:t>Manya Arora</w:t>
    </w:r>
    <w:r w:rsidRPr="0006744E">
      <w:rPr>
        <w:rFonts w:asciiTheme="majorHAnsi" w:eastAsia="Calibri" w:hAnsiTheme="majorHAnsi" w:cs="Arial"/>
        <w:color w:val="000000"/>
        <w:sz w:val="22"/>
        <w:szCs w:val="22"/>
      </w:rPr>
      <w:tab/>
    </w:r>
    <w:r>
      <w:rPr>
        <w:rFonts w:asciiTheme="majorHAnsi" w:eastAsia="Calibri" w:hAnsiTheme="majorHAnsi" w:cs="Arial"/>
        <w:color w:val="000000"/>
        <w:sz w:val="22"/>
        <w:szCs w:val="22"/>
      </w:rPr>
      <w:t>H.No.– 328 Sector 15, Faridabad, Haryana,</w:t>
    </w:r>
    <w:r w:rsidRPr="002540AF">
      <w:rPr>
        <w:rFonts w:asciiTheme="majorHAnsi" w:eastAsia="Cambria" w:hAnsiTheme="majorHAnsi" w:cs="Arial"/>
        <w:color w:val="000000"/>
        <w:sz w:val="22"/>
        <w:szCs w:val="22"/>
      </w:rPr>
      <w:t xml:space="preserve"> India</w:t>
    </w:r>
    <w:r>
      <w:rPr>
        <w:rFonts w:asciiTheme="majorHAnsi" w:eastAsia="Cambria" w:hAnsiTheme="majorHAnsi" w:cs="Arial"/>
        <w:color w:val="000000"/>
        <w:sz w:val="22"/>
        <w:szCs w:val="22"/>
      </w:rPr>
      <w:br/>
    </w:r>
    <w:r>
      <w:rPr>
        <w:rFonts w:asciiTheme="majorHAnsi" w:eastAsia="Cambria" w:hAnsiTheme="majorHAnsi" w:cs="Arial"/>
        <w:i/>
        <w:iCs/>
        <w:color w:val="000000"/>
        <w:sz w:val="22"/>
        <w:szCs w:val="22"/>
      </w:rPr>
      <w:t>aroramanya06@gmail.com</w:t>
    </w:r>
    <w:r w:rsidRPr="002540AF">
      <w:rPr>
        <w:rFonts w:asciiTheme="majorHAnsi" w:eastAsia="Cambria" w:hAnsiTheme="majorHAnsi" w:cs="Arial"/>
        <w:color w:val="000000"/>
        <w:sz w:val="22"/>
        <w:szCs w:val="22"/>
      </w:rPr>
      <w:tab/>
      <w:t>Cell #: +91</w:t>
    </w:r>
    <w:r>
      <w:rPr>
        <w:rFonts w:asciiTheme="majorHAnsi" w:eastAsia="Cambria" w:hAnsiTheme="majorHAnsi" w:cs="Arial"/>
        <w:color w:val="000000"/>
        <w:sz w:val="22"/>
        <w:szCs w:val="22"/>
      </w:rPr>
      <w:t>-9999554291</w:t>
    </w:r>
  </w:p>
  <w:p w:rsidR="00E331C5" w:rsidRDefault="00E33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7"/>
    <w:lvl w:ilvl="0">
      <w:start w:val="1"/>
      <w:numFmt w:val="bullet"/>
      <w:lvlText w:val=""/>
      <w:lvlJc w:val="left"/>
      <w:pPr>
        <w:tabs>
          <w:tab w:val="num" w:pos="360"/>
        </w:tabs>
        <w:ind w:left="360" w:hanging="360"/>
      </w:pPr>
      <w:rPr>
        <w:rFonts w:ascii="Wingdings" w:hAnsi="Wingdings"/>
        <w:sz w:val="20"/>
        <w14:shadow w14:blurRad="0" w14:dist="0" w14:dir="0" w14:sx="0" w14:sy="0" w14:kx="0" w14:ky="0" w14:algn="none">
          <w14:srgbClr w14:val="000000"/>
        </w14:shadow>
      </w:rPr>
    </w:lvl>
  </w:abstractNum>
  <w:abstractNum w:abstractNumId="1" w15:restartNumberingAfterBreak="0">
    <w:nsid w:val="00000003"/>
    <w:multiLevelType w:val="singleLevel"/>
    <w:tmpl w:val="00000003"/>
    <w:name w:val="WW8Num28"/>
    <w:lvl w:ilvl="0">
      <w:start w:val="1"/>
      <w:numFmt w:val="bullet"/>
      <w:lvlText w:val=""/>
      <w:lvlJc w:val="left"/>
      <w:pPr>
        <w:tabs>
          <w:tab w:val="num" w:pos="360"/>
        </w:tabs>
        <w:ind w:left="360" w:hanging="360"/>
      </w:pPr>
      <w:rPr>
        <w:rFonts w:ascii="Wingdings" w:hAnsi="Wingdings"/>
      </w:rPr>
    </w:lvl>
  </w:abstractNum>
  <w:abstractNum w:abstractNumId="2" w15:restartNumberingAfterBreak="0">
    <w:nsid w:val="00000004"/>
    <w:multiLevelType w:val="singleLevel"/>
    <w:tmpl w:val="00000004"/>
    <w:name w:val="WW8Num43"/>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7882ECD"/>
    <w:multiLevelType w:val="hybridMultilevel"/>
    <w:tmpl w:val="700872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A115E"/>
    <w:multiLevelType w:val="hybridMultilevel"/>
    <w:tmpl w:val="9C2A692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D06F0A"/>
    <w:multiLevelType w:val="hybridMultilevel"/>
    <w:tmpl w:val="24E0195C"/>
    <w:lvl w:ilvl="0" w:tplc="04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1C0D5BBB"/>
    <w:multiLevelType w:val="hybridMultilevel"/>
    <w:tmpl w:val="18C48B5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23FB0F5D"/>
    <w:multiLevelType w:val="hybridMultilevel"/>
    <w:tmpl w:val="241C9A5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CD77DD"/>
    <w:multiLevelType w:val="hybridMultilevel"/>
    <w:tmpl w:val="E0DCD858"/>
    <w:lvl w:ilvl="0" w:tplc="6BD429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AF7ED3"/>
    <w:multiLevelType w:val="hybridMultilevel"/>
    <w:tmpl w:val="6F745196"/>
    <w:lvl w:ilvl="0" w:tplc="7C289B84">
      <w:start w:val="1"/>
      <w:numFmt w:val="bullet"/>
      <w:lvlText w:val=""/>
      <w:lvlJc w:val="left"/>
      <w:pPr>
        <w:tabs>
          <w:tab w:val="num" w:pos="288"/>
        </w:tabs>
        <w:ind w:left="288" w:hanging="288"/>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788569C"/>
    <w:multiLevelType w:val="hybridMultilevel"/>
    <w:tmpl w:val="AFDE4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04EA0"/>
    <w:multiLevelType w:val="hybridMultilevel"/>
    <w:tmpl w:val="17E2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5F66A0"/>
    <w:multiLevelType w:val="hybridMultilevel"/>
    <w:tmpl w:val="A8DA5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4A726D"/>
    <w:multiLevelType w:val="hybridMultilevel"/>
    <w:tmpl w:val="44609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3C3278"/>
    <w:multiLevelType w:val="hybridMultilevel"/>
    <w:tmpl w:val="B8D09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3"/>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4"/>
  </w:num>
  <w:num w:numId="8">
    <w:abstractNumId w:val="9"/>
  </w:num>
  <w:num w:numId="9">
    <w:abstractNumId w:val="5"/>
  </w:num>
  <w:num w:numId="10">
    <w:abstractNumId w:val="12"/>
  </w:num>
  <w:num w:numId="11">
    <w:abstractNumId w:val="4"/>
  </w:num>
  <w:num w:numId="12">
    <w:abstractNumId w:val="0"/>
  </w:num>
  <w:num w:numId="13">
    <w:abstractNumId w:val="2"/>
  </w:num>
  <w:num w:numId="14">
    <w:abstractNumId w:val="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68"/>
    <w:rsid w:val="00024595"/>
    <w:rsid w:val="000329AF"/>
    <w:rsid w:val="00045E4A"/>
    <w:rsid w:val="0006744E"/>
    <w:rsid w:val="0007134E"/>
    <w:rsid w:val="000B1FFF"/>
    <w:rsid w:val="00104866"/>
    <w:rsid w:val="00113708"/>
    <w:rsid w:val="00142B89"/>
    <w:rsid w:val="00152850"/>
    <w:rsid w:val="001652E4"/>
    <w:rsid w:val="00173CE8"/>
    <w:rsid w:val="00184510"/>
    <w:rsid w:val="00185A15"/>
    <w:rsid w:val="001A6594"/>
    <w:rsid w:val="001C0C19"/>
    <w:rsid w:val="001C2281"/>
    <w:rsid w:val="001D2CBE"/>
    <w:rsid w:val="001E3BD4"/>
    <w:rsid w:val="001F023C"/>
    <w:rsid w:val="002066C7"/>
    <w:rsid w:val="00251B46"/>
    <w:rsid w:val="002540AF"/>
    <w:rsid w:val="00254E8A"/>
    <w:rsid w:val="00270D5C"/>
    <w:rsid w:val="00271998"/>
    <w:rsid w:val="00271C7F"/>
    <w:rsid w:val="0028577E"/>
    <w:rsid w:val="00297116"/>
    <w:rsid w:val="002A6568"/>
    <w:rsid w:val="002A69EB"/>
    <w:rsid w:val="002A7F1E"/>
    <w:rsid w:val="002B2084"/>
    <w:rsid w:val="002B4124"/>
    <w:rsid w:val="002B5BA5"/>
    <w:rsid w:val="002B7AC5"/>
    <w:rsid w:val="002D15CF"/>
    <w:rsid w:val="0030722E"/>
    <w:rsid w:val="0031580F"/>
    <w:rsid w:val="00320AF6"/>
    <w:rsid w:val="00356B35"/>
    <w:rsid w:val="00357CCB"/>
    <w:rsid w:val="00376E7D"/>
    <w:rsid w:val="003C111E"/>
    <w:rsid w:val="003D4969"/>
    <w:rsid w:val="003D6398"/>
    <w:rsid w:val="003E7BCD"/>
    <w:rsid w:val="00402C50"/>
    <w:rsid w:val="00420E41"/>
    <w:rsid w:val="004259CF"/>
    <w:rsid w:val="004414BA"/>
    <w:rsid w:val="004539E3"/>
    <w:rsid w:val="00464D94"/>
    <w:rsid w:val="00493046"/>
    <w:rsid w:val="004935B2"/>
    <w:rsid w:val="004A0BC8"/>
    <w:rsid w:val="004C3DFE"/>
    <w:rsid w:val="004F2B07"/>
    <w:rsid w:val="00516C75"/>
    <w:rsid w:val="00521AA3"/>
    <w:rsid w:val="005335EC"/>
    <w:rsid w:val="00544E86"/>
    <w:rsid w:val="00547516"/>
    <w:rsid w:val="005577C7"/>
    <w:rsid w:val="00574422"/>
    <w:rsid w:val="00574BD1"/>
    <w:rsid w:val="005757D7"/>
    <w:rsid w:val="00581BBC"/>
    <w:rsid w:val="00596136"/>
    <w:rsid w:val="005A54BD"/>
    <w:rsid w:val="005B00FF"/>
    <w:rsid w:val="005C5EC1"/>
    <w:rsid w:val="005C7438"/>
    <w:rsid w:val="005D0316"/>
    <w:rsid w:val="005D4CA3"/>
    <w:rsid w:val="00614C04"/>
    <w:rsid w:val="0063074E"/>
    <w:rsid w:val="006373C3"/>
    <w:rsid w:val="00650CA0"/>
    <w:rsid w:val="00676B84"/>
    <w:rsid w:val="0067763B"/>
    <w:rsid w:val="00680552"/>
    <w:rsid w:val="006A127F"/>
    <w:rsid w:val="006C2C58"/>
    <w:rsid w:val="006D4B3B"/>
    <w:rsid w:val="006D71C2"/>
    <w:rsid w:val="006F3537"/>
    <w:rsid w:val="00704532"/>
    <w:rsid w:val="00721271"/>
    <w:rsid w:val="007217AD"/>
    <w:rsid w:val="007400C5"/>
    <w:rsid w:val="00745FF4"/>
    <w:rsid w:val="007479AB"/>
    <w:rsid w:val="007601A9"/>
    <w:rsid w:val="00786BA1"/>
    <w:rsid w:val="00795185"/>
    <w:rsid w:val="007D54CB"/>
    <w:rsid w:val="007F4109"/>
    <w:rsid w:val="00842EF9"/>
    <w:rsid w:val="008470F3"/>
    <w:rsid w:val="00851A88"/>
    <w:rsid w:val="00851F3A"/>
    <w:rsid w:val="008613AC"/>
    <w:rsid w:val="00875103"/>
    <w:rsid w:val="008822EF"/>
    <w:rsid w:val="008B2F2D"/>
    <w:rsid w:val="008D0AD7"/>
    <w:rsid w:val="008D5202"/>
    <w:rsid w:val="008E2B24"/>
    <w:rsid w:val="009018ED"/>
    <w:rsid w:val="00904D17"/>
    <w:rsid w:val="009073F6"/>
    <w:rsid w:val="00930D17"/>
    <w:rsid w:val="009506E7"/>
    <w:rsid w:val="009564BD"/>
    <w:rsid w:val="00962832"/>
    <w:rsid w:val="009757E7"/>
    <w:rsid w:val="0099223E"/>
    <w:rsid w:val="00993174"/>
    <w:rsid w:val="009C71CB"/>
    <w:rsid w:val="009C7AEF"/>
    <w:rsid w:val="009D4907"/>
    <w:rsid w:val="00A016D6"/>
    <w:rsid w:val="00A05F49"/>
    <w:rsid w:val="00A1695B"/>
    <w:rsid w:val="00A32487"/>
    <w:rsid w:val="00A37FDC"/>
    <w:rsid w:val="00A41CBD"/>
    <w:rsid w:val="00A46D58"/>
    <w:rsid w:val="00A6488B"/>
    <w:rsid w:val="00A72953"/>
    <w:rsid w:val="00A77703"/>
    <w:rsid w:val="00AB0286"/>
    <w:rsid w:val="00AB2089"/>
    <w:rsid w:val="00AB43E1"/>
    <w:rsid w:val="00AC2987"/>
    <w:rsid w:val="00AC381A"/>
    <w:rsid w:val="00AD6550"/>
    <w:rsid w:val="00AE72CF"/>
    <w:rsid w:val="00B016CD"/>
    <w:rsid w:val="00B15F6D"/>
    <w:rsid w:val="00B22A7F"/>
    <w:rsid w:val="00B34458"/>
    <w:rsid w:val="00B3610A"/>
    <w:rsid w:val="00B44C6C"/>
    <w:rsid w:val="00B47CF3"/>
    <w:rsid w:val="00B52EC5"/>
    <w:rsid w:val="00B60A9F"/>
    <w:rsid w:val="00B80A1B"/>
    <w:rsid w:val="00BB506D"/>
    <w:rsid w:val="00BF463C"/>
    <w:rsid w:val="00BF78B4"/>
    <w:rsid w:val="00C14DB2"/>
    <w:rsid w:val="00C8315C"/>
    <w:rsid w:val="00C92F74"/>
    <w:rsid w:val="00CA09F3"/>
    <w:rsid w:val="00CA7386"/>
    <w:rsid w:val="00CA78F2"/>
    <w:rsid w:val="00CB4BE8"/>
    <w:rsid w:val="00CB6328"/>
    <w:rsid w:val="00D0167C"/>
    <w:rsid w:val="00D20BE8"/>
    <w:rsid w:val="00D64FF0"/>
    <w:rsid w:val="00D6777F"/>
    <w:rsid w:val="00D7744E"/>
    <w:rsid w:val="00D94989"/>
    <w:rsid w:val="00DA1704"/>
    <w:rsid w:val="00DA7C81"/>
    <w:rsid w:val="00DB4425"/>
    <w:rsid w:val="00DE6B11"/>
    <w:rsid w:val="00E027BC"/>
    <w:rsid w:val="00E25915"/>
    <w:rsid w:val="00E331C5"/>
    <w:rsid w:val="00E40ACB"/>
    <w:rsid w:val="00E44520"/>
    <w:rsid w:val="00E56972"/>
    <w:rsid w:val="00E578C9"/>
    <w:rsid w:val="00E763D9"/>
    <w:rsid w:val="00E809F3"/>
    <w:rsid w:val="00E84DEC"/>
    <w:rsid w:val="00E93035"/>
    <w:rsid w:val="00EA4026"/>
    <w:rsid w:val="00ED2762"/>
    <w:rsid w:val="00EE7068"/>
    <w:rsid w:val="00EF2ECD"/>
    <w:rsid w:val="00EF39A9"/>
    <w:rsid w:val="00EF39D8"/>
    <w:rsid w:val="00F03AA5"/>
    <w:rsid w:val="00F3001F"/>
    <w:rsid w:val="00F41124"/>
    <w:rsid w:val="00F55975"/>
    <w:rsid w:val="00F60B20"/>
    <w:rsid w:val="00FB5B59"/>
    <w:rsid w:val="00FF48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DBACF0"/>
  <w15:docId w15:val="{241A161F-AE85-408D-8EE6-E3DC5666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bidi="ar-SA"/>
    </w:rPr>
  </w:style>
  <w:style w:type="paragraph" w:styleId="Heading1">
    <w:name w:val="heading 1"/>
    <w:basedOn w:val="Normal"/>
    <w:next w:val="Normal"/>
    <w:link w:val="Heading1Char"/>
    <w:qFormat/>
    <w:rsid w:val="00614C04"/>
    <w:pPr>
      <w:spacing w:before="120"/>
      <w:ind w:left="432"/>
      <w:outlineLvl w:val="0"/>
    </w:pPr>
    <w:rPr>
      <w:rFonts w:ascii="Verdana" w:eastAsia="Verdana" w:hAnsi="Verdana" w:cs="Verdana"/>
      <w:b/>
      <w:bCs/>
      <w:color w:val="595959"/>
      <w:sz w:val="28"/>
      <w:szCs w:val="28"/>
    </w:rPr>
  </w:style>
  <w:style w:type="paragraph" w:styleId="Heading2">
    <w:name w:val="heading 2"/>
    <w:basedOn w:val="Normal"/>
    <w:next w:val="Normal"/>
    <w:link w:val="Heading2Char"/>
    <w:unhideWhenUsed/>
    <w:qFormat/>
    <w:rsid w:val="00D949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BF463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7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50CA0"/>
    <w:pPr>
      <w:jc w:val="both"/>
    </w:pPr>
    <w:rPr>
      <w:rFonts w:ascii="Tahoma" w:hAnsi="Tahoma" w:cs="Tahoma"/>
      <w:sz w:val="20"/>
      <w:szCs w:val="20"/>
    </w:rPr>
  </w:style>
  <w:style w:type="paragraph" w:styleId="BodyText2">
    <w:name w:val="Body Text 2"/>
    <w:basedOn w:val="Normal"/>
    <w:rsid w:val="002B2084"/>
    <w:pPr>
      <w:spacing w:after="120" w:line="480" w:lineRule="auto"/>
    </w:pPr>
  </w:style>
  <w:style w:type="paragraph" w:styleId="Header">
    <w:name w:val="header"/>
    <w:basedOn w:val="Normal"/>
    <w:link w:val="HeaderChar"/>
    <w:uiPriority w:val="99"/>
    <w:rsid w:val="00A05F49"/>
    <w:pPr>
      <w:tabs>
        <w:tab w:val="center" w:pos="4320"/>
        <w:tab w:val="right" w:pos="8640"/>
      </w:tabs>
    </w:pPr>
  </w:style>
  <w:style w:type="paragraph" w:styleId="Footer">
    <w:name w:val="footer"/>
    <w:basedOn w:val="Normal"/>
    <w:rsid w:val="00A05F49"/>
    <w:pPr>
      <w:tabs>
        <w:tab w:val="center" w:pos="4320"/>
        <w:tab w:val="right" w:pos="8640"/>
      </w:tabs>
    </w:pPr>
  </w:style>
  <w:style w:type="character" w:styleId="Hyperlink">
    <w:name w:val="Hyperlink"/>
    <w:basedOn w:val="DefaultParagraphFont"/>
    <w:rsid w:val="00045E4A"/>
    <w:rPr>
      <w:color w:val="0000FF"/>
      <w:u w:val="single"/>
    </w:rPr>
  </w:style>
  <w:style w:type="character" w:customStyle="1" w:styleId="HeaderChar">
    <w:name w:val="Header Char"/>
    <w:basedOn w:val="DefaultParagraphFont"/>
    <w:link w:val="Header"/>
    <w:uiPriority w:val="99"/>
    <w:rsid w:val="00930D17"/>
    <w:rPr>
      <w:sz w:val="24"/>
      <w:szCs w:val="24"/>
      <w:lang w:val="en-US" w:eastAsia="en-US"/>
    </w:rPr>
  </w:style>
  <w:style w:type="paragraph" w:styleId="BalloonText">
    <w:name w:val="Balloon Text"/>
    <w:basedOn w:val="Normal"/>
    <w:link w:val="BalloonTextChar"/>
    <w:rsid w:val="00930D17"/>
    <w:rPr>
      <w:rFonts w:ascii="Tahoma" w:hAnsi="Tahoma" w:cs="Tahoma"/>
      <w:sz w:val="16"/>
      <w:szCs w:val="16"/>
    </w:rPr>
  </w:style>
  <w:style w:type="character" w:customStyle="1" w:styleId="BalloonTextChar">
    <w:name w:val="Balloon Text Char"/>
    <w:basedOn w:val="DefaultParagraphFont"/>
    <w:link w:val="BalloonText"/>
    <w:rsid w:val="00930D17"/>
    <w:rPr>
      <w:rFonts w:ascii="Tahoma" w:hAnsi="Tahoma" w:cs="Tahoma"/>
      <w:sz w:val="16"/>
      <w:szCs w:val="16"/>
      <w:lang w:val="en-US" w:eastAsia="en-US"/>
    </w:rPr>
  </w:style>
  <w:style w:type="character" w:customStyle="1" w:styleId="Heading1Char">
    <w:name w:val="Heading 1 Char"/>
    <w:basedOn w:val="DefaultParagraphFont"/>
    <w:link w:val="Heading1"/>
    <w:rsid w:val="00614C04"/>
    <w:rPr>
      <w:rFonts w:ascii="Verdana" w:eastAsia="Verdana" w:hAnsi="Verdana" w:cs="Verdana"/>
      <w:b/>
      <w:bCs/>
      <w:color w:val="595959"/>
      <w:sz w:val="28"/>
      <w:szCs w:val="28"/>
      <w:lang w:val="en-US" w:eastAsia="en-US"/>
    </w:rPr>
  </w:style>
  <w:style w:type="character" w:customStyle="1" w:styleId="Heading2Char">
    <w:name w:val="Heading 2 Char"/>
    <w:basedOn w:val="DefaultParagraphFont"/>
    <w:link w:val="Heading2"/>
    <w:rsid w:val="00D94989"/>
    <w:rPr>
      <w:rFonts w:asciiTheme="majorHAnsi" w:eastAsiaTheme="majorEastAsia" w:hAnsiTheme="majorHAnsi" w:cstheme="majorBidi"/>
      <w:b/>
      <w:bCs/>
      <w:color w:val="4F81BD" w:themeColor="accent1"/>
      <w:sz w:val="26"/>
      <w:szCs w:val="26"/>
      <w:lang w:bidi="ar-SA"/>
    </w:rPr>
  </w:style>
  <w:style w:type="paragraph" w:customStyle="1" w:styleId="NagarroBodyText-Table">
    <w:name w:val="Nagarro Body Text-Table"/>
    <w:basedOn w:val="Normal"/>
    <w:next w:val="Normal"/>
    <w:rsid w:val="002B5BA5"/>
    <w:pPr>
      <w:suppressAutoHyphens/>
      <w:jc w:val="both"/>
    </w:pPr>
    <w:rPr>
      <w:rFonts w:ascii="Arial" w:hAnsi="Arial"/>
      <w:sz w:val="20"/>
      <w:szCs w:val="20"/>
      <w:lang w:eastAsia="ar-SA"/>
    </w:rPr>
  </w:style>
  <w:style w:type="paragraph" w:customStyle="1" w:styleId="Achievement">
    <w:name w:val="Achievement"/>
    <w:basedOn w:val="BodyText"/>
    <w:rsid w:val="005757D7"/>
    <w:pPr>
      <w:spacing w:after="60" w:line="240" w:lineRule="atLeast"/>
      <w:ind w:left="240" w:hanging="240"/>
    </w:pPr>
    <w:rPr>
      <w:rFonts w:ascii="Garamond" w:hAnsi="Garamond" w:cs="Times New Roman"/>
      <w:sz w:val="22"/>
      <w:lang w:val="en-IE" w:eastAsia="en-IE"/>
    </w:rPr>
  </w:style>
  <w:style w:type="paragraph" w:customStyle="1" w:styleId="Nagarro-Heading-Table">
    <w:name w:val="Nagarro-Heading-Table"/>
    <w:basedOn w:val="Heading3"/>
    <w:next w:val="Normal"/>
    <w:rsid w:val="00BF463C"/>
    <w:pPr>
      <w:keepLines w:val="0"/>
      <w:widowControl w:val="0"/>
      <w:numPr>
        <w:ilvl w:val="2"/>
      </w:numPr>
      <w:suppressAutoHyphens/>
      <w:autoSpaceDE w:val="0"/>
      <w:spacing w:before="120" w:after="60"/>
      <w:outlineLvl w:val="9"/>
    </w:pPr>
    <w:rPr>
      <w:rFonts w:ascii="Arial" w:eastAsia="Times New Roman" w:hAnsi="Arial" w:cs="Arial Narrow"/>
      <w:b/>
      <w:color w:val="auto"/>
      <w:sz w:val="20"/>
      <w:szCs w:val="22"/>
      <w:lang w:eastAsia="ar-SA"/>
    </w:rPr>
  </w:style>
  <w:style w:type="character" w:customStyle="1" w:styleId="Heading3Char">
    <w:name w:val="Heading 3 Char"/>
    <w:basedOn w:val="DefaultParagraphFont"/>
    <w:link w:val="Heading3"/>
    <w:semiHidden/>
    <w:rsid w:val="00BF463C"/>
    <w:rPr>
      <w:rFonts w:asciiTheme="majorHAnsi" w:eastAsiaTheme="majorEastAsia" w:hAnsiTheme="majorHAnsi" w:cstheme="majorBidi"/>
      <w:color w:val="243F60" w:themeColor="accent1" w:themeShade="7F"/>
      <w:sz w:val="24"/>
      <w:szCs w:val="24"/>
      <w:lang w:bidi="ar-SA"/>
    </w:rPr>
  </w:style>
  <w:style w:type="paragraph" w:styleId="CommentText">
    <w:name w:val="annotation text"/>
    <w:basedOn w:val="Normal"/>
    <w:link w:val="CommentTextChar"/>
    <w:rsid w:val="00786BA1"/>
    <w:pPr>
      <w:suppressAutoHyphens/>
      <w:autoSpaceDE w:val="0"/>
    </w:pPr>
    <w:rPr>
      <w:sz w:val="20"/>
      <w:szCs w:val="20"/>
      <w:lang w:val="en-GB" w:eastAsia="ar-SA"/>
    </w:rPr>
  </w:style>
  <w:style w:type="character" w:customStyle="1" w:styleId="CommentTextChar">
    <w:name w:val="Comment Text Char"/>
    <w:basedOn w:val="DefaultParagraphFont"/>
    <w:link w:val="CommentText"/>
    <w:rsid w:val="00786BA1"/>
    <w:rPr>
      <w:lang w:val="en-GB" w:eastAsia="ar-SA" w:bidi="ar-SA"/>
    </w:rPr>
  </w:style>
  <w:style w:type="paragraph" w:customStyle="1" w:styleId="NagarroBodyText">
    <w:name w:val="Nagarro Body Text"/>
    <w:basedOn w:val="BodyText"/>
    <w:rsid w:val="008470F3"/>
    <w:pPr>
      <w:suppressAutoHyphens/>
      <w:spacing w:before="120" w:after="120"/>
    </w:pPr>
    <w:rPr>
      <w:rFonts w:ascii="Arial" w:hAnsi="Arial" w:cs="Times New Roman"/>
      <w:szCs w:val="24"/>
      <w:lang w:eastAsia="ar-SA"/>
    </w:rPr>
  </w:style>
  <w:style w:type="paragraph" w:styleId="ListParagraph">
    <w:name w:val="List Paragraph"/>
    <w:basedOn w:val="Normal"/>
    <w:qFormat/>
    <w:rsid w:val="008470F3"/>
    <w:pPr>
      <w:ind w:left="720"/>
      <w:contextualSpacing/>
    </w:pPr>
  </w:style>
  <w:style w:type="paragraph" w:styleId="NoSpacing">
    <w:name w:val="No Spacing"/>
    <w:link w:val="NoSpacingChar"/>
    <w:uiPriority w:val="1"/>
    <w:qFormat/>
    <w:rsid w:val="006D71C2"/>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6D71C2"/>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2867">
      <w:bodyDiv w:val="1"/>
      <w:marLeft w:val="0"/>
      <w:marRight w:val="0"/>
      <w:marTop w:val="0"/>
      <w:marBottom w:val="0"/>
      <w:divBdr>
        <w:top w:val="none" w:sz="0" w:space="0" w:color="auto"/>
        <w:left w:val="none" w:sz="0" w:space="0" w:color="auto"/>
        <w:bottom w:val="none" w:sz="0" w:space="0" w:color="auto"/>
        <w:right w:val="none" w:sz="0" w:space="0" w:color="auto"/>
      </w:divBdr>
    </w:div>
    <w:div w:id="550531513">
      <w:bodyDiv w:val="1"/>
      <w:marLeft w:val="0"/>
      <w:marRight w:val="0"/>
      <w:marTop w:val="0"/>
      <w:marBottom w:val="0"/>
      <w:divBdr>
        <w:top w:val="none" w:sz="0" w:space="0" w:color="auto"/>
        <w:left w:val="none" w:sz="0" w:space="0" w:color="auto"/>
        <w:bottom w:val="none" w:sz="0" w:space="0" w:color="auto"/>
        <w:right w:val="none" w:sz="0" w:space="0" w:color="auto"/>
      </w:divBdr>
    </w:div>
    <w:div w:id="2050176689">
      <w:bodyDiv w:val="1"/>
      <w:marLeft w:val="0"/>
      <w:marRight w:val="0"/>
      <w:marTop w:val="0"/>
      <w:marBottom w:val="0"/>
      <w:divBdr>
        <w:top w:val="none" w:sz="0" w:space="0" w:color="auto"/>
        <w:left w:val="none" w:sz="0" w:space="0" w:color="auto"/>
        <w:bottom w:val="none" w:sz="0" w:space="0" w:color="auto"/>
        <w:right w:val="none" w:sz="0" w:space="0" w:color="auto"/>
      </w:divBdr>
    </w:div>
    <w:div w:id="21081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D0494-7ECE-47BE-BF95-F1C2909A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Total Experience: 7 yrs 5 months</vt:lpstr>
    </vt:vector>
  </TitlesOfParts>
  <Company>None</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Experience: 7 yrs 5 months</dc:title>
  <dc:creator>naresh</dc:creator>
  <cp:lastModifiedBy>Manya Arora </cp:lastModifiedBy>
  <cp:revision>3</cp:revision>
  <dcterms:created xsi:type="dcterms:W3CDTF">2016-10-09T09:03:00Z</dcterms:created>
  <dcterms:modified xsi:type="dcterms:W3CDTF">2016-10-19T09:38:00Z</dcterms:modified>
</cp:coreProperties>
</file>