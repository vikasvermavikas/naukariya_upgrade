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D00" w:rsidRDefault="003E7D00">
      <w:pPr>
        <w:pStyle w:val="Title"/>
        <w:jc w:val="left"/>
        <w:rPr>
          <w:sz w:val="40"/>
          <w:u w:val="single"/>
        </w:rPr>
      </w:pPr>
      <w:r>
        <w:rPr>
          <w:sz w:val="40"/>
          <w:u w:val="single"/>
        </w:rPr>
        <w:t>Resume Summary</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b/>
          <w:color w:val="000000"/>
          <w:sz w:val="28"/>
        </w:rPr>
      </w:pPr>
    </w:p>
    <w:p w:rsidR="003E7D00" w:rsidRDefault="00991382">
      <w:pPr>
        <w:spacing w:line="288" w:lineRule="atLeast"/>
        <w:rPr>
          <w:rFonts w:ascii="Verdana" w:hAnsi="Verdana" w:cs="Verdana"/>
          <w:color w:val="000000"/>
          <w:sz w:val="22"/>
        </w:rPr>
      </w:pPr>
      <w:r>
        <w:rPr>
          <w:rFonts w:ascii="Verdana" w:hAnsi="Verdana" w:cs="Verdana"/>
          <w:noProof/>
          <w:color w:val="000000"/>
          <w:sz w:val="22"/>
        </w:rPr>
        <w:drawing>
          <wp:inline distT="0" distB="0" distL="0" distR="0">
            <wp:extent cx="858520" cy="8585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8520" cy="858520"/>
                    </a:xfrm>
                    <a:prstGeom prst="rect">
                      <a:avLst/>
                    </a:prstGeom>
                    <a:noFill/>
                    <a:ln>
                      <a:noFill/>
                    </a:ln>
                  </pic:spPr>
                </pic:pic>
              </a:graphicData>
            </a:graphic>
          </wp:inline>
        </w:drawing>
      </w:r>
    </w:p>
    <w:p w:rsidR="002671F6" w:rsidRDefault="003E7D00">
      <w:pPr>
        <w:spacing w:line="288" w:lineRule="atLeast"/>
        <w:rPr>
          <w:rFonts w:ascii="Verdana" w:hAnsi="Verdana" w:cs="Verdana"/>
          <w:b/>
          <w:color w:val="000000"/>
          <w:sz w:val="28"/>
          <w:u w:val="single"/>
        </w:rPr>
      </w:pPr>
      <w:r>
        <w:rPr>
          <w:rFonts w:ascii="Verdana" w:hAnsi="Verdana" w:cs="Verdana"/>
          <w:b/>
          <w:color w:val="000000"/>
          <w:sz w:val="28"/>
          <w:u w:val="single"/>
        </w:rPr>
        <w:t>GYANENDRA SINGH</w:t>
      </w:r>
    </w:p>
    <w:p w:rsidR="003E7D00" w:rsidRDefault="003E7D00">
      <w:pPr>
        <w:spacing w:line="288" w:lineRule="atLeast"/>
        <w:rPr>
          <w:rFonts w:ascii="Verdana" w:hAnsi="Verdana" w:cs="Verdana"/>
          <w:b/>
          <w:color w:val="000000"/>
          <w:sz w:val="22"/>
        </w:rPr>
      </w:pPr>
      <w:r>
        <w:rPr>
          <w:rFonts w:ascii="Verdana" w:hAnsi="Verdana" w:cs="Verdana"/>
          <w:b/>
          <w:color w:val="000000"/>
          <w:sz w:val="22"/>
        </w:rPr>
        <w:t>Email:grjisingh@yahoo.co.in</w:t>
      </w:r>
    </w:p>
    <w:p w:rsidR="003E7D00" w:rsidRDefault="003E7D00">
      <w:pPr>
        <w:spacing w:line="288" w:lineRule="atLeast"/>
        <w:rPr>
          <w:rFonts w:ascii="Verdana" w:hAnsi="Verdana" w:cs="Verdana"/>
          <w:b/>
          <w:color w:val="000000"/>
          <w:sz w:val="22"/>
        </w:rPr>
      </w:pPr>
      <w:r>
        <w:rPr>
          <w:rFonts w:ascii="Verdana" w:hAnsi="Verdana" w:cs="Verdana"/>
          <w:b/>
          <w:color w:val="000000"/>
          <w:sz w:val="22"/>
        </w:rPr>
        <w:t>House No. 316 Ka</w:t>
      </w:r>
      <w:r w:rsidR="002671F6">
        <w:rPr>
          <w:rFonts w:ascii="Verdana" w:hAnsi="Verdana" w:cs="Verdana"/>
          <w:b/>
          <w:color w:val="000000"/>
          <w:sz w:val="22"/>
        </w:rPr>
        <w:t xml:space="preserve"> </w:t>
      </w:r>
      <w:r>
        <w:rPr>
          <w:rFonts w:ascii="Verdana" w:hAnsi="Verdana" w:cs="Verdana"/>
          <w:b/>
          <w:color w:val="000000"/>
          <w:sz w:val="22"/>
        </w:rPr>
        <w:t>shakti</w:t>
      </w:r>
      <w:r w:rsidR="002671F6">
        <w:rPr>
          <w:rFonts w:ascii="Verdana" w:hAnsi="Verdana" w:cs="Verdana"/>
          <w:b/>
          <w:color w:val="000000"/>
          <w:sz w:val="22"/>
        </w:rPr>
        <w:t xml:space="preserve"> </w:t>
      </w:r>
      <w:r>
        <w:rPr>
          <w:rFonts w:ascii="Verdana" w:hAnsi="Verdana" w:cs="Verdana"/>
          <w:b/>
          <w:color w:val="000000"/>
          <w:sz w:val="22"/>
        </w:rPr>
        <w:t>nagar</w:t>
      </w:r>
    </w:p>
    <w:p w:rsidR="003E7D00" w:rsidRDefault="002671F6">
      <w:pPr>
        <w:spacing w:line="288" w:lineRule="atLeast"/>
        <w:rPr>
          <w:rFonts w:ascii="Verdana" w:hAnsi="Verdana" w:cs="Verdana"/>
          <w:b/>
          <w:color w:val="000000"/>
          <w:sz w:val="22"/>
        </w:rPr>
      </w:pPr>
      <w:r>
        <w:rPr>
          <w:rFonts w:ascii="Verdana" w:hAnsi="Verdana" w:cs="Verdana"/>
          <w:b/>
          <w:color w:val="000000"/>
          <w:sz w:val="22"/>
        </w:rPr>
        <w:t xml:space="preserve">              </w:t>
      </w:r>
      <w:r w:rsidR="003E7D00">
        <w:rPr>
          <w:rFonts w:ascii="Verdana" w:hAnsi="Verdana" w:cs="Verdana"/>
          <w:b/>
          <w:color w:val="000000"/>
          <w:sz w:val="22"/>
        </w:rPr>
        <w:t xml:space="preserve"> Indira Nagar, Luck now, 226016</w:t>
      </w:r>
    </w:p>
    <w:p w:rsidR="003E7D00" w:rsidRDefault="003E7D00">
      <w:pPr>
        <w:spacing w:line="288" w:lineRule="atLeast"/>
        <w:rPr>
          <w:rFonts w:ascii="Verdana" w:hAnsi="Verdana" w:cs="Verdana"/>
          <w:color w:val="000000"/>
          <w:sz w:val="22"/>
        </w:rPr>
      </w:pPr>
      <w:r>
        <w:rPr>
          <w:rFonts w:ascii="Verdana" w:hAnsi="Verdana" w:cs="Verdana"/>
          <w:b/>
          <w:color w:val="000000"/>
          <w:sz w:val="22"/>
        </w:rPr>
        <w:t>Phone</w:t>
      </w:r>
      <w:r>
        <w:rPr>
          <w:rFonts w:ascii="Verdana" w:hAnsi="Verdana" w:cs="Verdana"/>
          <w:color w:val="000000"/>
          <w:sz w:val="22"/>
        </w:rPr>
        <w:t>:</w:t>
      </w:r>
      <w:r>
        <w:rPr>
          <w:rFonts w:ascii="Verdana" w:hAnsi="Verdana" w:cs="Verdana"/>
          <w:b/>
          <w:color w:val="FF0000"/>
          <w:sz w:val="22"/>
        </w:rPr>
        <w:t xml:space="preserve"> 07599151898</w:t>
      </w:r>
      <w:r w:rsidR="0075158E">
        <w:rPr>
          <w:rFonts w:ascii="Verdana" w:hAnsi="Verdana" w:cs="Verdana"/>
          <w:b/>
          <w:color w:val="FF0000"/>
          <w:sz w:val="22"/>
        </w:rPr>
        <w:t>, 9129017888</w:t>
      </w:r>
    </w:p>
    <w:p w:rsidR="002671F6" w:rsidRDefault="003E7D00">
      <w:pPr>
        <w:spacing w:line="288" w:lineRule="atLeast"/>
        <w:rPr>
          <w:rFonts w:ascii="Verdana" w:hAnsi="Verdana" w:cs="Verdana"/>
          <w:b/>
          <w:color w:val="002060"/>
          <w:sz w:val="22"/>
        </w:rPr>
      </w:pPr>
      <w:r>
        <w:rPr>
          <w:rFonts w:ascii="Verdana" w:hAnsi="Verdana" w:cs="Verdana"/>
          <w:b/>
          <w:color w:val="000000"/>
          <w:sz w:val="22"/>
        </w:rPr>
        <w:t>Mobile</w:t>
      </w:r>
      <w:r>
        <w:rPr>
          <w:rFonts w:ascii="Verdana" w:hAnsi="Verdana" w:cs="Verdana"/>
          <w:color w:val="FF0000"/>
          <w:sz w:val="22"/>
        </w:rPr>
        <w:t>:</w:t>
      </w:r>
      <w:r>
        <w:rPr>
          <w:rFonts w:ascii="Verdana" w:hAnsi="Verdana" w:cs="Verdana"/>
          <w:b/>
          <w:color w:val="002060"/>
          <w:sz w:val="22"/>
        </w:rPr>
        <w:t>9236370005</w:t>
      </w:r>
    </w:p>
    <w:p w:rsidR="003E7D00" w:rsidRPr="002671F6" w:rsidRDefault="003E7D00">
      <w:pPr>
        <w:spacing w:line="288" w:lineRule="atLeast"/>
        <w:rPr>
          <w:rFonts w:ascii="Verdana" w:hAnsi="Verdana" w:cs="Verdana"/>
          <w:b/>
          <w:color w:val="002060"/>
          <w:sz w:val="22"/>
        </w:rPr>
      </w:pPr>
      <w:r>
        <w:rPr>
          <w:rFonts w:ascii="Verdana" w:hAnsi="Verdana" w:cs="Verdana"/>
          <w:b/>
          <w:color w:val="000000"/>
          <w:sz w:val="22"/>
        </w:rPr>
        <w:t>Current Location: Lucknow</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b/>
          <w:color w:val="000000"/>
          <w:u w:val="single"/>
        </w:rPr>
      </w:pPr>
      <w:r>
        <w:rPr>
          <w:rFonts w:ascii="Verdana" w:hAnsi="Verdana" w:cs="Verdana"/>
          <w:b/>
          <w:color w:val="000000"/>
          <w:u w:val="single"/>
        </w:rPr>
        <w:t>Personal Information:</w:t>
      </w:r>
    </w:p>
    <w:p w:rsidR="003E7D00" w:rsidRDefault="003E7D00">
      <w:pPr>
        <w:spacing w:line="288" w:lineRule="atLeast"/>
        <w:rPr>
          <w:rFonts w:ascii="Verdana" w:hAnsi="Verdana" w:cs="Verdana"/>
          <w:color w:val="000000"/>
          <w:sz w:val="22"/>
        </w:rPr>
      </w:pPr>
    </w:p>
    <w:p w:rsidR="003E7D00" w:rsidRPr="0075158E" w:rsidRDefault="003E7D00">
      <w:pPr>
        <w:spacing w:line="288" w:lineRule="atLeast"/>
        <w:rPr>
          <w:rFonts w:ascii="Verdana" w:hAnsi="Verdana" w:cs="Verdana"/>
          <w:color w:val="000000"/>
          <w:sz w:val="22"/>
        </w:rPr>
      </w:pPr>
      <w:r>
        <w:rPr>
          <w:rFonts w:ascii="Verdana" w:hAnsi="Verdana" w:cs="Verdana"/>
          <w:b/>
          <w:color w:val="000000"/>
          <w:sz w:val="22"/>
        </w:rPr>
        <w:t>Date of birth</w:t>
      </w:r>
      <w:r w:rsidR="0075158E">
        <w:rPr>
          <w:rFonts w:ascii="Verdana" w:hAnsi="Verdana" w:cs="Verdana"/>
          <w:color w:val="000000"/>
          <w:sz w:val="22"/>
        </w:rPr>
        <w:t xml:space="preserve">:                 </w:t>
      </w:r>
      <w:r w:rsidR="002671F6">
        <w:rPr>
          <w:rFonts w:ascii="Verdana" w:hAnsi="Verdana" w:cs="Verdana"/>
          <w:color w:val="000000"/>
          <w:sz w:val="22"/>
        </w:rPr>
        <w:t xml:space="preserve"> 1 </w:t>
      </w:r>
      <w:r w:rsidRPr="0075158E">
        <w:rPr>
          <w:rFonts w:ascii="Verdana" w:hAnsi="Verdana" w:cs="Verdana"/>
          <w:color w:val="000000"/>
          <w:sz w:val="22"/>
        </w:rPr>
        <w:t>Jul 1985</w:t>
      </w:r>
    </w:p>
    <w:p w:rsidR="003E7D00" w:rsidRPr="0075158E" w:rsidRDefault="002671F6">
      <w:pPr>
        <w:spacing w:line="288" w:lineRule="atLeast"/>
        <w:rPr>
          <w:rFonts w:ascii="Verdana" w:hAnsi="Verdana" w:cs="Verdana"/>
          <w:color w:val="000000"/>
          <w:sz w:val="22"/>
        </w:rPr>
      </w:pPr>
      <w:r>
        <w:rPr>
          <w:rFonts w:ascii="Verdana" w:hAnsi="Verdana" w:cs="Verdana"/>
          <w:color w:val="000000"/>
          <w:sz w:val="22"/>
        </w:rPr>
        <w:t xml:space="preserve"> </w:t>
      </w:r>
    </w:p>
    <w:p w:rsidR="003E7D00" w:rsidRPr="0075158E" w:rsidRDefault="003E7D00">
      <w:pPr>
        <w:spacing w:line="288" w:lineRule="atLeast"/>
        <w:rPr>
          <w:rFonts w:ascii="Verdana" w:hAnsi="Verdana" w:cs="Verdana"/>
          <w:color w:val="000000"/>
          <w:sz w:val="20"/>
        </w:rPr>
      </w:pPr>
      <w:r w:rsidRPr="00782766">
        <w:rPr>
          <w:rFonts w:ascii="Verdana" w:hAnsi="Verdana" w:cs="Verdana"/>
          <w:b/>
          <w:color w:val="000000"/>
          <w:sz w:val="22"/>
        </w:rPr>
        <w:t>Gender:</w:t>
      </w:r>
      <w:r w:rsidR="002671F6">
        <w:rPr>
          <w:rFonts w:ascii="Verdana" w:hAnsi="Verdana" w:cs="Verdana"/>
          <w:color w:val="000000"/>
          <w:sz w:val="20"/>
        </w:rPr>
        <w:t xml:space="preserve">                            </w:t>
      </w:r>
      <w:r w:rsidRPr="0075158E">
        <w:rPr>
          <w:rFonts w:ascii="Verdana" w:hAnsi="Verdana" w:cs="Verdana"/>
          <w:color w:val="000000"/>
          <w:sz w:val="20"/>
        </w:rPr>
        <w:t xml:space="preserve"> Male</w:t>
      </w:r>
    </w:p>
    <w:p w:rsidR="003E7D00" w:rsidRPr="0075158E" w:rsidRDefault="003E7D00">
      <w:pPr>
        <w:spacing w:line="288" w:lineRule="atLeast"/>
        <w:rPr>
          <w:rFonts w:ascii="Verdana" w:hAnsi="Verdana" w:cs="Verdana"/>
          <w:color w:val="000000"/>
          <w:sz w:val="20"/>
        </w:rPr>
      </w:pPr>
    </w:p>
    <w:p w:rsidR="003E7D00" w:rsidRPr="0075158E" w:rsidRDefault="003E7D00">
      <w:pPr>
        <w:spacing w:line="288" w:lineRule="atLeast"/>
        <w:rPr>
          <w:rFonts w:ascii="Verdana" w:hAnsi="Verdana" w:cs="Verdana"/>
          <w:color w:val="000000"/>
          <w:sz w:val="22"/>
        </w:rPr>
      </w:pPr>
      <w:r w:rsidRPr="00782766">
        <w:rPr>
          <w:rFonts w:ascii="Verdana" w:hAnsi="Verdana" w:cs="Verdana"/>
          <w:b/>
          <w:color w:val="000000"/>
          <w:sz w:val="22"/>
        </w:rPr>
        <w:t>Nationality:</w:t>
      </w:r>
      <w:r w:rsidRPr="0075158E">
        <w:rPr>
          <w:rFonts w:ascii="Verdana" w:hAnsi="Verdana" w:cs="Verdana"/>
          <w:color w:val="000000"/>
          <w:sz w:val="22"/>
        </w:rPr>
        <w:t xml:space="preserve">                       India</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b/>
          <w:color w:val="000000"/>
          <w:sz w:val="22"/>
        </w:rPr>
      </w:pPr>
      <w:r>
        <w:rPr>
          <w:rFonts w:ascii="Verdana" w:hAnsi="Verdana" w:cs="Verdana"/>
          <w:b/>
          <w:color w:val="000000"/>
          <w:sz w:val="22"/>
        </w:rPr>
        <w:t>Professional &amp; Educational Details:</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Work Experience</w:t>
      </w:r>
      <w:r w:rsidR="00CB34D2">
        <w:rPr>
          <w:rFonts w:ascii="Verdana" w:hAnsi="Verdana" w:cs="Verdana"/>
          <w:color w:val="000000"/>
          <w:sz w:val="22"/>
        </w:rPr>
        <w:t xml:space="preserve">:            </w:t>
      </w:r>
      <w:r w:rsidR="00782766">
        <w:rPr>
          <w:rFonts w:ascii="Verdana" w:hAnsi="Verdana" w:cs="Verdana"/>
          <w:color w:val="000000"/>
          <w:sz w:val="22"/>
        </w:rPr>
        <w:t xml:space="preserve"> 14</w:t>
      </w:r>
      <w:r>
        <w:rPr>
          <w:rFonts w:ascii="Verdana" w:hAnsi="Verdana" w:cs="Verdana"/>
          <w:color w:val="000000"/>
          <w:sz w:val="22"/>
        </w:rPr>
        <w:t xml:space="preserve"> Years</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Skills:</w:t>
      </w:r>
      <w:r>
        <w:rPr>
          <w:rFonts w:ascii="Verdana" w:hAnsi="Verdana" w:cs="Verdana"/>
          <w:color w:val="000000"/>
          <w:sz w:val="22"/>
        </w:rPr>
        <w:t xml:space="preserve">                                Channel Sales, Retail store </w:t>
      </w:r>
      <w:r w:rsidR="0075158E">
        <w:rPr>
          <w:rFonts w:ascii="Verdana" w:hAnsi="Verdana" w:cs="Verdana"/>
          <w:color w:val="000000"/>
          <w:sz w:val="22"/>
        </w:rPr>
        <w:t>operation, Sales/BD</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Industry:</w:t>
      </w:r>
      <w:r w:rsidR="00602907">
        <w:rPr>
          <w:rFonts w:ascii="Verdana" w:hAnsi="Verdana" w:cs="Verdana"/>
          <w:b/>
          <w:color w:val="000000"/>
          <w:sz w:val="22"/>
        </w:rPr>
        <w:t xml:space="preserve">                           </w:t>
      </w:r>
      <w:r w:rsidR="00841FD9">
        <w:rPr>
          <w:rFonts w:ascii="Verdana" w:hAnsi="Verdana" w:cs="Verdana"/>
          <w:color w:val="000000"/>
          <w:sz w:val="22"/>
        </w:rPr>
        <w:t>Retail,</w:t>
      </w:r>
      <w:r>
        <w:rPr>
          <w:rFonts w:ascii="Verdana" w:hAnsi="Verdana" w:cs="Verdana"/>
          <w:color w:val="000000"/>
          <w:sz w:val="22"/>
        </w:rPr>
        <w:t xml:space="preserve"> Market</w:t>
      </w:r>
      <w:r w:rsidR="00627404">
        <w:rPr>
          <w:rFonts w:ascii="Verdana" w:hAnsi="Verdana" w:cs="Verdana"/>
          <w:color w:val="000000"/>
          <w:sz w:val="22"/>
        </w:rPr>
        <w:t xml:space="preserve"> research &amp;</w:t>
      </w:r>
      <w:r>
        <w:rPr>
          <w:rFonts w:ascii="Verdana" w:hAnsi="Verdana" w:cs="Verdana"/>
          <w:color w:val="000000"/>
          <w:sz w:val="22"/>
        </w:rPr>
        <w:t xml:space="preserve"> Services</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 xml:space="preserve">Category:                           </w:t>
      </w:r>
      <w:r w:rsidR="00CB34D2">
        <w:rPr>
          <w:rFonts w:ascii="Verdana" w:hAnsi="Verdana" w:cs="Verdana"/>
          <w:color w:val="000000"/>
          <w:sz w:val="22"/>
        </w:rPr>
        <w:t>Retail store</w:t>
      </w:r>
      <w:r w:rsidR="00782766">
        <w:rPr>
          <w:rFonts w:ascii="Verdana" w:hAnsi="Verdana" w:cs="Verdana"/>
          <w:color w:val="000000"/>
          <w:sz w:val="22"/>
        </w:rPr>
        <w:t>, MBO</w:t>
      </w:r>
      <w:r w:rsidR="002D5A76">
        <w:rPr>
          <w:rFonts w:ascii="Verdana" w:hAnsi="Verdana" w:cs="Verdana"/>
          <w:color w:val="000000"/>
          <w:sz w:val="22"/>
        </w:rPr>
        <w:t>, EBO</w:t>
      </w:r>
      <w:r w:rsidR="00782766">
        <w:rPr>
          <w:rFonts w:ascii="Verdana" w:hAnsi="Verdana" w:cs="Verdana"/>
          <w:color w:val="000000"/>
          <w:sz w:val="22"/>
        </w:rPr>
        <w:t xml:space="preserve">,SIS </w:t>
      </w:r>
      <w:r w:rsidR="00CB34D2">
        <w:rPr>
          <w:rFonts w:ascii="Verdana" w:hAnsi="Verdana" w:cs="Verdana"/>
          <w:color w:val="000000"/>
          <w:sz w:val="22"/>
        </w:rPr>
        <w:t xml:space="preserve">&amp; Large </w:t>
      </w:r>
      <w:r w:rsidR="002D5A76">
        <w:rPr>
          <w:rFonts w:ascii="Verdana" w:hAnsi="Verdana" w:cs="Verdana"/>
          <w:color w:val="000000"/>
          <w:sz w:val="22"/>
        </w:rPr>
        <w:t>format</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 xml:space="preserve">Role:                                   </w:t>
      </w:r>
      <w:r w:rsidR="00782766">
        <w:rPr>
          <w:rFonts w:ascii="Verdana" w:hAnsi="Verdana" w:cs="Verdana"/>
          <w:color w:val="000000"/>
          <w:sz w:val="22"/>
        </w:rPr>
        <w:t>Territory</w:t>
      </w:r>
      <w:r>
        <w:rPr>
          <w:rFonts w:ascii="Verdana" w:hAnsi="Verdana" w:cs="Verdana"/>
          <w:color w:val="000000"/>
          <w:sz w:val="22"/>
        </w:rPr>
        <w:t xml:space="preserve"> Manager</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Current Employer</w:t>
      </w:r>
      <w:r w:rsidR="00782766">
        <w:rPr>
          <w:rFonts w:ascii="Verdana" w:hAnsi="Verdana" w:cs="Verdana"/>
          <w:color w:val="000000"/>
          <w:sz w:val="22"/>
        </w:rPr>
        <w:t>:             MADAME ( Jain Amar Clothing Pvt. Ltd.)</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Current Annua</w:t>
      </w:r>
      <w:r w:rsidR="00CB34D2">
        <w:rPr>
          <w:rFonts w:ascii="Verdana" w:hAnsi="Verdana" w:cs="Verdana"/>
          <w:color w:val="000000"/>
          <w:sz w:val="22"/>
        </w:rPr>
        <w:t xml:space="preserve">l                  </w:t>
      </w:r>
      <w:r w:rsidR="00204F2B">
        <w:rPr>
          <w:rFonts w:ascii="Verdana" w:hAnsi="Verdana" w:cs="Verdana"/>
          <w:color w:val="000000"/>
          <w:sz w:val="22"/>
        </w:rPr>
        <w:t>5</w:t>
      </w:r>
      <w:r w:rsidR="00DE034F">
        <w:rPr>
          <w:rFonts w:ascii="Verdana" w:hAnsi="Verdana" w:cs="Verdana"/>
          <w:color w:val="000000"/>
          <w:sz w:val="22"/>
        </w:rPr>
        <w:t>.</w:t>
      </w:r>
      <w:r w:rsidR="006C7038">
        <w:rPr>
          <w:rFonts w:ascii="Verdana" w:hAnsi="Verdana" w:cs="Verdana"/>
          <w:color w:val="000000"/>
          <w:sz w:val="22"/>
        </w:rPr>
        <w:t>3</w:t>
      </w:r>
      <w:bookmarkStart w:id="0" w:name="_GoBack"/>
      <w:bookmarkEnd w:id="0"/>
      <w:r>
        <w:rPr>
          <w:rFonts w:ascii="Verdana" w:hAnsi="Verdana" w:cs="Verdana"/>
          <w:color w:val="000000"/>
          <w:sz w:val="22"/>
        </w:rPr>
        <w:t>0 lacks per annum</w:t>
      </w:r>
    </w:p>
    <w:p w:rsidR="003E7D00" w:rsidRDefault="003E7D00">
      <w:pPr>
        <w:spacing w:line="288" w:lineRule="atLeast"/>
        <w:rPr>
          <w:rFonts w:ascii="Verdana" w:hAnsi="Verdana" w:cs="Verdana"/>
          <w:b/>
          <w:color w:val="000000"/>
          <w:sz w:val="22"/>
        </w:rPr>
      </w:pPr>
      <w:r>
        <w:rPr>
          <w:rFonts w:ascii="Verdana" w:hAnsi="Verdana" w:cs="Verdana"/>
          <w:b/>
          <w:color w:val="000000"/>
          <w:sz w:val="22"/>
        </w:rPr>
        <w:t xml:space="preserve">Salary </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Previous Employer</w:t>
      </w:r>
      <w:r>
        <w:rPr>
          <w:rFonts w:ascii="Verdana" w:hAnsi="Verdana" w:cs="Verdana"/>
          <w:color w:val="000000"/>
          <w:sz w:val="22"/>
        </w:rPr>
        <w:t xml:space="preserve">:          </w:t>
      </w:r>
      <w:r w:rsidR="00782766">
        <w:rPr>
          <w:rFonts w:ascii="Verdana" w:hAnsi="Verdana" w:cs="Verdana"/>
          <w:color w:val="000000"/>
          <w:sz w:val="22"/>
        </w:rPr>
        <w:t>KRAUS JEANS (Oriental Trading Company)</w:t>
      </w:r>
      <w:r>
        <w:rPr>
          <w:rFonts w:ascii="Verdana" w:hAnsi="Verdana" w:cs="Verdana"/>
          <w:color w:val="000000"/>
          <w:sz w:val="22"/>
        </w:rPr>
        <w:t xml:space="preserve"> </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Authorization:</w:t>
      </w:r>
      <w:r>
        <w:rPr>
          <w:rFonts w:ascii="Verdana" w:hAnsi="Verdana" w:cs="Verdana"/>
          <w:color w:val="000000"/>
          <w:sz w:val="22"/>
        </w:rPr>
        <w:t xml:space="preserve">                   Authorized to work in India</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r>
        <w:rPr>
          <w:rFonts w:ascii="Verdana" w:hAnsi="Verdana" w:cs="Verdana"/>
          <w:b/>
          <w:color w:val="000000"/>
          <w:sz w:val="22"/>
        </w:rPr>
        <w:t>Highest degree</w:t>
      </w:r>
      <w:r>
        <w:rPr>
          <w:rFonts w:ascii="Verdana" w:hAnsi="Verdana" w:cs="Verdana"/>
          <w:color w:val="000000"/>
          <w:sz w:val="22"/>
        </w:rPr>
        <w:t xml:space="preserve">                 M.A., Hindi Literature, Kanpur university. </w:t>
      </w:r>
    </w:p>
    <w:p w:rsidR="003E7D00" w:rsidRDefault="003E7D00">
      <w:pPr>
        <w:spacing w:line="288" w:lineRule="atLeast"/>
        <w:rPr>
          <w:rFonts w:ascii="Verdana" w:hAnsi="Verdana" w:cs="Verdana"/>
          <w:b/>
          <w:color w:val="000000"/>
          <w:sz w:val="22"/>
        </w:rPr>
      </w:pPr>
      <w:r>
        <w:rPr>
          <w:rFonts w:ascii="Verdana" w:hAnsi="Verdana" w:cs="Verdana"/>
          <w:b/>
          <w:color w:val="000000"/>
          <w:sz w:val="22"/>
        </w:rPr>
        <w:t>Held:</w:t>
      </w: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u w:val="single"/>
        </w:rPr>
      </w:pPr>
    </w:p>
    <w:p w:rsidR="003E7D00" w:rsidRDefault="003E7D00">
      <w:pPr>
        <w:spacing w:line="288" w:lineRule="atLeast"/>
        <w:rPr>
          <w:rFonts w:ascii="Verdana" w:hAnsi="Verdana" w:cs="Verdana"/>
          <w:color w:val="000000"/>
          <w:sz w:val="22"/>
        </w:rPr>
      </w:pPr>
    </w:p>
    <w:p w:rsidR="003E7D00" w:rsidRDefault="003E7D00">
      <w:pPr>
        <w:spacing w:line="288" w:lineRule="atLeast"/>
        <w:rPr>
          <w:rFonts w:ascii="Verdana" w:hAnsi="Verdana" w:cs="Verdana"/>
          <w:color w:val="000000"/>
          <w:sz w:val="22"/>
        </w:rPr>
      </w:pPr>
    </w:p>
    <w:p w:rsidR="003E7D00" w:rsidRDefault="003E7D00">
      <w:pPr>
        <w:rPr>
          <w:rFonts w:ascii="Verdana" w:hAnsi="Verdana" w:cs="Verdana"/>
          <w:sz w:val="22"/>
        </w:rPr>
      </w:pPr>
      <w:r>
        <w:rPr>
          <w:rFonts w:ascii="Verdana" w:hAnsi="Verdana" w:cs="Verdana"/>
          <w:b/>
          <w:color w:val="000000"/>
          <w:sz w:val="22"/>
        </w:rPr>
        <w:br/>
      </w:r>
      <w:r>
        <w:rPr>
          <w:rFonts w:ascii="Verdana" w:hAnsi="Verdana" w:cs="Verdana"/>
          <w:b/>
          <w:sz w:val="22"/>
          <w:u w:val="single"/>
        </w:rPr>
        <w:t>Career Objective</w:t>
      </w:r>
    </w:p>
    <w:p w:rsidR="003E7D00" w:rsidRDefault="003E7D00">
      <w:pPr>
        <w:rPr>
          <w:rFonts w:ascii="Verdana" w:hAnsi="Verdana" w:cs="Verdana"/>
          <w:sz w:val="18"/>
        </w:rPr>
      </w:pPr>
    </w:p>
    <w:p w:rsidR="003E7D00" w:rsidRDefault="003E7D00">
      <w:pPr>
        <w:rPr>
          <w:rFonts w:ascii="Verdana" w:hAnsi="Verdana" w:cs="Verdana"/>
          <w:b/>
          <w:sz w:val="18"/>
          <w:u w:val="single"/>
        </w:rPr>
      </w:pPr>
    </w:p>
    <w:p w:rsidR="003E7D00" w:rsidRDefault="003E7D00">
      <w:pPr>
        <w:rPr>
          <w:rFonts w:ascii="Verdana" w:hAnsi="Verdana" w:cs="Verdana"/>
          <w:sz w:val="18"/>
        </w:rPr>
      </w:pPr>
      <w:r>
        <w:rPr>
          <w:rFonts w:ascii="Verdana" w:hAnsi="Verdana" w:cs="Verdana"/>
          <w:sz w:val="18"/>
        </w:rPr>
        <w:t xml:space="preserve">An experienced associate can think, </w:t>
      </w:r>
      <w:r>
        <w:rPr>
          <w:rFonts w:ascii="Verdana" w:hAnsi="Verdana" w:cs="Verdana"/>
          <w:b/>
          <w:sz w:val="18"/>
        </w:rPr>
        <w:t xml:space="preserve">“out-of-th-box </w:t>
      </w:r>
      <w:r>
        <w:rPr>
          <w:rFonts w:ascii="Verdana" w:hAnsi="Verdana" w:cs="Verdana"/>
          <w:sz w:val="18"/>
        </w:rPr>
        <w:t>“and get the results quickly, seeking for the expertise position in the field of Retail.</w:t>
      </w:r>
    </w:p>
    <w:p w:rsidR="003E7D00" w:rsidRDefault="003E7D00">
      <w:pPr>
        <w:rPr>
          <w:rFonts w:ascii="Verdana" w:hAnsi="Verdana" w:cs="Verdana"/>
          <w:sz w:val="18"/>
        </w:rPr>
      </w:pPr>
    </w:p>
    <w:p w:rsidR="003E7D00" w:rsidRDefault="003E7D00">
      <w:pPr>
        <w:rPr>
          <w:rFonts w:ascii="Verdana" w:hAnsi="Verdana" w:cs="Verdana"/>
          <w:b/>
          <w:sz w:val="18"/>
          <w:u w:val="single"/>
        </w:rPr>
      </w:pPr>
    </w:p>
    <w:p w:rsidR="003E7D00" w:rsidRDefault="003E7D00">
      <w:pPr>
        <w:pStyle w:val="Heading1"/>
        <w:rPr>
          <w:rFonts w:cs="Times New Roman"/>
          <w:sz w:val="22"/>
        </w:rPr>
      </w:pPr>
      <w:r>
        <w:rPr>
          <w:sz w:val="22"/>
        </w:rPr>
        <w:t>Synopsis</w:t>
      </w:r>
    </w:p>
    <w:p w:rsidR="003E7D00" w:rsidRDefault="003E7D00">
      <w:pPr>
        <w:rPr>
          <w:rFonts w:ascii="Verdana" w:hAnsi="Verdana" w:cs="Verdana"/>
          <w:sz w:val="18"/>
        </w:rPr>
      </w:pPr>
    </w:p>
    <w:p w:rsidR="003E7D00" w:rsidRDefault="003E7D00">
      <w:pPr>
        <w:rPr>
          <w:rFonts w:ascii="Verdana" w:hAnsi="Verdana" w:cs="Verdana"/>
          <w:sz w:val="20"/>
        </w:rPr>
      </w:pPr>
      <w:r>
        <w:rPr>
          <w:rFonts w:ascii="Verdana" w:hAnsi="Verdana" w:cs="Verdana"/>
          <w:sz w:val="20"/>
        </w:rPr>
        <w:t xml:space="preserve">As a professional with a retail experience </w:t>
      </w:r>
      <w:r w:rsidR="008E3655">
        <w:rPr>
          <w:rFonts w:ascii="Verdana" w:hAnsi="Verdana" w:cs="Verdana"/>
          <w:sz w:val="20"/>
        </w:rPr>
        <w:t xml:space="preserve">of </w:t>
      </w:r>
      <w:r w:rsidR="008E3655">
        <w:rPr>
          <w:rFonts w:ascii="Verdana" w:hAnsi="Verdana" w:cs="Verdana"/>
          <w:b/>
          <w:sz w:val="20"/>
        </w:rPr>
        <w:t>Ten</w:t>
      </w:r>
      <w:r>
        <w:rPr>
          <w:rFonts w:ascii="Verdana" w:hAnsi="Verdana" w:cs="Verdana"/>
          <w:b/>
          <w:sz w:val="20"/>
        </w:rPr>
        <w:t xml:space="preserve"> years</w:t>
      </w:r>
      <w:r>
        <w:rPr>
          <w:rFonts w:ascii="Verdana" w:hAnsi="Verdana" w:cs="Verdana"/>
          <w:sz w:val="20"/>
        </w:rPr>
        <w:t xml:space="preserve"> in </w:t>
      </w:r>
      <w:r>
        <w:rPr>
          <w:rFonts w:ascii="Verdana" w:hAnsi="Verdana" w:cs="Verdana"/>
          <w:b/>
          <w:sz w:val="20"/>
        </w:rPr>
        <w:t>Apparels</w:t>
      </w:r>
      <w:r>
        <w:rPr>
          <w:rFonts w:ascii="Verdana" w:hAnsi="Verdana" w:cs="Verdana"/>
          <w:sz w:val="20"/>
        </w:rPr>
        <w:t xml:space="preserve"> known the industry quite well its growth and progress. As the industry need the people who can do more than their capability and can think </w:t>
      </w:r>
      <w:r>
        <w:rPr>
          <w:rFonts w:ascii="Verdana" w:hAnsi="Verdana" w:cs="Verdana"/>
          <w:b/>
          <w:sz w:val="20"/>
        </w:rPr>
        <w:t>“out – of – the- box</w:t>
      </w:r>
      <w:r>
        <w:rPr>
          <w:rFonts w:ascii="Verdana" w:hAnsi="Verdana" w:cs="Verdana"/>
          <w:sz w:val="20"/>
        </w:rPr>
        <w:t>, further working with organization like</w:t>
      </w:r>
      <w:r w:rsidR="00782766">
        <w:rPr>
          <w:rFonts w:ascii="Verdana" w:hAnsi="Verdana" w:cs="Verdana"/>
          <w:sz w:val="20"/>
        </w:rPr>
        <w:t xml:space="preserve"> </w:t>
      </w:r>
      <w:r w:rsidR="00782766" w:rsidRPr="00782766">
        <w:rPr>
          <w:rFonts w:ascii="Verdana" w:hAnsi="Verdana" w:cs="Verdana"/>
          <w:b/>
          <w:sz w:val="20"/>
        </w:rPr>
        <w:t>MADAME</w:t>
      </w:r>
      <w:r w:rsidR="00782766">
        <w:rPr>
          <w:rFonts w:ascii="Verdana" w:hAnsi="Verdana" w:cs="Verdana"/>
          <w:sz w:val="20"/>
        </w:rPr>
        <w:t>,</w:t>
      </w:r>
      <w:r>
        <w:rPr>
          <w:rFonts w:ascii="Verdana" w:hAnsi="Verdana" w:cs="Verdana"/>
          <w:sz w:val="20"/>
        </w:rPr>
        <w:t xml:space="preserve"> </w:t>
      </w:r>
      <w:r>
        <w:rPr>
          <w:rFonts w:ascii="Verdana" w:hAnsi="Verdana" w:cs="Verdana"/>
          <w:b/>
          <w:sz w:val="18"/>
        </w:rPr>
        <w:t>KRAUS JEANS</w:t>
      </w:r>
      <w:r w:rsidR="00A750B2">
        <w:rPr>
          <w:rFonts w:ascii="Verdana" w:hAnsi="Verdana" w:cs="Verdana"/>
          <w:b/>
          <w:sz w:val="18"/>
        </w:rPr>
        <w:t xml:space="preserve"> </w:t>
      </w:r>
      <w:r>
        <w:rPr>
          <w:rFonts w:ascii="Verdana" w:hAnsi="Verdana" w:cs="Verdana"/>
          <w:sz w:val="20"/>
        </w:rPr>
        <w:t>,</w:t>
      </w:r>
      <w:r>
        <w:rPr>
          <w:rFonts w:ascii="Verdana" w:hAnsi="Verdana" w:cs="Verdana"/>
          <w:b/>
          <w:sz w:val="20"/>
        </w:rPr>
        <w:t>Pantaloon</w:t>
      </w:r>
      <w:r>
        <w:rPr>
          <w:rFonts w:ascii="Verdana" w:hAnsi="Verdana" w:cs="Verdana"/>
          <w:sz w:val="20"/>
        </w:rPr>
        <w:t xml:space="preserve">, </w:t>
      </w:r>
      <w:r>
        <w:rPr>
          <w:rFonts w:ascii="Verdana" w:hAnsi="Verdana" w:cs="Verdana"/>
          <w:b/>
          <w:sz w:val="20"/>
        </w:rPr>
        <w:t>Globus</w:t>
      </w:r>
      <w:r w:rsidR="00A750B2">
        <w:rPr>
          <w:rFonts w:ascii="Verdana" w:hAnsi="Verdana" w:cs="Verdana"/>
          <w:b/>
          <w:sz w:val="20"/>
        </w:rPr>
        <w:t xml:space="preserve"> </w:t>
      </w:r>
      <w:r>
        <w:rPr>
          <w:rFonts w:ascii="Verdana" w:hAnsi="Verdana" w:cs="Verdana"/>
          <w:b/>
          <w:sz w:val="20"/>
        </w:rPr>
        <w:t>, Madura</w:t>
      </w:r>
      <w:r>
        <w:rPr>
          <w:rFonts w:ascii="Verdana" w:hAnsi="Verdana" w:cs="Verdana"/>
          <w:sz w:val="20"/>
        </w:rPr>
        <w:t xml:space="preserve"> and </w:t>
      </w:r>
      <w:r>
        <w:rPr>
          <w:rFonts w:ascii="Verdana" w:hAnsi="Verdana" w:cs="Verdana"/>
          <w:b/>
          <w:sz w:val="20"/>
        </w:rPr>
        <w:t>Max lifestyle</w:t>
      </w:r>
      <w:r>
        <w:rPr>
          <w:rFonts w:ascii="Verdana" w:hAnsi="Verdana" w:cs="Verdana"/>
          <w:sz w:val="20"/>
        </w:rPr>
        <w:t xml:space="preserve"> gave lot of exposure in terms of knowledge of </w:t>
      </w:r>
      <w:r w:rsidR="00782766" w:rsidRPr="00782766">
        <w:rPr>
          <w:rFonts w:ascii="Verdana" w:hAnsi="Verdana" w:cs="Verdana"/>
          <w:b/>
          <w:sz w:val="20"/>
        </w:rPr>
        <w:t>Territory Manager, Area Sales Manager</w:t>
      </w:r>
      <w:r w:rsidR="00A750B2">
        <w:rPr>
          <w:rFonts w:ascii="Verdana" w:hAnsi="Verdana" w:cs="Verdana"/>
          <w:b/>
          <w:sz w:val="20"/>
        </w:rPr>
        <w:t xml:space="preserve"> </w:t>
      </w:r>
      <w:r w:rsidR="00782766" w:rsidRPr="00782766">
        <w:rPr>
          <w:rFonts w:ascii="Verdana" w:hAnsi="Verdana" w:cs="Verdana"/>
          <w:b/>
          <w:sz w:val="20"/>
        </w:rPr>
        <w:t>,</w:t>
      </w:r>
      <w:r>
        <w:rPr>
          <w:rFonts w:ascii="Verdana" w:hAnsi="Verdana" w:cs="Verdana"/>
          <w:b/>
          <w:sz w:val="20"/>
        </w:rPr>
        <w:t>Department manager</w:t>
      </w:r>
      <w:r>
        <w:rPr>
          <w:rFonts w:ascii="Verdana" w:hAnsi="Verdana" w:cs="Verdana"/>
          <w:sz w:val="20"/>
        </w:rPr>
        <w:t xml:space="preserve">, </w:t>
      </w:r>
      <w:r>
        <w:rPr>
          <w:rFonts w:ascii="Verdana" w:hAnsi="Verdana" w:cs="Verdana"/>
          <w:b/>
          <w:sz w:val="20"/>
        </w:rPr>
        <w:t>Fashion asst</w:t>
      </w:r>
      <w:r w:rsidR="00782766">
        <w:rPr>
          <w:rFonts w:ascii="Verdana" w:hAnsi="Verdana" w:cs="Verdana"/>
          <w:b/>
          <w:sz w:val="20"/>
        </w:rPr>
        <w:t xml:space="preserve"> </w:t>
      </w:r>
      <w:r>
        <w:rPr>
          <w:rFonts w:ascii="Verdana" w:hAnsi="Verdana" w:cs="Verdana"/>
          <w:b/>
          <w:sz w:val="20"/>
        </w:rPr>
        <w:t>&amp; Senior Sales Executive</w:t>
      </w:r>
      <w:r>
        <w:rPr>
          <w:rFonts w:ascii="Verdana" w:hAnsi="Verdana" w:cs="Verdana"/>
          <w:sz w:val="20"/>
        </w:rPr>
        <w:t>.</w:t>
      </w:r>
      <w:r>
        <w:rPr>
          <w:rFonts w:ascii="Verdana" w:hAnsi="Verdana" w:cs="Verdana"/>
          <w:b/>
          <w:sz w:val="20"/>
        </w:rPr>
        <w:t xml:space="preserve"> Total Experienced</w:t>
      </w:r>
      <w:r w:rsidR="00782766">
        <w:rPr>
          <w:rFonts w:ascii="Verdana" w:hAnsi="Verdana" w:cs="Verdana"/>
          <w:b/>
          <w:sz w:val="20"/>
        </w:rPr>
        <w:t>-14</w:t>
      </w:r>
      <w:r w:rsidR="00CB34D2">
        <w:rPr>
          <w:rFonts w:ascii="Verdana" w:hAnsi="Verdana" w:cs="Verdana"/>
          <w:b/>
          <w:sz w:val="20"/>
        </w:rPr>
        <w:t xml:space="preserve"> </w:t>
      </w:r>
      <w:r>
        <w:rPr>
          <w:rFonts w:ascii="Verdana" w:hAnsi="Verdana" w:cs="Verdana"/>
          <w:b/>
          <w:sz w:val="20"/>
          <w:u w:val="single"/>
        </w:rPr>
        <w:t>years</w:t>
      </w:r>
      <w:r w:rsidR="00782766">
        <w:rPr>
          <w:rFonts w:ascii="Verdana" w:hAnsi="Verdana" w:cs="Verdana"/>
          <w:b/>
          <w:sz w:val="20"/>
          <w:u w:val="single"/>
        </w:rPr>
        <w:t xml:space="preserve"> </w:t>
      </w:r>
      <w:r w:rsidRPr="00782766">
        <w:rPr>
          <w:rFonts w:ascii="Verdana" w:hAnsi="Verdana" w:cs="Verdana"/>
          <w:b/>
          <w:sz w:val="20"/>
        </w:rPr>
        <w:t>in food (m.n.c.)</w:t>
      </w:r>
      <w:r w:rsidR="002D5A76" w:rsidRPr="00782766">
        <w:rPr>
          <w:rFonts w:ascii="Verdana" w:hAnsi="Verdana" w:cs="Verdana"/>
          <w:b/>
          <w:sz w:val="20"/>
        </w:rPr>
        <w:t>, finance</w:t>
      </w:r>
      <w:r w:rsidRPr="00782766">
        <w:rPr>
          <w:rFonts w:ascii="Verdana" w:hAnsi="Verdana" w:cs="Verdana"/>
          <w:b/>
          <w:sz w:val="20"/>
        </w:rPr>
        <w:t xml:space="preserve"> and retail industry.</w:t>
      </w:r>
    </w:p>
    <w:p w:rsidR="003E7D00" w:rsidRDefault="003E7D00">
      <w:pPr>
        <w:rPr>
          <w:rFonts w:ascii="Verdana" w:hAnsi="Verdana" w:cs="Verdana"/>
          <w:sz w:val="20"/>
        </w:rPr>
      </w:pPr>
    </w:p>
    <w:p w:rsidR="003E7D00" w:rsidRDefault="003E7D00">
      <w:pPr>
        <w:rPr>
          <w:rFonts w:ascii="Verdana" w:hAnsi="Verdana" w:cs="Verdana"/>
          <w:b/>
          <w:sz w:val="18"/>
        </w:rPr>
      </w:pPr>
    </w:p>
    <w:p w:rsidR="003E7D00" w:rsidRDefault="003E7D00">
      <w:pPr>
        <w:rPr>
          <w:rFonts w:ascii="Verdana" w:hAnsi="Verdana" w:cs="Verdana"/>
          <w:b/>
          <w:u w:val="single"/>
        </w:rPr>
      </w:pPr>
      <w:r>
        <w:rPr>
          <w:rFonts w:ascii="Verdana" w:hAnsi="Verdana" w:cs="Verdana"/>
          <w:b/>
          <w:u w:val="single"/>
        </w:rPr>
        <w:t>Experiences</w:t>
      </w:r>
    </w:p>
    <w:p w:rsidR="00782766" w:rsidRDefault="00782766">
      <w:pPr>
        <w:rPr>
          <w:rFonts w:ascii="Verdana" w:hAnsi="Verdana" w:cs="Verdana"/>
          <w:b/>
          <w:u w:val="single"/>
        </w:rPr>
      </w:pPr>
    </w:p>
    <w:p w:rsidR="003E7D00" w:rsidRDefault="00782766">
      <w:pPr>
        <w:rPr>
          <w:rFonts w:ascii="Verdana" w:hAnsi="Verdana" w:cs="Verdana"/>
          <w:b/>
          <w:u w:val="single"/>
        </w:rPr>
      </w:pPr>
      <w:r>
        <w:rPr>
          <w:rFonts w:ascii="Verdana" w:hAnsi="Verdana" w:cs="Verdana"/>
          <w:b/>
          <w:u w:val="single"/>
        </w:rPr>
        <w:t xml:space="preserve">MADAME: </w:t>
      </w:r>
    </w:p>
    <w:p w:rsidR="00FF5725" w:rsidRDefault="00FF5725">
      <w:pPr>
        <w:rPr>
          <w:rFonts w:ascii="Verdana" w:hAnsi="Verdana" w:cs="Verdana"/>
          <w:b/>
          <w:u w:val="single"/>
        </w:rPr>
      </w:pPr>
    </w:p>
    <w:p w:rsidR="00782766" w:rsidRDefault="00782766">
      <w:pPr>
        <w:rPr>
          <w:rFonts w:ascii="Arial" w:hAnsi="Arial" w:cs="Arial"/>
          <w:color w:val="222222"/>
          <w:sz w:val="28"/>
          <w:szCs w:val="28"/>
          <w:shd w:val="clear" w:color="auto" w:fill="FFFFFF"/>
        </w:rPr>
      </w:pPr>
      <w:r>
        <w:rPr>
          <w:rFonts w:ascii="Verdana" w:hAnsi="Verdana" w:cs="Verdana"/>
          <w:b/>
          <w:u w:val="single"/>
        </w:rPr>
        <w:t xml:space="preserve"> </w:t>
      </w:r>
      <w:r w:rsidR="00FF5725" w:rsidRPr="00FF5725">
        <w:rPr>
          <w:rFonts w:ascii="Arial" w:hAnsi="Arial" w:cs="Arial"/>
          <w:b/>
          <w:bCs/>
          <w:color w:val="222222"/>
          <w:sz w:val="22"/>
          <w:szCs w:val="22"/>
          <w:shd w:val="clear" w:color="auto" w:fill="FFFFFF"/>
        </w:rPr>
        <w:t>Madame</w:t>
      </w:r>
      <w:r w:rsidR="00FF5725" w:rsidRPr="00FF5725">
        <w:rPr>
          <w:rFonts w:ascii="Arial" w:hAnsi="Arial" w:cs="Arial"/>
          <w:color w:val="222222"/>
          <w:sz w:val="22"/>
          <w:szCs w:val="22"/>
          <w:shd w:val="clear" w:color="auto" w:fill="FFFFFF"/>
        </w:rPr>
        <w:t> was established in the early 1980s, based in </w:t>
      </w:r>
      <w:hyperlink r:id="rId8" w:tooltip="Ludhiana" w:history="1">
        <w:r w:rsidR="00FF5725" w:rsidRPr="00FF5725">
          <w:rPr>
            <w:rStyle w:val="Hyperlink"/>
            <w:rFonts w:ascii="Arial" w:hAnsi="Arial" w:cs="Arial"/>
            <w:color w:val="0B0080"/>
            <w:sz w:val="22"/>
            <w:szCs w:val="22"/>
            <w:u w:val="none"/>
            <w:shd w:val="clear" w:color="auto" w:fill="FFFFFF"/>
          </w:rPr>
          <w:t>Ludhiana</w:t>
        </w:r>
      </w:hyperlink>
      <w:r w:rsidR="00FF5725" w:rsidRPr="00FF5725">
        <w:rPr>
          <w:rFonts w:ascii="Arial" w:hAnsi="Arial" w:cs="Arial"/>
          <w:color w:val="222222"/>
          <w:sz w:val="22"/>
          <w:szCs w:val="22"/>
          <w:shd w:val="clear" w:color="auto" w:fill="FFFFFF"/>
        </w:rPr>
        <w:t>, </w:t>
      </w:r>
      <w:hyperlink r:id="rId9" w:tooltip="Punjab" w:history="1">
        <w:r w:rsidR="00FF5725" w:rsidRPr="00FF5725">
          <w:rPr>
            <w:rStyle w:val="Hyperlink"/>
            <w:rFonts w:ascii="Arial" w:hAnsi="Arial" w:cs="Arial"/>
            <w:color w:val="0B0080"/>
            <w:sz w:val="22"/>
            <w:szCs w:val="22"/>
            <w:u w:val="none"/>
            <w:shd w:val="clear" w:color="auto" w:fill="FFFFFF"/>
          </w:rPr>
          <w:t>Punjab</w:t>
        </w:r>
      </w:hyperlink>
      <w:r w:rsidR="00FF5725" w:rsidRPr="00FF5725">
        <w:rPr>
          <w:rFonts w:ascii="Arial" w:hAnsi="Arial" w:cs="Arial"/>
          <w:color w:val="222222"/>
          <w:sz w:val="22"/>
          <w:szCs w:val="22"/>
          <w:shd w:val="clear" w:color="auto" w:fill="FFFFFF"/>
        </w:rPr>
        <w:t>. There are over 800 employees. The brand is targeted at teenage and younger women. The brand has undergone notable expansion, opening its first exclusive store in </w:t>
      </w:r>
      <w:hyperlink r:id="rId10" w:tooltip="Mumbai" w:history="1">
        <w:r w:rsidR="00FF5725" w:rsidRPr="00FF5725">
          <w:rPr>
            <w:rStyle w:val="Hyperlink"/>
            <w:rFonts w:ascii="Arial" w:hAnsi="Arial" w:cs="Arial"/>
            <w:color w:val="0B0080"/>
            <w:sz w:val="22"/>
            <w:szCs w:val="22"/>
            <w:u w:val="none"/>
            <w:shd w:val="clear" w:color="auto" w:fill="FFFFFF"/>
          </w:rPr>
          <w:t>Mumbai</w:t>
        </w:r>
      </w:hyperlink>
      <w:r w:rsidR="00FF5725" w:rsidRPr="00FF5725">
        <w:rPr>
          <w:rFonts w:ascii="Arial" w:hAnsi="Arial" w:cs="Arial"/>
          <w:color w:val="222222"/>
          <w:sz w:val="22"/>
          <w:szCs w:val="22"/>
          <w:shd w:val="clear" w:color="auto" w:fill="FFFFFF"/>
        </w:rPr>
        <w:t> in 2002. There were 58 exclusive stores in 42 cities in 2009. There were 64 exclusive stores in 2010, and also 600 multi-brand outlets. In 2014, there were 102 exclusive stores across India and also four stores in Saudi Arabia</w:t>
      </w:r>
      <w:r w:rsidR="00FF5725">
        <w:rPr>
          <w:rFonts w:ascii="Arial" w:hAnsi="Arial" w:cs="Arial"/>
          <w:color w:val="222222"/>
          <w:sz w:val="28"/>
          <w:szCs w:val="28"/>
          <w:shd w:val="clear" w:color="auto" w:fill="FFFFFF"/>
        </w:rPr>
        <w:t>.</w:t>
      </w:r>
    </w:p>
    <w:p w:rsidR="00FF5725" w:rsidRDefault="00FF5725">
      <w:pPr>
        <w:rPr>
          <w:rFonts w:ascii="Arial" w:hAnsi="Arial" w:cs="Arial"/>
          <w:b/>
          <w:color w:val="222222"/>
          <w:szCs w:val="24"/>
          <w:shd w:val="clear" w:color="auto" w:fill="FFFFFF"/>
        </w:rPr>
      </w:pPr>
      <w:r w:rsidRPr="00FF5725">
        <w:rPr>
          <w:rFonts w:ascii="Arial" w:hAnsi="Arial" w:cs="Arial"/>
          <w:b/>
          <w:color w:val="222222"/>
          <w:szCs w:val="24"/>
          <w:shd w:val="clear" w:color="auto" w:fill="FFFFFF"/>
        </w:rPr>
        <w:t>Designation: Territory Manager</w:t>
      </w:r>
      <w:r>
        <w:rPr>
          <w:rFonts w:ascii="Arial" w:hAnsi="Arial" w:cs="Arial"/>
          <w:b/>
          <w:color w:val="222222"/>
          <w:szCs w:val="24"/>
          <w:shd w:val="clear" w:color="auto" w:fill="FFFFFF"/>
        </w:rPr>
        <w:t xml:space="preserve">                                 18 January 2020 – Till Date</w:t>
      </w:r>
    </w:p>
    <w:p w:rsidR="00A750B2" w:rsidRPr="00FF5725" w:rsidRDefault="00A750B2">
      <w:pPr>
        <w:rPr>
          <w:rFonts w:ascii="Arial" w:hAnsi="Arial" w:cs="Arial"/>
          <w:b/>
          <w:color w:val="222222"/>
          <w:szCs w:val="24"/>
          <w:shd w:val="clear" w:color="auto" w:fill="FFFFFF"/>
        </w:rPr>
      </w:pPr>
    </w:p>
    <w:p w:rsidR="00FF5725" w:rsidRDefault="00FF5725">
      <w:pPr>
        <w:rPr>
          <w:rFonts w:ascii="Verdana" w:hAnsi="Verdana" w:cs="Verdana"/>
          <w:b/>
          <w:u w:val="single"/>
        </w:rPr>
      </w:pPr>
      <w:r>
        <w:rPr>
          <w:rFonts w:ascii="Verdana" w:hAnsi="Verdana" w:cs="Verdana"/>
          <w:b/>
          <w:u w:val="single"/>
        </w:rPr>
        <w:t>Profile:</w:t>
      </w:r>
    </w:p>
    <w:p w:rsidR="00FF5725" w:rsidRDefault="00FF5725">
      <w:pPr>
        <w:rPr>
          <w:rFonts w:ascii="Verdana" w:hAnsi="Verdana" w:cs="Verdana"/>
          <w:b/>
          <w:u w:val="single"/>
        </w:rPr>
      </w:pPr>
    </w:p>
    <w:p w:rsidR="00FF5725" w:rsidRDefault="00FF5725" w:rsidP="00FF5725">
      <w:pPr>
        <w:rPr>
          <w:rFonts w:ascii="Verdana" w:hAnsi="Verdana" w:cs="Verdana"/>
          <w:b/>
          <w:sz w:val="16"/>
        </w:rPr>
      </w:pPr>
      <w:r>
        <w:rPr>
          <w:rFonts w:ascii="Verdana" w:hAnsi="Verdana" w:cs="Verdana"/>
          <w:b/>
          <w:sz w:val="16"/>
        </w:rPr>
        <w:t>*To appoint New Distributor in your state.</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*Ensuring effective distribution &amp; tapping all markets in your State.</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*Visibility of product in all outlets being served.</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*Proper service to Multi Brand Outlets/ Exclusive brand Outlet &amp; Mega Stores.</w:t>
      </w:r>
    </w:p>
    <w:p w:rsidR="00FF5725" w:rsidRDefault="00FF5725" w:rsidP="00FF5725">
      <w:pPr>
        <w:rPr>
          <w:rFonts w:ascii="Verdana" w:hAnsi="Verdana" w:cs="Verdana"/>
          <w:b/>
          <w:sz w:val="16"/>
        </w:rPr>
      </w:pPr>
      <w:r>
        <w:rPr>
          <w:rFonts w:ascii="Verdana" w:hAnsi="Verdana" w:cs="Verdana"/>
          <w:b/>
          <w:sz w:val="16"/>
        </w:rPr>
        <w:t xml:space="preserve"> Sales &amp; Collection</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*Handling enquiry and up to finalization of Exclusive brand Outlet.</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*Experience in organizing sales/brand promotion programs &amp; scheme activity for creation of brand establishment &amp;  creating demand, procurement &amp; processing of sales orders.</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*Development and betterment relation among the distribution including sales staffs and priority customers for the improvement of market demand, sales generation, credibility and convivial image of the organization.</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*Fully accountable to sales, collection, network development and meeting set goals of the region with Sales Forecasting, key account management &amp; Follow up action.</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*Handling Exclusive stores operation with the help of territory sales executives/</w:t>
      </w:r>
      <w:r w:rsidR="00A750B2">
        <w:rPr>
          <w:rFonts w:ascii="Verdana" w:hAnsi="Verdana" w:cs="Verdana"/>
          <w:b/>
          <w:sz w:val="16"/>
        </w:rPr>
        <w:t>City manager,</w:t>
      </w:r>
      <w:r>
        <w:rPr>
          <w:rFonts w:ascii="Verdana" w:hAnsi="Verdana" w:cs="Verdana"/>
          <w:b/>
          <w:sz w:val="16"/>
        </w:rPr>
        <w:t xml:space="preserve"> officers, store managers, and store executives.</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 xml:space="preserve">*To device and implement aggressive marketing strategies and service packages </w:t>
      </w:r>
    </w:p>
    <w:p w:rsidR="00FF5725" w:rsidRDefault="00FF5725" w:rsidP="00FF5725">
      <w:pPr>
        <w:rPr>
          <w:rFonts w:ascii="Verdana" w:hAnsi="Verdana" w:cs="Verdana"/>
          <w:b/>
          <w:sz w:val="16"/>
        </w:rPr>
      </w:pPr>
    </w:p>
    <w:p w:rsidR="00FF5725" w:rsidRDefault="00FF5725" w:rsidP="00FF5725">
      <w:pPr>
        <w:rPr>
          <w:rFonts w:ascii="Verdana" w:hAnsi="Verdana" w:cs="Verdana"/>
          <w:b/>
          <w:sz w:val="16"/>
        </w:rPr>
      </w:pPr>
      <w:r>
        <w:rPr>
          <w:rFonts w:ascii="Verdana" w:hAnsi="Verdana" w:cs="Verdana"/>
          <w:b/>
          <w:sz w:val="16"/>
        </w:rPr>
        <w:t>*To ensure high level of customer satisfaction and business growth. To lead &amp; motivate the Sales &amp; Service professionals and guide them in trouble shooting.</w:t>
      </w:r>
    </w:p>
    <w:p w:rsidR="00FF5725" w:rsidRDefault="00FF5725" w:rsidP="00FF5725">
      <w:pPr>
        <w:rPr>
          <w:rFonts w:ascii="Verdana" w:hAnsi="Verdana" w:cs="Verdana"/>
          <w:b/>
          <w:u w:val="single"/>
        </w:rPr>
      </w:pPr>
    </w:p>
    <w:p w:rsidR="00FF5725" w:rsidRDefault="00FF5725">
      <w:pPr>
        <w:rPr>
          <w:rFonts w:ascii="Verdana" w:hAnsi="Verdana" w:cs="Verdana"/>
          <w:b/>
          <w:u w:val="single"/>
        </w:rPr>
      </w:pPr>
    </w:p>
    <w:p w:rsidR="003E7D00" w:rsidRPr="00A750B2" w:rsidRDefault="008E3655">
      <w:pPr>
        <w:pStyle w:val="Heading1"/>
        <w:shd w:val="clear" w:color="auto" w:fill="FFFFFF"/>
        <w:spacing w:before="300" w:after="150"/>
        <w:rPr>
          <w:rFonts w:ascii="Arial" w:hAnsi="Arial" w:cs="Arial"/>
          <w:color w:val="333333"/>
          <w:sz w:val="22"/>
        </w:rPr>
      </w:pPr>
      <w:r w:rsidRPr="00A750B2">
        <w:rPr>
          <w:rFonts w:ascii="Arial" w:hAnsi="Arial" w:cs="Arial"/>
          <w:color w:val="333333"/>
          <w:sz w:val="22"/>
        </w:rPr>
        <w:t>KRAUS JEANS:</w:t>
      </w:r>
    </w:p>
    <w:p w:rsidR="003E7D00" w:rsidRDefault="003E7D00">
      <w:pPr>
        <w:shd w:val="clear" w:color="auto" w:fill="FFFFFF"/>
        <w:spacing w:line="357" w:lineRule="atLeast"/>
        <w:rPr>
          <w:rFonts w:ascii="Arial" w:hAnsi="Arial" w:cs="Arial"/>
          <w:b/>
          <w:color w:val="333333"/>
          <w:sz w:val="18"/>
        </w:rPr>
      </w:pPr>
      <w:r>
        <w:rPr>
          <w:rFonts w:ascii="Arial" w:hAnsi="Arial" w:cs="Arial"/>
          <w:b/>
          <w:color w:val="333333"/>
          <w:sz w:val="18"/>
        </w:rPr>
        <w:t>Kraus is a casual wear lifestyle brand, fit for the fashion conscious woman of today. At our design studio, you’ll find the perfect fusion of fashion and technology, carefully executed by the finest designers. Our effort has always been to provide trendy collections and create designs that help women express themselves.</w:t>
      </w:r>
    </w:p>
    <w:p w:rsidR="003E7D00" w:rsidRDefault="003E7D00">
      <w:pPr>
        <w:shd w:val="clear" w:color="auto" w:fill="FFFFFF"/>
        <w:spacing w:line="357" w:lineRule="atLeast"/>
        <w:rPr>
          <w:rFonts w:ascii="Arial" w:hAnsi="Arial" w:cs="Arial"/>
          <w:b/>
          <w:color w:val="333333"/>
          <w:sz w:val="18"/>
        </w:rPr>
      </w:pPr>
      <w:r>
        <w:rPr>
          <w:rFonts w:ascii="Arial" w:hAnsi="Arial" w:cs="Arial"/>
          <w:b/>
          <w:color w:val="333333"/>
          <w:sz w:val="18"/>
        </w:rPr>
        <w:t>What makes us different from other denim manufacturers is the fact that we’ve paid careful attention to the body structure of Indian women while designing our jeans. Most players in the industry often forget that women in the West and women in India have certain differences when it comes to their body structure. This made it difficult for Indian women to find a pair of jeans that fit perfectly. And that’s where Kraus comes in. All our denims are tailored with the unique body structure of Indian women. There’s absolutely no compromise when it comes to fabric and colour, and the different styles ensure that they get pair of denims that they feel comfortable and confident to wear.</w:t>
      </w:r>
    </w:p>
    <w:p w:rsidR="003E7D00" w:rsidRDefault="003E7D00">
      <w:pPr>
        <w:shd w:val="clear" w:color="auto" w:fill="FFFFFF"/>
        <w:spacing w:line="357" w:lineRule="atLeast"/>
        <w:rPr>
          <w:rFonts w:ascii="Arial" w:hAnsi="Arial" w:cs="Arial"/>
          <w:b/>
          <w:color w:val="333333"/>
          <w:sz w:val="18"/>
        </w:rPr>
      </w:pPr>
      <w:r>
        <w:rPr>
          <w:rFonts w:ascii="Arial" w:hAnsi="Arial" w:cs="Arial"/>
          <w:b/>
          <w:color w:val="333333"/>
          <w:sz w:val="18"/>
        </w:rPr>
        <w:t>Our manufacturing unit is equipped with state-of-the-art machines that get the best out of the material. At Kraus, quality is a part of our fabric, and is woven deep into our principles. </w:t>
      </w:r>
    </w:p>
    <w:p w:rsidR="003E7D00" w:rsidRDefault="002D5A76">
      <w:pPr>
        <w:shd w:val="clear" w:color="auto" w:fill="FFFFFF"/>
        <w:spacing w:line="357" w:lineRule="atLeast"/>
        <w:rPr>
          <w:rFonts w:ascii="Arial" w:hAnsi="Arial" w:cs="Arial"/>
          <w:b/>
          <w:color w:val="333333"/>
          <w:sz w:val="21"/>
        </w:rPr>
      </w:pPr>
      <w:r>
        <w:rPr>
          <w:rFonts w:ascii="Arial" w:hAnsi="Arial" w:cs="Arial"/>
          <w:b/>
          <w:color w:val="333333"/>
          <w:sz w:val="21"/>
        </w:rPr>
        <w:t>Designation:</w:t>
      </w:r>
      <w:r w:rsidR="003E7D00">
        <w:rPr>
          <w:rFonts w:ascii="Arial" w:hAnsi="Arial" w:cs="Arial"/>
          <w:b/>
          <w:color w:val="333333"/>
          <w:sz w:val="21"/>
        </w:rPr>
        <w:t xml:space="preserve"> Area Sales Manager                            </w:t>
      </w:r>
      <w:r w:rsidR="00FF5725">
        <w:rPr>
          <w:rFonts w:ascii="Arial" w:hAnsi="Arial" w:cs="Arial"/>
          <w:b/>
          <w:color w:val="333333"/>
          <w:sz w:val="21"/>
        </w:rPr>
        <w:t xml:space="preserve">         01 Jun 2016 – 17 January 2020</w:t>
      </w:r>
      <w:r w:rsidR="003E7D00">
        <w:rPr>
          <w:rFonts w:ascii="Arial" w:hAnsi="Arial" w:cs="Arial"/>
          <w:b/>
          <w:color w:val="333333"/>
          <w:sz w:val="21"/>
        </w:rPr>
        <w:t>.</w:t>
      </w:r>
    </w:p>
    <w:p w:rsidR="003E7D00" w:rsidRDefault="003E7D00">
      <w:pPr>
        <w:shd w:val="clear" w:color="auto" w:fill="FFFFFF"/>
        <w:spacing w:line="357" w:lineRule="atLeast"/>
        <w:rPr>
          <w:rFonts w:ascii="Arial" w:hAnsi="Arial" w:cs="Arial"/>
          <w:b/>
          <w:color w:val="333333"/>
          <w:sz w:val="28"/>
          <w:u w:val="single"/>
        </w:rPr>
      </w:pPr>
      <w:r>
        <w:rPr>
          <w:rFonts w:ascii="Arial" w:hAnsi="Arial" w:cs="Arial"/>
          <w:b/>
          <w:color w:val="333333"/>
          <w:sz w:val="28"/>
          <w:u w:val="single"/>
        </w:rPr>
        <w:t>Profile:</w:t>
      </w:r>
    </w:p>
    <w:p w:rsidR="003E7D00" w:rsidRPr="00580DC9" w:rsidRDefault="003E7D00">
      <w:pPr>
        <w:shd w:val="clear" w:color="auto" w:fill="FFFFFF"/>
        <w:spacing w:line="357" w:lineRule="atLeast"/>
        <w:rPr>
          <w:rFonts w:ascii="Arial" w:hAnsi="Arial" w:cs="Arial"/>
          <w:b/>
          <w:color w:val="333333"/>
          <w:sz w:val="28"/>
          <w:u w:val="single"/>
        </w:rPr>
      </w:pPr>
    </w:p>
    <w:p w:rsidR="00580DC9" w:rsidRDefault="00580DC9" w:rsidP="00580DC9">
      <w:pPr>
        <w:numPr>
          <w:ilvl w:val="0"/>
          <w:numId w:val="12"/>
        </w:numPr>
        <w:spacing w:line="270" w:lineRule="atLeast"/>
        <w:rPr>
          <w:rFonts w:ascii="Arial" w:hAnsi="Arial" w:cs="Arial"/>
          <w:b/>
          <w:color w:val="666666"/>
          <w:sz w:val="20"/>
        </w:rPr>
      </w:pPr>
      <w:r w:rsidRPr="00580DC9">
        <w:rPr>
          <w:rFonts w:ascii="Arial" w:hAnsi="Arial" w:cs="Arial"/>
          <w:b/>
          <w:color w:val="666666"/>
          <w:sz w:val="20"/>
        </w:rPr>
        <w:t xml:space="preserve">Manage modern </w:t>
      </w:r>
      <w:r w:rsidR="008E3655" w:rsidRPr="00580DC9">
        <w:rPr>
          <w:rFonts w:ascii="Arial" w:hAnsi="Arial" w:cs="Arial"/>
          <w:b/>
          <w:color w:val="666666"/>
          <w:sz w:val="20"/>
        </w:rPr>
        <w:t>retail Large</w:t>
      </w:r>
      <w:r w:rsidRPr="00580DC9">
        <w:rPr>
          <w:rFonts w:ascii="Arial" w:hAnsi="Arial" w:cs="Arial"/>
          <w:b/>
          <w:color w:val="666666"/>
          <w:sz w:val="20"/>
        </w:rPr>
        <w:t xml:space="preserve"> Format </w:t>
      </w:r>
      <w:r w:rsidR="0075158E" w:rsidRPr="00580DC9">
        <w:rPr>
          <w:rFonts w:ascii="Arial" w:hAnsi="Arial" w:cs="Arial"/>
          <w:b/>
          <w:color w:val="666666"/>
          <w:sz w:val="20"/>
        </w:rPr>
        <w:t>Store (</w:t>
      </w:r>
      <w:r w:rsidRPr="00580DC9">
        <w:rPr>
          <w:rFonts w:ascii="Arial" w:hAnsi="Arial" w:cs="Arial"/>
          <w:b/>
          <w:color w:val="666666"/>
          <w:sz w:val="20"/>
        </w:rPr>
        <w:t xml:space="preserve">LFS) </w:t>
      </w:r>
      <w:r w:rsidR="0075158E" w:rsidRPr="00580DC9">
        <w:rPr>
          <w:rFonts w:ascii="Arial" w:hAnsi="Arial" w:cs="Arial"/>
          <w:b/>
          <w:color w:val="666666"/>
          <w:sz w:val="20"/>
        </w:rPr>
        <w:t>counters.</w:t>
      </w:r>
    </w:p>
    <w:p w:rsidR="00580DC9" w:rsidRPr="00580DC9" w:rsidRDefault="00580DC9" w:rsidP="00580DC9">
      <w:pPr>
        <w:numPr>
          <w:ilvl w:val="0"/>
          <w:numId w:val="12"/>
        </w:numPr>
        <w:spacing w:line="270" w:lineRule="atLeast"/>
        <w:rPr>
          <w:rFonts w:ascii="Arial" w:hAnsi="Arial" w:cs="Arial"/>
          <w:b/>
          <w:color w:val="666666"/>
          <w:sz w:val="20"/>
        </w:rPr>
      </w:pPr>
      <w:r w:rsidRPr="00580DC9">
        <w:rPr>
          <w:rFonts w:ascii="Arial" w:hAnsi="Arial" w:cs="Arial"/>
          <w:b/>
          <w:color w:val="666666"/>
          <w:sz w:val="20"/>
        </w:rPr>
        <w:t>Achieving Revenue tar</w:t>
      </w:r>
      <w:r>
        <w:rPr>
          <w:rFonts w:ascii="Arial" w:hAnsi="Arial" w:cs="Arial"/>
          <w:b/>
          <w:color w:val="666666"/>
          <w:sz w:val="20"/>
        </w:rPr>
        <w:t>get for assigned region in LFS </w:t>
      </w:r>
    </w:p>
    <w:p w:rsidR="00580DC9" w:rsidRDefault="00580DC9" w:rsidP="00580DC9">
      <w:pPr>
        <w:numPr>
          <w:ilvl w:val="0"/>
          <w:numId w:val="12"/>
        </w:numPr>
        <w:spacing w:line="270" w:lineRule="atLeast"/>
        <w:rPr>
          <w:rFonts w:ascii="Arial" w:hAnsi="Arial" w:cs="Arial"/>
          <w:b/>
          <w:color w:val="666666"/>
          <w:sz w:val="20"/>
        </w:rPr>
      </w:pPr>
      <w:r w:rsidRPr="00580DC9">
        <w:rPr>
          <w:rFonts w:ascii="Arial" w:hAnsi="Arial" w:cs="Arial"/>
          <w:b/>
          <w:color w:val="666666"/>
          <w:sz w:val="20"/>
        </w:rPr>
        <w:t>Efficient Inventory management at Stores</w:t>
      </w:r>
    </w:p>
    <w:p w:rsidR="00580DC9" w:rsidRDefault="00580DC9" w:rsidP="00580DC9">
      <w:pPr>
        <w:numPr>
          <w:ilvl w:val="0"/>
          <w:numId w:val="12"/>
        </w:numPr>
        <w:spacing w:line="270" w:lineRule="atLeast"/>
        <w:rPr>
          <w:rFonts w:ascii="Arial" w:hAnsi="Arial" w:cs="Arial"/>
          <w:b/>
          <w:color w:val="666666"/>
          <w:sz w:val="20"/>
        </w:rPr>
      </w:pPr>
      <w:r w:rsidRPr="00580DC9">
        <w:rPr>
          <w:rFonts w:ascii="Arial" w:hAnsi="Arial" w:cs="Arial"/>
          <w:b/>
          <w:color w:val="666666"/>
          <w:sz w:val="20"/>
        </w:rPr>
        <w:t>Achieving the targeted people productivity (Revenue per employee) </w:t>
      </w:r>
    </w:p>
    <w:p w:rsidR="00580DC9" w:rsidRPr="00580DC9" w:rsidRDefault="00580DC9" w:rsidP="00580DC9">
      <w:pPr>
        <w:numPr>
          <w:ilvl w:val="0"/>
          <w:numId w:val="12"/>
        </w:numPr>
        <w:spacing w:line="270" w:lineRule="atLeast"/>
        <w:rPr>
          <w:rFonts w:ascii="Arial" w:hAnsi="Arial" w:cs="Arial"/>
          <w:b/>
          <w:color w:val="666666"/>
          <w:sz w:val="20"/>
        </w:rPr>
      </w:pPr>
      <w:r w:rsidRPr="00580DC9">
        <w:rPr>
          <w:rFonts w:ascii="Arial" w:hAnsi="Arial" w:cs="Arial"/>
          <w:b/>
          <w:color w:val="666666"/>
          <w:sz w:val="20"/>
        </w:rPr>
        <w:t>Achieving targeted minimum full price Sell thru and total Sell thru</w:t>
      </w:r>
      <w:r w:rsidR="008E3655">
        <w:rPr>
          <w:rFonts w:ascii="Arial" w:hAnsi="Arial" w:cs="Arial"/>
          <w:b/>
          <w:color w:val="666666"/>
          <w:sz w:val="20"/>
        </w:rPr>
        <w:t>.</w:t>
      </w:r>
    </w:p>
    <w:p w:rsidR="00580DC9" w:rsidRDefault="00580DC9" w:rsidP="00580DC9">
      <w:pPr>
        <w:numPr>
          <w:ilvl w:val="0"/>
          <w:numId w:val="12"/>
        </w:numPr>
        <w:spacing w:line="270" w:lineRule="atLeast"/>
        <w:rPr>
          <w:rFonts w:ascii="Arial" w:hAnsi="Arial" w:cs="Arial"/>
          <w:b/>
          <w:color w:val="666666"/>
          <w:sz w:val="20"/>
        </w:rPr>
      </w:pPr>
      <w:r w:rsidRPr="00580DC9">
        <w:rPr>
          <w:rFonts w:ascii="Arial" w:hAnsi="Arial" w:cs="Arial"/>
          <w:b/>
          <w:color w:val="666666"/>
          <w:sz w:val="20"/>
        </w:rPr>
        <w:t>Drive profitability and deliver on the Revenue and Market Share parameters.</w:t>
      </w:r>
    </w:p>
    <w:p w:rsidR="00580DC9" w:rsidRDefault="00580DC9" w:rsidP="00580DC9">
      <w:pPr>
        <w:numPr>
          <w:ilvl w:val="0"/>
          <w:numId w:val="12"/>
        </w:numPr>
        <w:spacing w:line="270" w:lineRule="atLeast"/>
        <w:rPr>
          <w:rFonts w:ascii="Arial" w:hAnsi="Arial" w:cs="Arial"/>
          <w:b/>
          <w:color w:val="666666"/>
          <w:sz w:val="20"/>
        </w:rPr>
      </w:pPr>
      <w:r w:rsidRPr="00580DC9">
        <w:rPr>
          <w:rFonts w:ascii="Arial" w:hAnsi="Arial" w:cs="Arial"/>
          <w:b/>
          <w:color w:val="666666"/>
          <w:sz w:val="20"/>
        </w:rPr>
        <w:t>Drive operational efficiency for LFS business, monitor performance and take corrective actions</w:t>
      </w:r>
    </w:p>
    <w:p w:rsidR="00580DC9" w:rsidRDefault="00580DC9" w:rsidP="00580DC9">
      <w:pPr>
        <w:numPr>
          <w:ilvl w:val="0"/>
          <w:numId w:val="12"/>
        </w:numPr>
        <w:spacing w:line="270" w:lineRule="atLeast"/>
        <w:rPr>
          <w:rFonts w:ascii="Arial" w:hAnsi="Arial" w:cs="Arial"/>
          <w:b/>
          <w:color w:val="666666"/>
          <w:sz w:val="20"/>
        </w:rPr>
      </w:pPr>
      <w:r w:rsidRPr="00580DC9">
        <w:rPr>
          <w:rFonts w:ascii="Arial" w:hAnsi="Arial" w:cs="Arial"/>
          <w:b/>
          <w:color w:val="666666"/>
          <w:sz w:val="20"/>
        </w:rPr>
        <w:t>Resolve customers trade issues, complaints and operational matters.</w:t>
      </w:r>
    </w:p>
    <w:p w:rsidR="00580DC9" w:rsidRDefault="00580DC9" w:rsidP="00580DC9">
      <w:pPr>
        <w:numPr>
          <w:ilvl w:val="0"/>
          <w:numId w:val="12"/>
        </w:numPr>
        <w:spacing w:line="270" w:lineRule="atLeast"/>
        <w:rPr>
          <w:rFonts w:ascii="Arial" w:hAnsi="Arial" w:cs="Arial"/>
          <w:b/>
          <w:color w:val="666666"/>
          <w:sz w:val="20"/>
        </w:rPr>
      </w:pPr>
      <w:r w:rsidRPr="00580DC9">
        <w:rPr>
          <w:rFonts w:ascii="Arial" w:hAnsi="Arial" w:cs="Arial"/>
          <w:b/>
          <w:color w:val="666666"/>
          <w:sz w:val="20"/>
        </w:rPr>
        <w:t>Manage and review outlets through frequent market visits and liaising with local area supervisors.</w:t>
      </w:r>
    </w:p>
    <w:p w:rsidR="008E3655" w:rsidRDefault="008E3655" w:rsidP="00580DC9">
      <w:pPr>
        <w:numPr>
          <w:ilvl w:val="0"/>
          <w:numId w:val="12"/>
        </w:numPr>
        <w:spacing w:line="270" w:lineRule="atLeast"/>
        <w:rPr>
          <w:rFonts w:ascii="Arial" w:hAnsi="Arial" w:cs="Arial"/>
          <w:b/>
          <w:color w:val="666666"/>
          <w:sz w:val="20"/>
        </w:rPr>
      </w:pPr>
      <w:r>
        <w:rPr>
          <w:rFonts w:ascii="Arial" w:hAnsi="Arial" w:cs="Arial"/>
          <w:b/>
          <w:color w:val="666666"/>
          <w:sz w:val="20"/>
        </w:rPr>
        <w:t xml:space="preserve">LFS in ranking with our competitors brand. </w:t>
      </w:r>
    </w:p>
    <w:p w:rsidR="008E3655" w:rsidRDefault="00580DC9" w:rsidP="00580DC9">
      <w:pPr>
        <w:spacing w:line="270" w:lineRule="atLeast"/>
        <w:ind w:left="720"/>
        <w:rPr>
          <w:rFonts w:ascii="Arial" w:hAnsi="Arial" w:cs="Arial"/>
          <w:b/>
          <w:color w:val="666666"/>
          <w:sz w:val="28"/>
          <w:szCs w:val="28"/>
          <w:u w:val="single"/>
        </w:rPr>
      </w:pPr>
      <w:r w:rsidRPr="00580DC9">
        <w:rPr>
          <w:rFonts w:ascii="Arial" w:hAnsi="Arial" w:cs="Arial"/>
          <w:b/>
          <w:color w:val="666666"/>
          <w:sz w:val="20"/>
        </w:rPr>
        <w:br/>
      </w:r>
    </w:p>
    <w:p w:rsidR="008E3655" w:rsidRDefault="00580DC9" w:rsidP="00580DC9">
      <w:pPr>
        <w:spacing w:line="270" w:lineRule="atLeast"/>
        <w:ind w:left="720"/>
        <w:rPr>
          <w:rFonts w:ascii="Arial" w:hAnsi="Arial" w:cs="Arial"/>
          <w:b/>
          <w:color w:val="666666"/>
          <w:sz w:val="28"/>
          <w:szCs w:val="28"/>
          <w:u w:val="single"/>
        </w:rPr>
      </w:pPr>
      <w:r w:rsidRPr="00580DC9">
        <w:rPr>
          <w:rFonts w:ascii="Arial" w:hAnsi="Arial" w:cs="Arial"/>
          <w:b/>
          <w:color w:val="666666"/>
          <w:sz w:val="28"/>
          <w:szCs w:val="28"/>
          <w:u w:val="single"/>
        </w:rPr>
        <w:t>Team Management:</w:t>
      </w:r>
    </w:p>
    <w:p w:rsidR="008E3655" w:rsidRDefault="008E3655" w:rsidP="00580DC9">
      <w:pPr>
        <w:spacing w:line="270" w:lineRule="atLeast"/>
        <w:ind w:left="720"/>
        <w:rPr>
          <w:rFonts w:ascii="Arial" w:hAnsi="Arial" w:cs="Arial"/>
          <w:b/>
          <w:color w:val="666666"/>
          <w:sz w:val="28"/>
          <w:szCs w:val="28"/>
          <w:u w:val="single"/>
        </w:rPr>
      </w:pPr>
    </w:p>
    <w:p w:rsidR="008E3655" w:rsidRDefault="008E3655" w:rsidP="008E3655">
      <w:pPr>
        <w:numPr>
          <w:ilvl w:val="0"/>
          <w:numId w:val="12"/>
        </w:numPr>
        <w:spacing w:before="150" w:line="270" w:lineRule="atLeast"/>
        <w:rPr>
          <w:rFonts w:ascii="Arial" w:hAnsi="Arial" w:cs="Arial"/>
          <w:b/>
          <w:color w:val="666666"/>
          <w:sz w:val="20"/>
        </w:rPr>
      </w:pPr>
      <w:r w:rsidRPr="008E3655">
        <w:rPr>
          <w:rFonts w:ascii="Arial" w:hAnsi="Arial" w:cs="Arial"/>
          <w:b/>
          <w:color w:val="666666"/>
          <w:sz w:val="20"/>
        </w:rPr>
        <w:t xml:space="preserve">Manage &amp; motivate the area supervisors to achieve </w:t>
      </w:r>
      <w:r w:rsidR="0075158E" w:rsidRPr="008E3655">
        <w:rPr>
          <w:rFonts w:ascii="Arial" w:hAnsi="Arial" w:cs="Arial"/>
          <w:b/>
          <w:color w:val="666666"/>
          <w:sz w:val="20"/>
        </w:rPr>
        <w:t>company’s</w:t>
      </w:r>
      <w:r w:rsidRPr="008E3655">
        <w:rPr>
          <w:rFonts w:ascii="Arial" w:hAnsi="Arial" w:cs="Arial"/>
          <w:b/>
          <w:color w:val="666666"/>
          <w:sz w:val="20"/>
        </w:rPr>
        <w:t xml:space="preserve"> objective and vision.</w:t>
      </w:r>
    </w:p>
    <w:p w:rsidR="008E3655" w:rsidRPr="008E3655" w:rsidRDefault="008E3655" w:rsidP="008E3655">
      <w:pPr>
        <w:numPr>
          <w:ilvl w:val="0"/>
          <w:numId w:val="12"/>
        </w:numPr>
        <w:spacing w:before="150" w:line="270" w:lineRule="atLeast"/>
        <w:rPr>
          <w:rFonts w:ascii="Arial" w:hAnsi="Arial" w:cs="Arial"/>
          <w:b/>
          <w:color w:val="666666"/>
          <w:sz w:val="20"/>
        </w:rPr>
      </w:pPr>
      <w:r w:rsidRPr="008E3655">
        <w:rPr>
          <w:rFonts w:ascii="Arial" w:hAnsi="Arial" w:cs="Arial"/>
          <w:b/>
          <w:color w:val="666666"/>
          <w:sz w:val="20"/>
        </w:rPr>
        <w:t>Develop and monitor sales objectives on monthly/ quarterly and annual basis for the team.</w:t>
      </w:r>
    </w:p>
    <w:p w:rsidR="008E3655" w:rsidRPr="008E3655" w:rsidRDefault="008E3655" w:rsidP="008E3655">
      <w:pPr>
        <w:numPr>
          <w:ilvl w:val="0"/>
          <w:numId w:val="12"/>
        </w:numPr>
        <w:spacing w:before="150" w:line="270" w:lineRule="atLeast"/>
        <w:rPr>
          <w:rFonts w:ascii="Arial" w:hAnsi="Arial" w:cs="Arial"/>
          <w:b/>
          <w:color w:val="666666"/>
          <w:sz w:val="20"/>
        </w:rPr>
      </w:pPr>
      <w:r w:rsidRPr="008E3655">
        <w:rPr>
          <w:rFonts w:ascii="Arial" w:hAnsi="Arial" w:cs="Arial"/>
          <w:b/>
          <w:color w:val="666666"/>
          <w:sz w:val="20"/>
        </w:rPr>
        <w:t>Respond to escalated customer complaints in a timely manner.</w:t>
      </w:r>
    </w:p>
    <w:p w:rsidR="008E3655" w:rsidRPr="008E3655" w:rsidRDefault="008E3655" w:rsidP="008E3655">
      <w:pPr>
        <w:numPr>
          <w:ilvl w:val="0"/>
          <w:numId w:val="12"/>
        </w:numPr>
        <w:spacing w:before="150" w:line="270" w:lineRule="atLeast"/>
        <w:rPr>
          <w:rFonts w:ascii="Arial" w:hAnsi="Arial" w:cs="Arial"/>
          <w:b/>
          <w:color w:val="666666"/>
          <w:sz w:val="20"/>
        </w:rPr>
      </w:pPr>
      <w:r w:rsidRPr="008E3655">
        <w:rPr>
          <w:rFonts w:ascii="Arial" w:hAnsi="Arial" w:cs="Arial"/>
          <w:b/>
          <w:color w:val="666666"/>
          <w:sz w:val="20"/>
        </w:rPr>
        <w:t>Knowledge &amp; Skills:</w:t>
      </w:r>
    </w:p>
    <w:p w:rsidR="008E3655" w:rsidRPr="008E3655" w:rsidRDefault="008E3655" w:rsidP="008E3655">
      <w:pPr>
        <w:numPr>
          <w:ilvl w:val="0"/>
          <w:numId w:val="12"/>
        </w:numPr>
        <w:spacing w:before="150" w:line="270" w:lineRule="atLeast"/>
        <w:rPr>
          <w:rFonts w:ascii="Arial" w:hAnsi="Arial" w:cs="Arial"/>
          <w:b/>
          <w:color w:val="666666"/>
          <w:sz w:val="20"/>
        </w:rPr>
      </w:pPr>
      <w:r w:rsidRPr="008E3655">
        <w:rPr>
          <w:rFonts w:ascii="Arial" w:hAnsi="Arial" w:cs="Arial"/>
          <w:b/>
          <w:color w:val="666666"/>
          <w:sz w:val="20"/>
        </w:rPr>
        <w:t>Target oriented individual with strategic approach towards growing the Key Accounts</w:t>
      </w:r>
    </w:p>
    <w:p w:rsidR="008E3655" w:rsidRPr="008E3655" w:rsidRDefault="008E3655" w:rsidP="008E3655">
      <w:pPr>
        <w:numPr>
          <w:ilvl w:val="0"/>
          <w:numId w:val="12"/>
        </w:numPr>
        <w:spacing w:before="150" w:line="270" w:lineRule="atLeast"/>
        <w:rPr>
          <w:rFonts w:ascii="Arial" w:hAnsi="Arial" w:cs="Arial"/>
          <w:b/>
          <w:color w:val="666666"/>
          <w:sz w:val="20"/>
        </w:rPr>
      </w:pPr>
      <w:r w:rsidRPr="008E3655">
        <w:rPr>
          <w:rFonts w:ascii="Arial" w:hAnsi="Arial" w:cs="Arial"/>
          <w:b/>
          <w:color w:val="666666"/>
          <w:sz w:val="20"/>
        </w:rPr>
        <w:t>Great in networking and relationship handling skills</w:t>
      </w:r>
    </w:p>
    <w:p w:rsidR="008E3655" w:rsidRDefault="008E3655" w:rsidP="008E3655">
      <w:pPr>
        <w:numPr>
          <w:ilvl w:val="0"/>
          <w:numId w:val="12"/>
        </w:numPr>
        <w:spacing w:before="150" w:line="270" w:lineRule="atLeast"/>
        <w:rPr>
          <w:rFonts w:ascii="Arial" w:hAnsi="Arial" w:cs="Arial"/>
          <w:b/>
          <w:color w:val="666666"/>
          <w:sz w:val="20"/>
        </w:rPr>
      </w:pPr>
      <w:r w:rsidRPr="008E3655">
        <w:rPr>
          <w:rFonts w:ascii="Arial" w:hAnsi="Arial" w:cs="Arial"/>
          <w:b/>
          <w:color w:val="666666"/>
          <w:sz w:val="20"/>
        </w:rPr>
        <w:t>Excellent commercial and business experience</w:t>
      </w:r>
      <w:r>
        <w:rPr>
          <w:rFonts w:ascii="Arial" w:hAnsi="Arial" w:cs="Arial"/>
          <w:b/>
          <w:color w:val="666666"/>
          <w:sz w:val="20"/>
        </w:rPr>
        <w:t>.</w:t>
      </w:r>
    </w:p>
    <w:p w:rsidR="008E3655" w:rsidRPr="008E3655" w:rsidRDefault="008E3655" w:rsidP="008E3655">
      <w:pPr>
        <w:numPr>
          <w:ilvl w:val="0"/>
          <w:numId w:val="12"/>
        </w:numPr>
        <w:spacing w:before="150" w:line="270" w:lineRule="atLeast"/>
        <w:rPr>
          <w:rFonts w:ascii="Arial" w:hAnsi="Arial" w:cs="Arial"/>
          <w:b/>
          <w:color w:val="666666"/>
          <w:sz w:val="20"/>
        </w:rPr>
      </w:pPr>
      <w:r w:rsidRPr="008E3655">
        <w:rPr>
          <w:rFonts w:ascii="Arial" w:hAnsi="Arial" w:cs="Arial"/>
          <w:b/>
          <w:color w:val="666666"/>
          <w:sz w:val="20"/>
        </w:rPr>
        <w:t>Ability to handle high levels of pressure and critical decision making</w:t>
      </w:r>
    </w:p>
    <w:p w:rsidR="00580DC9" w:rsidRPr="00580DC9" w:rsidRDefault="008E3655" w:rsidP="00CF7F4C">
      <w:pPr>
        <w:numPr>
          <w:ilvl w:val="0"/>
          <w:numId w:val="12"/>
        </w:numPr>
        <w:spacing w:line="270" w:lineRule="atLeast"/>
        <w:rPr>
          <w:rFonts w:ascii="Arial" w:hAnsi="Arial" w:cs="Arial"/>
          <w:b/>
          <w:color w:val="666666"/>
          <w:sz w:val="20"/>
        </w:rPr>
      </w:pPr>
      <w:r w:rsidRPr="008E3655">
        <w:rPr>
          <w:rFonts w:ascii="Arial" w:hAnsi="Arial" w:cs="Arial"/>
          <w:b/>
          <w:color w:val="666666"/>
          <w:sz w:val="20"/>
        </w:rPr>
        <w:t xml:space="preserve">An effective communicator and quick decision maker who keeps the </w:t>
      </w:r>
      <w:r w:rsidR="0075158E" w:rsidRPr="008E3655">
        <w:rPr>
          <w:rFonts w:ascii="Arial" w:hAnsi="Arial" w:cs="Arial"/>
          <w:b/>
          <w:color w:val="666666"/>
          <w:sz w:val="20"/>
        </w:rPr>
        <w:t>company’s</w:t>
      </w:r>
      <w:r w:rsidRPr="008E3655">
        <w:rPr>
          <w:rFonts w:ascii="Arial" w:hAnsi="Arial" w:cs="Arial"/>
          <w:b/>
          <w:color w:val="666666"/>
          <w:sz w:val="20"/>
        </w:rPr>
        <w:t xml:space="preserve"> policies and profitability in mind Passionate, self-driven and outcome oriented</w:t>
      </w:r>
      <w:r>
        <w:rPr>
          <w:rFonts w:ascii="Arial" w:hAnsi="Arial" w:cs="Arial"/>
          <w:b/>
          <w:color w:val="666666"/>
          <w:sz w:val="20"/>
        </w:rPr>
        <w:t>.</w:t>
      </w:r>
      <w:r w:rsidRPr="008E3655">
        <w:rPr>
          <w:rFonts w:ascii="Arial" w:hAnsi="Arial" w:cs="Arial"/>
          <w:b/>
          <w:color w:val="666666"/>
          <w:sz w:val="20"/>
        </w:rPr>
        <w:br/>
      </w:r>
      <w:r w:rsidR="00580DC9" w:rsidRPr="00580DC9">
        <w:rPr>
          <w:rFonts w:ascii="Arial" w:hAnsi="Arial" w:cs="Arial"/>
          <w:b/>
          <w:color w:val="666666"/>
          <w:sz w:val="20"/>
        </w:rPr>
        <w:br/>
      </w:r>
      <w:r w:rsidR="00580DC9" w:rsidRPr="00580DC9">
        <w:rPr>
          <w:rFonts w:ascii="Arial" w:hAnsi="Arial" w:cs="Arial"/>
          <w:b/>
          <w:color w:val="666666"/>
          <w:sz w:val="20"/>
        </w:rPr>
        <w:br/>
      </w:r>
    </w:p>
    <w:p w:rsidR="003E7D00" w:rsidRDefault="003E7D00">
      <w:pPr>
        <w:rPr>
          <w:rFonts w:ascii="Verdana" w:hAnsi="Verdana" w:cs="Verdana"/>
          <w:b/>
          <w:sz w:val="18"/>
          <w:u w:val="single"/>
        </w:rPr>
      </w:pPr>
    </w:p>
    <w:p w:rsidR="003E7D00" w:rsidRPr="00580DC9" w:rsidRDefault="0075158E">
      <w:pPr>
        <w:pStyle w:val="NormalWeb"/>
        <w:rPr>
          <w:b/>
          <w:sz w:val="22"/>
          <w:szCs w:val="22"/>
        </w:rPr>
      </w:pPr>
      <w:r>
        <w:rPr>
          <w:rFonts w:ascii="Verdana" w:hAnsi="Verdana" w:cs="Verdana"/>
          <w:b/>
          <w:sz w:val="22"/>
          <w:u w:val="single"/>
        </w:rPr>
        <w:t>Pantaloons</w:t>
      </w:r>
      <w:r w:rsidR="003E7D00">
        <w:rPr>
          <w:rFonts w:ascii="Verdana" w:hAnsi="Verdana" w:cs="Verdana"/>
          <w:b/>
          <w:sz w:val="22"/>
          <w:u w:val="single"/>
        </w:rPr>
        <w:t xml:space="preserve"> Fashion &amp; Retail </w:t>
      </w:r>
      <w:r>
        <w:rPr>
          <w:rFonts w:ascii="Verdana" w:hAnsi="Verdana" w:cs="Verdana"/>
          <w:b/>
          <w:sz w:val="22"/>
          <w:u w:val="single"/>
        </w:rPr>
        <w:t>Limited</w:t>
      </w:r>
      <w:r w:rsidR="003E7D00">
        <w:rPr>
          <w:rFonts w:ascii="Verdana" w:hAnsi="Verdana" w:cs="Verdana"/>
          <w:b/>
          <w:sz w:val="22"/>
          <w:u w:val="single"/>
        </w:rPr>
        <w:t>.</w:t>
      </w:r>
      <w:r w:rsidR="002671F6">
        <w:rPr>
          <w:rFonts w:ascii="Verdana" w:hAnsi="Verdana" w:cs="Verdana"/>
          <w:b/>
          <w:sz w:val="22"/>
          <w:u w:val="single"/>
        </w:rPr>
        <w:t xml:space="preserve"> </w:t>
      </w:r>
      <w:r w:rsidR="003E7D00" w:rsidRPr="00580DC9">
        <w:rPr>
          <w:b/>
          <w:sz w:val="22"/>
          <w:szCs w:val="22"/>
        </w:rPr>
        <w:t>Pantaloons, the newly acquired business by The Aditya Birla Group, one of India's leading multinational conglomerates, is a powerhouse of fresh fashion and innovation. While weaving its magic across lifestyle segments, Pantaloons caters to the discerning and trendy Indian consumer.</w:t>
      </w:r>
    </w:p>
    <w:p w:rsidR="003E7D00" w:rsidRPr="00580DC9" w:rsidRDefault="003E7D00">
      <w:pPr>
        <w:pStyle w:val="NormalWeb"/>
        <w:rPr>
          <w:b/>
          <w:sz w:val="22"/>
          <w:szCs w:val="22"/>
        </w:rPr>
      </w:pPr>
      <w:r w:rsidRPr="00580DC9">
        <w:rPr>
          <w:b/>
          <w:sz w:val="22"/>
          <w:szCs w:val="22"/>
        </w:rPr>
        <w:t>Pantaloons apparels spell comfort and elegance, combined with a 'freshness' that is unparalleled. The styles cover a gamut of ready-to-wear western and Indian apparel for men, women and kids in addition to accessories and exotic fragrances. With a strong national presence in 146 exclusive stores, Pantaloons houses over a 100 prestigious brands that have something fresh for everyone.</w:t>
      </w:r>
    </w:p>
    <w:p w:rsidR="003E7D00" w:rsidRDefault="003E7D00">
      <w:pPr>
        <w:pStyle w:val="NormalWeb"/>
        <w:rPr>
          <w:b/>
        </w:rPr>
      </w:pPr>
    </w:p>
    <w:p w:rsidR="003E7D00" w:rsidRDefault="003E7D00">
      <w:pPr>
        <w:rPr>
          <w:rFonts w:ascii="Verdana" w:hAnsi="Verdana" w:cs="Verdana"/>
          <w:b/>
          <w:sz w:val="18"/>
        </w:rPr>
      </w:pPr>
      <w:r>
        <w:rPr>
          <w:rFonts w:ascii="Verdana" w:hAnsi="Verdana" w:cs="Verdana"/>
          <w:b/>
          <w:sz w:val="18"/>
        </w:rPr>
        <w:t xml:space="preserve">Designation: D.M.                                             22Feb 2012 - 06 may 2016                           </w:t>
      </w:r>
    </w:p>
    <w:p w:rsidR="003E7D00" w:rsidRDefault="003E7D00">
      <w:pPr>
        <w:rPr>
          <w:rFonts w:ascii="Verdana" w:hAnsi="Verdana" w:cs="Verdana"/>
          <w:b/>
          <w:sz w:val="18"/>
        </w:rPr>
      </w:pPr>
      <w:r>
        <w:rPr>
          <w:rFonts w:ascii="Verdana" w:hAnsi="Verdana" w:cs="Verdana"/>
          <w:b/>
          <w:sz w:val="18"/>
        </w:rPr>
        <w:t>Store Type</w:t>
      </w:r>
      <w:r w:rsidR="008E3655">
        <w:rPr>
          <w:rFonts w:ascii="Verdana" w:hAnsi="Verdana" w:cs="Verdana"/>
          <w:b/>
          <w:sz w:val="18"/>
        </w:rPr>
        <w:t>:   Fashion Store (21000 sq.ft)</w:t>
      </w:r>
    </w:p>
    <w:p w:rsidR="003E7D00" w:rsidRDefault="003E7D00">
      <w:pPr>
        <w:rPr>
          <w:rFonts w:ascii="Verdana" w:hAnsi="Verdana" w:cs="Verdana"/>
          <w:b/>
          <w:sz w:val="18"/>
        </w:rPr>
      </w:pPr>
    </w:p>
    <w:p w:rsidR="003E7D00" w:rsidRDefault="003E7D00">
      <w:pPr>
        <w:rPr>
          <w:rFonts w:ascii="Verdana" w:hAnsi="Verdana" w:cs="Verdana"/>
          <w:b/>
          <w:sz w:val="18"/>
        </w:rPr>
      </w:pPr>
    </w:p>
    <w:p w:rsidR="003E7D00" w:rsidRDefault="003E7D00">
      <w:pPr>
        <w:rPr>
          <w:u w:val="single"/>
        </w:rPr>
      </w:pPr>
      <w:r>
        <w:rPr>
          <w:rFonts w:ascii="Verdana" w:hAnsi="Verdana" w:cs="Verdana"/>
          <w:b/>
          <w:u w:val="single"/>
        </w:rPr>
        <w:t>Work Profile:</w:t>
      </w:r>
      <w:r>
        <w:rPr>
          <w:u w:val="single"/>
        </w:rPr>
        <w:br/>
      </w:r>
    </w:p>
    <w:p w:rsidR="003E7D00" w:rsidRPr="008E3655" w:rsidRDefault="003E7D00">
      <w:pPr>
        <w:numPr>
          <w:ilvl w:val="0"/>
          <w:numId w:val="8"/>
        </w:numPr>
        <w:jc w:val="both"/>
        <w:rPr>
          <w:rFonts w:ascii="Verdana" w:hAnsi="Verdana" w:cs="Verdana"/>
          <w:b/>
          <w:color w:val="000000"/>
          <w:sz w:val="18"/>
        </w:rPr>
      </w:pPr>
      <w:r w:rsidRPr="008E3655">
        <w:rPr>
          <w:rFonts w:ascii="Verdana" w:hAnsi="Verdana" w:cs="Verdana"/>
          <w:b/>
          <w:color w:val="000000"/>
          <w:sz w:val="18"/>
        </w:rPr>
        <w:t xml:space="preserve">Planning of Sales targets to meet business objectives.     </w:t>
      </w:r>
    </w:p>
    <w:p w:rsidR="003E7D00" w:rsidRPr="008E3655" w:rsidRDefault="003E7D00">
      <w:pPr>
        <w:pStyle w:val="BodyText"/>
        <w:keepNext w:val="0"/>
        <w:numPr>
          <w:ilvl w:val="0"/>
          <w:numId w:val="8"/>
        </w:numPr>
        <w:jc w:val="left"/>
        <w:rPr>
          <w:rFonts w:ascii="Verdana" w:hAnsi="Verdana" w:cs="Verdana"/>
          <w:sz w:val="18"/>
        </w:rPr>
      </w:pPr>
      <w:r w:rsidRPr="008E3655">
        <w:t xml:space="preserve"> Operations - Ensuring and managing all store opening and closing activities</w:t>
      </w:r>
    </w:p>
    <w:p w:rsidR="003E7D00" w:rsidRPr="008E3655" w:rsidRDefault="003E7D00">
      <w:pPr>
        <w:numPr>
          <w:ilvl w:val="0"/>
          <w:numId w:val="8"/>
        </w:numPr>
        <w:rPr>
          <w:rFonts w:ascii="Verdana" w:hAnsi="Verdana" w:cs="Verdana"/>
          <w:b/>
          <w:color w:val="000000"/>
          <w:sz w:val="18"/>
        </w:rPr>
      </w:pPr>
      <w:r w:rsidRPr="008E3655">
        <w:rPr>
          <w:rFonts w:ascii="Verdana" w:hAnsi="Verdana" w:cs="Verdana"/>
          <w:b/>
          <w:color w:val="000000"/>
          <w:sz w:val="18"/>
        </w:rPr>
        <w:t>Imparting product info, selling skills &amp; operations knowledge thru induction &amp; on-the-job training to store staff.</w:t>
      </w:r>
    </w:p>
    <w:p w:rsidR="003E7D00" w:rsidRPr="008E3655" w:rsidRDefault="003E7D00">
      <w:pPr>
        <w:numPr>
          <w:ilvl w:val="0"/>
          <w:numId w:val="8"/>
        </w:numPr>
        <w:rPr>
          <w:rFonts w:ascii="Verdana" w:hAnsi="Verdana" w:cs="Verdana"/>
          <w:b/>
          <w:color w:val="000000"/>
          <w:sz w:val="18"/>
        </w:rPr>
      </w:pPr>
      <w:r w:rsidRPr="008E3655">
        <w:rPr>
          <w:b/>
          <w:sz w:val="22"/>
        </w:rPr>
        <w:t>Customer Service, Inventory Management, Visual Merchandising, Competition Mapping</w:t>
      </w:r>
    </w:p>
    <w:p w:rsidR="003E7D00" w:rsidRPr="008E3655" w:rsidRDefault="003E7D00">
      <w:pPr>
        <w:numPr>
          <w:ilvl w:val="0"/>
          <w:numId w:val="8"/>
        </w:numPr>
        <w:jc w:val="both"/>
        <w:rPr>
          <w:rFonts w:ascii="Verdana" w:hAnsi="Verdana" w:cs="Verdana"/>
          <w:b/>
          <w:color w:val="000000"/>
          <w:sz w:val="18"/>
        </w:rPr>
      </w:pPr>
      <w:r w:rsidRPr="008E3655">
        <w:rPr>
          <w:b/>
          <w:sz w:val="22"/>
        </w:rPr>
        <w:t xml:space="preserve">Revenue </w:t>
      </w:r>
      <w:r w:rsidR="008E3655" w:rsidRPr="008E3655">
        <w:rPr>
          <w:b/>
          <w:sz w:val="22"/>
        </w:rPr>
        <w:t>Generation</w:t>
      </w:r>
      <w:r w:rsidRPr="008E3655">
        <w:rPr>
          <w:b/>
          <w:sz w:val="22"/>
        </w:rPr>
        <w:t xml:space="preserve"> - Preparation of Budget, P &amp; L, achieving sales targets</w:t>
      </w:r>
    </w:p>
    <w:p w:rsidR="003E7D00" w:rsidRPr="008E3655" w:rsidRDefault="003E7D00">
      <w:pPr>
        <w:numPr>
          <w:ilvl w:val="0"/>
          <w:numId w:val="8"/>
        </w:numPr>
        <w:rPr>
          <w:rFonts w:ascii="Verdana" w:hAnsi="Verdana" w:cs="Verdana"/>
          <w:b/>
          <w:color w:val="000000"/>
          <w:sz w:val="18"/>
        </w:rPr>
      </w:pPr>
      <w:r w:rsidRPr="008E3655">
        <w:rPr>
          <w:rFonts w:ascii="Verdana" w:hAnsi="Verdana" w:cs="Verdana"/>
          <w:b/>
          <w:color w:val="000000"/>
          <w:sz w:val="18"/>
        </w:rPr>
        <w:t>Merchandise planning at store level during season</w:t>
      </w:r>
    </w:p>
    <w:p w:rsidR="003E7D00" w:rsidRPr="008E3655" w:rsidRDefault="003E7D00">
      <w:pPr>
        <w:numPr>
          <w:ilvl w:val="0"/>
          <w:numId w:val="8"/>
        </w:numPr>
        <w:rPr>
          <w:rFonts w:ascii="Verdana" w:hAnsi="Verdana" w:cs="Verdana"/>
          <w:b/>
          <w:color w:val="000000"/>
          <w:sz w:val="18"/>
        </w:rPr>
      </w:pPr>
      <w:r w:rsidRPr="008E3655">
        <w:rPr>
          <w:b/>
          <w:sz w:val="22"/>
        </w:rPr>
        <w:t>Controlling Pilferage / Shrinkage</w:t>
      </w:r>
    </w:p>
    <w:p w:rsidR="003E7D00" w:rsidRPr="008E3655" w:rsidRDefault="003E7D00">
      <w:pPr>
        <w:numPr>
          <w:ilvl w:val="0"/>
          <w:numId w:val="8"/>
        </w:numPr>
        <w:rPr>
          <w:rFonts w:ascii="Verdana" w:hAnsi="Verdana" w:cs="Verdana"/>
          <w:b/>
          <w:color w:val="000000"/>
          <w:sz w:val="18"/>
        </w:rPr>
      </w:pPr>
      <w:r w:rsidRPr="008E3655">
        <w:rPr>
          <w:b/>
          <w:sz w:val="22"/>
        </w:rPr>
        <w:t>People Management - handling and motivating a large team</w:t>
      </w:r>
    </w:p>
    <w:p w:rsidR="003E7D00" w:rsidRPr="008E3655" w:rsidRDefault="003E7D00">
      <w:pPr>
        <w:numPr>
          <w:ilvl w:val="0"/>
          <w:numId w:val="8"/>
        </w:numPr>
        <w:rPr>
          <w:rFonts w:ascii="Verdana" w:hAnsi="Verdana" w:cs="Verdana"/>
          <w:b/>
          <w:color w:val="000000"/>
          <w:sz w:val="18"/>
        </w:rPr>
      </w:pPr>
      <w:r w:rsidRPr="008E3655">
        <w:rPr>
          <w:b/>
          <w:sz w:val="22"/>
        </w:rPr>
        <w:t xml:space="preserve">Shop in Shop - space selling for displays, ads, promotions, </w:t>
      </w:r>
      <w:r w:rsidR="008E3655" w:rsidRPr="008E3655">
        <w:rPr>
          <w:b/>
          <w:sz w:val="22"/>
        </w:rPr>
        <w:t>etc.</w:t>
      </w:r>
    </w:p>
    <w:p w:rsidR="003E7D00" w:rsidRPr="008E3655" w:rsidRDefault="003E7D00">
      <w:pPr>
        <w:numPr>
          <w:ilvl w:val="0"/>
          <w:numId w:val="8"/>
        </w:numPr>
        <w:rPr>
          <w:rFonts w:ascii="Verdana" w:hAnsi="Verdana" w:cs="Verdana"/>
          <w:b/>
          <w:sz w:val="18"/>
        </w:rPr>
      </w:pPr>
      <w:r w:rsidRPr="008E3655">
        <w:rPr>
          <w:rFonts w:ascii="Verdana" w:hAnsi="Verdana" w:cs="Verdana"/>
          <w:b/>
          <w:color w:val="000000"/>
          <w:sz w:val="18"/>
        </w:rPr>
        <w:t>In store Product presentation as coordinates.</w:t>
      </w:r>
    </w:p>
    <w:p w:rsidR="003E7D00" w:rsidRPr="008E3655" w:rsidRDefault="003E7D00">
      <w:pPr>
        <w:numPr>
          <w:ilvl w:val="0"/>
          <w:numId w:val="8"/>
        </w:numPr>
        <w:rPr>
          <w:rFonts w:ascii="Verdana" w:hAnsi="Verdana" w:cs="Verdana"/>
          <w:b/>
          <w:sz w:val="18"/>
        </w:rPr>
      </w:pPr>
      <w:r w:rsidRPr="008E3655">
        <w:rPr>
          <w:rFonts w:ascii="Verdana" w:hAnsi="Verdana" w:cs="Verdana"/>
          <w:b/>
          <w:color w:val="000000"/>
          <w:sz w:val="18"/>
        </w:rPr>
        <w:t>Provide timely information of Competitive activities in the market.</w:t>
      </w:r>
    </w:p>
    <w:p w:rsidR="003E7D00" w:rsidRPr="008E3655" w:rsidRDefault="003E7D00">
      <w:pPr>
        <w:numPr>
          <w:ilvl w:val="0"/>
          <w:numId w:val="8"/>
        </w:numPr>
        <w:rPr>
          <w:rFonts w:ascii="Verdana" w:hAnsi="Verdana" w:cs="Verdana"/>
          <w:b/>
          <w:sz w:val="18"/>
        </w:rPr>
      </w:pPr>
      <w:r w:rsidRPr="008E3655">
        <w:rPr>
          <w:rFonts w:ascii="Verdana" w:hAnsi="Verdana" w:cs="Verdana"/>
          <w:b/>
          <w:sz w:val="18"/>
        </w:rPr>
        <w:t>Planning of store operating budgets.</w:t>
      </w:r>
    </w:p>
    <w:p w:rsidR="003E7D00" w:rsidRPr="008E3655" w:rsidRDefault="003E7D00">
      <w:pPr>
        <w:numPr>
          <w:ilvl w:val="0"/>
          <w:numId w:val="8"/>
        </w:numPr>
        <w:rPr>
          <w:rFonts w:ascii="Verdana" w:hAnsi="Verdana" w:cs="Verdana"/>
          <w:b/>
          <w:sz w:val="18"/>
        </w:rPr>
      </w:pPr>
      <w:r w:rsidRPr="008E3655">
        <w:rPr>
          <w:rFonts w:ascii="Verdana" w:hAnsi="Verdana" w:cs="Verdana"/>
          <w:b/>
          <w:sz w:val="18"/>
        </w:rPr>
        <w:t>Handling the department {</w:t>
      </w:r>
      <w:r w:rsidR="008E3655" w:rsidRPr="008E3655">
        <w:rPr>
          <w:rFonts w:ascii="Verdana" w:hAnsi="Verdana" w:cs="Verdana"/>
          <w:b/>
          <w:sz w:val="18"/>
        </w:rPr>
        <w:t>men’s</w:t>
      </w:r>
      <w:r w:rsidRPr="008E3655">
        <w:rPr>
          <w:rFonts w:ascii="Verdana" w:hAnsi="Verdana" w:cs="Verdana"/>
          <w:b/>
          <w:sz w:val="18"/>
        </w:rPr>
        <w:t xml:space="preserve"> wear</w:t>
      </w:r>
      <w:r w:rsidR="008E3655" w:rsidRPr="008E3655">
        <w:rPr>
          <w:rFonts w:ascii="Verdana" w:hAnsi="Verdana" w:cs="Verdana"/>
          <w:b/>
          <w:sz w:val="18"/>
        </w:rPr>
        <w:t>, western</w:t>
      </w:r>
      <w:r w:rsidRPr="008E3655">
        <w:rPr>
          <w:rFonts w:ascii="Verdana" w:hAnsi="Verdana" w:cs="Verdana"/>
          <w:b/>
          <w:sz w:val="18"/>
        </w:rPr>
        <w:t xml:space="preserve"> wear, kids wear</w:t>
      </w:r>
      <w:r w:rsidR="008E3655" w:rsidRPr="008E3655">
        <w:rPr>
          <w:rFonts w:ascii="Verdana" w:hAnsi="Verdana" w:cs="Verdana"/>
          <w:b/>
          <w:sz w:val="18"/>
        </w:rPr>
        <w:t>, ethnic</w:t>
      </w:r>
      <w:r w:rsidRPr="008E3655">
        <w:rPr>
          <w:rFonts w:ascii="Verdana" w:hAnsi="Verdana" w:cs="Verdana"/>
          <w:b/>
          <w:sz w:val="18"/>
        </w:rPr>
        <w:t xml:space="preserve"> wear &amp; accessories).</w:t>
      </w:r>
    </w:p>
    <w:p w:rsidR="003E7D00" w:rsidRPr="008E3655" w:rsidRDefault="003E7D00">
      <w:pPr>
        <w:numPr>
          <w:ilvl w:val="0"/>
          <w:numId w:val="8"/>
        </w:numPr>
        <w:rPr>
          <w:rFonts w:ascii="Verdana" w:hAnsi="Verdana" w:cs="Verdana"/>
          <w:b/>
          <w:sz w:val="18"/>
        </w:rPr>
      </w:pPr>
      <w:r w:rsidRPr="008E3655">
        <w:rPr>
          <w:rFonts w:ascii="Verdana" w:hAnsi="Verdana" w:cs="Verdana"/>
          <w:b/>
          <w:sz w:val="18"/>
        </w:rPr>
        <w:t>Visual merchandising and look of the store.</w:t>
      </w:r>
    </w:p>
    <w:p w:rsidR="003E7D00" w:rsidRPr="008E3655" w:rsidRDefault="003E7D00">
      <w:pPr>
        <w:numPr>
          <w:ilvl w:val="0"/>
          <w:numId w:val="8"/>
        </w:numPr>
        <w:rPr>
          <w:rFonts w:ascii="Verdana" w:hAnsi="Verdana" w:cs="Verdana"/>
          <w:b/>
          <w:sz w:val="18"/>
        </w:rPr>
      </w:pPr>
      <w:r w:rsidRPr="008E3655">
        <w:rPr>
          <w:rFonts w:ascii="Verdana" w:hAnsi="Verdana" w:cs="Verdana"/>
          <w:b/>
          <w:sz w:val="18"/>
        </w:rPr>
        <w:t>Daily briefing and planning of target achievement over the last year.</w:t>
      </w:r>
    </w:p>
    <w:p w:rsidR="003E7D00" w:rsidRPr="008E3655" w:rsidRDefault="003E7D00">
      <w:pPr>
        <w:numPr>
          <w:ilvl w:val="0"/>
          <w:numId w:val="8"/>
        </w:numPr>
        <w:rPr>
          <w:rFonts w:ascii="Verdana" w:hAnsi="Verdana" w:cs="Verdana"/>
          <w:b/>
          <w:sz w:val="18"/>
        </w:rPr>
      </w:pPr>
      <w:r w:rsidRPr="008E3655">
        <w:rPr>
          <w:rFonts w:ascii="Verdana" w:hAnsi="Verdana" w:cs="Verdana"/>
          <w:b/>
          <w:sz w:val="18"/>
        </w:rPr>
        <w:t>On time reporting (sell through report, product contribution, customer associates performance score card)</w:t>
      </w:r>
    </w:p>
    <w:p w:rsidR="003E7D00" w:rsidRPr="008E3655" w:rsidRDefault="003E7D00">
      <w:pPr>
        <w:numPr>
          <w:ilvl w:val="0"/>
          <w:numId w:val="8"/>
        </w:numPr>
        <w:rPr>
          <w:rFonts w:ascii="Verdana" w:hAnsi="Verdana" w:cs="Verdana"/>
          <w:b/>
          <w:sz w:val="18"/>
        </w:rPr>
      </w:pPr>
      <w:r w:rsidRPr="008E3655">
        <w:rPr>
          <w:rFonts w:ascii="Verdana" w:hAnsi="Verdana" w:cs="Verdana"/>
          <w:b/>
          <w:sz w:val="18"/>
        </w:rPr>
        <w:t>Keeping track on customer’s need (size, color or any special requirement) as well as acquisition and retention ratio.</w:t>
      </w:r>
    </w:p>
    <w:p w:rsidR="003E7D00" w:rsidRDefault="003E7D00">
      <w:pPr>
        <w:rPr>
          <w:rFonts w:ascii="Verdana" w:hAnsi="Verdana" w:cs="Verdana"/>
          <w:sz w:val="18"/>
        </w:rPr>
      </w:pPr>
    </w:p>
    <w:p w:rsidR="0075158E" w:rsidRDefault="0075158E">
      <w:pPr>
        <w:rPr>
          <w:rFonts w:ascii="Verdana" w:hAnsi="Verdana" w:cs="Verdana"/>
          <w:b/>
          <w:u w:val="single"/>
        </w:rPr>
      </w:pPr>
    </w:p>
    <w:p w:rsidR="0075158E" w:rsidRDefault="0075158E">
      <w:pPr>
        <w:rPr>
          <w:rFonts w:ascii="Verdana" w:hAnsi="Verdana" w:cs="Verdana"/>
          <w:b/>
          <w:u w:val="single"/>
        </w:rPr>
      </w:pPr>
    </w:p>
    <w:p w:rsidR="003E7D00" w:rsidRDefault="003E7D00">
      <w:pPr>
        <w:rPr>
          <w:rFonts w:ascii="Verdana" w:hAnsi="Verdana" w:cs="Verdana"/>
          <w:b/>
          <w:sz w:val="18"/>
          <w:u w:val="single"/>
        </w:rPr>
      </w:pPr>
      <w:r>
        <w:rPr>
          <w:rFonts w:ascii="Verdana" w:hAnsi="Verdana" w:cs="Verdana"/>
          <w:b/>
          <w:u w:val="single"/>
        </w:rPr>
        <w:t>Globus stores pvt.ltd.</w:t>
      </w:r>
      <w:r>
        <w:rPr>
          <w:rFonts w:ascii="Verdana" w:hAnsi="Verdana" w:cs="Verdana"/>
          <w:b/>
          <w:sz w:val="18"/>
        </w:rPr>
        <w:t xml:space="preserve"> - </w:t>
      </w:r>
      <w:r>
        <w:rPr>
          <w:rFonts w:ascii="Verdana" w:hAnsi="Verdana" w:cs="Verdana"/>
          <w:b/>
          <w:color w:val="FF0000"/>
          <w:sz w:val="18"/>
        </w:rPr>
        <w:t>Globus Retail (India) Limited</w:t>
      </w:r>
      <w:r>
        <w:rPr>
          <w:rFonts w:ascii="Verdana" w:hAnsi="Verdana" w:cs="Verdana"/>
          <w:b/>
          <w:sz w:val="18"/>
        </w:rPr>
        <w:t>, is India’s leading retai</w:t>
      </w:r>
      <w:r w:rsidR="00A750B2">
        <w:rPr>
          <w:rFonts w:ascii="Verdana" w:hAnsi="Verdana" w:cs="Verdana"/>
          <w:b/>
          <w:sz w:val="18"/>
        </w:rPr>
        <w:t xml:space="preserve">ler that operates </w:t>
      </w:r>
      <w:r>
        <w:rPr>
          <w:rFonts w:ascii="Verdana" w:hAnsi="Verdana" w:cs="Verdana"/>
          <w:b/>
          <w:sz w:val="18"/>
        </w:rPr>
        <w:t xml:space="preserve">multiple retail formats in both the </w:t>
      </w:r>
      <w:r>
        <w:rPr>
          <w:rFonts w:ascii="Verdana" w:hAnsi="Verdana" w:cs="Verdana"/>
          <w:b/>
          <w:color w:val="FF0000"/>
          <w:sz w:val="18"/>
        </w:rPr>
        <w:t>value</w:t>
      </w:r>
      <w:r>
        <w:rPr>
          <w:rFonts w:ascii="Verdana" w:hAnsi="Verdana" w:cs="Verdana"/>
          <w:b/>
          <w:sz w:val="18"/>
        </w:rPr>
        <w:t xml:space="preserve"> and </w:t>
      </w:r>
      <w:r>
        <w:rPr>
          <w:rFonts w:ascii="Verdana" w:hAnsi="Verdana" w:cs="Verdana"/>
          <w:b/>
          <w:color w:val="FF0000"/>
          <w:sz w:val="18"/>
        </w:rPr>
        <w:t>lifestyle</w:t>
      </w:r>
      <w:r>
        <w:rPr>
          <w:rFonts w:ascii="Verdana" w:hAnsi="Verdana" w:cs="Verdana"/>
          <w:b/>
          <w:sz w:val="18"/>
        </w:rPr>
        <w:t xml:space="preserve"> segment of the Indian consumer market.</w:t>
      </w:r>
    </w:p>
    <w:p w:rsidR="003E7D00" w:rsidRDefault="003E7D00">
      <w:pPr>
        <w:rPr>
          <w:rFonts w:ascii="Verdana" w:hAnsi="Verdana" w:cs="Verdana"/>
          <w:b/>
          <w:sz w:val="18"/>
          <w:u w:val="single"/>
        </w:rPr>
      </w:pPr>
    </w:p>
    <w:p w:rsidR="003E7D00" w:rsidRDefault="003E7D00">
      <w:pPr>
        <w:rPr>
          <w:rFonts w:ascii="Verdana" w:hAnsi="Verdana" w:cs="Verdana"/>
          <w:b/>
          <w:sz w:val="18"/>
          <w:u w:val="single"/>
        </w:rPr>
      </w:pPr>
    </w:p>
    <w:p w:rsidR="003E7D00" w:rsidRDefault="003E7D00">
      <w:pPr>
        <w:rPr>
          <w:rFonts w:ascii="Verdana" w:hAnsi="Verdana" w:cs="Verdana"/>
          <w:b/>
          <w:sz w:val="18"/>
        </w:rPr>
      </w:pPr>
      <w:r>
        <w:rPr>
          <w:rFonts w:ascii="Verdana" w:hAnsi="Verdana" w:cs="Verdana"/>
          <w:b/>
          <w:sz w:val="18"/>
        </w:rPr>
        <w:t>Designation: T.D.M.                                             9 Dec 2010</w:t>
      </w:r>
      <w:r w:rsidR="00A750B2">
        <w:rPr>
          <w:rFonts w:ascii="Verdana" w:hAnsi="Verdana" w:cs="Verdana"/>
          <w:b/>
          <w:sz w:val="18"/>
        </w:rPr>
        <w:t xml:space="preserve"> – </w:t>
      </w:r>
      <w:r>
        <w:rPr>
          <w:rFonts w:ascii="Verdana" w:hAnsi="Verdana" w:cs="Verdana"/>
          <w:b/>
          <w:sz w:val="18"/>
        </w:rPr>
        <w:t>20</w:t>
      </w:r>
      <w:r w:rsidR="00A750B2">
        <w:rPr>
          <w:rFonts w:ascii="Verdana" w:hAnsi="Verdana" w:cs="Verdana"/>
          <w:b/>
          <w:sz w:val="18"/>
        </w:rPr>
        <w:t xml:space="preserve"> </w:t>
      </w:r>
      <w:r>
        <w:rPr>
          <w:rFonts w:ascii="Verdana" w:hAnsi="Verdana" w:cs="Verdana"/>
          <w:b/>
          <w:sz w:val="18"/>
        </w:rPr>
        <w:t>Feb</w:t>
      </w:r>
      <w:r w:rsidR="00A750B2">
        <w:rPr>
          <w:rFonts w:ascii="Verdana" w:hAnsi="Verdana" w:cs="Verdana"/>
          <w:b/>
          <w:sz w:val="18"/>
        </w:rPr>
        <w:t xml:space="preserve"> </w:t>
      </w:r>
      <w:r>
        <w:rPr>
          <w:rFonts w:ascii="Verdana" w:hAnsi="Verdana" w:cs="Verdana"/>
          <w:b/>
          <w:sz w:val="18"/>
        </w:rPr>
        <w:t xml:space="preserve">2012                             </w:t>
      </w:r>
    </w:p>
    <w:p w:rsidR="0075158E" w:rsidRPr="002671F6" w:rsidRDefault="003E7D00">
      <w:pPr>
        <w:rPr>
          <w:rFonts w:ascii="Verdana" w:hAnsi="Verdana" w:cs="Verdana"/>
          <w:b/>
          <w:sz w:val="18"/>
        </w:rPr>
      </w:pPr>
      <w:r>
        <w:rPr>
          <w:rFonts w:ascii="Verdana" w:hAnsi="Verdana" w:cs="Verdana"/>
          <w:b/>
          <w:sz w:val="18"/>
        </w:rPr>
        <w:t>Store Type:   LFR (8856 sq.ft)</w:t>
      </w:r>
    </w:p>
    <w:p w:rsidR="0075158E" w:rsidRDefault="0075158E">
      <w:pPr>
        <w:rPr>
          <w:rFonts w:ascii="Verdana" w:hAnsi="Verdana" w:cs="Verdana"/>
          <w:b/>
          <w:sz w:val="22"/>
          <w:u w:val="single"/>
        </w:rPr>
      </w:pPr>
    </w:p>
    <w:p w:rsidR="003E7D00" w:rsidRDefault="003E7D00">
      <w:pPr>
        <w:rPr>
          <w:rFonts w:ascii="Verdana" w:hAnsi="Verdana" w:cs="Verdana"/>
          <w:b/>
          <w:sz w:val="22"/>
          <w:u w:val="single"/>
        </w:rPr>
      </w:pPr>
      <w:r>
        <w:rPr>
          <w:rFonts w:ascii="Verdana" w:hAnsi="Verdana" w:cs="Verdana"/>
          <w:b/>
          <w:sz w:val="22"/>
          <w:u w:val="single"/>
        </w:rPr>
        <w:t>Work Profile:</w:t>
      </w:r>
    </w:p>
    <w:p w:rsidR="003E7D00" w:rsidRDefault="003E7D00">
      <w:pPr>
        <w:rPr>
          <w:rFonts w:ascii="Verdana" w:hAnsi="Verdana" w:cs="Verdana"/>
          <w:b/>
          <w:sz w:val="18"/>
        </w:rPr>
      </w:pPr>
    </w:p>
    <w:p w:rsidR="003E7D00" w:rsidRDefault="003E7D00">
      <w:pPr>
        <w:numPr>
          <w:ilvl w:val="0"/>
          <w:numId w:val="8"/>
        </w:numPr>
        <w:jc w:val="both"/>
        <w:rPr>
          <w:rFonts w:ascii="Verdana" w:hAnsi="Verdana" w:cs="Verdana"/>
          <w:color w:val="000000"/>
          <w:sz w:val="18"/>
        </w:rPr>
      </w:pPr>
      <w:r>
        <w:rPr>
          <w:rFonts w:ascii="Verdana" w:hAnsi="Verdana" w:cs="Verdana"/>
          <w:color w:val="000000"/>
          <w:sz w:val="18"/>
        </w:rPr>
        <w:t>Planning of Sales targets to meet business objectives.</w:t>
      </w:r>
    </w:p>
    <w:p w:rsidR="003E7D00" w:rsidRDefault="003E7D00">
      <w:pPr>
        <w:numPr>
          <w:ilvl w:val="0"/>
          <w:numId w:val="8"/>
        </w:numPr>
        <w:jc w:val="both"/>
        <w:rPr>
          <w:rFonts w:ascii="Verdana" w:hAnsi="Verdana" w:cs="Verdana"/>
          <w:color w:val="000000"/>
          <w:sz w:val="18"/>
        </w:rPr>
      </w:pPr>
      <w:r>
        <w:rPr>
          <w:rFonts w:ascii="Verdana" w:hAnsi="Verdana" w:cs="Verdana"/>
          <w:color w:val="000000"/>
          <w:sz w:val="18"/>
        </w:rPr>
        <w:t>Handling a team of CA’s, CCA and other support staff.</w:t>
      </w:r>
    </w:p>
    <w:p w:rsidR="003E7D00" w:rsidRDefault="003E7D00">
      <w:pPr>
        <w:numPr>
          <w:ilvl w:val="0"/>
          <w:numId w:val="8"/>
        </w:numPr>
        <w:rPr>
          <w:rFonts w:ascii="Verdana" w:hAnsi="Verdana" w:cs="Verdana"/>
          <w:color w:val="000000"/>
          <w:sz w:val="18"/>
        </w:rPr>
      </w:pPr>
      <w:r>
        <w:rPr>
          <w:rFonts w:ascii="Verdana" w:hAnsi="Verdana" w:cs="Verdana"/>
          <w:color w:val="000000"/>
          <w:sz w:val="18"/>
        </w:rPr>
        <w:t>Merchandise planning at store level during season</w:t>
      </w:r>
    </w:p>
    <w:p w:rsidR="003E7D00" w:rsidRDefault="003E7D00">
      <w:pPr>
        <w:pStyle w:val="BodyText"/>
        <w:keepNext w:val="0"/>
        <w:numPr>
          <w:ilvl w:val="0"/>
          <w:numId w:val="8"/>
        </w:numPr>
        <w:jc w:val="left"/>
        <w:rPr>
          <w:rFonts w:ascii="Verdana" w:hAnsi="Verdana" w:cs="Verdana"/>
          <w:b w:val="0"/>
          <w:sz w:val="18"/>
        </w:rPr>
      </w:pPr>
      <w:r>
        <w:rPr>
          <w:rFonts w:ascii="Verdana" w:hAnsi="Verdana" w:cs="Verdana"/>
          <w:b w:val="0"/>
          <w:sz w:val="18"/>
        </w:rPr>
        <w:t>Planning of SQB for the store based on department wise contributions.</w:t>
      </w:r>
    </w:p>
    <w:p w:rsidR="003E7D00" w:rsidRDefault="003E7D00">
      <w:pPr>
        <w:numPr>
          <w:ilvl w:val="0"/>
          <w:numId w:val="8"/>
        </w:numPr>
        <w:rPr>
          <w:rFonts w:ascii="Verdana" w:hAnsi="Verdana" w:cs="Verdana"/>
          <w:color w:val="000000"/>
          <w:sz w:val="18"/>
        </w:rPr>
      </w:pPr>
      <w:r>
        <w:rPr>
          <w:rFonts w:ascii="Verdana" w:hAnsi="Verdana" w:cs="Verdana"/>
          <w:color w:val="000000"/>
          <w:sz w:val="18"/>
        </w:rPr>
        <w:t>Imparting product info, selling skills &amp; operations knowledge thru induction &amp; on-the-job training to store staff.</w:t>
      </w:r>
    </w:p>
    <w:p w:rsidR="003E7D00" w:rsidRDefault="003E7D00">
      <w:pPr>
        <w:numPr>
          <w:ilvl w:val="0"/>
          <w:numId w:val="8"/>
        </w:numPr>
        <w:rPr>
          <w:rFonts w:ascii="Verdana" w:hAnsi="Verdana" w:cs="Verdana"/>
          <w:sz w:val="18"/>
        </w:rPr>
      </w:pPr>
      <w:r>
        <w:rPr>
          <w:rFonts w:ascii="Verdana" w:hAnsi="Verdana" w:cs="Verdana"/>
          <w:color w:val="000000"/>
          <w:sz w:val="18"/>
        </w:rPr>
        <w:t>In store Product presentation as coordinates.</w:t>
      </w:r>
    </w:p>
    <w:p w:rsidR="003E7D00" w:rsidRDefault="003E7D00">
      <w:pPr>
        <w:numPr>
          <w:ilvl w:val="0"/>
          <w:numId w:val="8"/>
        </w:numPr>
        <w:rPr>
          <w:rFonts w:ascii="Verdana" w:hAnsi="Verdana" w:cs="Verdana"/>
          <w:sz w:val="18"/>
        </w:rPr>
      </w:pPr>
      <w:r>
        <w:rPr>
          <w:rFonts w:ascii="Verdana" w:hAnsi="Verdana" w:cs="Verdana"/>
          <w:color w:val="000000"/>
          <w:sz w:val="18"/>
        </w:rPr>
        <w:t>Provide timely information of Competitive activities in the market.</w:t>
      </w:r>
    </w:p>
    <w:p w:rsidR="003E7D00" w:rsidRDefault="003E7D00">
      <w:pPr>
        <w:numPr>
          <w:ilvl w:val="0"/>
          <w:numId w:val="8"/>
        </w:numPr>
        <w:rPr>
          <w:rFonts w:ascii="Verdana" w:hAnsi="Verdana" w:cs="Verdana"/>
          <w:sz w:val="18"/>
        </w:rPr>
      </w:pPr>
      <w:r>
        <w:rPr>
          <w:rFonts w:ascii="Verdana" w:hAnsi="Verdana" w:cs="Verdana"/>
          <w:sz w:val="18"/>
        </w:rPr>
        <w:t>Planning of store operating budgets.</w:t>
      </w:r>
    </w:p>
    <w:p w:rsidR="003E7D00" w:rsidRDefault="003E7D00">
      <w:pPr>
        <w:numPr>
          <w:ilvl w:val="0"/>
          <w:numId w:val="8"/>
        </w:numPr>
        <w:rPr>
          <w:rFonts w:ascii="Verdana" w:hAnsi="Verdana" w:cs="Verdana"/>
          <w:sz w:val="18"/>
        </w:rPr>
      </w:pPr>
      <w:r>
        <w:rPr>
          <w:rFonts w:ascii="Verdana" w:hAnsi="Verdana" w:cs="Verdana"/>
          <w:sz w:val="18"/>
        </w:rPr>
        <w:t>Handling the department {</w:t>
      </w:r>
      <w:r w:rsidR="008E3655">
        <w:rPr>
          <w:rFonts w:ascii="Verdana" w:hAnsi="Verdana" w:cs="Verdana"/>
          <w:sz w:val="18"/>
        </w:rPr>
        <w:t>men’s</w:t>
      </w:r>
      <w:r>
        <w:rPr>
          <w:rFonts w:ascii="Verdana" w:hAnsi="Verdana" w:cs="Verdana"/>
          <w:sz w:val="18"/>
        </w:rPr>
        <w:t xml:space="preserve"> wear</w:t>
      </w:r>
      <w:r w:rsidR="008E3655">
        <w:rPr>
          <w:rFonts w:ascii="Verdana" w:hAnsi="Verdana" w:cs="Verdana"/>
          <w:sz w:val="18"/>
        </w:rPr>
        <w:t>, western</w:t>
      </w:r>
      <w:r>
        <w:rPr>
          <w:rFonts w:ascii="Verdana" w:hAnsi="Verdana" w:cs="Verdana"/>
          <w:sz w:val="18"/>
        </w:rPr>
        <w:t xml:space="preserve"> wear, kids wear</w:t>
      </w:r>
      <w:r w:rsidR="008E3655">
        <w:rPr>
          <w:rFonts w:ascii="Verdana" w:hAnsi="Verdana" w:cs="Verdana"/>
          <w:sz w:val="18"/>
        </w:rPr>
        <w:t>, ethnic</w:t>
      </w:r>
      <w:r>
        <w:rPr>
          <w:rFonts w:ascii="Verdana" w:hAnsi="Verdana" w:cs="Verdana"/>
          <w:sz w:val="18"/>
        </w:rPr>
        <w:t xml:space="preserve"> wear &amp; accessories).</w:t>
      </w:r>
    </w:p>
    <w:p w:rsidR="003E7D00" w:rsidRDefault="003E7D00">
      <w:pPr>
        <w:numPr>
          <w:ilvl w:val="0"/>
          <w:numId w:val="8"/>
        </w:numPr>
        <w:rPr>
          <w:rFonts w:ascii="Verdana" w:hAnsi="Verdana" w:cs="Verdana"/>
          <w:sz w:val="18"/>
        </w:rPr>
      </w:pPr>
      <w:r>
        <w:rPr>
          <w:rFonts w:ascii="Verdana" w:hAnsi="Verdana" w:cs="Verdana"/>
          <w:sz w:val="18"/>
        </w:rPr>
        <w:t>Visual merchandising and look of the store.</w:t>
      </w:r>
    </w:p>
    <w:p w:rsidR="003E7D00" w:rsidRDefault="003E7D00">
      <w:pPr>
        <w:numPr>
          <w:ilvl w:val="0"/>
          <w:numId w:val="8"/>
        </w:numPr>
        <w:rPr>
          <w:rFonts w:ascii="Verdana" w:hAnsi="Verdana" w:cs="Verdana"/>
          <w:sz w:val="18"/>
        </w:rPr>
      </w:pPr>
      <w:r>
        <w:rPr>
          <w:rFonts w:ascii="Verdana" w:hAnsi="Verdana" w:cs="Verdana"/>
          <w:sz w:val="18"/>
        </w:rPr>
        <w:t>Daily briefing and planning of target achievement over the last year.</w:t>
      </w:r>
    </w:p>
    <w:p w:rsidR="003E7D00" w:rsidRDefault="003E7D00">
      <w:pPr>
        <w:numPr>
          <w:ilvl w:val="0"/>
          <w:numId w:val="8"/>
        </w:numPr>
        <w:rPr>
          <w:rFonts w:ascii="Verdana" w:hAnsi="Verdana" w:cs="Verdana"/>
          <w:sz w:val="18"/>
        </w:rPr>
      </w:pPr>
      <w:r>
        <w:rPr>
          <w:rFonts w:ascii="Verdana" w:hAnsi="Verdana" w:cs="Verdana"/>
          <w:sz w:val="18"/>
        </w:rPr>
        <w:t>On time reporting (sell through report, product contribution, customer associates performance score card)</w:t>
      </w:r>
    </w:p>
    <w:p w:rsidR="003E7D00" w:rsidRDefault="003E7D00">
      <w:pPr>
        <w:numPr>
          <w:ilvl w:val="0"/>
          <w:numId w:val="8"/>
        </w:numPr>
        <w:rPr>
          <w:rFonts w:ascii="Verdana" w:hAnsi="Verdana" w:cs="Verdana"/>
          <w:sz w:val="18"/>
        </w:rPr>
      </w:pPr>
      <w:r>
        <w:rPr>
          <w:rFonts w:ascii="Verdana" w:hAnsi="Verdana" w:cs="Verdana"/>
          <w:sz w:val="18"/>
        </w:rPr>
        <w:t>Keeping track on customer’s need (size, color or any special requirement) as well as acquisition and retention ratio.</w:t>
      </w:r>
    </w:p>
    <w:p w:rsidR="003E7D00" w:rsidRDefault="003E7D00">
      <w:pPr>
        <w:ind w:left="360"/>
        <w:rPr>
          <w:rFonts w:ascii="Verdana" w:hAnsi="Verdana" w:cs="Verdana"/>
          <w:sz w:val="18"/>
        </w:rPr>
      </w:pPr>
    </w:p>
    <w:p w:rsidR="003E7D00" w:rsidRDefault="003E7D00">
      <w:r>
        <w:rPr>
          <w:rFonts w:ascii="Verdana" w:hAnsi="Verdana" w:cs="Verdana"/>
          <w:b/>
          <w:sz w:val="18"/>
          <w:u w:val="single"/>
        </w:rPr>
        <w:br/>
      </w:r>
      <w:r>
        <w:rPr>
          <w:rFonts w:ascii="Verdana" w:hAnsi="Verdana" w:cs="Verdana"/>
          <w:b/>
          <w:sz w:val="18"/>
          <w:u w:val="single"/>
        </w:rPr>
        <w:br/>
      </w:r>
      <w:r>
        <w:rPr>
          <w:b/>
          <w:sz w:val="22"/>
          <w:u w:val="single"/>
        </w:rPr>
        <w:t xml:space="preserve">PETER ENGLAND (A UNIT. OF ADITYA BIRLA NUVO LTD. </w:t>
      </w:r>
      <w:r>
        <w:rPr>
          <w:sz w:val="22"/>
          <w:u w:val="single"/>
        </w:rPr>
        <w:t>):</w:t>
      </w:r>
      <w:r>
        <w:rPr>
          <w:b/>
          <w:color w:val="FF0000"/>
          <w:sz w:val="18"/>
        </w:rPr>
        <w:t>Peter England</w:t>
      </w:r>
      <w:r>
        <w:rPr>
          <w:b/>
          <w:sz w:val="18"/>
        </w:rPr>
        <w:t xml:space="preserve">, known for its honest-to-goodness prices is the first international brand to be launched in the country's mid-priced shirt segment. </w:t>
      </w:r>
      <w:r>
        <w:rPr>
          <w:rStyle w:val="Verdana12gray1"/>
          <w:b/>
        </w:rPr>
        <w:t>The apparel business of Aditya Birla Nuvo dominates the premium and popular segments of the Indian lifestyle market with its companies</w:t>
      </w:r>
      <w:r>
        <w:rPr>
          <w:rStyle w:val="Verdana12gray1"/>
          <w:b/>
          <w:color w:val="FF0000"/>
        </w:rPr>
        <w:t xml:space="preserve">, </w:t>
      </w:r>
      <w:hyperlink r:id="rId11" w:history="1">
        <w:r>
          <w:rPr>
            <w:rStyle w:val="Hyperlink"/>
            <w:b/>
            <w:color w:val="FF0000"/>
          </w:rPr>
          <w:t>Madura Garments Lifestyle &amp; Retail</w:t>
        </w:r>
      </w:hyperlink>
      <w:r>
        <w:rPr>
          <w:rStyle w:val="Verdana12gray1"/>
        </w:rPr>
        <w:t xml:space="preserve"> and </w:t>
      </w:r>
      <w:hyperlink r:id="rId12" w:history="1">
        <w:r>
          <w:rPr>
            <w:rStyle w:val="Hyperlink"/>
            <w:b/>
            <w:color w:val="FF0000"/>
          </w:rPr>
          <w:t>Peter England Fashions &amp;</w:t>
        </w:r>
        <w:r w:rsidR="0075158E">
          <w:rPr>
            <w:rStyle w:val="Hyperlink"/>
            <w:b/>
            <w:color w:val="FF0000"/>
          </w:rPr>
          <w:t>Retail</w:t>
        </w:r>
      </w:hyperlink>
      <w:r>
        <w:t>.</w:t>
      </w:r>
    </w:p>
    <w:p w:rsidR="003E7D00" w:rsidRDefault="003E7D00"/>
    <w:p w:rsidR="003E7D00" w:rsidRDefault="003E7D00">
      <w:pPr>
        <w:rPr>
          <w:rFonts w:ascii="Verdana" w:hAnsi="Verdana" w:cs="Verdana"/>
          <w:b/>
          <w:sz w:val="18"/>
          <w:u w:val="single"/>
        </w:rPr>
      </w:pPr>
    </w:p>
    <w:p w:rsidR="003E7D00" w:rsidRDefault="003E7D00">
      <w:pPr>
        <w:rPr>
          <w:rFonts w:ascii="Verdana" w:hAnsi="Verdana" w:cs="Verdana"/>
          <w:b/>
          <w:sz w:val="18"/>
          <w:u w:val="single"/>
        </w:rPr>
      </w:pPr>
    </w:p>
    <w:p w:rsidR="003E7D00" w:rsidRDefault="003E7D00">
      <w:pPr>
        <w:rPr>
          <w:rFonts w:ascii="Verdana" w:hAnsi="Verdana" w:cs="Verdana"/>
          <w:b/>
          <w:sz w:val="18"/>
        </w:rPr>
      </w:pPr>
      <w:r>
        <w:rPr>
          <w:rFonts w:ascii="Verdana" w:hAnsi="Verdana" w:cs="Verdana"/>
          <w:b/>
          <w:sz w:val="18"/>
        </w:rPr>
        <w:t xml:space="preserve">Designation: Senior customer care Associate                    July – 2009 to 8 Dec 2010.                           </w:t>
      </w:r>
    </w:p>
    <w:p w:rsidR="003E7D00" w:rsidRDefault="003E7D00">
      <w:pPr>
        <w:rPr>
          <w:rFonts w:ascii="Verdana" w:hAnsi="Verdana" w:cs="Verdana"/>
          <w:b/>
          <w:sz w:val="18"/>
        </w:rPr>
      </w:pPr>
      <w:r>
        <w:rPr>
          <w:rFonts w:ascii="Verdana" w:hAnsi="Verdana" w:cs="Verdana"/>
          <w:b/>
          <w:sz w:val="18"/>
        </w:rPr>
        <w:t>Store Type:   EBO (1656 sq.ft)</w:t>
      </w:r>
    </w:p>
    <w:p w:rsidR="003E7D00" w:rsidRDefault="003E7D00">
      <w:pPr>
        <w:rPr>
          <w:rFonts w:ascii="Verdana" w:hAnsi="Verdana" w:cs="Verdana"/>
          <w:b/>
          <w:sz w:val="22"/>
          <w:u w:val="single"/>
        </w:rPr>
      </w:pPr>
    </w:p>
    <w:p w:rsidR="003E7D00" w:rsidRDefault="003E7D00">
      <w:pPr>
        <w:rPr>
          <w:rFonts w:ascii="Verdana" w:hAnsi="Verdana" w:cs="Verdana"/>
          <w:b/>
          <w:sz w:val="22"/>
          <w:u w:val="single"/>
        </w:rPr>
      </w:pPr>
      <w:r>
        <w:rPr>
          <w:rFonts w:ascii="Verdana" w:hAnsi="Verdana" w:cs="Verdana"/>
          <w:b/>
          <w:sz w:val="22"/>
          <w:u w:val="single"/>
        </w:rPr>
        <w:t>Work Profile:</w:t>
      </w:r>
    </w:p>
    <w:p w:rsidR="003E7D00" w:rsidRDefault="003E7D00">
      <w:pPr>
        <w:rPr>
          <w:rFonts w:ascii="Verdana" w:hAnsi="Verdana" w:cs="Verdana"/>
          <w:b/>
          <w:sz w:val="18"/>
        </w:rPr>
      </w:pPr>
    </w:p>
    <w:p w:rsidR="003E7D00" w:rsidRDefault="003E7D00">
      <w:pPr>
        <w:numPr>
          <w:ilvl w:val="0"/>
          <w:numId w:val="1"/>
        </w:numPr>
        <w:jc w:val="both"/>
        <w:rPr>
          <w:rFonts w:ascii="Verdana" w:hAnsi="Verdana" w:cs="Verdana"/>
          <w:color w:val="000000"/>
          <w:sz w:val="18"/>
        </w:rPr>
      </w:pPr>
      <w:r>
        <w:rPr>
          <w:rFonts w:ascii="Verdana" w:hAnsi="Verdana" w:cs="Verdana"/>
          <w:color w:val="000000"/>
          <w:sz w:val="18"/>
        </w:rPr>
        <w:t>Handling a team of CA’s and other support staff.</w:t>
      </w:r>
    </w:p>
    <w:p w:rsidR="003E7D00" w:rsidRDefault="003E7D00">
      <w:pPr>
        <w:numPr>
          <w:ilvl w:val="0"/>
          <w:numId w:val="1"/>
        </w:numPr>
        <w:rPr>
          <w:rFonts w:ascii="Verdana" w:hAnsi="Verdana" w:cs="Verdana"/>
          <w:color w:val="000000"/>
          <w:sz w:val="18"/>
        </w:rPr>
      </w:pPr>
      <w:r>
        <w:rPr>
          <w:rFonts w:ascii="Verdana" w:hAnsi="Verdana" w:cs="Verdana"/>
          <w:color w:val="000000"/>
          <w:sz w:val="18"/>
        </w:rPr>
        <w:t xml:space="preserve">Merchandise planning at store </w:t>
      </w:r>
      <w:r w:rsidR="008E3655">
        <w:rPr>
          <w:rFonts w:ascii="Verdana" w:hAnsi="Verdana" w:cs="Verdana"/>
          <w:color w:val="000000"/>
          <w:sz w:val="18"/>
        </w:rPr>
        <w:t>level.</w:t>
      </w:r>
    </w:p>
    <w:p w:rsidR="003E7D00" w:rsidRDefault="003E7D00">
      <w:pPr>
        <w:pStyle w:val="BodyText"/>
        <w:keepNext w:val="0"/>
        <w:numPr>
          <w:ilvl w:val="0"/>
          <w:numId w:val="1"/>
        </w:numPr>
        <w:jc w:val="left"/>
        <w:rPr>
          <w:rFonts w:ascii="Verdana" w:hAnsi="Verdana" w:cs="Verdana"/>
          <w:b w:val="0"/>
          <w:sz w:val="18"/>
        </w:rPr>
      </w:pPr>
      <w:r>
        <w:rPr>
          <w:rFonts w:ascii="Verdana" w:hAnsi="Verdana" w:cs="Verdana"/>
          <w:b w:val="0"/>
          <w:sz w:val="18"/>
        </w:rPr>
        <w:t>Planning of SQB for the store based on brand wise contributions.</w:t>
      </w:r>
    </w:p>
    <w:p w:rsidR="003E7D00" w:rsidRDefault="003E7D00">
      <w:pPr>
        <w:numPr>
          <w:ilvl w:val="0"/>
          <w:numId w:val="1"/>
        </w:numPr>
        <w:rPr>
          <w:rFonts w:ascii="Verdana" w:hAnsi="Verdana" w:cs="Verdana"/>
          <w:color w:val="000000"/>
          <w:sz w:val="18"/>
        </w:rPr>
      </w:pPr>
      <w:r>
        <w:rPr>
          <w:rFonts w:ascii="Verdana" w:hAnsi="Verdana" w:cs="Verdana"/>
          <w:color w:val="000000"/>
          <w:sz w:val="18"/>
        </w:rPr>
        <w:t>Imparting product info, selling skills &amp; operations knowledge thru induction &amp; on-the-job training to store staff.</w:t>
      </w:r>
    </w:p>
    <w:p w:rsidR="003E7D00" w:rsidRDefault="003E7D00">
      <w:pPr>
        <w:numPr>
          <w:ilvl w:val="0"/>
          <w:numId w:val="1"/>
        </w:numPr>
        <w:rPr>
          <w:rFonts w:ascii="Verdana" w:hAnsi="Verdana" w:cs="Verdana"/>
          <w:sz w:val="18"/>
        </w:rPr>
      </w:pPr>
      <w:r>
        <w:rPr>
          <w:rFonts w:ascii="Verdana" w:hAnsi="Verdana" w:cs="Verdana"/>
          <w:color w:val="000000"/>
          <w:sz w:val="18"/>
        </w:rPr>
        <w:t>In store Product presentation as coordinates.</w:t>
      </w:r>
    </w:p>
    <w:p w:rsidR="003E7D00" w:rsidRDefault="003E7D00">
      <w:pPr>
        <w:numPr>
          <w:ilvl w:val="0"/>
          <w:numId w:val="1"/>
        </w:numPr>
        <w:rPr>
          <w:rFonts w:ascii="Verdana" w:hAnsi="Verdana" w:cs="Verdana"/>
          <w:sz w:val="18"/>
        </w:rPr>
      </w:pPr>
      <w:r>
        <w:rPr>
          <w:rFonts w:ascii="Verdana" w:hAnsi="Verdana" w:cs="Verdana"/>
          <w:color w:val="000000"/>
          <w:sz w:val="18"/>
        </w:rPr>
        <w:t>Provide timely information of Competitive activities in the market.</w:t>
      </w:r>
    </w:p>
    <w:p w:rsidR="003E7D00" w:rsidRDefault="003E7D00">
      <w:pPr>
        <w:numPr>
          <w:ilvl w:val="0"/>
          <w:numId w:val="1"/>
        </w:numPr>
        <w:rPr>
          <w:rFonts w:ascii="Verdana" w:hAnsi="Verdana" w:cs="Verdana"/>
          <w:sz w:val="18"/>
        </w:rPr>
      </w:pPr>
      <w:r>
        <w:rPr>
          <w:rFonts w:ascii="Verdana" w:hAnsi="Verdana" w:cs="Verdana"/>
          <w:sz w:val="18"/>
        </w:rPr>
        <w:t>Visual merchandising and look of the store.</w:t>
      </w:r>
    </w:p>
    <w:p w:rsidR="003E7D00" w:rsidRDefault="003E7D00">
      <w:pPr>
        <w:numPr>
          <w:ilvl w:val="0"/>
          <w:numId w:val="1"/>
        </w:numPr>
        <w:rPr>
          <w:rFonts w:ascii="Verdana" w:hAnsi="Verdana" w:cs="Verdana"/>
          <w:sz w:val="18"/>
        </w:rPr>
      </w:pPr>
      <w:r>
        <w:rPr>
          <w:rFonts w:ascii="Verdana" w:hAnsi="Verdana" w:cs="Verdana"/>
          <w:sz w:val="18"/>
        </w:rPr>
        <w:t>On time reporting (sell through report, product contribution, customer associates performance score card)</w:t>
      </w:r>
    </w:p>
    <w:p w:rsidR="003E7D00" w:rsidRDefault="003E7D00">
      <w:pPr>
        <w:numPr>
          <w:ilvl w:val="0"/>
          <w:numId w:val="1"/>
        </w:numPr>
        <w:rPr>
          <w:rFonts w:ascii="Verdana" w:hAnsi="Verdana" w:cs="Verdana"/>
          <w:sz w:val="18"/>
        </w:rPr>
      </w:pPr>
      <w:r>
        <w:rPr>
          <w:rFonts w:ascii="Verdana" w:hAnsi="Verdana" w:cs="Verdana"/>
          <w:sz w:val="18"/>
        </w:rPr>
        <w:t>Keeping track on customer’s need (size, color or any special requirement) as well as acquisition and retention ratio.</w:t>
      </w:r>
    </w:p>
    <w:p w:rsidR="003E7D00" w:rsidRDefault="003E7D00">
      <w:pPr>
        <w:rPr>
          <w:rFonts w:ascii="Verdana" w:hAnsi="Verdana" w:cs="Verdana"/>
          <w:b/>
          <w:sz w:val="18"/>
          <w:u w:val="single"/>
        </w:rPr>
      </w:pPr>
    </w:p>
    <w:p w:rsidR="003E7D00" w:rsidRDefault="003E7D00">
      <w:pPr>
        <w:rPr>
          <w:rFonts w:ascii="Verdana" w:hAnsi="Verdana" w:cs="Verdana"/>
          <w:b/>
          <w:sz w:val="22"/>
          <w:u w:val="single"/>
        </w:rPr>
      </w:pPr>
    </w:p>
    <w:p w:rsidR="003E7D00" w:rsidRDefault="003E7D00">
      <w:pPr>
        <w:rPr>
          <w:rFonts w:ascii="Verdana" w:hAnsi="Verdana" w:cs="Verdana"/>
          <w:b/>
          <w:sz w:val="18"/>
        </w:rPr>
      </w:pPr>
      <w:r>
        <w:rPr>
          <w:rFonts w:ascii="Verdana" w:hAnsi="Verdana" w:cs="Verdana"/>
          <w:b/>
          <w:sz w:val="22"/>
          <w:u w:val="single"/>
        </w:rPr>
        <w:t>Max lifestyle</w:t>
      </w:r>
      <w:r>
        <w:rPr>
          <w:rFonts w:ascii="Verdana" w:hAnsi="Verdana" w:cs="Verdana"/>
          <w:b/>
          <w:sz w:val="18"/>
          <w:u w:val="single"/>
        </w:rPr>
        <w:t xml:space="preserve"> : </w:t>
      </w:r>
      <w:r>
        <w:rPr>
          <w:rFonts w:ascii="Arial" w:hAnsi="Arial" w:cs="Arial"/>
          <w:b/>
          <w:sz w:val="18"/>
        </w:rPr>
        <w:t>Lifestyle Retailing Business Division has established a nationwide retailing presence through its Max Lifestyle chain of exclusive specialty stores</w:t>
      </w:r>
    </w:p>
    <w:p w:rsidR="003E7D00" w:rsidRDefault="003E7D00">
      <w:pPr>
        <w:rPr>
          <w:rFonts w:ascii="Verdana" w:hAnsi="Verdana" w:cs="Verdana"/>
          <w:b/>
          <w:sz w:val="18"/>
        </w:rPr>
      </w:pPr>
    </w:p>
    <w:p w:rsidR="003E7D00" w:rsidRDefault="0075158E">
      <w:pPr>
        <w:rPr>
          <w:rFonts w:ascii="Verdana" w:hAnsi="Verdana" w:cs="Verdana"/>
          <w:b/>
          <w:sz w:val="18"/>
        </w:rPr>
      </w:pPr>
      <w:r>
        <w:rPr>
          <w:rFonts w:ascii="Verdana" w:hAnsi="Verdana" w:cs="Verdana"/>
          <w:b/>
          <w:sz w:val="18"/>
        </w:rPr>
        <w:t>Designation: Fashion Assistant</w:t>
      </w:r>
      <w:r w:rsidR="003E7D00">
        <w:rPr>
          <w:rFonts w:ascii="Verdana" w:hAnsi="Verdana" w:cs="Verdana"/>
          <w:b/>
          <w:sz w:val="18"/>
        </w:rPr>
        <w:t xml:space="preserve">.                                   </w:t>
      </w:r>
    </w:p>
    <w:p w:rsidR="003E7D00" w:rsidRDefault="003E7D00">
      <w:pPr>
        <w:rPr>
          <w:rFonts w:ascii="Verdana" w:hAnsi="Verdana" w:cs="Verdana"/>
          <w:b/>
          <w:sz w:val="18"/>
        </w:rPr>
      </w:pPr>
      <w:r>
        <w:rPr>
          <w:rFonts w:ascii="Verdana" w:hAnsi="Verdana" w:cs="Verdana"/>
          <w:b/>
          <w:sz w:val="18"/>
        </w:rPr>
        <w:t xml:space="preserve">Store Type: LFR (15000 sq.ft)                          May – 2008 to June - 2009         </w:t>
      </w:r>
    </w:p>
    <w:p w:rsidR="003E7D00" w:rsidRDefault="003E7D00">
      <w:pPr>
        <w:rPr>
          <w:rFonts w:ascii="Verdana" w:hAnsi="Verdana" w:cs="Verdana"/>
          <w:b/>
          <w:sz w:val="22"/>
          <w:u w:val="single"/>
        </w:rPr>
      </w:pPr>
      <w:r>
        <w:rPr>
          <w:rFonts w:ascii="Verdana" w:hAnsi="Verdana" w:cs="Verdana"/>
          <w:b/>
          <w:sz w:val="22"/>
          <w:u w:val="single"/>
        </w:rPr>
        <w:t>Work Profile:</w:t>
      </w:r>
    </w:p>
    <w:p w:rsidR="003E7D00" w:rsidRDefault="003E7D00">
      <w:pPr>
        <w:numPr>
          <w:ilvl w:val="0"/>
          <w:numId w:val="2"/>
        </w:numPr>
        <w:rPr>
          <w:rFonts w:ascii="Verdana" w:hAnsi="Verdana" w:cs="Verdana"/>
          <w:sz w:val="18"/>
        </w:rPr>
      </w:pPr>
      <w:r>
        <w:rPr>
          <w:rFonts w:ascii="Verdana" w:hAnsi="Verdana" w:cs="Verdana"/>
          <w:sz w:val="18"/>
        </w:rPr>
        <w:t>Responsible to achieve the assigned target and to motivate the team members to do the same.</w:t>
      </w:r>
    </w:p>
    <w:p w:rsidR="003E7D00" w:rsidRDefault="003E7D00">
      <w:pPr>
        <w:numPr>
          <w:ilvl w:val="0"/>
          <w:numId w:val="2"/>
        </w:numPr>
        <w:rPr>
          <w:rFonts w:ascii="Verdana" w:hAnsi="Verdana" w:cs="Verdana"/>
          <w:sz w:val="18"/>
        </w:rPr>
      </w:pPr>
      <w:r>
        <w:rPr>
          <w:rFonts w:ascii="Verdana" w:hAnsi="Verdana" w:cs="Verdana"/>
          <w:sz w:val="18"/>
        </w:rPr>
        <w:t>As a senior person among the team responsible to make strategies and sale planning to achieve the growth over the target.</w:t>
      </w:r>
    </w:p>
    <w:p w:rsidR="003E7D00" w:rsidRDefault="003E7D00">
      <w:pPr>
        <w:numPr>
          <w:ilvl w:val="0"/>
          <w:numId w:val="2"/>
        </w:numPr>
        <w:rPr>
          <w:rFonts w:ascii="Verdana" w:hAnsi="Verdana" w:cs="Verdana"/>
          <w:sz w:val="18"/>
        </w:rPr>
      </w:pPr>
      <w:r>
        <w:rPr>
          <w:rFonts w:ascii="Verdana" w:hAnsi="Verdana" w:cs="Verdana"/>
          <w:sz w:val="18"/>
        </w:rPr>
        <w:t>Responsible for knowing the Category performance.</w:t>
      </w:r>
    </w:p>
    <w:p w:rsidR="003E7D00" w:rsidRDefault="003E7D00">
      <w:pPr>
        <w:numPr>
          <w:ilvl w:val="0"/>
          <w:numId w:val="2"/>
        </w:numPr>
        <w:rPr>
          <w:rFonts w:ascii="Verdana" w:hAnsi="Verdana" w:cs="Verdana"/>
          <w:sz w:val="18"/>
        </w:rPr>
      </w:pPr>
      <w:r>
        <w:rPr>
          <w:rFonts w:ascii="Verdana" w:hAnsi="Verdana" w:cs="Verdana"/>
          <w:sz w:val="18"/>
        </w:rPr>
        <w:t>Visual Merchandising</w:t>
      </w:r>
    </w:p>
    <w:p w:rsidR="003E7D00" w:rsidRDefault="003E7D00">
      <w:pPr>
        <w:numPr>
          <w:ilvl w:val="0"/>
          <w:numId w:val="2"/>
        </w:numPr>
        <w:rPr>
          <w:rFonts w:ascii="Verdana" w:hAnsi="Verdana" w:cs="Verdana"/>
          <w:sz w:val="18"/>
        </w:rPr>
      </w:pPr>
      <w:r>
        <w:rPr>
          <w:rFonts w:ascii="Verdana" w:hAnsi="Verdana" w:cs="Verdana"/>
          <w:sz w:val="18"/>
        </w:rPr>
        <w:t>On time reporting (category performance, gender mix, stock allocation)</w:t>
      </w:r>
    </w:p>
    <w:p w:rsidR="003E7D00" w:rsidRDefault="003E7D00">
      <w:pPr>
        <w:numPr>
          <w:ilvl w:val="0"/>
          <w:numId w:val="2"/>
        </w:numPr>
        <w:rPr>
          <w:rFonts w:ascii="Verdana" w:hAnsi="Verdana" w:cs="Verdana"/>
          <w:sz w:val="18"/>
        </w:rPr>
      </w:pPr>
      <w:r>
        <w:rPr>
          <w:rFonts w:ascii="Verdana" w:hAnsi="Verdana" w:cs="Verdana"/>
          <w:sz w:val="18"/>
        </w:rPr>
        <w:t xml:space="preserve">Keeping track on </w:t>
      </w:r>
      <w:r w:rsidR="008E3655">
        <w:rPr>
          <w:rFonts w:ascii="Verdana" w:hAnsi="Verdana" w:cs="Verdana"/>
          <w:sz w:val="18"/>
        </w:rPr>
        <w:t>personalized</w:t>
      </w:r>
      <w:r>
        <w:rPr>
          <w:rFonts w:ascii="Verdana" w:hAnsi="Verdana" w:cs="Verdana"/>
          <w:sz w:val="18"/>
        </w:rPr>
        <w:t xml:space="preserve"> customers and informing them season launch collection or any sale promotion offer on time.</w:t>
      </w:r>
    </w:p>
    <w:p w:rsidR="003E7D00" w:rsidRDefault="003E7D00">
      <w:pPr>
        <w:numPr>
          <w:ilvl w:val="0"/>
          <w:numId w:val="2"/>
        </w:numPr>
        <w:rPr>
          <w:rFonts w:ascii="Verdana" w:hAnsi="Verdana" w:cs="Verdana"/>
          <w:sz w:val="18"/>
        </w:rPr>
      </w:pPr>
      <w:r>
        <w:rPr>
          <w:rFonts w:ascii="Verdana" w:hAnsi="Verdana" w:cs="Verdana"/>
          <w:sz w:val="18"/>
        </w:rPr>
        <w:t xml:space="preserve">As a </w:t>
      </w:r>
      <w:r>
        <w:rPr>
          <w:rFonts w:ascii="Verdana" w:hAnsi="Verdana" w:cs="Verdana"/>
          <w:b/>
          <w:sz w:val="18"/>
        </w:rPr>
        <w:t>TEAM MEMBER</w:t>
      </w:r>
      <w:r>
        <w:rPr>
          <w:rFonts w:ascii="Verdana" w:hAnsi="Verdana" w:cs="Verdana"/>
          <w:sz w:val="18"/>
        </w:rPr>
        <w:t xml:space="preserve"> responsible to achieve set target for the department.</w:t>
      </w:r>
    </w:p>
    <w:p w:rsidR="003E7D00" w:rsidRDefault="003E7D00">
      <w:pPr>
        <w:numPr>
          <w:ilvl w:val="0"/>
          <w:numId w:val="2"/>
        </w:numPr>
        <w:rPr>
          <w:rFonts w:ascii="Verdana" w:hAnsi="Verdana" w:cs="Verdana"/>
          <w:sz w:val="18"/>
        </w:rPr>
      </w:pPr>
      <w:r>
        <w:rPr>
          <w:rFonts w:ascii="Verdana" w:hAnsi="Verdana" w:cs="Verdana"/>
          <w:sz w:val="18"/>
        </w:rPr>
        <w:t xml:space="preserve">Worked with </w:t>
      </w:r>
      <w:r>
        <w:rPr>
          <w:rFonts w:ascii="Verdana" w:hAnsi="Verdana" w:cs="Verdana"/>
          <w:b/>
          <w:sz w:val="18"/>
        </w:rPr>
        <w:t>LADIES ETHNIC</w:t>
      </w:r>
      <w:r>
        <w:rPr>
          <w:rFonts w:ascii="Verdana" w:hAnsi="Verdana" w:cs="Verdana"/>
          <w:sz w:val="18"/>
        </w:rPr>
        <w:t xml:space="preserve"> as well as </w:t>
      </w:r>
      <w:r>
        <w:rPr>
          <w:rFonts w:ascii="Verdana" w:hAnsi="Verdana" w:cs="Verdana"/>
          <w:b/>
          <w:sz w:val="18"/>
        </w:rPr>
        <w:t>Men’s Party wear</w:t>
      </w:r>
      <w:r>
        <w:rPr>
          <w:rFonts w:ascii="Verdana" w:hAnsi="Verdana" w:cs="Verdana"/>
          <w:sz w:val="18"/>
        </w:rPr>
        <w:t xml:space="preserve">/ </w:t>
      </w:r>
      <w:r>
        <w:rPr>
          <w:rFonts w:ascii="Verdana" w:hAnsi="Verdana" w:cs="Verdana"/>
          <w:b/>
          <w:sz w:val="18"/>
        </w:rPr>
        <w:t>Casualwear.</w:t>
      </w:r>
    </w:p>
    <w:p w:rsidR="003E7D00" w:rsidRDefault="003E7D00">
      <w:pPr>
        <w:numPr>
          <w:ilvl w:val="0"/>
          <w:numId w:val="2"/>
        </w:numPr>
        <w:rPr>
          <w:rFonts w:ascii="Verdana" w:hAnsi="Verdana" w:cs="Verdana"/>
          <w:sz w:val="18"/>
        </w:rPr>
      </w:pPr>
      <w:r>
        <w:rPr>
          <w:rFonts w:ascii="Verdana" w:hAnsi="Verdana" w:cs="Verdana"/>
          <w:b/>
          <w:sz w:val="18"/>
        </w:rPr>
        <w:t>Visual Merchandising</w:t>
      </w:r>
      <w:r>
        <w:rPr>
          <w:rFonts w:ascii="Verdana" w:hAnsi="Verdana" w:cs="Verdana"/>
          <w:sz w:val="18"/>
        </w:rPr>
        <w:t xml:space="preserve"> of window display as well as implementation of planned VM layout of the concerned department.</w:t>
      </w:r>
    </w:p>
    <w:p w:rsidR="003E7D00" w:rsidRDefault="003E7D00">
      <w:pPr>
        <w:numPr>
          <w:ilvl w:val="0"/>
          <w:numId w:val="2"/>
        </w:numPr>
        <w:rPr>
          <w:rFonts w:ascii="Verdana" w:hAnsi="Verdana" w:cs="Verdana"/>
          <w:sz w:val="18"/>
        </w:rPr>
      </w:pPr>
      <w:r>
        <w:rPr>
          <w:rFonts w:ascii="Verdana" w:hAnsi="Verdana" w:cs="Verdana"/>
          <w:sz w:val="18"/>
        </w:rPr>
        <w:t xml:space="preserve">In EOSS time promoted as the </w:t>
      </w:r>
      <w:r>
        <w:rPr>
          <w:rFonts w:ascii="Verdana" w:hAnsi="Verdana" w:cs="Verdana"/>
          <w:b/>
          <w:sz w:val="18"/>
        </w:rPr>
        <w:t>CASHIER.</w:t>
      </w:r>
    </w:p>
    <w:p w:rsidR="003E7D00" w:rsidRDefault="003E7D00">
      <w:pPr>
        <w:rPr>
          <w:rFonts w:ascii="Verdana" w:hAnsi="Verdana" w:cs="Verdana"/>
          <w:b/>
          <w:sz w:val="22"/>
          <w:u w:val="single"/>
        </w:rPr>
      </w:pPr>
    </w:p>
    <w:p w:rsidR="003E7D00" w:rsidRDefault="003E7D00">
      <w:pPr>
        <w:rPr>
          <w:rFonts w:ascii="Verdana" w:hAnsi="Verdana" w:cs="Verdana"/>
          <w:b/>
          <w:sz w:val="22"/>
          <w:u w:val="single"/>
        </w:rPr>
      </w:pPr>
    </w:p>
    <w:p w:rsidR="0075158E" w:rsidRDefault="0075158E">
      <w:pPr>
        <w:rPr>
          <w:rFonts w:ascii="Verdana" w:hAnsi="Verdana" w:cs="Verdana"/>
          <w:b/>
          <w:sz w:val="22"/>
          <w:u w:val="single"/>
        </w:rPr>
      </w:pPr>
    </w:p>
    <w:p w:rsidR="0075158E" w:rsidRDefault="0075158E">
      <w:pPr>
        <w:rPr>
          <w:rFonts w:ascii="Verdana" w:hAnsi="Verdana" w:cs="Verdana"/>
          <w:b/>
          <w:sz w:val="22"/>
          <w:u w:val="single"/>
        </w:rPr>
      </w:pPr>
    </w:p>
    <w:p w:rsidR="0075158E" w:rsidRDefault="0075158E">
      <w:pPr>
        <w:rPr>
          <w:rFonts w:ascii="Verdana" w:hAnsi="Verdana" w:cs="Verdana"/>
          <w:b/>
          <w:sz w:val="22"/>
          <w:u w:val="single"/>
        </w:rPr>
      </w:pPr>
    </w:p>
    <w:p w:rsidR="0075158E" w:rsidRDefault="0075158E">
      <w:pPr>
        <w:rPr>
          <w:rFonts w:ascii="Verdana" w:hAnsi="Verdana" w:cs="Verdana"/>
          <w:b/>
          <w:sz w:val="22"/>
          <w:u w:val="single"/>
        </w:rPr>
      </w:pPr>
    </w:p>
    <w:p w:rsidR="003E7D00" w:rsidRDefault="003E7D00">
      <w:pPr>
        <w:rPr>
          <w:rFonts w:ascii="Verdana" w:hAnsi="Verdana" w:cs="Verdana"/>
          <w:b/>
          <w:sz w:val="18"/>
        </w:rPr>
      </w:pPr>
      <w:r>
        <w:rPr>
          <w:rFonts w:ascii="Verdana" w:hAnsi="Verdana" w:cs="Verdana"/>
          <w:b/>
          <w:sz w:val="22"/>
          <w:u w:val="single"/>
        </w:rPr>
        <w:t>Banking sectoer</w:t>
      </w:r>
      <w:r>
        <w:rPr>
          <w:rFonts w:ascii="Verdana" w:hAnsi="Verdana" w:cs="Verdana"/>
          <w:b/>
          <w:sz w:val="18"/>
        </w:rPr>
        <w:t>:</w:t>
      </w:r>
    </w:p>
    <w:p w:rsidR="003E7D00" w:rsidRDefault="003E7D00">
      <w:pPr>
        <w:rPr>
          <w:rFonts w:ascii="Verdana" w:hAnsi="Verdana" w:cs="Verdana"/>
          <w:b/>
          <w:sz w:val="18"/>
        </w:rPr>
      </w:pPr>
      <w:r>
        <w:rPr>
          <w:rFonts w:ascii="Verdana" w:hAnsi="Verdana" w:cs="Verdana"/>
          <w:b/>
          <w:sz w:val="18"/>
        </w:rPr>
        <w:t xml:space="preserve">                                   BHW finance limited bn road Shalimar square as a team leader</w:t>
      </w:r>
    </w:p>
    <w:p w:rsidR="003E7D00" w:rsidRDefault="003E7D00">
      <w:pPr>
        <w:rPr>
          <w:rFonts w:ascii="Verdana" w:hAnsi="Verdana" w:cs="Verdana"/>
          <w:b/>
          <w:sz w:val="18"/>
        </w:rPr>
      </w:pPr>
      <w:r>
        <w:rPr>
          <w:rFonts w:ascii="Verdana" w:hAnsi="Verdana" w:cs="Verdana"/>
          <w:b/>
          <w:sz w:val="18"/>
        </w:rPr>
        <w:t xml:space="preserve">                                   From30/04/2007 to 01/05/2008.</w:t>
      </w:r>
    </w:p>
    <w:p w:rsidR="003E7D00" w:rsidRDefault="003E7D00">
      <w:pPr>
        <w:rPr>
          <w:rFonts w:ascii="Verdana" w:hAnsi="Verdana" w:cs="Verdana"/>
          <w:b/>
          <w:sz w:val="18"/>
        </w:rPr>
      </w:pPr>
    </w:p>
    <w:p w:rsidR="003E7D00" w:rsidRDefault="003E7D00">
      <w:pPr>
        <w:rPr>
          <w:rFonts w:ascii="Verdana" w:hAnsi="Verdana" w:cs="Verdana"/>
          <w:b/>
          <w:sz w:val="18"/>
        </w:rPr>
      </w:pPr>
      <w:r>
        <w:rPr>
          <w:rFonts w:ascii="Verdana" w:hAnsi="Verdana" w:cs="Verdana"/>
          <w:b/>
          <w:sz w:val="18"/>
        </w:rPr>
        <w:t xml:space="preserve">                                   ICICI Direct near bhootnath</w:t>
      </w:r>
      <w:r w:rsidR="0075158E">
        <w:rPr>
          <w:rFonts w:ascii="Verdana" w:hAnsi="Verdana" w:cs="Verdana"/>
          <w:b/>
          <w:sz w:val="18"/>
        </w:rPr>
        <w:t>, personal</w:t>
      </w:r>
      <w:r>
        <w:rPr>
          <w:rFonts w:ascii="Verdana" w:hAnsi="Verdana" w:cs="Verdana"/>
          <w:b/>
          <w:sz w:val="18"/>
        </w:rPr>
        <w:t xml:space="preserve"> loan department as a</w:t>
      </w:r>
    </w:p>
    <w:p w:rsidR="003E7D00" w:rsidRDefault="00A750B2">
      <w:pPr>
        <w:rPr>
          <w:rFonts w:ascii="Verdana" w:hAnsi="Verdana" w:cs="Verdana"/>
          <w:b/>
          <w:sz w:val="18"/>
        </w:rPr>
      </w:pPr>
      <w:r>
        <w:rPr>
          <w:rFonts w:ascii="Verdana" w:hAnsi="Verdana" w:cs="Verdana"/>
          <w:b/>
          <w:sz w:val="18"/>
        </w:rPr>
        <w:t xml:space="preserve">                                  </w:t>
      </w:r>
      <w:r w:rsidR="002D5A76">
        <w:rPr>
          <w:rFonts w:ascii="Verdana" w:hAnsi="Verdana" w:cs="Verdana"/>
          <w:b/>
          <w:sz w:val="18"/>
        </w:rPr>
        <w:t>Executive</w:t>
      </w:r>
      <w:r w:rsidR="002671F6">
        <w:rPr>
          <w:rFonts w:ascii="Verdana" w:hAnsi="Verdana" w:cs="Verdana"/>
          <w:b/>
          <w:sz w:val="18"/>
        </w:rPr>
        <w:t xml:space="preserve"> from25/11/2006 to 29</w:t>
      </w:r>
      <w:r w:rsidR="003E7D00">
        <w:rPr>
          <w:rFonts w:ascii="Verdana" w:hAnsi="Verdana" w:cs="Verdana"/>
          <w:b/>
          <w:sz w:val="18"/>
        </w:rPr>
        <w:t>/04/2007.</w:t>
      </w:r>
    </w:p>
    <w:p w:rsidR="003E7D00" w:rsidRDefault="003E7D00">
      <w:pPr>
        <w:rPr>
          <w:rFonts w:ascii="Verdana" w:hAnsi="Verdana" w:cs="Verdana"/>
          <w:sz w:val="18"/>
        </w:rPr>
      </w:pPr>
    </w:p>
    <w:p w:rsidR="003E7D00" w:rsidRDefault="003E7D00">
      <w:pPr>
        <w:ind w:left="4320"/>
        <w:rPr>
          <w:rFonts w:ascii="Verdana" w:hAnsi="Verdana" w:cs="Verdana"/>
          <w:sz w:val="18"/>
        </w:rPr>
      </w:pPr>
    </w:p>
    <w:p w:rsidR="003E7D00" w:rsidRDefault="003E7D00">
      <w:pPr>
        <w:rPr>
          <w:rFonts w:ascii="Verdana" w:hAnsi="Verdana" w:cs="Verdana"/>
          <w:sz w:val="18"/>
        </w:rPr>
      </w:pPr>
      <w:r>
        <w:rPr>
          <w:rFonts w:ascii="Verdana" w:hAnsi="Verdana" w:cs="Verdana"/>
          <w:b/>
          <w:sz w:val="22"/>
          <w:u w:val="single"/>
        </w:rPr>
        <w:t>Mc-Donald’s</w:t>
      </w:r>
      <w:r>
        <w:rPr>
          <w:rFonts w:ascii="Verdana" w:hAnsi="Verdana" w:cs="Verdana"/>
          <w:b/>
          <w:sz w:val="18"/>
        </w:rPr>
        <w:t xml:space="preserve">      </w:t>
      </w:r>
      <w:r>
        <w:rPr>
          <w:rFonts w:ascii="Verdana" w:hAnsi="Verdana" w:cs="Verdana"/>
          <w:sz w:val="18"/>
        </w:rPr>
        <w:t xml:space="preserve">     A Multinational fast- food company of CONNAUGHT PLAZA RESTAURANT </w:t>
      </w:r>
    </w:p>
    <w:p w:rsidR="003E7D00" w:rsidRDefault="003E7D00">
      <w:pPr>
        <w:ind w:left="4320" w:hanging="2880"/>
        <w:rPr>
          <w:rFonts w:ascii="Verdana" w:hAnsi="Verdana" w:cs="Verdana"/>
          <w:sz w:val="18"/>
        </w:rPr>
      </w:pPr>
      <w:r>
        <w:rPr>
          <w:rFonts w:ascii="Verdana" w:hAnsi="Verdana" w:cs="Verdana"/>
          <w:sz w:val="18"/>
        </w:rPr>
        <w:t xml:space="preserve">            PVT.LTD.)</w:t>
      </w:r>
    </w:p>
    <w:p w:rsidR="003E7D00" w:rsidRDefault="003E7D00">
      <w:pPr>
        <w:ind w:left="720" w:firstLine="720"/>
        <w:rPr>
          <w:rFonts w:ascii="Verdana" w:hAnsi="Verdana" w:cs="Verdana"/>
          <w:sz w:val="18"/>
        </w:rPr>
      </w:pPr>
      <w:r>
        <w:rPr>
          <w:rFonts w:ascii="Verdana" w:hAnsi="Verdana" w:cs="Verdana"/>
          <w:sz w:val="18"/>
        </w:rPr>
        <w:t xml:space="preserve">           (EAST END MALL area Office Lucknow</w:t>
      </w:r>
    </w:p>
    <w:p w:rsidR="003E7D00" w:rsidRDefault="003E7D00">
      <w:pPr>
        <w:ind w:left="720" w:firstLine="720"/>
        <w:rPr>
          <w:rFonts w:ascii="Verdana" w:hAnsi="Verdana" w:cs="Verdana"/>
          <w:sz w:val="18"/>
        </w:rPr>
      </w:pPr>
      <w:r>
        <w:rPr>
          <w:rFonts w:ascii="Verdana" w:hAnsi="Verdana" w:cs="Verdana"/>
          <w:sz w:val="18"/>
        </w:rPr>
        <w:t xml:space="preserve">            A Crew Chief from 09/12/2005</w:t>
      </w:r>
      <w:r w:rsidR="00A750B2">
        <w:rPr>
          <w:rFonts w:ascii="Verdana" w:hAnsi="Verdana" w:cs="Verdana"/>
          <w:sz w:val="18"/>
        </w:rPr>
        <w:t xml:space="preserve"> </w:t>
      </w:r>
      <w:r w:rsidR="002671F6">
        <w:rPr>
          <w:rFonts w:ascii="Verdana" w:hAnsi="Verdana" w:cs="Verdana"/>
          <w:sz w:val="18"/>
        </w:rPr>
        <w:t>to 24/11</w:t>
      </w:r>
      <w:r>
        <w:rPr>
          <w:rFonts w:ascii="Verdana" w:hAnsi="Verdana" w:cs="Verdana"/>
          <w:sz w:val="18"/>
        </w:rPr>
        <w:t>/2006.</w:t>
      </w:r>
    </w:p>
    <w:p w:rsidR="003E7D00" w:rsidRDefault="003E7D00">
      <w:pPr>
        <w:rPr>
          <w:rFonts w:ascii="Verdana" w:hAnsi="Verdana" w:cs="Verdana"/>
          <w:color w:val="000000"/>
          <w:sz w:val="18"/>
        </w:rPr>
      </w:pPr>
    </w:p>
    <w:p w:rsidR="003E7D00" w:rsidRDefault="003E7D00">
      <w:pPr>
        <w:rPr>
          <w:rFonts w:ascii="Verdana" w:hAnsi="Verdana" w:cs="Verdana"/>
          <w:color w:val="000000"/>
          <w:sz w:val="18"/>
        </w:rPr>
      </w:pPr>
    </w:p>
    <w:p w:rsidR="003E7D00" w:rsidRDefault="003E7D00">
      <w:pPr>
        <w:rPr>
          <w:rFonts w:ascii="Verdana" w:hAnsi="Verdana" w:cs="Verdana"/>
          <w:color w:val="000000"/>
          <w:sz w:val="18"/>
        </w:rPr>
      </w:pPr>
      <w:r>
        <w:rPr>
          <w:rFonts w:ascii="Verdana" w:hAnsi="Verdana" w:cs="Verdana"/>
          <w:color w:val="000000"/>
          <w:sz w:val="22"/>
        </w:rPr>
        <w:t> </w:t>
      </w:r>
      <w:r>
        <w:rPr>
          <w:rFonts w:ascii="Verdana" w:hAnsi="Verdana" w:cs="Verdana"/>
          <w:b/>
          <w:color w:val="000000"/>
          <w:sz w:val="22"/>
          <w:u w:val="single"/>
        </w:rPr>
        <w:t>Domino’s Pizza</w:t>
      </w:r>
      <w:r>
        <w:rPr>
          <w:rFonts w:ascii="Verdana" w:hAnsi="Verdana" w:cs="Verdana"/>
          <w:b/>
          <w:color w:val="000000"/>
          <w:sz w:val="18"/>
        </w:rPr>
        <w:tab/>
      </w:r>
      <w:r>
        <w:rPr>
          <w:rFonts w:ascii="Verdana" w:hAnsi="Verdana" w:cs="Verdana"/>
          <w:color w:val="000000"/>
          <w:sz w:val="18"/>
        </w:rPr>
        <w:t>(A Multinational fast- food company)</w:t>
      </w:r>
    </w:p>
    <w:p w:rsidR="003E7D00" w:rsidRDefault="003E7D00">
      <w:pPr>
        <w:ind w:left="1440" w:firstLine="720"/>
        <w:rPr>
          <w:rFonts w:ascii="Verdana" w:hAnsi="Verdana" w:cs="Verdana"/>
          <w:color w:val="000000"/>
          <w:sz w:val="18"/>
        </w:rPr>
      </w:pPr>
      <w:r>
        <w:rPr>
          <w:rFonts w:ascii="Verdana" w:hAnsi="Verdana" w:cs="Verdana"/>
          <w:color w:val="000000"/>
          <w:sz w:val="18"/>
        </w:rPr>
        <w:t>(Faizabad Road Area office Lucknow.</w:t>
      </w:r>
      <w:r>
        <w:rPr>
          <w:rFonts w:ascii="Verdana" w:hAnsi="Verdana" w:cs="Verdana"/>
          <w:color w:val="000000"/>
          <w:sz w:val="18"/>
        </w:rPr>
        <w:tab/>
      </w:r>
    </w:p>
    <w:p w:rsidR="003E7D00" w:rsidRDefault="00A750B2">
      <w:pPr>
        <w:ind w:left="1440" w:firstLine="720"/>
        <w:rPr>
          <w:rFonts w:ascii="Verdana" w:hAnsi="Verdana" w:cs="Verdana"/>
          <w:color w:val="000000"/>
          <w:sz w:val="18"/>
        </w:rPr>
      </w:pPr>
      <w:r>
        <w:rPr>
          <w:rFonts w:ascii="Verdana" w:hAnsi="Verdana" w:cs="Verdana"/>
          <w:color w:val="000000"/>
          <w:sz w:val="18"/>
        </w:rPr>
        <w:t>As A Team member from 01/09/2004</w:t>
      </w:r>
      <w:r w:rsidR="003E7D00">
        <w:rPr>
          <w:rFonts w:ascii="Verdana" w:hAnsi="Verdana" w:cs="Verdana"/>
          <w:color w:val="000000"/>
          <w:sz w:val="18"/>
        </w:rPr>
        <w:t xml:space="preserve"> to 09/09/2005.           </w:t>
      </w:r>
    </w:p>
    <w:p w:rsidR="003E7D00" w:rsidRPr="0075158E" w:rsidRDefault="0075158E" w:rsidP="0075158E">
      <w:pPr>
        <w:ind w:left="1440" w:firstLine="720"/>
        <w:rPr>
          <w:rFonts w:ascii="Verdana" w:hAnsi="Verdana" w:cs="Verdana"/>
          <w:color w:val="000000"/>
          <w:sz w:val="18"/>
        </w:rPr>
      </w:pPr>
      <w:r>
        <w:rPr>
          <w:rFonts w:ascii="Verdana" w:hAnsi="Verdana" w:cs="Verdana"/>
          <w:color w:val="000000"/>
          <w:sz w:val="18"/>
        </w:rPr>
        <w:t>                        </w:t>
      </w:r>
    </w:p>
    <w:p w:rsidR="003E7D00" w:rsidRDefault="003E7D00">
      <w:pPr>
        <w:rPr>
          <w:rFonts w:ascii="Verdana" w:hAnsi="Verdana" w:cs="Verdana"/>
          <w:b/>
          <w:sz w:val="22"/>
          <w:u w:val="single"/>
        </w:rPr>
      </w:pPr>
      <w:r>
        <w:rPr>
          <w:rFonts w:ascii="Verdana" w:hAnsi="Verdana" w:cs="Verdana"/>
          <w:b/>
          <w:sz w:val="22"/>
          <w:u w:val="single"/>
        </w:rPr>
        <w:t>Academics:</w:t>
      </w:r>
    </w:p>
    <w:p w:rsidR="003E7D00" w:rsidRDefault="003E7D00">
      <w:pPr>
        <w:rPr>
          <w:rFonts w:ascii="Verdana" w:hAnsi="Verdana" w:cs="Verdana"/>
          <w:b/>
          <w:sz w:val="18"/>
          <w:u w:val="single"/>
        </w:rPr>
      </w:pPr>
    </w:p>
    <w:p w:rsidR="003E7D00" w:rsidRDefault="003E7D00">
      <w:pPr>
        <w:numPr>
          <w:ilvl w:val="0"/>
          <w:numId w:val="3"/>
        </w:numPr>
        <w:rPr>
          <w:rFonts w:ascii="Verdana" w:hAnsi="Verdana" w:cs="Verdana"/>
          <w:sz w:val="18"/>
        </w:rPr>
      </w:pPr>
      <w:r>
        <w:rPr>
          <w:rFonts w:ascii="Verdana" w:hAnsi="Verdana" w:cs="Verdana"/>
          <w:sz w:val="18"/>
        </w:rPr>
        <w:t>Completed Graduation from Kanpur University (2010).</w:t>
      </w:r>
    </w:p>
    <w:p w:rsidR="003E7D00" w:rsidRDefault="0075158E">
      <w:pPr>
        <w:numPr>
          <w:ilvl w:val="0"/>
          <w:numId w:val="3"/>
        </w:numPr>
        <w:rPr>
          <w:rFonts w:ascii="Verdana" w:hAnsi="Verdana" w:cs="Verdana"/>
          <w:sz w:val="18"/>
        </w:rPr>
      </w:pPr>
      <w:r>
        <w:rPr>
          <w:rFonts w:ascii="Verdana" w:hAnsi="Verdana" w:cs="Verdana"/>
          <w:sz w:val="18"/>
        </w:rPr>
        <w:t>Post-graduation</w:t>
      </w:r>
      <w:r w:rsidR="003E7D00">
        <w:rPr>
          <w:rFonts w:ascii="Verdana" w:hAnsi="Verdana" w:cs="Verdana"/>
          <w:sz w:val="18"/>
        </w:rPr>
        <w:t xml:space="preserve"> from </w:t>
      </w:r>
      <w:r>
        <w:rPr>
          <w:rFonts w:ascii="Verdana" w:hAnsi="Verdana" w:cs="Verdana"/>
          <w:sz w:val="18"/>
        </w:rPr>
        <w:t>Kanpuruniversity, subject</w:t>
      </w:r>
      <w:r w:rsidR="003E7D00">
        <w:rPr>
          <w:rFonts w:ascii="Verdana" w:hAnsi="Verdana" w:cs="Verdana"/>
          <w:sz w:val="18"/>
        </w:rPr>
        <w:t xml:space="preserve"> –Hindi literature (2012).</w:t>
      </w:r>
    </w:p>
    <w:p w:rsidR="003E7D00" w:rsidRDefault="003E7D00">
      <w:pPr>
        <w:numPr>
          <w:ilvl w:val="0"/>
          <w:numId w:val="3"/>
        </w:numPr>
        <w:rPr>
          <w:rFonts w:ascii="Verdana" w:hAnsi="Verdana" w:cs="Verdana"/>
          <w:sz w:val="18"/>
        </w:rPr>
      </w:pPr>
      <w:r>
        <w:rPr>
          <w:rFonts w:ascii="Verdana" w:hAnsi="Verdana" w:cs="Verdana"/>
          <w:sz w:val="18"/>
        </w:rPr>
        <w:t>Intermediate from Azamgarh (2001).</w:t>
      </w:r>
    </w:p>
    <w:p w:rsidR="003E7D00" w:rsidRDefault="003E7D00">
      <w:pPr>
        <w:numPr>
          <w:ilvl w:val="0"/>
          <w:numId w:val="3"/>
        </w:numPr>
        <w:rPr>
          <w:rFonts w:ascii="Verdana" w:hAnsi="Verdana" w:cs="Verdana"/>
          <w:b/>
          <w:sz w:val="18"/>
          <w:u w:val="single"/>
        </w:rPr>
      </w:pPr>
      <w:r>
        <w:rPr>
          <w:rFonts w:ascii="Verdana" w:hAnsi="Verdana" w:cs="Verdana"/>
          <w:sz w:val="18"/>
        </w:rPr>
        <w:t>High School from Azamgarh (1999).</w:t>
      </w:r>
    </w:p>
    <w:p w:rsidR="003E7D00" w:rsidRDefault="003E7D00">
      <w:pPr>
        <w:ind w:left="2400"/>
        <w:rPr>
          <w:rFonts w:ascii="Verdana" w:hAnsi="Verdana" w:cs="Verdana"/>
          <w:b/>
          <w:sz w:val="18"/>
          <w:u w:val="single"/>
        </w:rPr>
      </w:pPr>
    </w:p>
    <w:p w:rsidR="003E7D00" w:rsidRDefault="003E7D00">
      <w:pPr>
        <w:ind w:left="2400"/>
        <w:rPr>
          <w:rFonts w:ascii="Verdana" w:hAnsi="Verdana" w:cs="Verdana"/>
          <w:b/>
          <w:sz w:val="18"/>
          <w:u w:val="single"/>
        </w:rPr>
      </w:pPr>
    </w:p>
    <w:p w:rsidR="003E7D00" w:rsidRDefault="003E7D00">
      <w:pPr>
        <w:pStyle w:val="Sectiontitle"/>
        <w:spacing w:line="288" w:lineRule="atLeast"/>
        <w:ind w:left="4320" w:right="612" w:hanging="4320"/>
        <w:rPr>
          <w:rFonts w:ascii="Verdana" w:hAnsi="Verdana" w:cs="Verdana"/>
          <w:sz w:val="22"/>
        </w:rPr>
      </w:pPr>
      <w:r>
        <w:rPr>
          <w:rStyle w:val="Strong"/>
          <w:rFonts w:ascii="Verdana" w:hAnsi="Verdana" w:cs="Verdana"/>
          <w:color w:val="000000"/>
          <w:sz w:val="22"/>
          <w:u w:val="single"/>
        </w:rPr>
        <w:t>Computer Proficiency:</w:t>
      </w:r>
      <w:r>
        <w:rPr>
          <w:rFonts w:ascii="Verdana" w:hAnsi="Verdana" w:cs="Verdana"/>
          <w:sz w:val="18"/>
        </w:rPr>
        <w:t xml:space="preserve">Done Six Month’s Software Diploma in System Management from AVS </w:t>
      </w:r>
      <w:r>
        <w:rPr>
          <w:rStyle w:val="Strong"/>
          <w:rFonts w:ascii="Verdana" w:hAnsi="Verdana" w:cs="Verdana"/>
          <w:sz w:val="22"/>
        </w:rPr>
        <w:t>Computer</w:t>
      </w:r>
      <w:r w:rsidRPr="00550036">
        <w:rPr>
          <w:rFonts w:ascii="Verdana" w:hAnsi="Verdana" w:cs="Verdana"/>
          <w:b/>
          <w:sz w:val="22"/>
        </w:rPr>
        <w:t>Technology Pvt.Ltd.</w:t>
      </w:r>
      <w:r>
        <w:rPr>
          <w:rFonts w:ascii="Verdana" w:hAnsi="Verdana" w:cs="Verdana"/>
          <w:sz w:val="22"/>
        </w:rPr>
        <w:t xml:space="preserve"> </w:t>
      </w:r>
    </w:p>
    <w:p w:rsidR="003E7D00" w:rsidRDefault="003E7D00">
      <w:pPr>
        <w:pStyle w:val="Sectiontitle"/>
        <w:spacing w:line="288" w:lineRule="atLeast"/>
        <w:ind w:left="4320" w:right="612" w:hanging="4320"/>
        <w:rPr>
          <w:rFonts w:ascii="Verdana" w:hAnsi="Verdana" w:cs="Verdana"/>
          <w:sz w:val="22"/>
        </w:rPr>
      </w:pPr>
      <w:r>
        <w:rPr>
          <w:rStyle w:val="Strong"/>
          <w:rFonts w:ascii="Verdana" w:hAnsi="Verdana" w:cs="Verdana"/>
          <w:color w:val="000000"/>
          <w:sz w:val="22"/>
        </w:rPr>
        <w:t xml:space="preserve">                                      : CCC+from NIELT</w:t>
      </w:r>
    </w:p>
    <w:p w:rsidR="003E7D00" w:rsidRDefault="003E7D00">
      <w:pPr>
        <w:pStyle w:val="Sectiontitle"/>
        <w:spacing w:line="288" w:lineRule="atLeast"/>
        <w:ind w:left="4320" w:right="612" w:hanging="4320"/>
        <w:rPr>
          <w:rFonts w:ascii="Verdana" w:hAnsi="Verdana" w:cs="Verdana"/>
          <w:sz w:val="22"/>
        </w:rPr>
      </w:pPr>
    </w:p>
    <w:p w:rsidR="003E7D00" w:rsidRDefault="003E7D00">
      <w:pPr>
        <w:pStyle w:val="Objective"/>
        <w:jc w:val="both"/>
        <w:rPr>
          <w:rFonts w:ascii="Verdana" w:hAnsi="Verdana" w:cs="Verdana"/>
          <w:b/>
          <w:color w:val="000000"/>
          <w:sz w:val="18"/>
        </w:rPr>
      </w:pPr>
      <w:r>
        <w:rPr>
          <w:rFonts w:ascii="Verdana" w:hAnsi="Verdana" w:cs="Verdana"/>
          <w:b/>
          <w:color w:val="000000"/>
          <w:sz w:val="22"/>
          <w:u w:val="single"/>
        </w:rPr>
        <w:t>Personal Detail’s:</w:t>
      </w:r>
      <w:r>
        <w:rPr>
          <w:rFonts w:ascii="Verdana" w:hAnsi="Verdana" w:cs="Verdana"/>
          <w:b/>
          <w:color w:val="000000"/>
          <w:sz w:val="18"/>
        </w:rPr>
        <w:t> </w:t>
      </w:r>
      <w:r>
        <w:rPr>
          <w:rFonts w:ascii="Verdana" w:hAnsi="Verdana" w:cs="Verdana"/>
          <w:b/>
          <w:color w:val="000000"/>
          <w:sz w:val="18"/>
        </w:rPr>
        <w:tab/>
      </w:r>
    </w:p>
    <w:p w:rsidR="003E7D00" w:rsidRDefault="003E7D00">
      <w:pPr>
        <w:pStyle w:val="Objective"/>
        <w:spacing w:before="240" w:after="0"/>
        <w:jc w:val="both"/>
        <w:rPr>
          <w:rFonts w:ascii="Verdana" w:hAnsi="Verdana" w:cs="Verdana"/>
          <w:b/>
          <w:sz w:val="18"/>
        </w:rPr>
      </w:pPr>
      <w:r>
        <w:rPr>
          <w:rFonts w:ascii="Verdana" w:hAnsi="Verdana" w:cs="Verdana"/>
          <w:b/>
          <w:sz w:val="18"/>
        </w:rPr>
        <w:t xml:space="preserve">Date of Birth </w:t>
      </w:r>
      <w:r>
        <w:rPr>
          <w:rFonts w:ascii="Verdana" w:hAnsi="Verdana" w:cs="Verdana"/>
          <w:b/>
          <w:sz w:val="18"/>
        </w:rPr>
        <w:tab/>
      </w:r>
      <w:r>
        <w:rPr>
          <w:rFonts w:ascii="Verdana" w:hAnsi="Verdana" w:cs="Verdana"/>
          <w:b/>
          <w:sz w:val="18"/>
        </w:rPr>
        <w:tab/>
        <w:t>:</w:t>
      </w:r>
      <w:r>
        <w:rPr>
          <w:rFonts w:ascii="Verdana" w:hAnsi="Verdana" w:cs="Verdana"/>
          <w:b/>
          <w:sz w:val="18"/>
        </w:rPr>
        <w:tab/>
        <w:t>01`st July 1985</w:t>
      </w:r>
    </w:p>
    <w:p w:rsidR="003E7D00" w:rsidRDefault="003E7D00">
      <w:pPr>
        <w:pStyle w:val="Objective"/>
        <w:spacing w:before="240" w:after="0"/>
        <w:jc w:val="both"/>
        <w:rPr>
          <w:rFonts w:ascii="Verdana" w:hAnsi="Verdana" w:cs="Verdana"/>
          <w:b/>
          <w:sz w:val="18"/>
        </w:rPr>
      </w:pPr>
      <w:r>
        <w:rPr>
          <w:rFonts w:ascii="Verdana" w:hAnsi="Verdana" w:cs="Verdana"/>
          <w:b/>
          <w:sz w:val="18"/>
        </w:rPr>
        <w:t xml:space="preserve">Father’s Name    </w:t>
      </w:r>
      <w:r>
        <w:rPr>
          <w:rFonts w:ascii="Verdana" w:hAnsi="Verdana" w:cs="Verdana"/>
          <w:b/>
          <w:sz w:val="18"/>
        </w:rPr>
        <w:tab/>
        <w:t>:</w:t>
      </w:r>
      <w:r>
        <w:rPr>
          <w:rFonts w:ascii="Verdana" w:hAnsi="Verdana" w:cs="Verdana"/>
          <w:b/>
          <w:sz w:val="18"/>
        </w:rPr>
        <w:tab/>
        <w:t xml:space="preserve">Sri Patru Singh </w:t>
      </w:r>
    </w:p>
    <w:p w:rsidR="003E7D00" w:rsidRDefault="003E7D00">
      <w:pPr>
        <w:pStyle w:val="Objective"/>
        <w:spacing w:before="240" w:after="0"/>
        <w:jc w:val="both"/>
        <w:rPr>
          <w:rFonts w:ascii="Verdana" w:hAnsi="Verdana" w:cs="Verdana"/>
          <w:b/>
          <w:sz w:val="18"/>
        </w:rPr>
      </w:pPr>
      <w:r>
        <w:rPr>
          <w:rFonts w:ascii="Verdana" w:hAnsi="Verdana" w:cs="Verdana"/>
          <w:b/>
          <w:sz w:val="18"/>
        </w:rPr>
        <w:t>Sex</w:t>
      </w:r>
      <w:r>
        <w:rPr>
          <w:rFonts w:ascii="Verdana" w:hAnsi="Verdana" w:cs="Verdana"/>
          <w:b/>
          <w:sz w:val="18"/>
        </w:rPr>
        <w:tab/>
      </w:r>
      <w:r>
        <w:rPr>
          <w:rFonts w:ascii="Verdana" w:hAnsi="Verdana" w:cs="Verdana"/>
          <w:b/>
          <w:sz w:val="18"/>
        </w:rPr>
        <w:tab/>
      </w:r>
      <w:r>
        <w:rPr>
          <w:rFonts w:ascii="Verdana" w:hAnsi="Verdana" w:cs="Verdana"/>
          <w:b/>
          <w:sz w:val="18"/>
        </w:rPr>
        <w:tab/>
        <w:t xml:space="preserve">:           Male </w:t>
      </w:r>
    </w:p>
    <w:p w:rsidR="003E7D00" w:rsidRDefault="003E7D00">
      <w:pPr>
        <w:pStyle w:val="Objective"/>
        <w:spacing w:before="240" w:after="0"/>
        <w:jc w:val="both"/>
        <w:rPr>
          <w:rFonts w:ascii="Verdana" w:hAnsi="Verdana" w:cs="Verdana"/>
          <w:b/>
          <w:sz w:val="18"/>
        </w:rPr>
      </w:pPr>
      <w:r>
        <w:rPr>
          <w:rFonts w:ascii="Verdana" w:hAnsi="Verdana" w:cs="Verdana"/>
          <w:b/>
          <w:sz w:val="18"/>
        </w:rPr>
        <w:t>Martial States </w:t>
      </w:r>
      <w:r>
        <w:rPr>
          <w:rFonts w:ascii="Verdana" w:hAnsi="Verdana" w:cs="Verdana"/>
          <w:b/>
          <w:sz w:val="18"/>
        </w:rPr>
        <w:tab/>
        <w:t xml:space="preserve">: </w:t>
      </w:r>
      <w:r>
        <w:rPr>
          <w:rFonts w:ascii="Verdana" w:hAnsi="Verdana" w:cs="Verdana"/>
          <w:b/>
          <w:sz w:val="18"/>
        </w:rPr>
        <w:tab/>
        <w:t xml:space="preserve">Married </w:t>
      </w:r>
    </w:p>
    <w:p w:rsidR="003E7D00" w:rsidRDefault="003E7D00">
      <w:pPr>
        <w:pStyle w:val="Objective"/>
        <w:spacing w:before="240" w:after="0"/>
        <w:jc w:val="both"/>
        <w:rPr>
          <w:rFonts w:ascii="Verdana" w:hAnsi="Verdana" w:cs="Verdana"/>
          <w:b/>
          <w:sz w:val="18"/>
        </w:rPr>
      </w:pPr>
      <w:r>
        <w:rPr>
          <w:rFonts w:ascii="Verdana" w:hAnsi="Verdana" w:cs="Verdana"/>
          <w:b/>
          <w:sz w:val="18"/>
        </w:rPr>
        <w:t>Nationality</w:t>
      </w:r>
      <w:r>
        <w:rPr>
          <w:rFonts w:ascii="Verdana" w:hAnsi="Verdana" w:cs="Verdana"/>
          <w:b/>
          <w:sz w:val="18"/>
        </w:rPr>
        <w:tab/>
      </w:r>
      <w:r>
        <w:rPr>
          <w:rFonts w:ascii="Verdana" w:hAnsi="Verdana" w:cs="Verdana"/>
          <w:b/>
          <w:sz w:val="18"/>
        </w:rPr>
        <w:tab/>
        <w:t>:</w:t>
      </w:r>
      <w:r>
        <w:rPr>
          <w:rFonts w:ascii="Verdana" w:hAnsi="Verdana" w:cs="Verdana"/>
          <w:b/>
          <w:sz w:val="18"/>
        </w:rPr>
        <w:tab/>
        <w:t>Indian</w:t>
      </w:r>
    </w:p>
    <w:p w:rsidR="003E7D00" w:rsidRDefault="003E7D00">
      <w:pPr>
        <w:pStyle w:val="Objective"/>
        <w:spacing w:before="240" w:after="0"/>
        <w:jc w:val="both"/>
        <w:rPr>
          <w:rFonts w:ascii="Verdana" w:hAnsi="Verdana" w:cs="Verdana"/>
          <w:b/>
          <w:color w:val="000000"/>
          <w:sz w:val="18"/>
        </w:rPr>
      </w:pPr>
      <w:r>
        <w:rPr>
          <w:rFonts w:ascii="Verdana" w:hAnsi="Verdana" w:cs="Verdana"/>
          <w:b/>
          <w:color w:val="000000"/>
          <w:sz w:val="18"/>
        </w:rPr>
        <w:t>Date………</w:t>
      </w:r>
      <w:r>
        <w:rPr>
          <w:rFonts w:ascii="Verdana" w:hAnsi="Verdana" w:cs="Verdana"/>
          <w:b/>
          <w:color w:val="000000"/>
          <w:sz w:val="18"/>
        </w:rPr>
        <w:tab/>
      </w:r>
    </w:p>
    <w:p w:rsidR="003E7D00" w:rsidRDefault="003E7D00">
      <w:pPr>
        <w:pStyle w:val="Objective"/>
        <w:spacing w:before="240" w:after="0"/>
        <w:jc w:val="both"/>
        <w:rPr>
          <w:rFonts w:ascii="Verdana" w:hAnsi="Verdana" w:cs="Verdana"/>
          <w:b/>
          <w:color w:val="000000"/>
          <w:sz w:val="18"/>
        </w:rPr>
      </w:pPr>
      <w:r>
        <w:rPr>
          <w:rFonts w:ascii="Verdana" w:hAnsi="Verdana" w:cs="Verdana"/>
          <w:b/>
          <w:color w:val="000000"/>
          <w:sz w:val="18"/>
        </w:rPr>
        <w:t>Place…………</w:t>
      </w:r>
    </w:p>
    <w:p w:rsidR="003E7D00" w:rsidRDefault="00F32EA0">
      <w:pPr>
        <w:pStyle w:val="BodyText2"/>
      </w:pPr>
      <w:r>
        <w:rPr>
          <w:rFonts w:ascii="Verdana" w:hAnsi="Verdana" w:cs="Verdana"/>
          <w:b/>
        </w:rPr>
        <w:t xml:space="preserve">                                                                                                                                        </w:t>
      </w:r>
      <w:r w:rsidR="003E7D00">
        <w:rPr>
          <w:rFonts w:ascii="Verdana" w:hAnsi="Verdana" w:cs="Verdana"/>
          <w:b/>
        </w:rPr>
        <w:t>(Gyanendra Singh)</w:t>
      </w:r>
    </w:p>
    <w:sectPr w:rsidR="003E7D00" w:rsidSect="006F7D1D">
      <w:pgSz w:w="12240" w:h="15840"/>
      <w:pgMar w:top="270" w:right="18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5C4" w:rsidRDefault="00F115C4">
      <w:r>
        <w:separator/>
      </w:r>
    </w:p>
  </w:endnote>
  <w:endnote w:type="continuationSeparator" w:id="1">
    <w:p w:rsidR="00F115C4" w:rsidRDefault="00F115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5C4" w:rsidRDefault="00F115C4">
      <w:r>
        <w:separator/>
      </w:r>
    </w:p>
  </w:footnote>
  <w:footnote w:type="continuationSeparator" w:id="1">
    <w:p w:rsidR="00F115C4" w:rsidRDefault="00F115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2400"/>
        </w:tabs>
        <w:ind w:left="240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2"/>
    <w:multiLevelType w:val="multilevel"/>
    <w:tmpl w:val="00000002"/>
    <w:lvl w:ilvl="0">
      <w:start w:val="1"/>
      <w:numFmt w:val="bullet"/>
      <w:lvlText w:val=""/>
      <w:lvlJc w:val="left"/>
      <w:pPr>
        <w:tabs>
          <w:tab w:val="num" w:pos="2115"/>
        </w:tabs>
        <w:ind w:left="2115" w:hanging="360"/>
      </w:pPr>
      <w:rPr>
        <w:rFonts w:ascii="Symbol" w:hAnsi="Symbol" w:cs="Symbol"/>
      </w:rPr>
    </w:lvl>
    <w:lvl w:ilvl="1">
      <w:start w:val="1"/>
      <w:numFmt w:val="bullet"/>
      <w:lvlText w:val="o"/>
      <w:lvlJc w:val="left"/>
      <w:pPr>
        <w:tabs>
          <w:tab w:val="num" w:pos="2835"/>
        </w:tabs>
        <w:ind w:left="2835" w:hanging="360"/>
      </w:pPr>
      <w:rPr>
        <w:rFonts w:ascii="Courier New" w:hAnsi="Courier New" w:cs="Courier New"/>
      </w:rPr>
    </w:lvl>
    <w:lvl w:ilvl="2">
      <w:start w:val="1"/>
      <w:numFmt w:val="bullet"/>
      <w:lvlText w:val=""/>
      <w:lvlJc w:val="left"/>
      <w:pPr>
        <w:tabs>
          <w:tab w:val="num" w:pos="3555"/>
        </w:tabs>
        <w:ind w:left="3555" w:hanging="360"/>
      </w:pPr>
      <w:rPr>
        <w:rFonts w:ascii="Wingdings" w:hAnsi="Wingdings" w:cs="Wingdings"/>
      </w:rPr>
    </w:lvl>
    <w:lvl w:ilvl="3">
      <w:start w:val="1"/>
      <w:numFmt w:val="bullet"/>
      <w:lvlText w:val=""/>
      <w:lvlJc w:val="left"/>
      <w:pPr>
        <w:tabs>
          <w:tab w:val="num" w:pos="4275"/>
        </w:tabs>
        <w:ind w:left="4275" w:hanging="360"/>
      </w:pPr>
      <w:rPr>
        <w:rFonts w:ascii="Symbol" w:hAnsi="Symbol" w:cs="Symbol"/>
      </w:rPr>
    </w:lvl>
    <w:lvl w:ilvl="4">
      <w:start w:val="1"/>
      <w:numFmt w:val="bullet"/>
      <w:lvlText w:val="o"/>
      <w:lvlJc w:val="left"/>
      <w:pPr>
        <w:tabs>
          <w:tab w:val="num" w:pos="4995"/>
        </w:tabs>
        <w:ind w:left="4995" w:hanging="360"/>
      </w:pPr>
      <w:rPr>
        <w:rFonts w:ascii="Courier New" w:hAnsi="Courier New" w:cs="Courier New"/>
      </w:rPr>
    </w:lvl>
    <w:lvl w:ilvl="5">
      <w:start w:val="1"/>
      <w:numFmt w:val="bullet"/>
      <w:lvlText w:val=""/>
      <w:lvlJc w:val="left"/>
      <w:pPr>
        <w:tabs>
          <w:tab w:val="num" w:pos="5715"/>
        </w:tabs>
        <w:ind w:left="5715" w:hanging="360"/>
      </w:pPr>
      <w:rPr>
        <w:rFonts w:ascii="Wingdings" w:hAnsi="Wingdings" w:cs="Wingdings"/>
      </w:rPr>
    </w:lvl>
    <w:lvl w:ilvl="6">
      <w:start w:val="1"/>
      <w:numFmt w:val="bullet"/>
      <w:lvlText w:val=""/>
      <w:lvlJc w:val="left"/>
      <w:pPr>
        <w:tabs>
          <w:tab w:val="num" w:pos="6435"/>
        </w:tabs>
        <w:ind w:left="6435" w:hanging="360"/>
      </w:pPr>
      <w:rPr>
        <w:rFonts w:ascii="Symbol" w:hAnsi="Symbol" w:cs="Symbol"/>
      </w:rPr>
    </w:lvl>
    <w:lvl w:ilvl="7">
      <w:start w:val="1"/>
      <w:numFmt w:val="bullet"/>
      <w:lvlText w:val="o"/>
      <w:lvlJc w:val="left"/>
      <w:pPr>
        <w:tabs>
          <w:tab w:val="num" w:pos="7155"/>
        </w:tabs>
        <w:ind w:left="7155" w:hanging="360"/>
      </w:pPr>
      <w:rPr>
        <w:rFonts w:ascii="Courier New" w:hAnsi="Courier New" w:cs="Courier New"/>
      </w:rPr>
    </w:lvl>
    <w:lvl w:ilvl="8">
      <w:start w:val="1"/>
      <w:numFmt w:val="bullet"/>
      <w:lvlText w:val=""/>
      <w:lvlJc w:val="left"/>
      <w:pPr>
        <w:tabs>
          <w:tab w:val="num" w:pos="7875"/>
        </w:tabs>
        <w:ind w:left="7875" w:hanging="360"/>
      </w:pPr>
      <w:rPr>
        <w:rFonts w:ascii="Wingdings" w:hAnsi="Wingdings" w:cs="Wingdings"/>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4"/>
    <w:multiLevelType w:val="multilevel"/>
    <w:tmpl w:val="00000004"/>
    <w:lvl w:ilvl="0">
      <w:start w:val="1"/>
      <w:numFmt w:val="bullet"/>
      <w:lvlText w:val=""/>
      <w:lvlJc w:val="left"/>
      <w:pPr>
        <w:tabs>
          <w:tab w:val="num" w:pos="1440"/>
        </w:tabs>
        <w:ind w:left="144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5"/>
    <w:multiLevelType w:val="multilevel"/>
    <w:tmpl w:val="00000005"/>
    <w:lvl w:ilvl="0">
      <w:start w:val="1"/>
      <w:numFmt w:val="bullet"/>
      <w:lvlText w:val=""/>
      <w:lvlJc w:val="left"/>
      <w:pPr>
        <w:tabs>
          <w:tab w:val="num" w:pos="2760"/>
        </w:tabs>
        <w:ind w:left="276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51E078A"/>
    <w:multiLevelType w:val="multilevel"/>
    <w:tmpl w:val="00000000"/>
    <w:lvl w:ilvl="0">
      <w:start w:val="1"/>
      <w:numFmt w:val="bullet"/>
      <w:lvlText w:val=""/>
      <w:lvlJc w:val="left"/>
      <w:pPr>
        <w:tabs>
          <w:tab w:val="num" w:pos="720"/>
        </w:tabs>
        <w:ind w:left="720" w:hanging="360"/>
      </w:pPr>
      <w:rPr>
        <w:rFonts w:ascii="Wingdings" w:hAnsi="Wingdings" w:cs="Wingding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50E2220"/>
    <w:multiLevelType w:val="hybridMultilevel"/>
    <w:tmpl w:val="C4B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727F0F"/>
    <w:multiLevelType w:val="hybridMultilevel"/>
    <w:tmpl w:val="2EA2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D2B16"/>
    <w:multiLevelType w:val="hybridMultilevel"/>
    <w:tmpl w:val="4198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F74EBB"/>
    <w:multiLevelType w:val="hybridMultilevel"/>
    <w:tmpl w:val="2686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 w:numId="8">
    <w:abstractNumId w:val="6"/>
  </w:num>
  <w:num w:numId="9">
    <w:abstractNumId w:val="7"/>
  </w:num>
  <w:num w:numId="10">
    <w:abstractNumId w:val="10"/>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efaultTabStop w:val="708"/>
  <w:hyphenationZone w:val="425"/>
  <w:characterSpacingControl w:val="doNotCompress"/>
  <w:footnotePr>
    <w:footnote w:id="0"/>
    <w:footnote w:id="1"/>
  </w:footnotePr>
  <w:endnotePr>
    <w:endnote w:id="0"/>
    <w:endnote w:id="1"/>
  </w:endnotePr>
  <w:compat/>
  <w:rsids>
    <w:rsidRoot w:val="003B6A3B"/>
    <w:rsid w:val="000A494D"/>
    <w:rsid w:val="00123964"/>
    <w:rsid w:val="00204F2B"/>
    <w:rsid w:val="002411B1"/>
    <w:rsid w:val="002671F6"/>
    <w:rsid w:val="002D5A76"/>
    <w:rsid w:val="003B6A3B"/>
    <w:rsid w:val="003E7D00"/>
    <w:rsid w:val="003F3EFA"/>
    <w:rsid w:val="004549A9"/>
    <w:rsid w:val="00550036"/>
    <w:rsid w:val="00580DC9"/>
    <w:rsid w:val="00602907"/>
    <w:rsid w:val="00627404"/>
    <w:rsid w:val="006732C3"/>
    <w:rsid w:val="006C7038"/>
    <w:rsid w:val="006F7D1D"/>
    <w:rsid w:val="0075158E"/>
    <w:rsid w:val="00782766"/>
    <w:rsid w:val="007911E8"/>
    <w:rsid w:val="007B092A"/>
    <w:rsid w:val="00803E60"/>
    <w:rsid w:val="00841FD9"/>
    <w:rsid w:val="008E3655"/>
    <w:rsid w:val="00934161"/>
    <w:rsid w:val="00991382"/>
    <w:rsid w:val="00A750B2"/>
    <w:rsid w:val="00AA11E2"/>
    <w:rsid w:val="00B76067"/>
    <w:rsid w:val="00C50493"/>
    <w:rsid w:val="00CB34D2"/>
    <w:rsid w:val="00CF7F4C"/>
    <w:rsid w:val="00DE034F"/>
    <w:rsid w:val="00DE1F62"/>
    <w:rsid w:val="00F115C4"/>
    <w:rsid w:val="00F32EA0"/>
    <w:rsid w:val="00FF5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7D1D"/>
    <w:rPr>
      <w:sz w:val="24"/>
    </w:rPr>
  </w:style>
  <w:style w:type="paragraph" w:styleId="Heading1">
    <w:name w:val="heading 1"/>
    <w:next w:val="Normal"/>
    <w:link w:val="Heading1Char"/>
    <w:uiPriority w:val="99"/>
    <w:qFormat/>
    <w:rsid w:val="006F7D1D"/>
    <w:pPr>
      <w:keepNext/>
      <w:outlineLvl w:val="0"/>
    </w:pPr>
    <w:rPr>
      <w:rFonts w:ascii="Verdana" w:hAnsi="Verdana" w:cs="Verdana"/>
      <w:b/>
      <w:sz w:val="18"/>
      <w:u w:val="single"/>
    </w:rPr>
  </w:style>
  <w:style w:type="paragraph" w:styleId="Heading2">
    <w:name w:val="heading 2"/>
    <w:next w:val="Normal"/>
    <w:link w:val="Heading2Char"/>
    <w:uiPriority w:val="99"/>
    <w:qFormat/>
    <w:rsid w:val="006F7D1D"/>
    <w:pPr>
      <w:keepNext/>
      <w:outlineLvl w:val="1"/>
    </w:pPr>
    <w:rPr>
      <w:rFonts w:ascii="Verdana" w:hAnsi="Verdana" w:cs="Verdana"/>
      <w:b/>
      <w:sz w:val="18"/>
    </w:rPr>
  </w:style>
  <w:style w:type="paragraph" w:styleId="Heading3">
    <w:name w:val="heading 3"/>
    <w:next w:val="Normal"/>
    <w:link w:val="Heading3Char"/>
    <w:uiPriority w:val="9"/>
    <w:qFormat/>
    <w:rsid w:val="006F7D1D"/>
    <w:pPr>
      <w:keepNext/>
      <w:keepLines/>
      <w:spacing w:before="200"/>
      <w:outlineLvl w:val="2"/>
    </w:pPr>
    <w:rPr>
      <w:b/>
      <w:color w:val="4F81BD"/>
    </w:rPr>
  </w:style>
  <w:style w:type="paragraph" w:styleId="Heading4">
    <w:name w:val="heading 4"/>
    <w:next w:val="Normal"/>
    <w:link w:val="Heading4Char"/>
    <w:uiPriority w:val="99"/>
    <w:qFormat/>
    <w:rsid w:val="006F7D1D"/>
    <w:pPr>
      <w:keepNext/>
      <w:keepLines/>
      <w:spacing w:before="200"/>
      <w:outlineLvl w:val="3"/>
    </w:pPr>
    <w:rPr>
      <w:rFonts w:ascii="Cambria" w:hAnsi="Cambria" w:cs="Cambria"/>
      <w:b/>
      <w:i/>
      <w:color w:val="4F81BD"/>
    </w:rPr>
  </w:style>
  <w:style w:type="paragraph" w:styleId="Heading5">
    <w:name w:val="heading 5"/>
    <w:next w:val="Normal"/>
    <w:link w:val="Heading5Char"/>
    <w:uiPriority w:val="99"/>
    <w:qFormat/>
    <w:rsid w:val="006F7D1D"/>
    <w:pPr>
      <w:keepNext/>
      <w:keepLines/>
      <w:spacing w:before="200"/>
      <w:outlineLvl w:val="4"/>
    </w:pPr>
    <w:rPr>
      <w:rFonts w:ascii="Cambria" w:hAnsi="Cambria" w:cs="Cambria"/>
      <w:color w:val="243F60"/>
    </w:rPr>
  </w:style>
  <w:style w:type="paragraph" w:styleId="Heading6">
    <w:name w:val="heading 6"/>
    <w:next w:val="Normal"/>
    <w:link w:val="Heading6Char"/>
    <w:uiPriority w:val="9"/>
    <w:qFormat/>
    <w:rsid w:val="006F7D1D"/>
    <w:pPr>
      <w:keepNext/>
      <w:keepLines/>
      <w:spacing w:before="200"/>
      <w:outlineLvl w:val="5"/>
    </w:pPr>
    <w:rPr>
      <w:i/>
      <w:color w:val="243F60"/>
    </w:rPr>
  </w:style>
  <w:style w:type="paragraph" w:styleId="Heading7">
    <w:name w:val="heading 7"/>
    <w:next w:val="Normal"/>
    <w:link w:val="Heading7Char"/>
    <w:uiPriority w:val="9"/>
    <w:qFormat/>
    <w:rsid w:val="006F7D1D"/>
    <w:pPr>
      <w:keepNext/>
      <w:keepLines/>
      <w:spacing w:before="200"/>
      <w:outlineLvl w:val="6"/>
    </w:pPr>
    <w:rPr>
      <w:i/>
      <w:color w:val="404040"/>
    </w:rPr>
  </w:style>
  <w:style w:type="paragraph" w:styleId="Heading8">
    <w:name w:val="heading 8"/>
    <w:next w:val="Normal"/>
    <w:link w:val="Heading8Char"/>
    <w:uiPriority w:val="9"/>
    <w:qFormat/>
    <w:rsid w:val="006F7D1D"/>
    <w:pPr>
      <w:keepNext/>
      <w:keepLines/>
      <w:spacing w:before="200"/>
      <w:outlineLvl w:val="7"/>
    </w:pPr>
    <w:rPr>
      <w:color w:val="404040"/>
    </w:rPr>
  </w:style>
  <w:style w:type="paragraph" w:styleId="Heading9">
    <w:name w:val="heading 9"/>
    <w:next w:val="Normal"/>
    <w:link w:val="Heading9Char"/>
    <w:uiPriority w:val="9"/>
    <w:qFormat/>
    <w:rsid w:val="006F7D1D"/>
    <w:pPr>
      <w:keepNext/>
      <w:keepLines/>
      <w:spacing w:before="200"/>
      <w:outlineLvl w:val="8"/>
    </w:pPr>
    <w:rPr>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F7D1D"/>
    <w:rPr>
      <w:rFonts w:ascii="Verdana" w:hAnsi="Verdana" w:cs="Verdana"/>
      <w:b/>
      <w:sz w:val="18"/>
      <w:u w:val="single"/>
      <w:lang w:val="en-US" w:eastAsia="en-US" w:bidi="ar-SA"/>
    </w:rPr>
  </w:style>
  <w:style w:type="character" w:customStyle="1" w:styleId="Heading2Char">
    <w:name w:val="Heading 2 Char"/>
    <w:link w:val="Heading2"/>
    <w:uiPriority w:val="99"/>
    <w:locked/>
    <w:rsid w:val="006F7D1D"/>
    <w:rPr>
      <w:rFonts w:ascii="Verdana" w:hAnsi="Verdana" w:cs="Verdana"/>
      <w:b/>
      <w:sz w:val="18"/>
      <w:lang w:val="en-US" w:eastAsia="en-US" w:bidi="ar-SA"/>
    </w:rPr>
  </w:style>
  <w:style w:type="character" w:customStyle="1" w:styleId="Heading4Char">
    <w:name w:val="Heading 4 Char"/>
    <w:link w:val="Heading4"/>
    <w:uiPriority w:val="99"/>
    <w:locked/>
    <w:rsid w:val="006F7D1D"/>
    <w:rPr>
      <w:rFonts w:ascii="Cambria" w:hAnsi="Cambria" w:cs="Cambria"/>
      <w:b/>
      <w:i/>
      <w:color w:val="4F81BD"/>
      <w:lang w:val="en-US" w:eastAsia="en-US" w:bidi="ar-SA"/>
    </w:rPr>
  </w:style>
  <w:style w:type="character" w:customStyle="1" w:styleId="Heading5Char">
    <w:name w:val="Heading 5 Char"/>
    <w:link w:val="Heading5"/>
    <w:uiPriority w:val="99"/>
    <w:locked/>
    <w:rsid w:val="006F7D1D"/>
    <w:rPr>
      <w:rFonts w:ascii="Cambria" w:hAnsi="Cambria" w:cs="Cambria"/>
      <w:color w:val="243F60"/>
      <w:lang w:val="en-US" w:eastAsia="en-US" w:bidi="ar-SA"/>
    </w:rPr>
  </w:style>
  <w:style w:type="character" w:styleId="Hyperlink">
    <w:name w:val="Hyperlink"/>
    <w:uiPriority w:val="99"/>
    <w:semiHidden/>
    <w:rsid w:val="006F7D1D"/>
    <w:rPr>
      <w:color w:val="0000FF"/>
      <w:u w:val="single"/>
    </w:rPr>
  </w:style>
  <w:style w:type="paragraph" w:styleId="BodyText">
    <w:name w:val="Body Text"/>
    <w:link w:val="BodyTextChar"/>
    <w:uiPriority w:val="99"/>
    <w:semiHidden/>
    <w:rsid w:val="006F7D1D"/>
    <w:pPr>
      <w:keepNext/>
      <w:jc w:val="both"/>
    </w:pPr>
    <w:rPr>
      <w:b/>
      <w:sz w:val="22"/>
    </w:rPr>
  </w:style>
  <w:style w:type="character" w:customStyle="1" w:styleId="BodyTextChar">
    <w:name w:val="Body Text Char"/>
    <w:link w:val="BodyText"/>
    <w:uiPriority w:val="99"/>
    <w:semiHidden/>
    <w:locked/>
    <w:rsid w:val="006F7D1D"/>
    <w:rPr>
      <w:b/>
      <w:sz w:val="22"/>
      <w:lang w:val="en-US" w:eastAsia="en-US" w:bidi="ar-SA"/>
    </w:rPr>
  </w:style>
  <w:style w:type="character" w:customStyle="1" w:styleId="Verdana12gray1">
    <w:name w:val="Verdana12gray1"/>
    <w:uiPriority w:val="99"/>
    <w:rsid w:val="006F7D1D"/>
    <w:rPr>
      <w:rFonts w:ascii="Verdana" w:hAnsi="Verdana" w:cs="Verdana"/>
      <w:color w:val="656565"/>
      <w:sz w:val="18"/>
      <w:u w:val="none"/>
    </w:rPr>
  </w:style>
  <w:style w:type="character" w:styleId="Strong">
    <w:name w:val="Strong"/>
    <w:uiPriority w:val="99"/>
    <w:qFormat/>
    <w:rsid w:val="006F7D1D"/>
    <w:rPr>
      <w:b/>
    </w:rPr>
  </w:style>
  <w:style w:type="paragraph" w:styleId="BodyText2">
    <w:name w:val="Body Text 2"/>
    <w:link w:val="BodyText2Char"/>
    <w:uiPriority w:val="99"/>
    <w:semiHidden/>
    <w:rsid w:val="006F7D1D"/>
    <w:pPr>
      <w:spacing w:after="120" w:line="480" w:lineRule="auto"/>
    </w:pPr>
  </w:style>
  <w:style w:type="character" w:customStyle="1" w:styleId="BodyText2Char">
    <w:name w:val="Body Text 2 Char"/>
    <w:link w:val="BodyText2"/>
    <w:uiPriority w:val="99"/>
    <w:semiHidden/>
    <w:locked/>
    <w:rsid w:val="006F7D1D"/>
    <w:rPr>
      <w:lang w:val="en-US" w:eastAsia="en-US" w:bidi="ar-SA"/>
    </w:rPr>
  </w:style>
  <w:style w:type="character" w:customStyle="1" w:styleId="BodyTextIndentChar">
    <w:name w:val="Body Text Indent Char"/>
    <w:uiPriority w:val="99"/>
    <w:semiHidden/>
    <w:locked/>
    <w:rsid w:val="006F7D1D"/>
    <w:rPr>
      <w:rFonts w:ascii="Times New Roman" w:hAnsi="Times New Roman" w:cs="Times New Roman"/>
      <w:sz w:val="24"/>
    </w:rPr>
  </w:style>
  <w:style w:type="paragraph" w:customStyle="1" w:styleId="Sectiontitle">
    <w:name w:val="Sectiontitle"/>
    <w:uiPriority w:val="99"/>
    <w:rsid w:val="006F7D1D"/>
    <w:pPr>
      <w:spacing w:before="100" w:after="100"/>
    </w:pPr>
  </w:style>
  <w:style w:type="paragraph" w:customStyle="1" w:styleId="Objective">
    <w:name w:val="Objective"/>
    <w:uiPriority w:val="99"/>
    <w:rsid w:val="006F7D1D"/>
    <w:pPr>
      <w:spacing w:before="100" w:after="100"/>
    </w:pPr>
  </w:style>
  <w:style w:type="paragraph" w:styleId="BalloonText">
    <w:name w:val="Balloon Text"/>
    <w:link w:val="BalloonTextChar"/>
    <w:uiPriority w:val="99"/>
    <w:semiHidden/>
    <w:rsid w:val="006F7D1D"/>
    <w:rPr>
      <w:rFonts w:ascii="Tahoma" w:hAnsi="Tahoma" w:cs="Tahoma"/>
      <w:sz w:val="16"/>
    </w:rPr>
  </w:style>
  <w:style w:type="character" w:customStyle="1" w:styleId="BalloonTextChar">
    <w:name w:val="Balloon Text Char"/>
    <w:link w:val="BalloonText"/>
    <w:uiPriority w:val="99"/>
    <w:semiHidden/>
    <w:locked/>
    <w:rsid w:val="006F7D1D"/>
    <w:rPr>
      <w:rFonts w:ascii="Tahoma" w:hAnsi="Tahoma" w:cs="Tahoma"/>
      <w:sz w:val="16"/>
      <w:lang w:val="en-US" w:eastAsia="en-US" w:bidi="ar-SA"/>
    </w:rPr>
  </w:style>
  <w:style w:type="paragraph" w:styleId="NormalWeb">
    <w:name w:val="Normal (Web)"/>
    <w:uiPriority w:val="99"/>
    <w:rsid w:val="006F7D1D"/>
    <w:pPr>
      <w:spacing w:before="100" w:after="100"/>
    </w:pPr>
  </w:style>
  <w:style w:type="paragraph" w:styleId="Title">
    <w:name w:val="Title"/>
    <w:next w:val="Normal"/>
    <w:link w:val="TitleChar"/>
    <w:qFormat/>
    <w:locked/>
    <w:rsid w:val="006F7D1D"/>
    <w:pPr>
      <w:spacing w:before="240" w:after="60"/>
      <w:jc w:val="center"/>
    </w:pPr>
    <w:rPr>
      <w:rFonts w:ascii="Cambria" w:hAnsi="Cambria"/>
      <w:b/>
      <w:sz w:val="32"/>
    </w:rPr>
  </w:style>
  <w:style w:type="character" w:customStyle="1" w:styleId="TitleChar">
    <w:name w:val="Title Char"/>
    <w:link w:val="Title"/>
    <w:rsid w:val="006F7D1D"/>
    <w:rPr>
      <w:rFonts w:ascii="Cambria" w:hAnsi="Cambria"/>
      <w:b/>
      <w:sz w:val="32"/>
      <w:lang w:val="en-US" w:eastAsia="en-US" w:bidi="ar-SA"/>
    </w:rPr>
  </w:style>
  <w:style w:type="character" w:styleId="FootnoteReference">
    <w:name w:val="footnote reference"/>
    <w:uiPriority w:val="99"/>
    <w:semiHidden/>
    <w:rsid w:val="006F7D1D"/>
    <w:rPr>
      <w:vertAlign w:val="superscript"/>
    </w:rPr>
  </w:style>
  <w:style w:type="character" w:styleId="IntenseReference">
    <w:name w:val="Intense Reference"/>
    <w:uiPriority w:val="32"/>
    <w:qFormat/>
    <w:rsid w:val="006F7D1D"/>
    <w:rPr>
      <w:b/>
      <w:smallCaps/>
      <w:color w:val="C0504D"/>
      <w:spacing w:val="5"/>
      <w:u w:val="single"/>
    </w:rPr>
  </w:style>
  <w:style w:type="paragraph" w:styleId="IntenseQuote">
    <w:name w:val="Intense Quote"/>
    <w:next w:val="Normal"/>
    <w:link w:val="IntenseQuoteChar"/>
    <w:uiPriority w:val="30"/>
    <w:qFormat/>
    <w:rsid w:val="006F7D1D"/>
    <w:pPr>
      <w:pBdr>
        <w:bottom w:val="single" w:sz="4" w:space="0" w:color="4F81BD"/>
      </w:pBdr>
      <w:spacing w:before="200" w:after="280"/>
      <w:ind w:left="936" w:right="936"/>
    </w:pPr>
    <w:rPr>
      <w:b/>
      <w:i/>
      <w:color w:val="4F81BD"/>
    </w:rPr>
  </w:style>
  <w:style w:type="paragraph" w:styleId="EndnoteText">
    <w:name w:val="endnote text"/>
    <w:next w:val="Normal"/>
    <w:link w:val="EndnoteTextChar"/>
    <w:uiPriority w:val="99"/>
    <w:semiHidden/>
    <w:rsid w:val="006F7D1D"/>
  </w:style>
  <w:style w:type="character" w:styleId="Emphasis">
    <w:name w:val="Emphasis"/>
    <w:uiPriority w:val="20"/>
    <w:qFormat/>
    <w:rsid w:val="006F7D1D"/>
    <w:rPr>
      <w:i/>
    </w:rPr>
  </w:style>
  <w:style w:type="character" w:customStyle="1" w:styleId="FootnoteTextChar">
    <w:name w:val="Footnote Text Char"/>
    <w:link w:val="FootnoteText"/>
    <w:uiPriority w:val="99"/>
    <w:semiHidden/>
    <w:rsid w:val="006F7D1D"/>
    <w:rPr>
      <w:lang w:val="en-US" w:eastAsia="en-US" w:bidi="ar-SA"/>
    </w:rPr>
  </w:style>
  <w:style w:type="character" w:styleId="BookTitle">
    <w:name w:val="Book Title"/>
    <w:uiPriority w:val="33"/>
    <w:qFormat/>
    <w:rsid w:val="006F7D1D"/>
    <w:rPr>
      <w:b/>
      <w:smallCaps/>
      <w:spacing w:val="5"/>
    </w:rPr>
  </w:style>
  <w:style w:type="paragraph" w:styleId="FootnoteText">
    <w:name w:val="footnote text"/>
    <w:next w:val="Normal"/>
    <w:link w:val="FootnoteTextChar"/>
    <w:uiPriority w:val="99"/>
    <w:semiHidden/>
    <w:rsid w:val="006F7D1D"/>
  </w:style>
  <w:style w:type="paragraph" w:styleId="Quote">
    <w:name w:val="Quote"/>
    <w:next w:val="Normal"/>
    <w:link w:val="QuoteChar"/>
    <w:uiPriority w:val="29"/>
    <w:qFormat/>
    <w:rsid w:val="006F7D1D"/>
    <w:rPr>
      <w:i/>
      <w:color w:val="000000"/>
    </w:rPr>
  </w:style>
  <w:style w:type="character" w:customStyle="1" w:styleId="Heading6Char">
    <w:name w:val="Heading 6 Char"/>
    <w:link w:val="Heading6"/>
    <w:uiPriority w:val="9"/>
    <w:rsid w:val="006F7D1D"/>
    <w:rPr>
      <w:i/>
      <w:color w:val="243F60"/>
      <w:lang w:val="en-US" w:eastAsia="en-US" w:bidi="ar-SA"/>
    </w:rPr>
  </w:style>
  <w:style w:type="paragraph" w:styleId="PlainText">
    <w:name w:val="Plain Text"/>
    <w:next w:val="Normal"/>
    <w:link w:val="PlainTextChar"/>
    <w:uiPriority w:val="99"/>
    <w:semiHidden/>
    <w:rsid w:val="006F7D1D"/>
    <w:rPr>
      <w:rFonts w:ascii="Courier New" w:hAnsi="Courier New" w:cs="Courier New"/>
      <w:sz w:val="21"/>
    </w:rPr>
  </w:style>
  <w:style w:type="character" w:styleId="SubtleReference">
    <w:name w:val="Subtle Reference"/>
    <w:uiPriority w:val="31"/>
    <w:qFormat/>
    <w:rsid w:val="006F7D1D"/>
    <w:rPr>
      <w:smallCaps/>
      <w:color w:val="C0504D"/>
      <w:u w:val="single"/>
    </w:rPr>
  </w:style>
  <w:style w:type="character" w:customStyle="1" w:styleId="IntenseQuoteChar">
    <w:name w:val="Intense Quote Char"/>
    <w:link w:val="IntenseQuote"/>
    <w:uiPriority w:val="30"/>
    <w:rsid w:val="006F7D1D"/>
    <w:rPr>
      <w:b/>
      <w:i/>
      <w:color w:val="4F81BD"/>
      <w:lang w:val="en-US" w:eastAsia="en-US" w:bidi="ar-SA"/>
    </w:rPr>
  </w:style>
  <w:style w:type="character" w:customStyle="1" w:styleId="Heading3Char">
    <w:name w:val="Heading 3 Char"/>
    <w:link w:val="Heading3"/>
    <w:uiPriority w:val="9"/>
    <w:rsid w:val="006F7D1D"/>
    <w:rPr>
      <w:b/>
      <w:color w:val="4F81BD"/>
      <w:lang w:val="en-US" w:eastAsia="en-US" w:bidi="ar-SA"/>
    </w:rPr>
  </w:style>
  <w:style w:type="character" w:styleId="IntenseEmphasis">
    <w:name w:val="Intense Emphasis"/>
    <w:uiPriority w:val="21"/>
    <w:qFormat/>
    <w:rsid w:val="006F7D1D"/>
    <w:rPr>
      <w:b/>
      <w:i/>
      <w:color w:val="4F81BD"/>
    </w:rPr>
  </w:style>
  <w:style w:type="paragraph" w:styleId="NoSpacing">
    <w:name w:val="No Spacing"/>
    <w:next w:val="Normal"/>
    <w:uiPriority w:val="1"/>
    <w:qFormat/>
    <w:rsid w:val="006F7D1D"/>
  </w:style>
  <w:style w:type="paragraph" w:styleId="Subtitle">
    <w:name w:val="Subtitle"/>
    <w:next w:val="Normal"/>
    <w:link w:val="SubtitleChar"/>
    <w:uiPriority w:val="11"/>
    <w:qFormat/>
    <w:rsid w:val="006F7D1D"/>
    <w:rPr>
      <w:i/>
      <w:color w:val="4F81BD"/>
      <w:spacing w:val="15"/>
      <w:sz w:val="24"/>
    </w:rPr>
  </w:style>
  <w:style w:type="character" w:customStyle="1" w:styleId="Heading7Char">
    <w:name w:val="Heading 7 Char"/>
    <w:link w:val="Heading7"/>
    <w:uiPriority w:val="9"/>
    <w:rsid w:val="006F7D1D"/>
    <w:rPr>
      <w:i/>
      <w:color w:val="404040"/>
      <w:lang w:val="en-US" w:eastAsia="en-US" w:bidi="ar-SA"/>
    </w:rPr>
  </w:style>
  <w:style w:type="character" w:customStyle="1" w:styleId="Heading9Char">
    <w:name w:val="Heading 9 Char"/>
    <w:link w:val="Heading9"/>
    <w:uiPriority w:val="9"/>
    <w:rsid w:val="006F7D1D"/>
    <w:rPr>
      <w:i/>
      <w:color w:val="404040"/>
      <w:lang w:val="en-US" w:eastAsia="en-US" w:bidi="ar-SA"/>
    </w:rPr>
  </w:style>
  <w:style w:type="character" w:customStyle="1" w:styleId="Heading8Char">
    <w:name w:val="Heading 8 Char"/>
    <w:link w:val="Heading8"/>
    <w:uiPriority w:val="9"/>
    <w:rsid w:val="006F7D1D"/>
    <w:rPr>
      <w:color w:val="404040"/>
      <w:lang w:val="en-US" w:eastAsia="en-US" w:bidi="ar-SA"/>
    </w:rPr>
  </w:style>
  <w:style w:type="character" w:customStyle="1" w:styleId="PlainTextChar">
    <w:name w:val="Plain Text Char"/>
    <w:link w:val="PlainText"/>
    <w:uiPriority w:val="99"/>
    <w:semiHidden/>
    <w:rsid w:val="006F7D1D"/>
    <w:rPr>
      <w:rFonts w:ascii="Courier New" w:hAnsi="Courier New" w:cs="Courier New"/>
      <w:sz w:val="21"/>
      <w:lang w:val="en-US" w:eastAsia="en-US" w:bidi="ar-SA"/>
    </w:rPr>
  </w:style>
  <w:style w:type="character" w:styleId="EndnoteReference">
    <w:name w:val="endnote reference"/>
    <w:uiPriority w:val="99"/>
    <w:semiHidden/>
    <w:rsid w:val="006F7D1D"/>
    <w:rPr>
      <w:vertAlign w:val="superscript"/>
    </w:rPr>
  </w:style>
  <w:style w:type="character" w:styleId="SubtleEmphasis">
    <w:name w:val="Subtle Emphasis"/>
    <w:uiPriority w:val="19"/>
    <w:qFormat/>
    <w:rsid w:val="006F7D1D"/>
    <w:rPr>
      <w:i/>
      <w:color w:val="808080"/>
    </w:rPr>
  </w:style>
  <w:style w:type="character" w:customStyle="1" w:styleId="SubtitleChar">
    <w:name w:val="Subtitle Char"/>
    <w:link w:val="Subtitle"/>
    <w:uiPriority w:val="11"/>
    <w:rsid w:val="006F7D1D"/>
    <w:rPr>
      <w:i/>
      <w:color w:val="4F81BD"/>
      <w:spacing w:val="15"/>
      <w:sz w:val="24"/>
      <w:lang w:val="en-US" w:eastAsia="en-US" w:bidi="ar-SA"/>
    </w:rPr>
  </w:style>
  <w:style w:type="character" w:customStyle="1" w:styleId="QuoteChar">
    <w:name w:val="Quote Char"/>
    <w:link w:val="Quote"/>
    <w:uiPriority w:val="29"/>
    <w:rsid w:val="006F7D1D"/>
    <w:rPr>
      <w:i/>
      <w:color w:val="000000"/>
      <w:lang w:val="en-US" w:eastAsia="en-US" w:bidi="ar-SA"/>
    </w:rPr>
  </w:style>
  <w:style w:type="paragraph" w:styleId="ListParagraph">
    <w:name w:val="List Paragraph"/>
    <w:next w:val="Normal"/>
    <w:uiPriority w:val="34"/>
    <w:qFormat/>
    <w:rsid w:val="006F7D1D"/>
    <w:pPr>
      <w:ind w:left="720"/>
    </w:pPr>
  </w:style>
  <w:style w:type="character" w:customStyle="1" w:styleId="EndnoteTextChar">
    <w:name w:val="Endnote Text Char"/>
    <w:link w:val="EndnoteText"/>
    <w:uiPriority w:val="99"/>
    <w:semiHidden/>
    <w:rsid w:val="006F7D1D"/>
    <w:rPr>
      <w:lang w:val="en-US" w:eastAsia="en-US" w:bidi="ar-SA"/>
    </w:rPr>
  </w:style>
</w:styles>
</file>

<file path=word/webSettings.xml><?xml version="1.0" encoding="utf-8"?>
<w:webSettings xmlns:r="http://schemas.openxmlformats.org/officeDocument/2006/relationships" xmlns:w="http://schemas.openxmlformats.org/wordprocessingml/2006/main">
  <w:divs>
    <w:div w:id="57633775">
      <w:bodyDiv w:val="1"/>
      <w:marLeft w:val="0"/>
      <w:marRight w:val="0"/>
      <w:marTop w:val="0"/>
      <w:marBottom w:val="0"/>
      <w:divBdr>
        <w:top w:val="none" w:sz="0" w:space="0" w:color="auto"/>
        <w:left w:val="none" w:sz="0" w:space="0" w:color="auto"/>
        <w:bottom w:val="none" w:sz="0" w:space="0" w:color="auto"/>
        <w:right w:val="none" w:sz="0" w:space="0" w:color="auto"/>
      </w:divBdr>
    </w:div>
    <w:div w:id="85620114">
      <w:bodyDiv w:val="1"/>
      <w:marLeft w:val="0"/>
      <w:marRight w:val="0"/>
      <w:marTop w:val="0"/>
      <w:marBottom w:val="0"/>
      <w:divBdr>
        <w:top w:val="none" w:sz="0" w:space="0" w:color="auto"/>
        <w:left w:val="none" w:sz="0" w:space="0" w:color="auto"/>
        <w:bottom w:val="none" w:sz="0" w:space="0" w:color="auto"/>
        <w:right w:val="none" w:sz="0" w:space="0" w:color="auto"/>
      </w:divBdr>
    </w:div>
    <w:div w:id="91324363">
      <w:bodyDiv w:val="1"/>
      <w:marLeft w:val="0"/>
      <w:marRight w:val="0"/>
      <w:marTop w:val="0"/>
      <w:marBottom w:val="0"/>
      <w:divBdr>
        <w:top w:val="none" w:sz="0" w:space="0" w:color="auto"/>
        <w:left w:val="none" w:sz="0" w:space="0" w:color="auto"/>
        <w:bottom w:val="none" w:sz="0" w:space="0" w:color="auto"/>
        <w:right w:val="none" w:sz="0" w:space="0" w:color="auto"/>
      </w:divBdr>
    </w:div>
    <w:div w:id="372852100">
      <w:bodyDiv w:val="1"/>
      <w:marLeft w:val="0"/>
      <w:marRight w:val="0"/>
      <w:marTop w:val="0"/>
      <w:marBottom w:val="0"/>
      <w:divBdr>
        <w:top w:val="none" w:sz="0" w:space="0" w:color="auto"/>
        <w:left w:val="none" w:sz="0" w:space="0" w:color="auto"/>
        <w:bottom w:val="none" w:sz="0" w:space="0" w:color="auto"/>
        <w:right w:val="none" w:sz="0" w:space="0" w:color="auto"/>
      </w:divBdr>
    </w:div>
    <w:div w:id="384448051">
      <w:bodyDiv w:val="1"/>
      <w:marLeft w:val="0"/>
      <w:marRight w:val="0"/>
      <w:marTop w:val="0"/>
      <w:marBottom w:val="0"/>
      <w:divBdr>
        <w:top w:val="none" w:sz="0" w:space="0" w:color="auto"/>
        <w:left w:val="none" w:sz="0" w:space="0" w:color="auto"/>
        <w:bottom w:val="none" w:sz="0" w:space="0" w:color="auto"/>
        <w:right w:val="none" w:sz="0" w:space="0" w:color="auto"/>
      </w:divBdr>
    </w:div>
    <w:div w:id="631448150">
      <w:bodyDiv w:val="1"/>
      <w:marLeft w:val="0"/>
      <w:marRight w:val="0"/>
      <w:marTop w:val="0"/>
      <w:marBottom w:val="0"/>
      <w:divBdr>
        <w:top w:val="none" w:sz="0" w:space="0" w:color="auto"/>
        <w:left w:val="none" w:sz="0" w:space="0" w:color="auto"/>
        <w:bottom w:val="none" w:sz="0" w:space="0" w:color="auto"/>
        <w:right w:val="none" w:sz="0" w:space="0" w:color="auto"/>
      </w:divBdr>
    </w:div>
    <w:div w:id="957570299">
      <w:bodyDiv w:val="1"/>
      <w:marLeft w:val="0"/>
      <w:marRight w:val="0"/>
      <w:marTop w:val="0"/>
      <w:marBottom w:val="0"/>
      <w:divBdr>
        <w:top w:val="none" w:sz="0" w:space="0" w:color="auto"/>
        <w:left w:val="none" w:sz="0" w:space="0" w:color="auto"/>
        <w:bottom w:val="none" w:sz="0" w:space="0" w:color="auto"/>
        <w:right w:val="none" w:sz="0" w:space="0" w:color="auto"/>
      </w:divBdr>
    </w:div>
    <w:div w:id="1245992364">
      <w:bodyDiv w:val="1"/>
      <w:marLeft w:val="0"/>
      <w:marRight w:val="0"/>
      <w:marTop w:val="0"/>
      <w:marBottom w:val="0"/>
      <w:divBdr>
        <w:top w:val="none" w:sz="0" w:space="0" w:color="auto"/>
        <w:left w:val="none" w:sz="0" w:space="0" w:color="auto"/>
        <w:bottom w:val="none" w:sz="0" w:space="0" w:color="auto"/>
        <w:right w:val="none" w:sz="0" w:space="0" w:color="auto"/>
      </w:divBdr>
    </w:div>
    <w:div w:id="1336154500">
      <w:bodyDiv w:val="1"/>
      <w:marLeft w:val="0"/>
      <w:marRight w:val="0"/>
      <w:marTop w:val="0"/>
      <w:marBottom w:val="0"/>
      <w:divBdr>
        <w:top w:val="none" w:sz="0" w:space="0" w:color="auto"/>
        <w:left w:val="none" w:sz="0" w:space="0" w:color="auto"/>
        <w:bottom w:val="none" w:sz="0" w:space="0" w:color="auto"/>
        <w:right w:val="none" w:sz="0" w:space="0" w:color="auto"/>
      </w:divBdr>
    </w:div>
    <w:div w:id="1348827248">
      <w:bodyDiv w:val="1"/>
      <w:marLeft w:val="0"/>
      <w:marRight w:val="0"/>
      <w:marTop w:val="0"/>
      <w:marBottom w:val="0"/>
      <w:divBdr>
        <w:top w:val="none" w:sz="0" w:space="0" w:color="auto"/>
        <w:left w:val="none" w:sz="0" w:space="0" w:color="auto"/>
        <w:bottom w:val="none" w:sz="0" w:space="0" w:color="auto"/>
        <w:right w:val="none" w:sz="0" w:space="0" w:color="auto"/>
      </w:divBdr>
    </w:div>
    <w:div w:id="176117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udhia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adityabirlanuvo.com/maduragarments/peter_england.aspx?id=BvYdNtrTCrA%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ityabirlanuvo.com/maduragarments/profile.aspx?id=Ry2ILhnoSIA%3d" TargetMode="External"/><Relationship Id="rId5" Type="http://schemas.openxmlformats.org/officeDocument/2006/relationships/footnotes" Target="footnotes.xml"/><Relationship Id="rId10" Type="http://schemas.openxmlformats.org/officeDocument/2006/relationships/hyperlink" Target="https://en.wikipedia.org/wiki/Mumbai" TargetMode="External"/><Relationship Id="rId4" Type="http://schemas.openxmlformats.org/officeDocument/2006/relationships/webSettings" Target="webSettings.xml"/><Relationship Id="rId9" Type="http://schemas.openxmlformats.org/officeDocument/2006/relationships/hyperlink" Target="https://en.wikipedia.org/wiki/Punj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Resume Summary</vt:lpstr>
    </vt:vector>
  </TitlesOfParts>
  <Company>Microsoft</Company>
  <LinksUpToDate>false</LinksUpToDate>
  <CharactersWithSpaces>13858</CharactersWithSpaces>
  <SharedDoc>false</SharedDoc>
  <HLinks>
    <vt:vector size="12" baseType="variant">
      <vt:variant>
        <vt:i4>786491</vt:i4>
      </vt:variant>
      <vt:variant>
        <vt:i4>3</vt:i4>
      </vt:variant>
      <vt:variant>
        <vt:i4>0</vt:i4>
      </vt:variant>
      <vt:variant>
        <vt:i4>5</vt:i4>
      </vt:variant>
      <vt:variant>
        <vt:lpwstr>http://www.adityabirlanuvo.com/maduragarments/peter_england.aspx?id=BvYdNtrTCrA%3d</vt:lpwstr>
      </vt:variant>
      <vt:variant>
        <vt:lpwstr/>
      </vt:variant>
      <vt:variant>
        <vt:i4>5832716</vt:i4>
      </vt:variant>
      <vt:variant>
        <vt:i4>0</vt:i4>
      </vt:variant>
      <vt:variant>
        <vt:i4>0</vt:i4>
      </vt:variant>
      <vt:variant>
        <vt:i4>5</vt:i4>
      </vt:variant>
      <vt:variant>
        <vt:lpwstr>http://www.adityabirlanuvo.com/maduragarments/profile.aspx?id=Ry2ILhnoSIA%3d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Summary</dc:title>
  <dc:creator>Janartha</dc:creator>
  <cp:lastModifiedBy>sunny</cp:lastModifiedBy>
  <cp:revision>7</cp:revision>
  <cp:lastPrinted>2014-11-04T14:56:00Z</cp:lastPrinted>
  <dcterms:created xsi:type="dcterms:W3CDTF">2020-01-17T17:04:00Z</dcterms:created>
  <dcterms:modified xsi:type="dcterms:W3CDTF">2020-01-17T17:48:00Z</dcterms:modified>
</cp:coreProperties>
</file>