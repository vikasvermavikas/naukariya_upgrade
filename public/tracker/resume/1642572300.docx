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66F" w:rsidRPr="004B4754" w:rsidRDefault="001B566F" w:rsidP="00772FFE">
      <w:pPr>
        <w:suppressAutoHyphens/>
        <w:jc w:val="center"/>
        <w:rPr>
          <w:rFonts w:cs="Times New Roman"/>
          <w:b/>
          <w:bCs/>
        </w:rPr>
      </w:pPr>
    </w:p>
    <w:p w:rsidR="00AC5EAB" w:rsidRDefault="00AC5EAB" w:rsidP="00232F94">
      <w:pPr>
        <w:rPr>
          <w:rFonts w:ascii="Arial Black" w:hAnsi="Arial Black"/>
          <w:b/>
          <w:sz w:val="28"/>
          <w:szCs w:val="28"/>
        </w:rPr>
      </w:pPr>
    </w:p>
    <w:p w:rsidR="00232F94" w:rsidRPr="00B474F8" w:rsidRDefault="00232F94" w:rsidP="00232F94">
      <w:pPr>
        <w:rPr>
          <w:rFonts w:ascii="Arial Black" w:hAnsi="Arial Black"/>
          <w:b/>
          <w:sz w:val="32"/>
          <w:szCs w:val="28"/>
        </w:rPr>
      </w:pPr>
      <w:r w:rsidRPr="00B474F8">
        <w:rPr>
          <w:rFonts w:ascii="Arial Black" w:hAnsi="Arial Black"/>
          <w:b/>
          <w:sz w:val="32"/>
          <w:szCs w:val="28"/>
        </w:rPr>
        <w:t>RADHA SHARMA</w:t>
      </w:r>
    </w:p>
    <w:p w:rsidR="001B566F" w:rsidRPr="00A8331D" w:rsidRDefault="001B566F" w:rsidP="00772FFE">
      <w:pPr>
        <w:tabs>
          <w:tab w:val="left" w:pos="7995"/>
          <w:tab w:val="left" w:pos="8115"/>
        </w:tabs>
        <w:suppressAutoHyphens/>
        <w:spacing w:line="360" w:lineRule="auto"/>
        <w:rPr>
          <w:rFonts w:cs="Times New Roman"/>
          <w:b/>
          <w:bCs/>
        </w:rPr>
      </w:pPr>
      <w:r w:rsidRPr="00A8331D">
        <w:rPr>
          <w:rFonts w:cs="Times New Roman"/>
          <w:b/>
          <w:bCs/>
        </w:rPr>
        <w:t xml:space="preserve">E-Mail:- </w:t>
      </w:r>
      <w:r>
        <w:rPr>
          <w:rFonts w:cs="Times New Roman"/>
          <w:b/>
          <w:bCs/>
        </w:rPr>
        <w:t>govind.hcl2009@gmail.com</w:t>
      </w:r>
      <w:r w:rsidRPr="00A8331D">
        <w:rPr>
          <w:rFonts w:cs="Times New Roman"/>
          <w:b/>
          <w:bCs/>
        </w:rPr>
        <w:tab/>
      </w:r>
    </w:p>
    <w:p w:rsidR="00A029A8" w:rsidRDefault="001B566F" w:rsidP="00772FFE">
      <w:pPr>
        <w:spacing w:line="360" w:lineRule="auto"/>
        <w:rPr>
          <w:rFonts w:cs="Times New Roman"/>
          <w:b/>
          <w:bCs/>
        </w:rPr>
      </w:pPr>
      <w:r w:rsidRPr="00A8331D">
        <w:rPr>
          <w:rFonts w:cs="Times New Roman"/>
          <w:b/>
          <w:bCs/>
        </w:rPr>
        <w:t xml:space="preserve">Contact No: </w:t>
      </w:r>
      <w:r>
        <w:rPr>
          <w:rFonts w:cs="Times New Roman"/>
          <w:b/>
          <w:bCs/>
        </w:rPr>
        <w:t>+</w:t>
      </w:r>
      <w:r w:rsidR="001525BD">
        <w:rPr>
          <w:rFonts w:cs="Times New Roman"/>
          <w:b/>
          <w:bCs/>
        </w:rPr>
        <w:t>919717289410</w:t>
      </w:r>
    </w:p>
    <w:p w:rsidR="00AC5EAB" w:rsidRPr="00A029A8" w:rsidRDefault="00AC5EAB" w:rsidP="00772FFE">
      <w:pPr>
        <w:spacing w:line="360" w:lineRule="auto"/>
        <w:rPr>
          <w:rFonts w:cs="Times New Roman"/>
          <w:b/>
          <w:bCs/>
        </w:rPr>
      </w:pPr>
      <w:r>
        <w:t xml:space="preserve">1/9472, </w:t>
      </w:r>
      <w:proofErr w:type="spellStart"/>
      <w:r>
        <w:t>Gali</w:t>
      </w:r>
      <w:proofErr w:type="spellEnd"/>
      <w:r>
        <w:t xml:space="preserve"> no-7, West </w:t>
      </w:r>
      <w:proofErr w:type="spellStart"/>
      <w:r>
        <w:t>Rohtash</w:t>
      </w:r>
      <w:proofErr w:type="spellEnd"/>
      <w:r>
        <w:t xml:space="preserve"> Nagar, </w:t>
      </w:r>
      <w:proofErr w:type="spellStart"/>
      <w:r>
        <w:t>Shahd</w:t>
      </w:r>
      <w:r w:rsidR="00D853EB">
        <w:t>a</w:t>
      </w:r>
      <w:r>
        <w:t>ra</w:t>
      </w:r>
      <w:proofErr w:type="spellEnd"/>
      <w:r>
        <w:t>, Delhi-110032</w:t>
      </w:r>
    </w:p>
    <w:p w:rsidR="001B566F" w:rsidRDefault="007A16EC" w:rsidP="00772FFE">
      <w:pPr>
        <w:tabs>
          <w:tab w:val="left" w:pos="4020"/>
        </w:tabs>
        <w:spacing w:line="360" w:lineRule="auto"/>
        <w:rPr>
          <w:rFonts w:cs="Times New Roman"/>
          <w:b/>
        </w:rPr>
      </w:pPr>
      <w:r w:rsidRPr="007A16EC"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 40" o:spid="_x0000_s1026" type="#_x0000_t202" style="position:absolute;margin-left:-3.9pt;margin-top:11.1pt;width:496.7pt;height:25pt;z-index:251661312;visibility:visible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" strokecolor="#666" strokeweight="1pt">
            <v:fill color2="#999" focus="100%" type="gradient"/>
            <v:shadow on="t" color="#7f7f7f" opacity=".5" offset="1pt"/>
            <v:path arrowok="t"/>
            <v:textbox>
              <w:txbxContent>
                <w:p w:rsidR="001B566F" w:rsidRPr="002124FD" w:rsidRDefault="001B566F" w:rsidP="000243B5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noProof/>
                      <w:sz w:val="28"/>
                    </w:rPr>
                    <w:t>CAREER OBJECTIVE:-</w:t>
                  </w:r>
                </w:p>
                <w:p w:rsidR="001B566F" w:rsidRPr="00FE2DF0" w:rsidRDefault="001B566F" w:rsidP="000243B5"/>
              </w:txbxContent>
            </v:textbox>
          </v:shape>
        </w:pict>
      </w:r>
      <w:r w:rsidR="001B566F">
        <w:rPr>
          <w:rFonts w:cs="Times New Roman"/>
          <w:b/>
        </w:rPr>
        <w:tab/>
      </w:r>
    </w:p>
    <w:p w:rsidR="001B566F" w:rsidRPr="0061572C" w:rsidRDefault="001B566F" w:rsidP="00772FFE">
      <w:pPr>
        <w:spacing w:line="360" w:lineRule="auto"/>
        <w:jc w:val="both"/>
        <w:rPr>
          <w:rFonts w:ascii="Cambria" w:hAnsi="Cambria"/>
          <w:b/>
        </w:rPr>
      </w:pPr>
    </w:p>
    <w:p w:rsidR="00232F94" w:rsidRDefault="00232F94" w:rsidP="002D15B2">
      <w:pPr>
        <w:spacing w:line="276" w:lineRule="auto"/>
        <w:jc w:val="both"/>
      </w:pPr>
      <w:r>
        <w:t xml:space="preserve">To be a part of an organization that can leverage and make optimum utilization of my skills for </w:t>
      </w:r>
    </w:p>
    <w:p w:rsidR="00AC5EAB" w:rsidRDefault="00232F94" w:rsidP="002D15B2">
      <w:pPr>
        <w:spacing w:line="276" w:lineRule="auto"/>
        <w:jc w:val="both"/>
      </w:pPr>
      <w:proofErr w:type="gramStart"/>
      <w:r>
        <w:t>career</w:t>
      </w:r>
      <w:proofErr w:type="gramEnd"/>
      <w:r>
        <w:t xml:space="preserve"> growth with the company.</w:t>
      </w:r>
    </w:p>
    <w:p w:rsidR="001B566F" w:rsidRDefault="007A16EC" w:rsidP="002D15B2">
      <w:pPr>
        <w:spacing w:line="276" w:lineRule="auto"/>
        <w:jc w:val="both"/>
        <w:rPr>
          <w:rFonts w:ascii="Cambria" w:hAnsi="Cambria" w:cs="Arial"/>
          <w:color w:val="000000"/>
          <w:shd w:val="clear" w:color="auto" w:fill="FFFFFF"/>
        </w:rPr>
      </w:pPr>
      <w:r w:rsidRPr="007A16EC">
        <w:rPr>
          <w:rFonts w:ascii="Cambria" w:hAnsi="Cambria" w:cs="Arial"/>
          <w:noProof/>
          <w:color w:val="000000"/>
        </w:rPr>
        <w:pict>
          <v:shape id=" 55" o:spid="_x0000_s1027" type="#_x0000_t202" style="position:absolute;left:0;text-align:left;margin-left:-4.05pt;margin-top:13.2pt;width:502.4pt;height:24.9pt;z-index:25166540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" strokecolor="#666" strokeweight="1pt">
            <v:fill color2="#999" focus="100%" type="gradient"/>
            <v:shadow on="t" color="#7f7f7f" opacity=".5" offset="1pt"/>
            <v:path arrowok="t"/>
            <v:textbox style="mso-next-textbox:# 55">
              <w:txbxContent>
                <w:p w:rsidR="001B566F" w:rsidRPr="008A2D48" w:rsidRDefault="001B566F" w:rsidP="0061572C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WORK </w:t>
                  </w:r>
                  <w:proofErr w:type="gramStart"/>
                  <w:r>
                    <w:rPr>
                      <w:b/>
                    </w:rPr>
                    <w:t>EXPERIENCE :</w:t>
                  </w:r>
                  <w:proofErr w:type="gramEnd"/>
                  <w:r>
                    <w:rPr>
                      <w:b/>
                    </w:rPr>
                    <w:t>-</w:t>
                  </w:r>
                </w:p>
              </w:txbxContent>
            </v:textbox>
          </v:shape>
        </w:pict>
      </w:r>
    </w:p>
    <w:p w:rsidR="001B566F" w:rsidRDefault="001B566F" w:rsidP="00772FFE">
      <w:pPr>
        <w:spacing w:line="276" w:lineRule="auto"/>
        <w:rPr>
          <w:rFonts w:ascii="Cambria" w:hAnsi="Cambria" w:cs="Arial"/>
          <w:color w:val="000000"/>
          <w:shd w:val="clear" w:color="auto" w:fill="FFFFFF"/>
        </w:rPr>
      </w:pPr>
    </w:p>
    <w:p w:rsidR="001B566F" w:rsidRDefault="001B566F" w:rsidP="001B566F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Worked with </w:t>
      </w:r>
      <w:r w:rsidRPr="0061572C">
        <w:rPr>
          <w:rFonts w:ascii="Cambria" w:hAnsi="Cambria"/>
        </w:rPr>
        <w:t>AVJ GROUP OF COMPANY New Delhi</w:t>
      </w:r>
      <w:r w:rsidR="00007F16">
        <w:rPr>
          <w:rFonts w:ascii="Cambria" w:hAnsi="Cambria"/>
        </w:rPr>
        <w:t xml:space="preserve">, </w:t>
      </w:r>
      <w:r w:rsidR="00E253A0">
        <w:rPr>
          <w:rFonts w:ascii="Cambria" w:hAnsi="Cambria"/>
        </w:rPr>
        <w:t xml:space="preserve">as </w:t>
      </w:r>
      <w:proofErr w:type="spellStart"/>
      <w:r w:rsidR="00E253A0">
        <w:rPr>
          <w:rFonts w:ascii="Cambria" w:hAnsi="Cambria"/>
        </w:rPr>
        <w:t>a</w:t>
      </w:r>
      <w:r>
        <w:rPr>
          <w:rFonts w:ascii="Cambria" w:hAnsi="Cambria"/>
        </w:rPr>
        <w:t>CRM</w:t>
      </w:r>
      <w:bookmarkStart w:id="0" w:name="_GoBack"/>
      <w:bookmarkEnd w:id="0"/>
      <w:r w:rsidRPr="0061572C">
        <w:rPr>
          <w:rFonts w:ascii="Cambria" w:hAnsi="Cambria"/>
        </w:rPr>
        <w:t>In</w:t>
      </w:r>
      <w:proofErr w:type="spellEnd"/>
      <w:r w:rsidRPr="0061572C">
        <w:rPr>
          <w:rFonts w:ascii="Cambria" w:hAnsi="Cambria"/>
        </w:rPr>
        <w:t xml:space="preserve"> Real Estate.</w:t>
      </w:r>
      <w:r>
        <w:rPr>
          <w:rFonts w:ascii="Cambria" w:hAnsi="Cambria"/>
        </w:rPr>
        <w:t xml:space="preserve"> From April</w:t>
      </w:r>
      <w:r w:rsidR="002D15B2">
        <w:rPr>
          <w:rFonts w:ascii="Cambria" w:hAnsi="Cambria"/>
        </w:rPr>
        <w:t xml:space="preserve"> 2016  to </w:t>
      </w:r>
      <w:r w:rsidR="00A85CB2">
        <w:rPr>
          <w:rFonts w:ascii="Cambria" w:hAnsi="Cambria"/>
        </w:rPr>
        <w:t xml:space="preserve"> </w:t>
      </w:r>
      <w:r w:rsidR="002D15B2">
        <w:rPr>
          <w:rFonts w:ascii="Cambria" w:hAnsi="Cambria"/>
        </w:rPr>
        <w:t>May 2017</w:t>
      </w:r>
    </w:p>
    <w:p w:rsidR="00AC5EAB" w:rsidRDefault="00AC5EAB" w:rsidP="00AC5EAB">
      <w:pPr>
        <w:suppressAutoHyphens/>
        <w:spacing w:after="0" w:line="240" w:lineRule="auto"/>
        <w:ind w:left="720"/>
        <w:jc w:val="both"/>
        <w:rPr>
          <w:rFonts w:ascii="Cambria" w:hAnsi="Cambria"/>
        </w:rPr>
      </w:pPr>
    </w:p>
    <w:p w:rsidR="001B566F" w:rsidRPr="0061572C" w:rsidRDefault="001B566F" w:rsidP="00772FFE">
      <w:pPr>
        <w:pStyle w:val="Achievement"/>
        <w:numPr>
          <w:ilvl w:val="0"/>
          <w:numId w:val="3"/>
        </w:numPr>
        <w:suppressAutoHyphens w:val="0"/>
        <w:spacing w:line="240" w:lineRule="atLeast"/>
        <w:rPr>
          <w:rFonts w:ascii="Cambria" w:hAnsi="Cambria" w:cs="Arial"/>
          <w:bCs/>
          <w:sz w:val="24"/>
          <w:szCs w:val="24"/>
        </w:rPr>
      </w:pPr>
      <w:r w:rsidRPr="0061572C">
        <w:rPr>
          <w:rFonts w:ascii="Cambria" w:hAnsi="Cambria" w:cs="Arial"/>
          <w:bCs/>
          <w:sz w:val="24"/>
          <w:szCs w:val="24"/>
        </w:rPr>
        <w:t xml:space="preserve">Responsible for Execution of Job </w:t>
      </w:r>
      <w:r w:rsidRPr="00EA7BAB">
        <w:rPr>
          <w:rFonts w:ascii="Cambria" w:hAnsi="Cambria" w:cs="Arial"/>
          <w:bCs/>
          <w:sz w:val="24"/>
          <w:szCs w:val="24"/>
        </w:rPr>
        <w:t>Orders</w:t>
      </w:r>
      <w:r w:rsidRPr="0061572C">
        <w:rPr>
          <w:rFonts w:ascii="Cambria" w:hAnsi="Cambria" w:cs="Arial"/>
          <w:bCs/>
          <w:sz w:val="24"/>
          <w:szCs w:val="24"/>
        </w:rPr>
        <w:t xml:space="preserve">. </w:t>
      </w:r>
    </w:p>
    <w:p w:rsidR="001B566F" w:rsidRPr="0061572C" w:rsidRDefault="001B566F" w:rsidP="00772FFE">
      <w:pPr>
        <w:pStyle w:val="Achievement"/>
        <w:numPr>
          <w:ilvl w:val="0"/>
          <w:numId w:val="3"/>
        </w:numPr>
        <w:suppressAutoHyphens w:val="0"/>
        <w:spacing w:line="240" w:lineRule="atLeast"/>
        <w:rPr>
          <w:rFonts w:ascii="Cambria" w:hAnsi="Cambria" w:cs="Arial"/>
          <w:bCs/>
          <w:sz w:val="24"/>
          <w:szCs w:val="24"/>
        </w:rPr>
      </w:pPr>
      <w:r w:rsidRPr="0061572C">
        <w:rPr>
          <w:rFonts w:ascii="Cambria" w:hAnsi="Cambria" w:cs="Arial"/>
          <w:bCs/>
          <w:sz w:val="24"/>
          <w:szCs w:val="24"/>
        </w:rPr>
        <w:t xml:space="preserve">Responsible for creating Invoices against Job Orders. </w:t>
      </w:r>
    </w:p>
    <w:p w:rsidR="001B566F" w:rsidRPr="0061572C" w:rsidRDefault="001B566F" w:rsidP="00772FFE">
      <w:pPr>
        <w:pStyle w:val="PlainText"/>
        <w:numPr>
          <w:ilvl w:val="0"/>
          <w:numId w:val="4"/>
        </w:numPr>
        <w:jc w:val="both"/>
        <w:rPr>
          <w:rFonts w:ascii="Cambria" w:hAnsi="Cambria" w:cs="Arial"/>
          <w:sz w:val="24"/>
          <w:szCs w:val="24"/>
        </w:rPr>
      </w:pPr>
      <w:r w:rsidRPr="0061572C">
        <w:rPr>
          <w:rFonts w:ascii="Cambria" w:hAnsi="Cambria" w:cs="Arial"/>
          <w:sz w:val="24"/>
          <w:szCs w:val="24"/>
        </w:rPr>
        <w:t>Issue Credit Note/Debit Note</w:t>
      </w:r>
    </w:p>
    <w:p w:rsidR="001B566F" w:rsidRPr="0061572C" w:rsidRDefault="001B566F" w:rsidP="00772FFE">
      <w:pPr>
        <w:pStyle w:val="PlainText"/>
        <w:numPr>
          <w:ilvl w:val="0"/>
          <w:numId w:val="4"/>
        </w:numPr>
        <w:jc w:val="both"/>
        <w:rPr>
          <w:rFonts w:ascii="Cambria" w:hAnsi="Cambria" w:cs="Arial"/>
          <w:sz w:val="24"/>
          <w:szCs w:val="24"/>
        </w:rPr>
      </w:pPr>
      <w:r w:rsidRPr="0061572C">
        <w:rPr>
          <w:rFonts w:ascii="Cambria" w:hAnsi="Cambria" w:cs="Arial"/>
          <w:sz w:val="24"/>
          <w:szCs w:val="24"/>
        </w:rPr>
        <w:t>Report to Management on outstanding issue</w:t>
      </w:r>
    </w:p>
    <w:p w:rsidR="001B566F" w:rsidRPr="002F7F13" w:rsidRDefault="007A16EC" w:rsidP="00E76262">
      <w:pPr>
        <w:suppressAutoHyphens/>
        <w:spacing w:line="360" w:lineRule="auto"/>
        <w:ind w:left="540" w:hanging="1440"/>
        <w:jc w:val="both"/>
      </w:pPr>
      <w:r w:rsidRPr="007A16EC">
        <w:rPr>
          <w:rFonts w:ascii="Cambria" w:hAnsi="Cambria"/>
          <w:noProof/>
        </w:rPr>
        <w:pict>
          <v:shape id=" 16" o:spid="_x0000_s1028" type="#_x0000_t202" style="position:absolute;left:0;text-align:left;margin-left:-3.9pt;margin-top:10.5pt;width:496.7pt;height:24.75pt;z-index:251659264;visibility:visible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" strokecolor="#666" strokeweight="1pt">
            <v:fill color2="#999" focus="100%" type="gradient"/>
            <v:shadow on="t" color="#7f7f7f" opacity=".5" offset="1pt"/>
            <v:path arrowok="t"/>
            <v:textbox>
              <w:txbxContent>
                <w:p w:rsidR="001B566F" w:rsidRPr="00285AC6" w:rsidRDefault="001B566F" w:rsidP="00FE2DF0">
                  <w:pPr>
                    <w:rPr>
                      <w:b/>
                    </w:rPr>
                  </w:pPr>
                  <w:r>
                    <w:rPr>
                      <w:b/>
                      <w:noProof/>
                      <w:sz w:val="28"/>
                    </w:rPr>
                    <w:t>EDUCATION:-</w:t>
                  </w:r>
                </w:p>
                <w:p w:rsidR="001B566F" w:rsidRPr="00FE2DF0" w:rsidRDefault="001B566F" w:rsidP="00FE2DF0"/>
              </w:txbxContent>
            </v:textbox>
          </v:shape>
        </w:pict>
      </w:r>
    </w:p>
    <w:p w:rsidR="001B566F" w:rsidRDefault="001B566F" w:rsidP="00772FFE">
      <w:pPr>
        <w:pStyle w:val="NormalWeb"/>
        <w:spacing w:before="0" w:beforeAutospacing="0" w:after="0" w:afterAutospacing="0"/>
        <w:ind w:left="1680" w:hanging="1680"/>
      </w:pPr>
      <w:r>
        <w:tab/>
      </w:r>
    </w:p>
    <w:p w:rsidR="001B566F" w:rsidRPr="0061572C" w:rsidRDefault="001B566F" w:rsidP="00772FFE">
      <w:pPr>
        <w:pStyle w:val="NoSpacing"/>
        <w:numPr>
          <w:ilvl w:val="0"/>
          <w:numId w:val="2"/>
        </w:numPr>
        <w:rPr>
          <w:rFonts w:ascii="Cambria" w:hAnsi="Cambria" w:cs="Courier New"/>
          <w:sz w:val="24"/>
          <w:szCs w:val="24"/>
        </w:rPr>
      </w:pPr>
      <w:r w:rsidRPr="0061572C">
        <w:rPr>
          <w:rFonts w:ascii="Cambria" w:hAnsi="Cambria" w:cs="Courier New"/>
          <w:sz w:val="24"/>
          <w:szCs w:val="24"/>
        </w:rPr>
        <w:t>10</w:t>
      </w:r>
      <w:r w:rsidRPr="0061572C">
        <w:rPr>
          <w:rFonts w:ascii="Cambria" w:hAnsi="Cambria" w:cs="Courier New"/>
          <w:sz w:val="24"/>
          <w:szCs w:val="24"/>
          <w:vertAlign w:val="superscript"/>
        </w:rPr>
        <w:t>th</w:t>
      </w:r>
      <w:r w:rsidRPr="0061572C">
        <w:rPr>
          <w:rFonts w:ascii="Cambria" w:hAnsi="Cambria" w:cs="Courier New"/>
          <w:sz w:val="24"/>
          <w:szCs w:val="24"/>
        </w:rPr>
        <w:t xml:space="preserve">from </w:t>
      </w:r>
      <w:r w:rsidR="00232F94">
        <w:rPr>
          <w:rFonts w:ascii="Cambria" w:hAnsi="Cambria" w:cs="Courier New"/>
          <w:sz w:val="24"/>
          <w:szCs w:val="24"/>
        </w:rPr>
        <w:t>C.B.S.E</w:t>
      </w:r>
      <w:r w:rsidRPr="0061572C">
        <w:rPr>
          <w:rFonts w:ascii="Cambria" w:hAnsi="Cambria" w:cs="Courier New"/>
          <w:sz w:val="24"/>
          <w:szCs w:val="24"/>
        </w:rPr>
        <w:t xml:space="preserve"> Board in 200</w:t>
      </w:r>
      <w:r w:rsidR="00232F94">
        <w:rPr>
          <w:rFonts w:ascii="Cambria" w:hAnsi="Cambria" w:cs="Courier New"/>
          <w:sz w:val="24"/>
          <w:szCs w:val="24"/>
        </w:rPr>
        <w:t>2</w:t>
      </w:r>
    </w:p>
    <w:p w:rsidR="001B566F" w:rsidRPr="0061572C" w:rsidRDefault="001B566F" w:rsidP="00772FFE">
      <w:pPr>
        <w:pStyle w:val="NoSpacing"/>
        <w:numPr>
          <w:ilvl w:val="0"/>
          <w:numId w:val="2"/>
        </w:numPr>
        <w:rPr>
          <w:rFonts w:ascii="Cambria" w:hAnsi="Cambria" w:cs="Courier New"/>
          <w:sz w:val="24"/>
          <w:szCs w:val="24"/>
        </w:rPr>
      </w:pPr>
      <w:r w:rsidRPr="0061572C">
        <w:rPr>
          <w:rFonts w:ascii="Cambria" w:hAnsi="Cambria" w:cs="Courier New"/>
          <w:sz w:val="24"/>
          <w:szCs w:val="24"/>
        </w:rPr>
        <w:t xml:space="preserve">Intermediate  from </w:t>
      </w:r>
      <w:r w:rsidR="00232F94">
        <w:rPr>
          <w:rFonts w:ascii="Cambria" w:hAnsi="Cambria" w:cs="Courier New"/>
          <w:sz w:val="24"/>
          <w:szCs w:val="24"/>
        </w:rPr>
        <w:t>C.B.S.E</w:t>
      </w:r>
      <w:r w:rsidRPr="0061572C">
        <w:rPr>
          <w:rFonts w:ascii="Cambria" w:hAnsi="Cambria" w:cs="Courier New"/>
          <w:sz w:val="24"/>
          <w:szCs w:val="24"/>
        </w:rPr>
        <w:t xml:space="preserve"> Board in 200</w:t>
      </w:r>
      <w:r w:rsidR="00232F94">
        <w:rPr>
          <w:rFonts w:ascii="Cambria" w:hAnsi="Cambria" w:cs="Courier New"/>
          <w:sz w:val="24"/>
          <w:szCs w:val="24"/>
        </w:rPr>
        <w:t>4</w:t>
      </w:r>
    </w:p>
    <w:p w:rsidR="001B566F" w:rsidRDefault="001B566F" w:rsidP="00772FFE">
      <w:pPr>
        <w:pStyle w:val="NoSpacing"/>
        <w:numPr>
          <w:ilvl w:val="0"/>
          <w:numId w:val="2"/>
        </w:numPr>
        <w:rPr>
          <w:rFonts w:ascii="Cambria" w:hAnsi="Cambria" w:cs="Courier New"/>
          <w:sz w:val="24"/>
          <w:szCs w:val="24"/>
        </w:rPr>
      </w:pPr>
      <w:proofErr w:type="gramStart"/>
      <w:r>
        <w:rPr>
          <w:rFonts w:ascii="Cambria" w:hAnsi="Cambria" w:cs="Courier New"/>
          <w:sz w:val="24"/>
          <w:szCs w:val="24"/>
        </w:rPr>
        <w:t>B.com</w:t>
      </w:r>
      <w:r w:rsidR="00232F94">
        <w:rPr>
          <w:rFonts w:ascii="Cambria" w:hAnsi="Cambria" w:cs="Courier New"/>
          <w:sz w:val="24"/>
          <w:szCs w:val="24"/>
        </w:rPr>
        <w:t>(</w:t>
      </w:r>
      <w:proofErr w:type="gramEnd"/>
      <w:r w:rsidR="00232F94">
        <w:rPr>
          <w:rFonts w:ascii="Cambria" w:hAnsi="Cambria" w:cs="Courier New"/>
          <w:sz w:val="24"/>
          <w:szCs w:val="24"/>
        </w:rPr>
        <w:t>P)</w:t>
      </w:r>
      <w:r>
        <w:rPr>
          <w:rFonts w:ascii="Cambria" w:hAnsi="Cambria" w:cs="Courier New"/>
          <w:sz w:val="24"/>
          <w:szCs w:val="24"/>
        </w:rPr>
        <w:t xml:space="preserve">.  from </w:t>
      </w:r>
      <w:r w:rsidR="00232F94">
        <w:rPr>
          <w:rFonts w:ascii="Cambria" w:hAnsi="Cambria" w:cs="Courier New"/>
          <w:sz w:val="24"/>
          <w:szCs w:val="24"/>
        </w:rPr>
        <w:t>Delhi</w:t>
      </w:r>
      <w:r>
        <w:rPr>
          <w:rFonts w:ascii="Cambria" w:hAnsi="Cambria" w:cs="Courier New"/>
          <w:sz w:val="24"/>
          <w:szCs w:val="24"/>
        </w:rPr>
        <w:t xml:space="preserve"> </w:t>
      </w:r>
      <w:r w:rsidR="00232F94">
        <w:rPr>
          <w:rFonts w:ascii="Cambria" w:hAnsi="Cambria" w:cs="Courier New"/>
          <w:sz w:val="24"/>
          <w:szCs w:val="24"/>
        </w:rPr>
        <w:t>University</w:t>
      </w:r>
      <w:r w:rsidRPr="0061572C">
        <w:rPr>
          <w:rFonts w:ascii="Cambria" w:hAnsi="Cambria" w:cs="Courier New"/>
          <w:sz w:val="24"/>
          <w:szCs w:val="24"/>
        </w:rPr>
        <w:t xml:space="preserve">  in 20</w:t>
      </w:r>
      <w:r w:rsidR="00232F94">
        <w:rPr>
          <w:rFonts w:ascii="Cambria" w:hAnsi="Cambria" w:cs="Courier New"/>
          <w:sz w:val="24"/>
          <w:szCs w:val="24"/>
        </w:rPr>
        <w:t>07</w:t>
      </w:r>
    </w:p>
    <w:p w:rsidR="00232F94" w:rsidRDefault="00232F94" w:rsidP="00772FFE">
      <w:pPr>
        <w:pStyle w:val="NoSpacing"/>
        <w:numPr>
          <w:ilvl w:val="0"/>
          <w:numId w:val="2"/>
        </w:num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M.Com from Himachal University in 2009</w:t>
      </w:r>
    </w:p>
    <w:p w:rsidR="001B566F" w:rsidRPr="00A87F0B" w:rsidRDefault="001B566F" w:rsidP="00A87F0B">
      <w:pPr>
        <w:pStyle w:val="NoSpacing"/>
        <w:ind w:left="360"/>
        <w:rPr>
          <w:rFonts w:ascii="Cambria" w:hAnsi="Cambria" w:cs="Courier New"/>
          <w:sz w:val="24"/>
          <w:szCs w:val="24"/>
        </w:rPr>
      </w:pPr>
    </w:p>
    <w:p w:rsidR="001B566F" w:rsidRDefault="001B566F" w:rsidP="00772FFE">
      <w:pPr>
        <w:pStyle w:val="Tit"/>
        <w:shd w:val="clear" w:color="auto" w:fill="C0C0C0"/>
        <w:ind w:left="0" w:right="-180" w:firstLine="0"/>
        <w:rPr>
          <w:rFonts w:ascii="Arial" w:hAnsi="Arial"/>
          <w:sz w:val="22"/>
          <w:szCs w:val="22"/>
        </w:rPr>
      </w:pPr>
      <w:r>
        <w:rPr>
          <w:rFonts w:ascii="Arial" w:hAnsi="Arial"/>
          <w:sz w:val="20"/>
          <w:szCs w:val="20"/>
        </w:rPr>
        <w:t>Other Qualifications</w:t>
      </w:r>
    </w:p>
    <w:p w:rsidR="001B566F" w:rsidRPr="00937AB4" w:rsidRDefault="001B566F" w:rsidP="00772FFE">
      <w:pPr>
        <w:pStyle w:val="NoSpacing"/>
        <w:numPr>
          <w:ilvl w:val="0"/>
          <w:numId w:val="2"/>
        </w:numPr>
        <w:rPr>
          <w:rFonts w:ascii="Cambria" w:hAnsi="Cambria" w:cs="Courier New"/>
          <w:sz w:val="24"/>
          <w:szCs w:val="24"/>
        </w:rPr>
      </w:pPr>
      <w:r w:rsidRPr="00937AB4">
        <w:rPr>
          <w:rFonts w:ascii="Cambria" w:hAnsi="Cambria" w:cs="Courier New"/>
          <w:sz w:val="24"/>
          <w:szCs w:val="24"/>
        </w:rPr>
        <w:t xml:space="preserve">Basic Computer Knowledge from RAJEEV GANDHI COMPUTER SAKSHARTA MISSION   </w:t>
      </w:r>
    </w:p>
    <w:p w:rsidR="001B566F" w:rsidRDefault="001B566F" w:rsidP="00772FFE">
      <w:pPr>
        <w:pStyle w:val="NoSpacing"/>
        <w:numPr>
          <w:ilvl w:val="0"/>
          <w:numId w:val="2"/>
        </w:numPr>
        <w:rPr>
          <w:rFonts w:ascii="Cambria" w:hAnsi="Cambria" w:cs="Courier New"/>
          <w:sz w:val="24"/>
          <w:szCs w:val="24"/>
        </w:rPr>
      </w:pPr>
      <w:r w:rsidRPr="00937AB4">
        <w:rPr>
          <w:rFonts w:ascii="Cambria" w:hAnsi="Cambria" w:cs="Courier New"/>
          <w:sz w:val="24"/>
          <w:szCs w:val="24"/>
        </w:rPr>
        <w:t>Basic Computer, (MS Office</w:t>
      </w:r>
      <w:r w:rsidR="00A82F50">
        <w:rPr>
          <w:rFonts w:ascii="Cambria" w:hAnsi="Cambria" w:cs="Courier New"/>
          <w:sz w:val="24"/>
          <w:szCs w:val="24"/>
        </w:rPr>
        <w:t xml:space="preserve"> </w:t>
      </w:r>
      <w:r w:rsidRPr="00937AB4">
        <w:rPr>
          <w:rFonts w:ascii="Cambria" w:hAnsi="Cambria" w:cs="Courier New"/>
          <w:sz w:val="24"/>
          <w:szCs w:val="24"/>
        </w:rPr>
        <w:t>)</w:t>
      </w:r>
    </w:p>
    <w:p w:rsidR="00AC5EAB" w:rsidRPr="00937AB4" w:rsidRDefault="00AC5EAB" w:rsidP="00AC5EAB">
      <w:pPr>
        <w:pStyle w:val="NoSpacing"/>
        <w:ind w:left="720"/>
        <w:rPr>
          <w:rFonts w:ascii="Cambria" w:hAnsi="Cambria" w:cs="Courier New"/>
          <w:sz w:val="24"/>
          <w:szCs w:val="24"/>
        </w:rPr>
      </w:pPr>
    </w:p>
    <w:p w:rsidR="001B566F" w:rsidRDefault="007A16EC" w:rsidP="00772FFE">
      <w:pPr>
        <w:pStyle w:val="ListParagraph"/>
        <w:spacing w:after="200" w:line="276" w:lineRule="auto"/>
        <w:ind w:left="1170"/>
        <w:contextualSpacing/>
        <w:rPr>
          <w:sz w:val="22"/>
          <w:szCs w:val="22"/>
        </w:rPr>
      </w:pPr>
      <w:r w:rsidRPr="007A16EC">
        <w:rPr>
          <w:noProof/>
          <w:sz w:val="22"/>
          <w:szCs w:val="22"/>
          <w:lang w:val="en-GB" w:eastAsia="en-GB"/>
        </w:rPr>
        <w:pict>
          <v:shape id=" 50" o:spid="_x0000_s1029" type="#_x0000_t202" style="position:absolute;left:0;text-align:left;margin-left:-3.9pt;margin-top:5.85pt;width:502.4pt;height:24.9pt;z-index:25166336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" strokecolor="#666" strokeweight="1pt">
            <v:fill color2="#999" focus="100%" type="gradient"/>
            <v:shadow on="t" color="#7f7f7f" opacity=".5" offset="1pt"/>
            <v:path arrowok="t"/>
            <v:textbox>
              <w:txbxContent>
                <w:p w:rsidR="001B566F" w:rsidRPr="008A2D48" w:rsidRDefault="001B566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SKILL </w:t>
                  </w:r>
                  <w:proofErr w:type="gramStart"/>
                  <w:r>
                    <w:rPr>
                      <w:b/>
                    </w:rPr>
                    <w:t>SETS :</w:t>
                  </w:r>
                  <w:proofErr w:type="gramEnd"/>
                  <w:r>
                    <w:rPr>
                      <w:b/>
                    </w:rPr>
                    <w:t>-</w:t>
                  </w:r>
                </w:p>
              </w:txbxContent>
            </v:textbox>
          </v:shape>
        </w:pict>
      </w:r>
      <w:r w:rsidR="001B566F">
        <w:rPr>
          <w:sz w:val="22"/>
          <w:szCs w:val="22"/>
        </w:rPr>
        <w:t>.</w:t>
      </w:r>
    </w:p>
    <w:p w:rsidR="001B566F" w:rsidRPr="0061572C" w:rsidRDefault="001B566F" w:rsidP="00772FFE">
      <w:pPr>
        <w:pStyle w:val="ListParagraph"/>
        <w:spacing w:after="200" w:line="276" w:lineRule="auto"/>
        <w:ind w:left="1170"/>
        <w:contextualSpacing/>
        <w:rPr>
          <w:rFonts w:ascii="Cambria" w:hAnsi="Cambria"/>
        </w:rPr>
      </w:pPr>
    </w:p>
    <w:p w:rsidR="001B566F" w:rsidRPr="0061572C" w:rsidRDefault="001B566F" w:rsidP="00772FFE">
      <w:pPr>
        <w:pStyle w:val="NoSpacing"/>
        <w:numPr>
          <w:ilvl w:val="0"/>
          <w:numId w:val="2"/>
        </w:numPr>
        <w:rPr>
          <w:rFonts w:ascii="Cambria" w:hAnsi="Cambria" w:cs="Courier New"/>
          <w:sz w:val="24"/>
          <w:szCs w:val="24"/>
        </w:rPr>
      </w:pPr>
      <w:r w:rsidRPr="0061572C">
        <w:rPr>
          <w:rFonts w:ascii="Cambria" w:hAnsi="Cambria" w:cs="Courier New"/>
          <w:sz w:val="24"/>
          <w:szCs w:val="24"/>
        </w:rPr>
        <w:t>Hard working.</w:t>
      </w:r>
    </w:p>
    <w:p w:rsidR="001B566F" w:rsidRPr="0061572C" w:rsidRDefault="001B566F" w:rsidP="00772FFE">
      <w:pPr>
        <w:pStyle w:val="NoSpacing"/>
        <w:numPr>
          <w:ilvl w:val="0"/>
          <w:numId w:val="2"/>
        </w:numPr>
        <w:rPr>
          <w:rFonts w:ascii="Cambria" w:hAnsi="Cambria" w:cs="Courier New"/>
          <w:sz w:val="24"/>
          <w:szCs w:val="24"/>
        </w:rPr>
      </w:pPr>
      <w:r w:rsidRPr="0061572C">
        <w:rPr>
          <w:rFonts w:ascii="Cambria" w:hAnsi="Cambria" w:cs="Courier New"/>
          <w:sz w:val="24"/>
          <w:szCs w:val="24"/>
        </w:rPr>
        <w:t>Convincing ability.</w:t>
      </w:r>
    </w:p>
    <w:p w:rsidR="001B566F" w:rsidRPr="0061572C" w:rsidRDefault="001B566F" w:rsidP="00772FFE">
      <w:pPr>
        <w:pStyle w:val="NoSpacing"/>
        <w:numPr>
          <w:ilvl w:val="0"/>
          <w:numId w:val="2"/>
        </w:numPr>
        <w:rPr>
          <w:rFonts w:ascii="Cambria" w:hAnsi="Cambria" w:cs="Courier New"/>
          <w:sz w:val="24"/>
          <w:szCs w:val="24"/>
        </w:rPr>
      </w:pPr>
      <w:r w:rsidRPr="0061572C">
        <w:rPr>
          <w:rFonts w:ascii="Cambria" w:hAnsi="Cambria" w:cs="Courier New"/>
          <w:sz w:val="24"/>
          <w:szCs w:val="24"/>
        </w:rPr>
        <w:t>Strong interpersonal skills.</w:t>
      </w:r>
    </w:p>
    <w:p w:rsidR="001B566F" w:rsidRPr="0061572C" w:rsidRDefault="001B566F" w:rsidP="00772FFE">
      <w:pPr>
        <w:pStyle w:val="NoSpacing"/>
        <w:numPr>
          <w:ilvl w:val="0"/>
          <w:numId w:val="2"/>
        </w:numPr>
        <w:rPr>
          <w:rFonts w:ascii="Cambria" w:hAnsi="Cambria" w:cs="Courier New"/>
          <w:sz w:val="24"/>
          <w:szCs w:val="24"/>
        </w:rPr>
      </w:pPr>
      <w:r w:rsidRPr="0061572C">
        <w:rPr>
          <w:rFonts w:ascii="Cambria" w:hAnsi="Cambria" w:cs="Courier New"/>
          <w:sz w:val="24"/>
          <w:szCs w:val="24"/>
        </w:rPr>
        <w:t xml:space="preserve">Passionate about my work </w:t>
      </w:r>
    </w:p>
    <w:p w:rsidR="001B566F" w:rsidRDefault="001B566F" w:rsidP="00772FFE">
      <w:pPr>
        <w:pStyle w:val="NoSpacing"/>
        <w:numPr>
          <w:ilvl w:val="0"/>
          <w:numId w:val="2"/>
        </w:numPr>
        <w:rPr>
          <w:rFonts w:ascii="Cambria" w:hAnsi="Cambria" w:cs="Courier New"/>
          <w:sz w:val="24"/>
          <w:szCs w:val="24"/>
        </w:rPr>
      </w:pPr>
      <w:r w:rsidRPr="0061572C">
        <w:rPr>
          <w:rFonts w:ascii="Cambria" w:hAnsi="Cambria" w:cs="Courier New"/>
          <w:sz w:val="24"/>
          <w:szCs w:val="24"/>
        </w:rPr>
        <w:t>Good analytical and problem solving skills.</w:t>
      </w:r>
    </w:p>
    <w:p w:rsidR="00AC5EAB" w:rsidRDefault="00AC5EAB" w:rsidP="00AC5EAB">
      <w:pPr>
        <w:pStyle w:val="NoSpacing"/>
        <w:ind w:left="720"/>
        <w:rPr>
          <w:rFonts w:ascii="Cambria" w:hAnsi="Cambria" w:cs="Courier New"/>
          <w:sz w:val="24"/>
          <w:szCs w:val="24"/>
        </w:rPr>
      </w:pPr>
    </w:p>
    <w:p w:rsidR="00AC5EAB" w:rsidRDefault="00AC5EAB" w:rsidP="00AC5EAB">
      <w:pPr>
        <w:pStyle w:val="NoSpacing"/>
        <w:ind w:left="720"/>
        <w:rPr>
          <w:rFonts w:ascii="Cambria" w:hAnsi="Cambria" w:cs="Courier New"/>
          <w:sz w:val="24"/>
          <w:szCs w:val="24"/>
        </w:rPr>
      </w:pPr>
    </w:p>
    <w:p w:rsidR="00AC5EAB" w:rsidRDefault="00AC5EAB" w:rsidP="00AC5EAB">
      <w:pPr>
        <w:pStyle w:val="NoSpacing"/>
        <w:ind w:left="720"/>
        <w:rPr>
          <w:rFonts w:ascii="Cambria" w:hAnsi="Cambria" w:cs="Courier New"/>
          <w:sz w:val="24"/>
          <w:szCs w:val="24"/>
        </w:rPr>
      </w:pPr>
    </w:p>
    <w:p w:rsidR="00AC5EAB" w:rsidRDefault="00AC5EAB" w:rsidP="00AC5EAB">
      <w:pPr>
        <w:pStyle w:val="NoSpacing"/>
        <w:ind w:left="720"/>
        <w:rPr>
          <w:rFonts w:ascii="Cambria" w:hAnsi="Cambria" w:cs="Courier New"/>
          <w:sz w:val="24"/>
          <w:szCs w:val="24"/>
        </w:rPr>
      </w:pPr>
    </w:p>
    <w:p w:rsidR="00AC5EAB" w:rsidRPr="0061572C" w:rsidRDefault="00AC5EAB" w:rsidP="00AC5EAB">
      <w:pPr>
        <w:pStyle w:val="NoSpacing"/>
        <w:ind w:left="720"/>
        <w:rPr>
          <w:rFonts w:ascii="Cambria" w:hAnsi="Cambria" w:cs="Courier New"/>
          <w:sz w:val="24"/>
          <w:szCs w:val="24"/>
        </w:rPr>
      </w:pPr>
    </w:p>
    <w:p w:rsidR="001B566F" w:rsidRDefault="007A16EC" w:rsidP="00772FFE">
      <w:pPr>
        <w:spacing w:line="276" w:lineRule="auto"/>
        <w:jc w:val="both"/>
        <w:rPr>
          <w:rFonts w:cs="Times New Roman"/>
          <w:b/>
          <w:bCs/>
        </w:rPr>
      </w:pPr>
      <w:r w:rsidRPr="007A16EC">
        <w:rPr>
          <w:rFonts w:cs="Times New Roman"/>
          <w:bCs/>
          <w:noProof/>
        </w:rPr>
        <w:pict>
          <v:shape id=" 22" o:spid="_x0000_s1032" type="#_x0000_t202" style="position:absolute;left:0;text-align:left;margin-left:-4.05pt;margin-top:9.35pt;width:499.5pt;height:27.85pt;z-index:251660288;visibility:visible;mso-width-relative:margin;mso-height-relative:margin" strokecolor="#666" strokeweight="1pt">
            <v:fill color2="#999" focus="100%" type="gradient"/>
            <v:shadow on="t" color="#7f7f7f" opacity=".5" offset="1pt"/>
            <v:path arrowok="t"/>
            <v:textbox>
              <w:txbxContent>
                <w:p w:rsidR="001B566F" w:rsidRDefault="001B566F" w:rsidP="009C24B8">
                  <w:pPr>
                    <w:jc w:val="both"/>
                    <w:rPr>
                      <w:rFonts w:cs="Times New Roman"/>
                      <w:b/>
                      <w:bCs/>
                    </w:rPr>
                  </w:pPr>
                  <w:r w:rsidRPr="009B3010"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>PERSONAL PROFILE:-</w:t>
                  </w:r>
                </w:p>
                <w:p w:rsidR="001B566F" w:rsidRPr="009C24B8" w:rsidRDefault="001B566F" w:rsidP="009C24B8"/>
              </w:txbxContent>
            </v:textbox>
          </v:shape>
        </w:pict>
      </w:r>
    </w:p>
    <w:p w:rsidR="001B566F" w:rsidRDefault="001B566F" w:rsidP="00772FFE">
      <w:pPr>
        <w:spacing w:line="276" w:lineRule="auto"/>
        <w:jc w:val="both"/>
        <w:rPr>
          <w:rFonts w:cs="Times New Roman"/>
          <w:b/>
          <w:bCs/>
        </w:rPr>
      </w:pPr>
    </w:p>
    <w:p w:rsidR="00AC5EAB" w:rsidRDefault="00AC5EAB" w:rsidP="00AC5EAB">
      <w:r>
        <w:t xml:space="preserve">Name                                  </w:t>
      </w:r>
      <w:r w:rsidR="00543AC9">
        <w:t xml:space="preserve"> </w:t>
      </w:r>
      <w:proofErr w:type="spellStart"/>
      <w:r>
        <w:t>Radha</w:t>
      </w:r>
      <w:proofErr w:type="spellEnd"/>
      <w:r>
        <w:t xml:space="preserve"> Sharma</w:t>
      </w:r>
    </w:p>
    <w:p w:rsidR="00AC5EAB" w:rsidRDefault="00AC5EAB" w:rsidP="00AC5EAB">
      <w:r>
        <w:t xml:space="preserve">Father’s name                     Sh. </w:t>
      </w:r>
      <w:proofErr w:type="spellStart"/>
      <w:r>
        <w:t>Haridev</w:t>
      </w:r>
      <w:proofErr w:type="spellEnd"/>
      <w:r>
        <w:t xml:space="preserve"> Sharma</w:t>
      </w:r>
    </w:p>
    <w:p w:rsidR="00AC5EAB" w:rsidRDefault="00AC5EAB" w:rsidP="00AC5EAB">
      <w:r>
        <w:t xml:space="preserve">Date of birth                       </w:t>
      </w:r>
      <w:smartTag w:uri="urn:schemas-microsoft-com:office:smarttags" w:element="date">
        <w:smartTagPr>
          <w:attr w:name="Year" w:val="1987"/>
          <w:attr w:name="Day" w:val="15"/>
          <w:attr w:name="Month" w:val="4"/>
        </w:smartTagPr>
        <w:r>
          <w:t>15-04-1987</w:t>
        </w:r>
      </w:smartTag>
    </w:p>
    <w:p w:rsidR="00AC5EAB" w:rsidRDefault="00AC5EAB" w:rsidP="00AC5EAB">
      <w:r>
        <w:t xml:space="preserve">Sex                                      </w:t>
      </w:r>
      <w:r w:rsidR="00543AC9">
        <w:t xml:space="preserve">  </w:t>
      </w:r>
      <w:r>
        <w:t>Female</w:t>
      </w:r>
    </w:p>
    <w:p w:rsidR="00AC5EAB" w:rsidRDefault="00AC5EAB" w:rsidP="00AC5EAB">
      <w:r>
        <w:t xml:space="preserve">Hobbies                               </w:t>
      </w:r>
      <w:r w:rsidR="009A163F">
        <w:t>Designing,</w:t>
      </w:r>
      <w:r>
        <w:t xml:space="preserve"> Painting</w:t>
      </w:r>
    </w:p>
    <w:p w:rsidR="001B566F" w:rsidRDefault="001B566F" w:rsidP="00772FFE">
      <w:pPr>
        <w:spacing w:line="276" w:lineRule="auto"/>
        <w:ind w:firstLine="90"/>
        <w:jc w:val="both"/>
      </w:pPr>
    </w:p>
    <w:p w:rsidR="001B566F" w:rsidRPr="002F7F13" w:rsidRDefault="001B566F" w:rsidP="00772FFE">
      <w:pPr>
        <w:rPr>
          <w:rFonts w:cs="Times New Roman"/>
          <w:b/>
          <w:color w:val="000000"/>
        </w:rPr>
      </w:pPr>
      <w:r w:rsidRPr="002F7F13">
        <w:rPr>
          <w:rFonts w:cs="Times New Roman"/>
          <w:b/>
          <w:color w:val="000000"/>
        </w:rPr>
        <w:t>Date</w:t>
      </w:r>
      <w:r w:rsidRPr="002F7F13">
        <w:rPr>
          <w:rFonts w:cs="Times New Roman"/>
          <w:color w:val="000000"/>
        </w:rPr>
        <w:t xml:space="preserve">:  </w:t>
      </w:r>
    </w:p>
    <w:p w:rsidR="001B566F" w:rsidRDefault="001B566F" w:rsidP="00772FFE">
      <w:pPr>
        <w:spacing w:line="340" w:lineRule="atLeast"/>
        <w:rPr>
          <w:rFonts w:cs="Times New Roman"/>
          <w:b/>
          <w:bCs/>
        </w:rPr>
      </w:pPr>
      <w:r w:rsidRPr="002F7F13">
        <w:rPr>
          <w:rFonts w:cs="Times New Roman"/>
          <w:b/>
          <w:bCs/>
        </w:rPr>
        <w:t>Place:</w:t>
      </w:r>
      <w:r>
        <w:rPr>
          <w:rFonts w:cs="Times New Roman"/>
          <w:b/>
          <w:bCs/>
        </w:rPr>
        <w:t xml:space="preserve">  Delhi</w:t>
      </w:r>
    </w:p>
    <w:p w:rsidR="001B566F" w:rsidRDefault="001B566F"/>
    <w:sectPr w:rsidR="001B566F" w:rsidSect="00E76262">
      <w:pgSz w:w="11906" w:h="16838"/>
      <w:pgMar w:top="1135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mso1F6"/>
      </v:shape>
    </w:pict>
  </w:numPicBullet>
  <w:abstractNum w:abstractNumId="0">
    <w:nsid w:val="00000003"/>
    <w:multiLevelType w:val="singleLevel"/>
    <w:tmpl w:val="00000003"/>
    <w:lvl w:ilvl="0">
      <w:start w:val="1"/>
      <w:numFmt w:val="bullet"/>
      <w:suff w:val="nothing"/>
      <w:lvlText w:val=""/>
      <w:lvlJc w:val="left"/>
      <w:pPr>
        <w:tabs>
          <w:tab w:val="num" w:pos="0"/>
        </w:tabs>
        <w:ind w:left="0" w:firstLine="0"/>
      </w:pPr>
      <w:rPr>
        <w:rFonts w:ascii="Wingdings" w:hAnsi="Wingdings"/>
        <w:sz w:val="24"/>
        <w:szCs w:val="24"/>
      </w:rPr>
    </w:lvl>
  </w:abstractNum>
  <w:abstractNum w:abstractNumId="1">
    <w:nsid w:val="00000004"/>
    <w:multiLevelType w:val="singleLevel"/>
    <w:tmpl w:val="00000004"/>
    <w:lvl w:ilvl="0">
      <w:start w:val="1"/>
      <w:numFmt w:val="bullet"/>
      <w:suff w:val="nothing"/>
      <w:lvlText w:val=""/>
      <w:lvlJc w:val="left"/>
      <w:pPr>
        <w:tabs>
          <w:tab w:val="num" w:pos="360"/>
        </w:tabs>
        <w:ind w:left="360" w:firstLine="0"/>
      </w:pPr>
      <w:rPr>
        <w:rFonts w:ascii="Wingdings" w:hAnsi="Wingdings"/>
        <w:sz w:val="20"/>
        <w:szCs w:val="20"/>
      </w:rPr>
    </w:lvl>
  </w:abstractNum>
  <w:abstractNum w:abstractNumId="2">
    <w:nsid w:val="00000007"/>
    <w:multiLevelType w:val="singleLevel"/>
    <w:tmpl w:val="00000007"/>
    <w:name w:val="WW8Num5"/>
    <w:lvl w:ilvl="0">
      <w:start w:val="1"/>
      <w:numFmt w:val="bullet"/>
      <w:suff w:val="nothing"/>
      <w:lvlText w:val=""/>
      <w:lvlJc w:val="left"/>
      <w:pPr>
        <w:tabs>
          <w:tab w:val="num" w:pos="0"/>
        </w:tabs>
        <w:ind w:left="0" w:firstLine="0"/>
      </w:pPr>
      <w:rPr>
        <w:rFonts w:ascii="Wingdings" w:hAnsi="Wingdings"/>
        <w:sz w:val="20"/>
        <w:szCs w:val="20"/>
      </w:rPr>
    </w:lvl>
  </w:abstractNum>
  <w:abstractNum w:abstractNumId="3">
    <w:nsid w:val="0000000A"/>
    <w:multiLevelType w:val="singleLevel"/>
    <w:tmpl w:val="0000000A"/>
    <w:name w:val="WW8Num8"/>
    <w:lvl w:ilvl="0">
      <w:start w:val="1"/>
      <w:numFmt w:val="bullet"/>
      <w:suff w:val="nothing"/>
      <w:lvlText w:val=""/>
      <w:lvlJc w:val="left"/>
      <w:pPr>
        <w:tabs>
          <w:tab w:val="num" w:pos="0"/>
        </w:tabs>
        <w:ind w:left="0" w:firstLine="0"/>
      </w:pPr>
      <w:rPr>
        <w:rFonts w:ascii="Wingdings" w:hAnsi="Wingdings"/>
        <w:sz w:val="24"/>
        <w:szCs w:val="24"/>
      </w:rPr>
    </w:lvl>
  </w:abstractNum>
  <w:abstractNum w:abstractNumId="4">
    <w:nsid w:val="01AC589F"/>
    <w:multiLevelType w:val="hybridMultilevel"/>
    <w:tmpl w:val="0B24D630"/>
    <w:name w:val="WW8Num15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9D0975"/>
    <w:multiLevelType w:val="hybridMultilevel"/>
    <w:tmpl w:val="647A02B4"/>
    <w:name w:val="WW8Num16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5F5DDC"/>
    <w:multiLevelType w:val="hybridMultilevel"/>
    <w:tmpl w:val="4CC0B826"/>
    <w:lvl w:ilvl="0" w:tplc="04090007">
      <w:start w:val="1"/>
      <w:numFmt w:val="bullet"/>
      <w:pStyle w:val="Achievemen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DFE"/>
    <w:multiLevelType w:val="hybridMultilevel"/>
    <w:tmpl w:val="1C3CB1F0"/>
    <w:name w:val="WW8Num17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useFELayout/>
  </w:compat>
  <w:rsids>
    <w:rsidRoot w:val="001B566F"/>
    <w:rsid w:val="00007F16"/>
    <w:rsid w:val="000C63A1"/>
    <w:rsid w:val="000E34E7"/>
    <w:rsid w:val="00123284"/>
    <w:rsid w:val="001525BD"/>
    <w:rsid w:val="001B566F"/>
    <w:rsid w:val="00232F94"/>
    <w:rsid w:val="002655D5"/>
    <w:rsid w:val="002979EC"/>
    <w:rsid w:val="002D15B2"/>
    <w:rsid w:val="002F17B2"/>
    <w:rsid w:val="00300EFD"/>
    <w:rsid w:val="003A4061"/>
    <w:rsid w:val="003F3194"/>
    <w:rsid w:val="004744CC"/>
    <w:rsid w:val="004B4FB6"/>
    <w:rsid w:val="004E7E04"/>
    <w:rsid w:val="00543AC9"/>
    <w:rsid w:val="005533F2"/>
    <w:rsid w:val="00572379"/>
    <w:rsid w:val="005A6BFA"/>
    <w:rsid w:val="007A16EC"/>
    <w:rsid w:val="00920C82"/>
    <w:rsid w:val="009A163F"/>
    <w:rsid w:val="00A029A8"/>
    <w:rsid w:val="00A82F50"/>
    <w:rsid w:val="00A85CB2"/>
    <w:rsid w:val="00A87F0B"/>
    <w:rsid w:val="00AC5EAB"/>
    <w:rsid w:val="00B17530"/>
    <w:rsid w:val="00B474F8"/>
    <w:rsid w:val="00D16496"/>
    <w:rsid w:val="00D853EB"/>
    <w:rsid w:val="00E253A0"/>
    <w:rsid w:val="00E76262"/>
    <w:rsid w:val="00EA7BAB"/>
    <w:rsid w:val="00F0684D"/>
    <w:rsid w:val="00F27EB4"/>
    <w:rsid w:val="00F81F4F"/>
    <w:rsid w:val="00F92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EFD"/>
  </w:style>
  <w:style w:type="paragraph" w:styleId="Heading1">
    <w:name w:val="heading 1"/>
    <w:basedOn w:val="Normal"/>
    <w:next w:val="Normal"/>
    <w:link w:val="Heading1Char"/>
    <w:qFormat/>
    <w:rsid w:val="001B5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56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rsid w:val="001B5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B566F"/>
    <w:pPr>
      <w:spacing w:after="0" w:line="240" w:lineRule="auto"/>
      <w:ind w:left="720"/>
    </w:pPr>
    <w:rPr>
      <w:rFonts w:ascii="Times New Roman" w:eastAsia="Times New Roman" w:hAnsi="Times New Roman" w:cs="Courier New"/>
      <w:sz w:val="24"/>
      <w:szCs w:val="24"/>
      <w:lang w:val="en-US" w:eastAsia="en-US"/>
    </w:rPr>
  </w:style>
  <w:style w:type="character" w:styleId="Emphasis">
    <w:name w:val="Emphasis"/>
    <w:qFormat/>
    <w:rsid w:val="001B566F"/>
    <w:rPr>
      <w:i/>
      <w:iCs/>
    </w:rPr>
  </w:style>
  <w:style w:type="paragraph" w:styleId="NoSpacing">
    <w:name w:val="No Spacing"/>
    <w:uiPriority w:val="1"/>
    <w:qFormat/>
    <w:rsid w:val="001B566F"/>
    <w:pPr>
      <w:spacing w:after="0" w:line="240" w:lineRule="auto"/>
    </w:pPr>
    <w:rPr>
      <w:rFonts w:ascii="Calibri" w:eastAsia="Times New Roman" w:hAnsi="Calibri" w:cs="Times New Roman"/>
      <w:lang w:val="en-US" w:eastAsia="en-US"/>
    </w:rPr>
  </w:style>
  <w:style w:type="paragraph" w:customStyle="1" w:styleId="Achievement">
    <w:name w:val="Achievement"/>
    <w:basedOn w:val="Normal"/>
    <w:rsid w:val="001B566F"/>
    <w:pPr>
      <w:numPr>
        <w:numId w:val="1"/>
      </w:numPr>
      <w:suppressAutoHyphens/>
      <w:spacing w:after="60" w:line="220" w:lineRule="atLeast"/>
      <w:jc w:val="both"/>
    </w:pPr>
    <w:rPr>
      <w:rFonts w:ascii="Arial" w:eastAsia="Times New Roman" w:hAnsi="Arial" w:cs="Times New Roman"/>
      <w:spacing w:val="-5"/>
      <w:sz w:val="20"/>
      <w:szCs w:val="20"/>
      <w:lang w:val="en-US" w:eastAsia="ar-SA"/>
    </w:rPr>
  </w:style>
  <w:style w:type="paragraph" w:styleId="PlainText">
    <w:name w:val="Plain Text"/>
    <w:basedOn w:val="Normal"/>
    <w:link w:val="PlainTextChar"/>
    <w:rsid w:val="001B566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1B566F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customStyle="1" w:styleId="Tit">
    <w:name w:val="Tit"/>
    <w:basedOn w:val="Normal"/>
    <w:rsid w:val="001B566F"/>
    <w:pPr>
      <w:pBdr>
        <w:bottom w:val="single" w:sz="4" w:space="2" w:color="000000"/>
      </w:pBdr>
      <w:shd w:val="clear" w:color="auto" w:fill="F2F2F2"/>
      <w:suppressAutoHyphens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bCs/>
      <w:sz w:val="24"/>
      <w:szCs w:val="24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govind.hcl2009@gmail.com</dc:creator>
  <cp:keywords/>
  <dc:description/>
  <cp:lastModifiedBy>HCL</cp:lastModifiedBy>
  <cp:revision>38</cp:revision>
  <dcterms:created xsi:type="dcterms:W3CDTF">2017-05-21T05:59:00Z</dcterms:created>
  <dcterms:modified xsi:type="dcterms:W3CDTF">2018-06-30T06:18:00Z</dcterms:modified>
</cp:coreProperties>
</file>