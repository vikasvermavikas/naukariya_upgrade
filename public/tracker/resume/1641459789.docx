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220" w:type="dxa"/>
        <w:tblCellMar>
          <w:left w:w="0" w:type="dxa"/>
          <w:right w:w="0" w:type="dxa"/>
        </w:tblCellMar>
        <w:tblLook w:val="04A0" w:firstRow="1" w:lastRow="0" w:firstColumn="1" w:lastColumn="0" w:noHBand="0" w:noVBand="1"/>
      </w:tblPr>
      <w:tblGrid>
        <w:gridCol w:w="4352"/>
        <w:gridCol w:w="4868"/>
      </w:tblGrid>
      <w:tr w:rsidR="00D5751E">
        <w:trPr>
          <w:trHeight w:val="1"/>
        </w:trPr>
        <w:tc>
          <w:tcPr>
            <w:tcW w:w="4359" w:type="dxa"/>
            <w:tcMar>
              <w:top w:w="5" w:type="dxa"/>
              <w:left w:w="113" w:type="dxa"/>
              <w:bottom w:w="5" w:type="dxa"/>
              <w:right w:w="113" w:type="dxa"/>
            </w:tcMar>
            <w:hideMark/>
          </w:tcPr>
          <w:p w:rsidR="00D5751E" w:rsidRDefault="00E8431B">
            <w:pPr>
              <w:jc w:val="both"/>
              <w:rPr>
                <w:sz w:val="22"/>
                <w:szCs w:val="22"/>
                <w:lang w:val="en-GB" w:eastAsia="en-GB"/>
              </w:rPr>
            </w:pPr>
            <w:proofErr w:type="spellStart"/>
            <w:r>
              <w:rPr>
                <w:rFonts w:ascii="Calibri" w:eastAsia="Calibri" w:hAnsi="Calibri" w:cs="Calibri"/>
                <w:b/>
                <w:bCs/>
                <w:color w:val="0D0D0D"/>
                <w:sz w:val="22"/>
                <w:szCs w:val="22"/>
                <w:lang w:val="en-GB" w:eastAsia="en-GB"/>
              </w:rPr>
              <w:t>Asif.K</w:t>
            </w:r>
            <w:proofErr w:type="spellEnd"/>
            <w:r>
              <w:rPr>
                <w:rFonts w:ascii="Calibri" w:eastAsia="Calibri" w:hAnsi="Calibri" w:cs="Calibri"/>
                <w:b/>
                <w:bCs/>
                <w:color w:val="0D0D0D"/>
                <w:sz w:val="22"/>
                <w:szCs w:val="22"/>
                <w:lang w:val="en-GB" w:eastAsia="en-GB"/>
              </w:rPr>
              <w:tab/>
              <w:t xml:space="preserve">                                                        </w:t>
            </w:r>
          </w:p>
          <w:p w:rsidR="00D5751E" w:rsidRDefault="00E8431B">
            <w:pPr>
              <w:jc w:val="both"/>
              <w:rPr>
                <w:lang w:val="en-GB" w:eastAsia="en-GB"/>
              </w:rPr>
            </w:pPr>
            <w:r>
              <w:rPr>
                <w:rFonts w:ascii="Calibri" w:eastAsia="Calibri" w:hAnsi="Calibri" w:cs="Calibri"/>
                <w:color w:val="0D0D0D"/>
                <w:lang w:val="en-GB" w:eastAsia="en-GB"/>
              </w:rPr>
              <w:t> </w:t>
            </w:r>
          </w:p>
          <w:p w:rsidR="00D5751E" w:rsidRDefault="00E8431B">
            <w:pPr>
              <w:jc w:val="both"/>
              <w:rPr>
                <w:lang w:val="en-GB" w:eastAsia="en-GB"/>
              </w:rPr>
            </w:pPr>
            <w:r>
              <w:rPr>
                <w:rFonts w:ascii="Calibri" w:eastAsia="Calibri" w:hAnsi="Calibri" w:cs="Calibri"/>
                <w:color w:val="0D0D0D"/>
                <w:lang w:val="en-GB" w:eastAsia="en-GB"/>
              </w:rPr>
              <w:t> </w:t>
            </w:r>
          </w:p>
        </w:tc>
        <w:tc>
          <w:tcPr>
            <w:tcW w:w="4881" w:type="dxa"/>
            <w:tcMar>
              <w:top w:w="5" w:type="dxa"/>
              <w:left w:w="113" w:type="dxa"/>
              <w:bottom w:w="5" w:type="dxa"/>
              <w:right w:w="113" w:type="dxa"/>
            </w:tcMar>
            <w:hideMark/>
          </w:tcPr>
          <w:p w:rsidR="00D5751E" w:rsidRDefault="00E8431B">
            <w:pPr>
              <w:jc w:val="both"/>
              <w:rPr>
                <w:sz w:val="22"/>
                <w:szCs w:val="22"/>
                <w:lang w:val="en-GB" w:eastAsia="en-GB"/>
              </w:rPr>
            </w:pPr>
            <w:r>
              <w:rPr>
                <w:rFonts w:ascii="Calibri" w:eastAsia="Calibri" w:hAnsi="Calibri" w:cs="Calibri"/>
                <w:color w:val="0D0D0D"/>
                <w:sz w:val="22"/>
                <w:szCs w:val="22"/>
                <w:lang w:val="en-GB" w:eastAsia="en-GB"/>
              </w:rPr>
              <w:t xml:space="preserve">                                                </w:t>
            </w:r>
            <w:r>
              <w:rPr>
                <w:rFonts w:ascii="Wingdings" w:eastAsia="Wingdings" w:hAnsi="Wingdings" w:cs="Wingdings"/>
                <w:color w:val="0D0D0D"/>
                <w:sz w:val="22"/>
                <w:szCs w:val="22"/>
                <w:lang w:val="en-GB" w:eastAsia="en-GB"/>
              </w:rPr>
              <w:sym w:font="Wingdings" w:char="F02A"/>
            </w:r>
            <w:r>
              <w:rPr>
                <w:rFonts w:ascii="Calibri" w:eastAsia="Calibri" w:hAnsi="Calibri" w:cs="Calibri"/>
                <w:color w:val="0D0D0D"/>
                <w:sz w:val="22"/>
                <w:szCs w:val="22"/>
                <w:lang w:val="en-GB" w:eastAsia="en-GB"/>
              </w:rPr>
              <w:t>Asif04jun@gmail.com</w:t>
            </w:r>
          </w:p>
          <w:p w:rsidR="00D5751E" w:rsidRDefault="00E8431B">
            <w:pPr>
              <w:jc w:val="both"/>
              <w:rPr>
                <w:sz w:val="22"/>
                <w:szCs w:val="22"/>
                <w:lang w:val="en-GB" w:eastAsia="en-GB"/>
              </w:rPr>
            </w:pPr>
            <w:r>
              <w:rPr>
                <w:rFonts w:ascii="Calibri" w:eastAsia="Calibri" w:hAnsi="Calibri" w:cs="Calibri"/>
                <w:color w:val="0D0D0D"/>
                <w:sz w:val="22"/>
                <w:szCs w:val="22"/>
                <w:lang w:val="en-GB" w:eastAsia="en-GB"/>
              </w:rPr>
              <w:t xml:space="preserve">                                                </w:t>
            </w:r>
            <w:r>
              <w:rPr>
                <w:rFonts w:ascii="Wingdings" w:eastAsia="Wingdings" w:hAnsi="Wingdings" w:cs="Wingdings"/>
                <w:color w:val="0D0D0D"/>
                <w:sz w:val="22"/>
                <w:szCs w:val="22"/>
                <w:lang w:val="en-GB" w:eastAsia="en-GB"/>
              </w:rPr>
              <w:sym w:font="Wingdings" w:char="F029"/>
            </w:r>
            <w:r>
              <w:rPr>
                <w:rFonts w:ascii="Calibri" w:eastAsia="Calibri" w:hAnsi="Calibri" w:cs="Calibri"/>
                <w:b/>
                <w:bCs/>
                <w:color w:val="0D0D0D"/>
                <w:sz w:val="22"/>
                <w:szCs w:val="22"/>
                <w:lang w:val="en-GB" w:eastAsia="en-GB"/>
              </w:rPr>
              <w:t>9789985184</w:t>
            </w:r>
          </w:p>
        </w:tc>
      </w:tr>
    </w:tbl>
    <w:p w:rsidR="00D5751E" w:rsidRDefault="00E8431B">
      <w:pPr>
        <w:pStyle w:val="ppara001"/>
        <w:rPr>
          <w:lang w:val="en-GB" w:eastAsia="en-GB"/>
        </w:rPr>
      </w:pPr>
      <w:r>
        <w:pict>
          <v:rect id="_x0000_i1025" style="width:468pt;height:3pt" o:hralign="right" o:hrstd="t" o:hr="t" fillcolor="#a0a0a0" stroked="f">
            <v:path strokeok="f"/>
          </v:rect>
        </w:pict>
      </w:r>
    </w:p>
    <w:p w:rsidR="00D5751E" w:rsidRDefault="00E8431B">
      <w:pPr>
        <w:rPr>
          <w:lang w:val="en-GB" w:eastAsia="en-GB"/>
        </w:rPr>
      </w:pPr>
      <w:r>
        <w:rPr>
          <w:lang w:val="en-GB" w:eastAsia="en-GB"/>
        </w:rPr>
        <w:t>Objective:</w:t>
      </w:r>
    </w:p>
    <w:p w:rsidR="00D5751E" w:rsidRDefault="00D5751E">
      <w:pPr>
        <w:pStyle w:val="ppara002"/>
        <w:spacing w:before="240"/>
        <w:rPr>
          <w:rStyle w:val="spantext001"/>
          <w:lang w:val="en-GB" w:eastAsia="en-GB"/>
        </w:rPr>
      </w:pPr>
    </w:p>
    <w:p w:rsidR="00D5751E" w:rsidRDefault="00E8431B">
      <w:pPr>
        <w:pStyle w:val="ppara003"/>
        <w:rPr>
          <w:lang w:val="en-GB" w:eastAsia="en-GB"/>
        </w:rPr>
      </w:pPr>
      <w:r>
        <w:rPr>
          <w:lang w:val="en-GB" w:eastAsia="en-GB"/>
        </w:rPr>
        <w:t xml:space="preserve">Looking forward for a career in </w:t>
      </w:r>
      <w:r>
        <w:rPr>
          <w:rStyle w:val="spantext002"/>
          <w:lang w:val="en-GB" w:eastAsia="en-GB"/>
        </w:rPr>
        <w:t xml:space="preserve">Software Testing </w:t>
      </w:r>
      <w:r>
        <w:rPr>
          <w:lang w:val="en-GB" w:eastAsia="en-GB"/>
        </w:rPr>
        <w:t>where I can exercise my expertise and knowledge that fosters quality, creativity and continuous learning.</w:t>
      </w:r>
    </w:p>
    <w:p w:rsidR="00D5751E" w:rsidRDefault="00E8431B">
      <w:pPr>
        <w:pStyle w:val="ppara004"/>
        <w:rPr>
          <w:rStyle w:val="spantext003"/>
          <w:sz w:val="24"/>
          <w:szCs w:val="24"/>
          <w:lang w:val="en-GB" w:eastAsia="en-GB"/>
        </w:rPr>
      </w:pPr>
      <w:r>
        <w:pict>
          <v:rect id="_x0000_i1026" style="width:468pt;height:3pt" o:hralign="right" o:hrstd="t" o:hr="t" fillcolor="#a0a0a0" stroked="f">
            <v:path strokeok="f"/>
          </v:rect>
        </w:pict>
      </w:r>
    </w:p>
    <w:p w:rsidR="00D5751E" w:rsidRDefault="00E8431B">
      <w:pPr>
        <w:pStyle w:val="ppara005"/>
        <w:spacing w:before="240"/>
        <w:rPr>
          <w:lang w:val="en-GB" w:eastAsia="en-GB"/>
        </w:rPr>
      </w:pPr>
      <w:r>
        <w:rPr>
          <w:lang w:val="en-GB" w:eastAsia="en-GB"/>
        </w:rPr>
        <w:t>Professional Summary:</w:t>
      </w:r>
      <w:bookmarkStart w:id="0" w:name="_GoBack"/>
      <w:bookmarkEnd w:id="0"/>
    </w:p>
    <w:p w:rsidR="00D5751E" w:rsidRDefault="00D5751E">
      <w:pPr>
        <w:pStyle w:val="ppara006"/>
        <w:rPr>
          <w:rStyle w:val="spantext004"/>
          <w:lang w:val="en-GB" w:eastAsia="en-GB"/>
        </w:rPr>
      </w:pPr>
    </w:p>
    <w:p w:rsidR="00D5751E" w:rsidRDefault="00E8431B">
      <w:pPr>
        <w:pStyle w:val="ullist001liitem001Paragraph"/>
        <w:numPr>
          <w:ilvl w:val="0"/>
          <w:numId w:val="1"/>
        </w:numPr>
        <w:spacing w:line="322" w:lineRule="auto"/>
        <w:ind w:left="673" w:hanging="350"/>
        <w:rPr>
          <w:rFonts w:ascii="Calibri" w:eastAsia="Calibri" w:hAnsi="Calibri" w:cs="Calibri"/>
          <w:sz w:val="22"/>
          <w:szCs w:val="22"/>
          <w:lang w:val="en-GB" w:eastAsia="en-GB"/>
        </w:rPr>
      </w:pPr>
      <w:r>
        <w:rPr>
          <w:rStyle w:val="spantext005"/>
          <w:rFonts w:ascii="Calibri" w:eastAsia="Calibri" w:hAnsi="Calibri" w:cs="Calibri"/>
          <w:sz w:val="22"/>
          <w:szCs w:val="22"/>
          <w:lang w:val="en-GB" w:eastAsia="en-GB"/>
        </w:rPr>
        <w:t xml:space="preserve">Having 4+ years of Experience in the field of </w:t>
      </w:r>
      <w:r>
        <w:rPr>
          <w:rStyle w:val="spantext006"/>
          <w:rFonts w:ascii="Calibri" w:eastAsia="Calibri" w:hAnsi="Calibri" w:cs="Calibri"/>
          <w:sz w:val="22"/>
          <w:szCs w:val="22"/>
          <w:lang w:val="en-GB" w:eastAsia="en-GB"/>
        </w:rPr>
        <w:t>Software Testing</w:t>
      </w:r>
      <w:r>
        <w:rPr>
          <w:rStyle w:val="spantext007"/>
          <w:rFonts w:ascii="Calibri" w:eastAsia="Calibri" w:hAnsi="Calibri" w:cs="Calibri"/>
          <w:sz w:val="22"/>
          <w:szCs w:val="22"/>
          <w:lang w:val="en-GB" w:eastAsia="en-GB"/>
        </w:rPr>
        <w:t xml:space="preserve"> with </w:t>
      </w:r>
      <w:r>
        <w:rPr>
          <w:rStyle w:val="spantext008"/>
          <w:rFonts w:ascii="Calibri" w:eastAsia="Calibri" w:hAnsi="Calibri" w:cs="Calibri"/>
          <w:sz w:val="22"/>
          <w:szCs w:val="22"/>
          <w:lang w:val="en-GB" w:eastAsia="en-GB"/>
        </w:rPr>
        <w:t>Web Testing</w:t>
      </w:r>
      <w:r>
        <w:rPr>
          <w:rStyle w:val="spantext009"/>
          <w:rFonts w:ascii="Calibri" w:eastAsia="Calibri" w:hAnsi="Calibri" w:cs="Calibri"/>
          <w:sz w:val="22"/>
          <w:szCs w:val="22"/>
          <w:lang w:val="en-GB" w:eastAsia="en-GB"/>
        </w:rPr>
        <w:t xml:space="preserve"> and</w:t>
      </w:r>
      <w:r>
        <w:rPr>
          <w:rStyle w:val="spantext010"/>
          <w:rFonts w:ascii="Calibri" w:eastAsia="Calibri" w:hAnsi="Calibri" w:cs="Calibri"/>
          <w:sz w:val="22"/>
          <w:szCs w:val="22"/>
          <w:lang w:val="en-GB" w:eastAsia="en-GB"/>
        </w:rPr>
        <w:t xml:space="preserve"> ETL Testing</w:t>
      </w:r>
      <w:r>
        <w:rPr>
          <w:rStyle w:val="spantext011"/>
          <w:rFonts w:ascii="Calibri" w:eastAsia="Calibri" w:hAnsi="Calibri" w:cs="Calibri"/>
          <w:sz w:val="22"/>
          <w:szCs w:val="22"/>
          <w:lang w:val="en-GB" w:eastAsia="en-GB"/>
        </w:rPr>
        <w:t>.</w:t>
      </w:r>
    </w:p>
    <w:p w:rsidR="00D5751E" w:rsidRDefault="00E8431B">
      <w:pPr>
        <w:pStyle w:val="ullist001liitem002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w:t>
      </w:r>
      <w:r>
        <w:rPr>
          <w:rStyle w:val="spantext012"/>
          <w:rFonts w:ascii="Calibri" w:eastAsia="Calibri" w:hAnsi="Calibri" w:cs="Calibri"/>
          <w:sz w:val="22"/>
          <w:szCs w:val="22"/>
          <w:lang w:val="en-GB" w:eastAsia="en-GB"/>
        </w:rPr>
        <w:t>Manual Testing</w:t>
      </w:r>
      <w:r>
        <w:rPr>
          <w:rFonts w:ascii="Calibri" w:eastAsia="Calibri" w:hAnsi="Calibri" w:cs="Calibri"/>
          <w:sz w:val="22"/>
          <w:szCs w:val="22"/>
          <w:lang w:val="en-GB" w:eastAsia="en-GB"/>
        </w:rPr>
        <w:t>.</w:t>
      </w:r>
    </w:p>
    <w:p w:rsidR="00D5751E" w:rsidRDefault="00E8431B">
      <w:pPr>
        <w:pStyle w:val="ullist001liitem003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w:t>
      </w:r>
      <w:r>
        <w:rPr>
          <w:rStyle w:val="spantext013"/>
          <w:rFonts w:ascii="Calibri" w:eastAsia="Calibri" w:hAnsi="Calibri" w:cs="Calibri"/>
          <w:sz w:val="22"/>
          <w:szCs w:val="22"/>
          <w:lang w:val="en-GB" w:eastAsia="en-GB"/>
        </w:rPr>
        <w:t>Agile software development</w:t>
      </w:r>
      <w:r>
        <w:rPr>
          <w:rFonts w:ascii="Calibri" w:eastAsia="Calibri" w:hAnsi="Calibri" w:cs="Calibri"/>
          <w:sz w:val="22"/>
          <w:szCs w:val="22"/>
          <w:lang w:val="en-GB" w:eastAsia="en-GB"/>
        </w:rPr>
        <w:t>.</w:t>
      </w:r>
    </w:p>
    <w:p w:rsidR="00D5751E" w:rsidRDefault="00E8431B">
      <w:pPr>
        <w:pStyle w:val="ullist001liitem004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w:t>
      </w:r>
      <w:r w:rsidR="007E4801">
        <w:rPr>
          <w:rFonts w:ascii="Calibri" w:eastAsia="Calibri" w:hAnsi="Calibri" w:cs="Calibri"/>
          <w:sz w:val="22"/>
          <w:szCs w:val="22"/>
          <w:lang w:val="en-GB" w:eastAsia="en-GB"/>
        </w:rPr>
        <w:t>analysing</w:t>
      </w:r>
      <w:r>
        <w:rPr>
          <w:rFonts w:ascii="Calibri" w:eastAsia="Calibri" w:hAnsi="Calibri" w:cs="Calibri"/>
          <w:sz w:val="22"/>
          <w:szCs w:val="22"/>
          <w:lang w:val="en-GB" w:eastAsia="en-GB"/>
        </w:rPr>
        <w:t xml:space="preserve"> the business requirements and functional specifications in an </w:t>
      </w:r>
      <w:r>
        <w:rPr>
          <w:rStyle w:val="spantext014"/>
          <w:rFonts w:ascii="Calibri" w:eastAsia="Calibri" w:hAnsi="Calibri" w:cs="Calibri"/>
          <w:sz w:val="22"/>
          <w:szCs w:val="22"/>
          <w:lang w:val="en-GB" w:eastAsia="en-GB"/>
        </w:rPr>
        <w:t xml:space="preserve">Agile Development </w:t>
      </w:r>
      <w:r>
        <w:rPr>
          <w:rFonts w:ascii="Calibri" w:eastAsia="Calibri" w:hAnsi="Calibri" w:cs="Calibri"/>
          <w:sz w:val="22"/>
          <w:szCs w:val="22"/>
          <w:lang w:val="en-GB" w:eastAsia="en-GB"/>
        </w:rPr>
        <w:t>Environment.</w:t>
      </w:r>
    </w:p>
    <w:p w:rsidR="00D5751E" w:rsidRDefault="00E8431B">
      <w:pPr>
        <w:pStyle w:val="ullist001liitem005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w:t>
      </w:r>
      <w:r>
        <w:rPr>
          <w:rStyle w:val="spantext015"/>
          <w:rFonts w:ascii="Calibri" w:eastAsia="Calibri" w:hAnsi="Calibri" w:cs="Calibri"/>
          <w:sz w:val="22"/>
          <w:szCs w:val="22"/>
          <w:lang w:val="en-GB" w:eastAsia="en-GB"/>
        </w:rPr>
        <w:t xml:space="preserve">Agile </w:t>
      </w:r>
      <w:r>
        <w:rPr>
          <w:rStyle w:val="spantext016"/>
          <w:rFonts w:ascii="Calibri" w:eastAsia="Calibri" w:hAnsi="Calibri" w:cs="Calibri"/>
          <w:sz w:val="22"/>
          <w:szCs w:val="22"/>
          <w:lang w:val="en-GB" w:eastAsia="en-GB"/>
        </w:rPr>
        <w:t>environment sprint by sprint deliveries</w:t>
      </w:r>
      <w:r>
        <w:rPr>
          <w:rFonts w:ascii="Calibri" w:eastAsia="Calibri" w:hAnsi="Calibri" w:cs="Calibri"/>
          <w:sz w:val="22"/>
          <w:szCs w:val="22"/>
          <w:lang w:val="en-GB" w:eastAsia="en-GB"/>
        </w:rPr>
        <w:t>.</w:t>
      </w:r>
    </w:p>
    <w:p w:rsidR="00D5751E" w:rsidRDefault="00E8431B">
      <w:pPr>
        <w:pStyle w:val="ullist001liitem006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various Software Testing types like </w:t>
      </w:r>
      <w:r>
        <w:rPr>
          <w:rStyle w:val="spantext017"/>
          <w:rFonts w:ascii="Calibri" w:eastAsia="Calibri" w:hAnsi="Calibri" w:cs="Calibri"/>
          <w:sz w:val="22"/>
          <w:szCs w:val="22"/>
          <w:lang w:val="en-GB" w:eastAsia="en-GB"/>
        </w:rPr>
        <w:t>Functional Testing</w:t>
      </w:r>
      <w:r>
        <w:rPr>
          <w:rFonts w:ascii="Calibri" w:eastAsia="Calibri" w:hAnsi="Calibri" w:cs="Calibri"/>
          <w:sz w:val="22"/>
          <w:szCs w:val="22"/>
          <w:lang w:val="en-GB" w:eastAsia="en-GB"/>
        </w:rPr>
        <w:t xml:space="preserve">, </w:t>
      </w:r>
      <w:r>
        <w:rPr>
          <w:rStyle w:val="spantext018"/>
          <w:rFonts w:ascii="Calibri" w:eastAsia="Calibri" w:hAnsi="Calibri" w:cs="Calibri"/>
          <w:sz w:val="22"/>
          <w:szCs w:val="22"/>
          <w:lang w:val="en-GB" w:eastAsia="en-GB"/>
        </w:rPr>
        <w:t>GUI Testing</w:t>
      </w:r>
      <w:r>
        <w:rPr>
          <w:rFonts w:ascii="Calibri" w:eastAsia="Calibri" w:hAnsi="Calibri" w:cs="Calibri"/>
          <w:sz w:val="22"/>
          <w:szCs w:val="22"/>
          <w:lang w:val="en-GB" w:eastAsia="en-GB"/>
        </w:rPr>
        <w:t xml:space="preserve">, </w:t>
      </w:r>
      <w:r>
        <w:rPr>
          <w:rStyle w:val="spantext019"/>
          <w:rFonts w:ascii="Calibri" w:eastAsia="Calibri" w:hAnsi="Calibri" w:cs="Calibri"/>
          <w:sz w:val="22"/>
          <w:szCs w:val="22"/>
          <w:lang w:val="en-GB" w:eastAsia="en-GB"/>
        </w:rPr>
        <w:t>DB Testing</w:t>
      </w:r>
      <w:r>
        <w:rPr>
          <w:rFonts w:ascii="Calibri" w:eastAsia="Calibri" w:hAnsi="Calibri" w:cs="Calibri"/>
          <w:sz w:val="22"/>
          <w:szCs w:val="22"/>
          <w:lang w:val="en-GB" w:eastAsia="en-GB"/>
        </w:rPr>
        <w:t xml:space="preserve">, </w:t>
      </w:r>
      <w:r>
        <w:rPr>
          <w:rStyle w:val="spantext020"/>
          <w:rFonts w:ascii="Calibri" w:eastAsia="Calibri" w:hAnsi="Calibri" w:cs="Calibri"/>
          <w:sz w:val="22"/>
          <w:szCs w:val="22"/>
          <w:lang w:val="en-GB" w:eastAsia="en-GB"/>
        </w:rPr>
        <w:t>Usability Testing</w:t>
      </w:r>
      <w:r>
        <w:rPr>
          <w:rFonts w:ascii="Calibri" w:eastAsia="Calibri" w:hAnsi="Calibri" w:cs="Calibri"/>
          <w:sz w:val="22"/>
          <w:szCs w:val="22"/>
          <w:lang w:val="en-GB" w:eastAsia="en-GB"/>
        </w:rPr>
        <w:t xml:space="preserve"> and </w:t>
      </w:r>
      <w:r>
        <w:rPr>
          <w:rStyle w:val="spantext021"/>
          <w:rFonts w:ascii="Calibri" w:eastAsia="Calibri" w:hAnsi="Calibri" w:cs="Calibri"/>
          <w:sz w:val="22"/>
          <w:szCs w:val="22"/>
          <w:lang w:val="en-GB" w:eastAsia="en-GB"/>
        </w:rPr>
        <w:t>Compatibility Testing</w:t>
      </w:r>
      <w:r>
        <w:rPr>
          <w:rFonts w:ascii="Calibri" w:eastAsia="Calibri" w:hAnsi="Calibri" w:cs="Calibri"/>
          <w:sz w:val="22"/>
          <w:szCs w:val="22"/>
          <w:lang w:val="en-GB" w:eastAsia="en-GB"/>
        </w:rPr>
        <w:t>.</w:t>
      </w:r>
    </w:p>
    <w:p w:rsidR="00D5751E" w:rsidRDefault="00E8431B">
      <w:pPr>
        <w:pStyle w:val="ullist001liitem007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w:t>
      </w:r>
      <w:r>
        <w:rPr>
          <w:rStyle w:val="spantext022"/>
          <w:rFonts w:ascii="Calibri" w:eastAsia="Calibri" w:hAnsi="Calibri" w:cs="Calibri"/>
          <w:sz w:val="22"/>
          <w:szCs w:val="22"/>
          <w:lang w:val="en-GB" w:eastAsia="en-GB"/>
        </w:rPr>
        <w:t>Black Box Testing techniques</w:t>
      </w:r>
      <w:r>
        <w:rPr>
          <w:rFonts w:ascii="Calibri" w:eastAsia="Calibri" w:hAnsi="Calibri" w:cs="Calibri"/>
          <w:sz w:val="22"/>
          <w:szCs w:val="22"/>
          <w:lang w:val="en-GB" w:eastAsia="en-GB"/>
        </w:rPr>
        <w:t xml:space="preserve"> and developed </w:t>
      </w:r>
      <w:r>
        <w:rPr>
          <w:rStyle w:val="spantext023"/>
          <w:rFonts w:ascii="Calibri" w:eastAsia="Calibri" w:hAnsi="Calibri" w:cs="Calibri"/>
          <w:sz w:val="22"/>
          <w:szCs w:val="22"/>
          <w:lang w:val="en-GB" w:eastAsia="en-GB"/>
        </w:rPr>
        <w:t>Test Scenarios, Test Cases</w:t>
      </w:r>
      <w:r>
        <w:rPr>
          <w:rFonts w:ascii="Calibri" w:eastAsia="Calibri" w:hAnsi="Calibri" w:cs="Calibri"/>
          <w:sz w:val="22"/>
          <w:szCs w:val="22"/>
          <w:lang w:val="en-GB" w:eastAsia="en-GB"/>
        </w:rPr>
        <w:t xml:space="preserve"> and </w:t>
      </w:r>
      <w:r>
        <w:rPr>
          <w:rStyle w:val="spantext024"/>
          <w:rFonts w:ascii="Calibri" w:eastAsia="Calibri" w:hAnsi="Calibri" w:cs="Calibri"/>
          <w:sz w:val="22"/>
          <w:szCs w:val="22"/>
          <w:lang w:val="en-GB" w:eastAsia="en-GB"/>
        </w:rPr>
        <w:t>Test Data</w:t>
      </w:r>
      <w:r>
        <w:rPr>
          <w:rFonts w:ascii="Calibri" w:eastAsia="Calibri" w:hAnsi="Calibri" w:cs="Calibri"/>
          <w:sz w:val="22"/>
          <w:szCs w:val="22"/>
          <w:lang w:val="en-GB" w:eastAsia="en-GB"/>
        </w:rPr>
        <w:t xml:space="preserve">. </w:t>
      </w:r>
    </w:p>
    <w:p w:rsidR="00D5751E" w:rsidRDefault="00E8431B">
      <w:pPr>
        <w:pStyle w:val="ullist001liitem008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various types of Test Execution Levels like </w:t>
      </w:r>
      <w:r>
        <w:rPr>
          <w:rStyle w:val="spantext025"/>
          <w:rFonts w:ascii="Calibri" w:eastAsia="Calibri" w:hAnsi="Calibri" w:cs="Calibri"/>
          <w:sz w:val="22"/>
          <w:szCs w:val="22"/>
          <w:lang w:val="en-GB" w:eastAsia="en-GB"/>
        </w:rPr>
        <w:t>Smoke Testing</w:t>
      </w:r>
      <w:r>
        <w:rPr>
          <w:rFonts w:ascii="Calibri" w:eastAsia="Calibri" w:hAnsi="Calibri" w:cs="Calibri"/>
          <w:sz w:val="22"/>
          <w:szCs w:val="22"/>
          <w:lang w:val="en-GB" w:eastAsia="en-GB"/>
        </w:rPr>
        <w:t xml:space="preserve">, </w:t>
      </w:r>
      <w:r>
        <w:rPr>
          <w:rStyle w:val="spantext026"/>
          <w:rFonts w:ascii="Calibri" w:eastAsia="Calibri" w:hAnsi="Calibri" w:cs="Calibri"/>
          <w:sz w:val="22"/>
          <w:szCs w:val="22"/>
          <w:lang w:val="en-GB" w:eastAsia="en-GB"/>
        </w:rPr>
        <w:t>Re-Testing</w:t>
      </w:r>
      <w:r>
        <w:rPr>
          <w:rFonts w:ascii="Calibri" w:eastAsia="Calibri" w:hAnsi="Calibri" w:cs="Calibri"/>
          <w:sz w:val="22"/>
          <w:szCs w:val="22"/>
          <w:lang w:val="en-GB" w:eastAsia="en-GB"/>
        </w:rPr>
        <w:t xml:space="preserve"> &amp; </w:t>
      </w:r>
      <w:r>
        <w:rPr>
          <w:rStyle w:val="spantext027"/>
          <w:rFonts w:ascii="Calibri" w:eastAsia="Calibri" w:hAnsi="Calibri" w:cs="Calibri"/>
          <w:sz w:val="22"/>
          <w:szCs w:val="22"/>
          <w:lang w:val="en-GB" w:eastAsia="en-GB"/>
        </w:rPr>
        <w:t>Regression Testing</w:t>
      </w:r>
      <w:r>
        <w:rPr>
          <w:rFonts w:ascii="Calibri" w:eastAsia="Calibri" w:hAnsi="Calibri" w:cs="Calibri"/>
          <w:sz w:val="22"/>
          <w:szCs w:val="22"/>
          <w:lang w:val="en-GB" w:eastAsia="en-GB"/>
        </w:rPr>
        <w:t>.</w:t>
      </w:r>
    </w:p>
    <w:p w:rsidR="00D5751E" w:rsidRDefault="00E8431B">
      <w:pPr>
        <w:pStyle w:val="ullist001liitem009Paragraph"/>
        <w:numPr>
          <w:ilvl w:val="0"/>
          <w:numId w:val="1"/>
        </w:numPr>
        <w:spacing w:line="322" w:lineRule="auto"/>
        <w:ind w:left="673" w:hanging="350"/>
        <w:rPr>
          <w:rFonts w:ascii="Calibri" w:eastAsia="Calibri" w:hAnsi="Calibri" w:cs="Calibri"/>
          <w:sz w:val="22"/>
          <w:szCs w:val="22"/>
          <w:lang w:val="en-GB" w:eastAsia="en-GB"/>
        </w:rPr>
      </w:pPr>
      <w:r>
        <w:rPr>
          <w:rStyle w:val="spantext028"/>
          <w:rFonts w:ascii="Calibri" w:eastAsia="Calibri" w:hAnsi="Calibri" w:cs="Calibri"/>
          <w:sz w:val="22"/>
          <w:szCs w:val="22"/>
          <w:lang w:val="en-GB" w:eastAsia="en-GB"/>
        </w:rPr>
        <w:t>S</w:t>
      </w:r>
      <w:r>
        <w:rPr>
          <w:rStyle w:val="spantext029"/>
          <w:rFonts w:ascii="Calibri" w:eastAsia="Calibri" w:hAnsi="Calibri" w:cs="Calibri"/>
          <w:sz w:val="22"/>
          <w:szCs w:val="22"/>
          <w:lang w:val="en-GB" w:eastAsia="en-GB"/>
        </w:rPr>
        <w:t>trong knowledge of various phases of</w:t>
      </w:r>
      <w:r>
        <w:rPr>
          <w:rStyle w:val="spantext030"/>
          <w:rFonts w:ascii="Calibri" w:eastAsia="Calibri" w:hAnsi="Calibri" w:cs="Calibri"/>
          <w:sz w:val="22"/>
          <w:szCs w:val="22"/>
          <w:lang w:val="en-GB" w:eastAsia="en-GB"/>
        </w:rPr>
        <w:t xml:space="preserve"> SDLC </w:t>
      </w:r>
      <w:r>
        <w:rPr>
          <w:rStyle w:val="spantext031"/>
          <w:rFonts w:ascii="Calibri" w:eastAsia="Calibri" w:hAnsi="Calibri" w:cs="Calibri"/>
          <w:sz w:val="22"/>
          <w:szCs w:val="22"/>
          <w:lang w:val="en-GB" w:eastAsia="en-GB"/>
        </w:rPr>
        <w:t>models and</w:t>
      </w:r>
      <w:r>
        <w:rPr>
          <w:rStyle w:val="spantext032"/>
          <w:rFonts w:ascii="Calibri" w:eastAsia="Calibri" w:hAnsi="Calibri" w:cs="Calibri"/>
          <w:sz w:val="22"/>
          <w:szCs w:val="22"/>
          <w:lang w:val="en-GB" w:eastAsia="en-GB"/>
        </w:rPr>
        <w:t xml:space="preserve"> STLC </w:t>
      </w:r>
      <w:r>
        <w:rPr>
          <w:rStyle w:val="spantext033"/>
          <w:rFonts w:ascii="Calibri" w:eastAsia="Calibri" w:hAnsi="Calibri" w:cs="Calibri"/>
          <w:sz w:val="22"/>
          <w:szCs w:val="22"/>
          <w:lang w:val="en-GB" w:eastAsia="en-GB"/>
        </w:rPr>
        <w:t>process.</w:t>
      </w:r>
    </w:p>
    <w:p w:rsidR="00D5751E" w:rsidRDefault="00E8431B">
      <w:pPr>
        <w:pStyle w:val="ullist001liitem010Paragraph"/>
        <w:numPr>
          <w:ilvl w:val="0"/>
          <w:numId w:val="1"/>
        </w:numPr>
        <w:spacing w:line="322" w:lineRule="auto"/>
        <w:ind w:left="673" w:hanging="350"/>
        <w:rPr>
          <w:rFonts w:ascii="Calibri" w:eastAsia="Calibri" w:hAnsi="Calibri" w:cs="Calibri"/>
          <w:sz w:val="22"/>
          <w:szCs w:val="22"/>
          <w:lang w:val="en-GB" w:eastAsia="en-GB"/>
        </w:rPr>
      </w:pPr>
      <w:r>
        <w:rPr>
          <w:rStyle w:val="spantext034"/>
          <w:rFonts w:ascii="Calibri" w:eastAsia="Calibri" w:hAnsi="Calibri" w:cs="Calibri"/>
          <w:sz w:val="22"/>
          <w:szCs w:val="22"/>
          <w:lang w:val="en-GB" w:eastAsia="en-GB"/>
        </w:rPr>
        <w:t xml:space="preserve">Good knowledge on </w:t>
      </w:r>
      <w:r>
        <w:rPr>
          <w:rStyle w:val="spantext035"/>
          <w:rFonts w:ascii="Calibri" w:eastAsia="Calibri" w:hAnsi="Calibri" w:cs="Calibri"/>
          <w:sz w:val="22"/>
          <w:szCs w:val="22"/>
          <w:lang w:val="en-GB" w:eastAsia="en-GB"/>
        </w:rPr>
        <w:t xml:space="preserve">Selenium </w:t>
      </w:r>
      <w:proofErr w:type="spellStart"/>
      <w:r>
        <w:rPr>
          <w:rStyle w:val="spantext035"/>
          <w:rFonts w:ascii="Calibri" w:eastAsia="Calibri" w:hAnsi="Calibri" w:cs="Calibri"/>
          <w:sz w:val="22"/>
          <w:szCs w:val="22"/>
          <w:lang w:val="en-GB" w:eastAsia="en-GB"/>
        </w:rPr>
        <w:t>WebDriver</w:t>
      </w:r>
      <w:proofErr w:type="spellEnd"/>
      <w:r>
        <w:rPr>
          <w:rStyle w:val="spantext036"/>
          <w:rFonts w:ascii="Calibri" w:eastAsia="Calibri" w:hAnsi="Calibri" w:cs="Calibri"/>
          <w:sz w:val="22"/>
          <w:szCs w:val="22"/>
          <w:lang w:val="en-GB" w:eastAsia="en-GB"/>
        </w:rPr>
        <w:t xml:space="preserve"> automation tool.</w:t>
      </w:r>
    </w:p>
    <w:p w:rsidR="00D5751E" w:rsidRDefault="00E8431B">
      <w:pPr>
        <w:pStyle w:val="ullist001liitem011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w:t>
      </w:r>
      <w:r>
        <w:rPr>
          <w:rStyle w:val="spantext037"/>
          <w:rFonts w:ascii="Calibri" w:eastAsia="Calibri" w:hAnsi="Calibri" w:cs="Calibri"/>
          <w:sz w:val="22"/>
          <w:szCs w:val="22"/>
          <w:lang w:val="en-GB" w:eastAsia="en-GB"/>
        </w:rPr>
        <w:t>ETL Testing</w:t>
      </w:r>
    </w:p>
    <w:p w:rsidR="00D5751E" w:rsidRDefault="00E8431B">
      <w:pPr>
        <w:pStyle w:val="ullist001liitem012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Writing </w:t>
      </w:r>
      <w:r>
        <w:rPr>
          <w:rStyle w:val="spantext038"/>
          <w:rFonts w:ascii="Calibri" w:eastAsia="Calibri" w:hAnsi="Calibri" w:cs="Calibri"/>
          <w:sz w:val="22"/>
          <w:szCs w:val="22"/>
          <w:lang w:val="en-GB" w:eastAsia="en-GB"/>
        </w:rPr>
        <w:t>SQL Queries</w:t>
      </w:r>
      <w:r>
        <w:rPr>
          <w:rFonts w:ascii="Calibri" w:eastAsia="Calibri" w:hAnsi="Calibri" w:cs="Calibri"/>
          <w:sz w:val="22"/>
          <w:szCs w:val="22"/>
          <w:lang w:val="en-GB" w:eastAsia="en-GB"/>
        </w:rPr>
        <w:t xml:space="preserve"> by </w:t>
      </w:r>
      <w:r w:rsidR="007E4801">
        <w:rPr>
          <w:rFonts w:ascii="Calibri" w:eastAsia="Calibri" w:hAnsi="Calibri" w:cs="Calibri"/>
          <w:sz w:val="22"/>
          <w:szCs w:val="22"/>
          <w:lang w:val="en-GB" w:eastAsia="en-GB"/>
        </w:rPr>
        <w:t>analysing</w:t>
      </w:r>
      <w:r>
        <w:rPr>
          <w:rFonts w:ascii="Calibri" w:eastAsia="Calibri" w:hAnsi="Calibri" w:cs="Calibri"/>
          <w:sz w:val="22"/>
          <w:szCs w:val="22"/>
          <w:lang w:val="en-GB" w:eastAsia="en-GB"/>
        </w:rPr>
        <w:t xml:space="preserve"> the </w:t>
      </w:r>
      <w:r>
        <w:rPr>
          <w:rStyle w:val="spantext039"/>
          <w:rFonts w:ascii="Calibri" w:eastAsia="Calibri" w:hAnsi="Calibri" w:cs="Calibri"/>
          <w:sz w:val="22"/>
          <w:szCs w:val="22"/>
          <w:lang w:val="en-GB" w:eastAsia="en-GB"/>
        </w:rPr>
        <w:t>Transformations rules</w:t>
      </w:r>
      <w:r>
        <w:rPr>
          <w:rFonts w:ascii="Calibri" w:eastAsia="Calibri" w:hAnsi="Calibri" w:cs="Calibri"/>
          <w:sz w:val="22"/>
          <w:szCs w:val="22"/>
          <w:lang w:val="en-GB" w:eastAsia="en-GB"/>
        </w:rPr>
        <w:t xml:space="preserve"> document.</w:t>
      </w:r>
    </w:p>
    <w:p w:rsidR="00D5751E" w:rsidRDefault="00E8431B">
      <w:pPr>
        <w:pStyle w:val="ullist001liitem013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w:t>
      </w:r>
      <w:r>
        <w:rPr>
          <w:rStyle w:val="spantext040"/>
          <w:rFonts w:ascii="Calibri" w:eastAsia="Calibri" w:hAnsi="Calibri" w:cs="Calibri"/>
          <w:sz w:val="22"/>
          <w:szCs w:val="22"/>
          <w:lang w:val="en-GB" w:eastAsia="en-GB"/>
        </w:rPr>
        <w:t>Data validations</w:t>
      </w:r>
      <w:r>
        <w:rPr>
          <w:rFonts w:ascii="Calibri" w:eastAsia="Calibri" w:hAnsi="Calibri" w:cs="Calibri"/>
          <w:sz w:val="22"/>
          <w:szCs w:val="22"/>
          <w:lang w:val="en-GB" w:eastAsia="en-GB"/>
        </w:rPr>
        <w:t xml:space="preserve"> between </w:t>
      </w:r>
      <w:r>
        <w:rPr>
          <w:rStyle w:val="spantext041"/>
          <w:rFonts w:ascii="Calibri" w:eastAsia="Calibri" w:hAnsi="Calibri" w:cs="Calibri"/>
          <w:sz w:val="22"/>
          <w:szCs w:val="22"/>
          <w:lang w:val="en-GB" w:eastAsia="en-GB"/>
        </w:rPr>
        <w:t>Source</w:t>
      </w:r>
      <w:r>
        <w:rPr>
          <w:rFonts w:ascii="Calibri" w:eastAsia="Calibri" w:hAnsi="Calibri" w:cs="Calibri"/>
          <w:sz w:val="22"/>
          <w:szCs w:val="22"/>
          <w:lang w:val="en-GB" w:eastAsia="en-GB"/>
        </w:rPr>
        <w:t xml:space="preserve"> and </w:t>
      </w:r>
      <w:r>
        <w:rPr>
          <w:rStyle w:val="spantext042"/>
          <w:rFonts w:ascii="Calibri" w:eastAsia="Calibri" w:hAnsi="Calibri" w:cs="Calibri"/>
          <w:sz w:val="22"/>
          <w:szCs w:val="22"/>
          <w:lang w:val="en-GB" w:eastAsia="en-GB"/>
        </w:rPr>
        <w:t xml:space="preserve">Target </w:t>
      </w:r>
      <w:r>
        <w:rPr>
          <w:rStyle w:val="spantext043"/>
          <w:rFonts w:ascii="Calibri" w:eastAsia="Calibri" w:hAnsi="Calibri" w:cs="Calibri"/>
          <w:sz w:val="22"/>
          <w:szCs w:val="22"/>
          <w:lang w:val="en-GB" w:eastAsia="en-GB"/>
        </w:rPr>
        <w:t>systems</w:t>
      </w:r>
      <w:r>
        <w:rPr>
          <w:rFonts w:ascii="Calibri" w:eastAsia="Calibri" w:hAnsi="Calibri" w:cs="Calibri"/>
          <w:sz w:val="22"/>
          <w:szCs w:val="22"/>
          <w:lang w:val="en-GB" w:eastAsia="en-GB"/>
        </w:rPr>
        <w:t>.</w:t>
      </w:r>
    </w:p>
    <w:p w:rsidR="00D5751E" w:rsidRDefault="00E8431B">
      <w:pPr>
        <w:pStyle w:val="ullist001liitem014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Strong in </w:t>
      </w:r>
      <w:r>
        <w:rPr>
          <w:rStyle w:val="spantext044"/>
          <w:rFonts w:ascii="Calibri" w:eastAsia="Calibri" w:hAnsi="Calibri" w:cs="Calibri"/>
          <w:sz w:val="22"/>
          <w:szCs w:val="22"/>
          <w:lang w:val="en-GB" w:eastAsia="en-GB"/>
        </w:rPr>
        <w:t>Bug life cycle</w:t>
      </w:r>
      <w:r>
        <w:rPr>
          <w:rFonts w:ascii="Calibri" w:eastAsia="Calibri" w:hAnsi="Calibri" w:cs="Calibri"/>
          <w:sz w:val="22"/>
          <w:szCs w:val="22"/>
          <w:lang w:val="en-GB" w:eastAsia="en-GB"/>
        </w:rPr>
        <w:t xml:space="preserve"> and Good in </w:t>
      </w:r>
      <w:r>
        <w:rPr>
          <w:rStyle w:val="spantext045"/>
          <w:rFonts w:ascii="Calibri" w:eastAsia="Calibri" w:hAnsi="Calibri" w:cs="Calibri"/>
          <w:sz w:val="22"/>
          <w:szCs w:val="22"/>
          <w:lang w:val="en-GB" w:eastAsia="en-GB"/>
        </w:rPr>
        <w:t>Bug Reporting</w:t>
      </w:r>
      <w:r>
        <w:rPr>
          <w:rFonts w:ascii="Calibri" w:eastAsia="Calibri" w:hAnsi="Calibri" w:cs="Calibri"/>
          <w:sz w:val="22"/>
          <w:szCs w:val="22"/>
          <w:lang w:val="en-GB" w:eastAsia="en-GB"/>
        </w:rPr>
        <w:t xml:space="preserve"> and </w:t>
      </w:r>
      <w:r>
        <w:rPr>
          <w:rStyle w:val="spantext046"/>
          <w:rFonts w:ascii="Calibri" w:eastAsia="Calibri" w:hAnsi="Calibri" w:cs="Calibri"/>
          <w:sz w:val="22"/>
          <w:szCs w:val="22"/>
          <w:lang w:val="en-GB" w:eastAsia="en-GB"/>
        </w:rPr>
        <w:t>Bug Tracking</w:t>
      </w:r>
      <w:r>
        <w:rPr>
          <w:rFonts w:ascii="Calibri" w:eastAsia="Calibri" w:hAnsi="Calibri" w:cs="Calibri"/>
          <w:sz w:val="22"/>
          <w:szCs w:val="22"/>
          <w:lang w:val="en-GB" w:eastAsia="en-GB"/>
        </w:rPr>
        <w:t>.</w:t>
      </w:r>
    </w:p>
    <w:p w:rsidR="00D5751E" w:rsidRDefault="00E8431B">
      <w:pPr>
        <w:pStyle w:val="ullist001liitem015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Experience in </w:t>
      </w:r>
      <w:r>
        <w:rPr>
          <w:rStyle w:val="spantext047"/>
          <w:rFonts w:ascii="Calibri" w:eastAsia="Calibri" w:hAnsi="Calibri" w:cs="Calibri"/>
          <w:sz w:val="22"/>
          <w:szCs w:val="22"/>
          <w:lang w:val="en-GB" w:eastAsia="en-GB"/>
        </w:rPr>
        <w:t>TFS</w:t>
      </w:r>
      <w:r>
        <w:rPr>
          <w:rFonts w:ascii="Calibri" w:eastAsia="Calibri" w:hAnsi="Calibri" w:cs="Calibri"/>
          <w:sz w:val="22"/>
          <w:szCs w:val="22"/>
          <w:lang w:val="en-GB" w:eastAsia="en-GB"/>
        </w:rPr>
        <w:t xml:space="preserve"> and </w:t>
      </w:r>
      <w:proofErr w:type="spellStart"/>
      <w:r>
        <w:rPr>
          <w:rStyle w:val="spantext048"/>
          <w:rFonts w:ascii="Calibri" w:eastAsia="Calibri" w:hAnsi="Calibri" w:cs="Calibri"/>
          <w:sz w:val="22"/>
          <w:szCs w:val="22"/>
          <w:lang w:val="en-GB" w:eastAsia="en-GB"/>
        </w:rPr>
        <w:t>Jira</w:t>
      </w:r>
      <w:proofErr w:type="spellEnd"/>
      <w:r>
        <w:rPr>
          <w:rFonts w:ascii="Calibri" w:eastAsia="Calibri" w:hAnsi="Calibri" w:cs="Calibri"/>
          <w:sz w:val="22"/>
          <w:szCs w:val="22"/>
          <w:lang w:val="en-GB" w:eastAsia="en-GB"/>
        </w:rPr>
        <w:t xml:space="preserve"> - Project Management and defect tracking tools.</w:t>
      </w:r>
    </w:p>
    <w:p w:rsidR="00D5751E" w:rsidRDefault="00E8431B">
      <w:pPr>
        <w:pStyle w:val="ullist001liitem016Paragraph"/>
        <w:numPr>
          <w:ilvl w:val="0"/>
          <w:numId w:val="1"/>
        </w:numPr>
        <w:spacing w:line="322" w:lineRule="auto"/>
        <w:ind w:left="673" w:hanging="350"/>
        <w:rPr>
          <w:rFonts w:ascii="Calibri" w:eastAsia="Calibri" w:hAnsi="Calibri" w:cs="Calibri"/>
          <w:sz w:val="22"/>
          <w:szCs w:val="22"/>
          <w:lang w:val="en-GB" w:eastAsia="en-GB"/>
        </w:rPr>
      </w:pPr>
      <w:r>
        <w:rPr>
          <w:rFonts w:ascii="Calibri" w:eastAsia="Calibri" w:hAnsi="Calibri" w:cs="Calibri"/>
          <w:sz w:val="22"/>
          <w:szCs w:val="22"/>
          <w:lang w:val="en-GB" w:eastAsia="en-GB"/>
        </w:rPr>
        <w:t xml:space="preserve">Strong </w:t>
      </w:r>
      <w:r>
        <w:rPr>
          <w:rStyle w:val="spantext049"/>
          <w:rFonts w:ascii="Calibri" w:eastAsia="Calibri" w:hAnsi="Calibri" w:cs="Calibri"/>
          <w:sz w:val="22"/>
          <w:szCs w:val="22"/>
          <w:lang w:val="en-GB" w:eastAsia="en-GB"/>
        </w:rPr>
        <w:t>testing</w:t>
      </w:r>
      <w:r>
        <w:rPr>
          <w:rFonts w:ascii="Calibri" w:eastAsia="Calibri" w:hAnsi="Calibri" w:cs="Calibri"/>
          <w:sz w:val="22"/>
          <w:szCs w:val="22"/>
          <w:lang w:val="en-GB" w:eastAsia="en-GB"/>
        </w:rPr>
        <w:t xml:space="preserve"> and </w:t>
      </w:r>
      <w:r>
        <w:rPr>
          <w:rStyle w:val="spantext050"/>
          <w:rFonts w:ascii="Calibri" w:eastAsia="Calibri" w:hAnsi="Calibri" w:cs="Calibri"/>
          <w:sz w:val="22"/>
          <w:szCs w:val="22"/>
          <w:lang w:val="en-GB" w:eastAsia="en-GB"/>
        </w:rPr>
        <w:t>debugging</w:t>
      </w:r>
      <w:r>
        <w:rPr>
          <w:rFonts w:ascii="Calibri" w:eastAsia="Calibri" w:hAnsi="Calibri" w:cs="Calibri"/>
          <w:sz w:val="22"/>
          <w:szCs w:val="22"/>
          <w:lang w:val="en-GB" w:eastAsia="en-GB"/>
        </w:rPr>
        <w:t xml:space="preserve"> abilities.</w:t>
      </w:r>
    </w:p>
    <w:p w:rsidR="00D5751E" w:rsidRDefault="00E8431B">
      <w:pPr>
        <w:pStyle w:val="ullist001liitem017Paragraph"/>
        <w:numPr>
          <w:ilvl w:val="0"/>
          <w:numId w:val="1"/>
        </w:numPr>
        <w:spacing w:line="322" w:lineRule="auto"/>
        <w:ind w:left="673" w:hanging="350"/>
        <w:rPr>
          <w:rFonts w:ascii="Calibri" w:eastAsia="Calibri" w:hAnsi="Calibri" w:cs="Calibri"/>
          <w:sz w:val="22"/>
          <w:szCs w:val="22"/>
          <w:lang w:val="en-GB" w:eastAsia="en-GB"/>
        </w:rPr>
      </w:pPr>
      <w:r>
        <w:rPr>
          <w:rStyle w:val="spantext051"/>
          <w:rFonts w:ascii="Calibri" w:eastAsia="Calibri" w:hAnsi="Calibri" w:cs="Calibri"/>
          <w:sz w:val="22"/>
          <w:szCs w:val="22"/>
          <w:lang w:val="en-GB" w:eastAsia="en-GB"/>
        </w:rPr>
        <w:t xml:space="preserve">Good </w:t>
      </w:r>
      <w:r>
        <w:rPr>
          <w:rStyle w:val="spantext052"/>
          <w:rFonts w:ascii="Calibri" w:eastAsia="Calibri" w:hAnsi="Calibri" w:cs="Calibri"/>
          <w:sz w:val="22"/>
          <w:szCs w:val="22"/>
          <w:lang w:val="en-GB" w:eastAsia="en-GB"/>
        </w:rPr>
        <w:t>motivational, interpersonal skills</w:t>
      </w:r>
      <w:r>
        <w:rPr>
          <w:rStyle w:val="spantext053"/>
          <w:rFonts w:ascii="Calibri" w:eastAsia="Calibri" w:hAnsi="Calibri" w:cs="Calibri"/>
          <w:sz w:val="22"/>
          <w:szCs w:val="22"/>
          <w:lang w:val="en-GB" w:eastAsia="en-GB"/>
        </w:rPr>
        <w:t xml:space="preserve"> and good at </w:t>
      </w:r>
      <w:r>
        <w:rPr>
          <w:rStyle w:val="spantext054"/>
          <w:rFonts w:ascii="Calibri" w:eastAsia="Calibri" w:hAnsi="Calibri" w:cs="Calibri"/>
          <w:sz w:val="22"/>
          <w:szCs w:val="22"/>
          <w:lang w:val="en-GB" w:eastAsia="en-GB"/>
        </w:rPr>
        <w:t>team building activities</w:t>
      </w:r>
      <w:r>
        <w:rPr>
          <w:rStyle w:val="spantext055"/>
          <w:rFonts w:ascii="Calibri" w:eastAsia="Calibri" w:hAnsi="Calibri" w:cs="Calibri"/>
          <w:sz w:val="22"/>
          <w:szCs w:val="22"/>
          <w:lang w:val="en-GB" w:eastAsia="en-GB"/>
        </w:rPr>
        <w:t>.</w:t>
      </w:r>
    </w:p>
    <w:p w:rsidR="00D5751E" w:rsidRDefault="00E8431B">
      <w:pPr>
        <w:pStyle w:val="ppara007"/>
        <w:rPr>
          <w:rStyle w:val="spantext056"/>
          <w:lang w:val="en-GB" w:eastAsia="en-GB"/>
        </w:rPr>
      </w:pPr>
      <w:r>
        <w:pict>
          <v:rect id="_x0000_i1027" style="width:468pt;height:3pt" o:hralign="right" o:hrstd="t" o:hr="t" fillcolor="#a0a0a0" stroked="f">
            <v:path strokeok="f"/>
          </v:rect>
        </w:pict>
      </w:r>
    </w:p>
    <w:p w:rsidR="00D5751E" w:rsidRDefault="00E8431B">
      <w:pPr>
        <w:pStyle w:val="ppara008"/>
        <w:spacing w:before="240"/>
        <w:rPr>
          <w:lang w:val="en-GB" w:eastAsia="en-GB"/>
        </w:rPr>
      </w:pPr>
      <w:r>
        <w:rPr>
          <w:lang w:val="en-GB" w:eastAsia="en-GB"/>
        </w:rPr>
        <w:t>Certifications:</w:t>
      </w:r>
    </w:p>
    <w:p w:rsidR="00D5751E" w:rsidRDefault="00E8431B">
      <w:pPr>
        <w:pStyle w:val="ullist002liitem018Paragraph"/>
        <w:numPr>
          <w:ilvl w:val="0"/>
          <w:numId w:val="2"/>
        </w:numPr>
        <w:spacing w:after="200" w:line="322" w:lineRule="auto"/>
        <w:ind w:left="673" w:hanging="346"/>
        <w:rPr>
          <w:rFonts w:ascii="Calibri" w:eastAsia="Calibri" w:hAnsi="Calibri" w:cs="Calibri"/>
          <w:sz w:val="22"/>
          <w:szCs w:val="22"/>
          <w:lang w:val="en-GB" w:eastAsia="en-GB"/>
        </w:rPr>
      </w:pPr>
      <w:r>
        <w:rPr>
          <w:rStyle w:val="spantext057"/>
          <w:rFonts w:ascii="Calibri" w:eastAsia="Calibri" w:hAnsi="Calibri" w:cs="Calibri"/>
          <w:sz w:val="22"/>
          <w:szCs w:val="22"/>
          <w:lang w:val="en-GB" w:eastAsia="en-GB"/>
        </w:rPr>
        <w:t>ISTQB</w:t>
      </w:r>
      <w:r>
        <w:rPr>
          <w:rStyle w:val="spantext058"/>
          <w:rFonts w:ascii="Calibri" w:eastAsia="Calibri" w:hAnsi="Calibri" w:cs="Calibri"/>
          <w:sz w:val="22"/>
          <w:szCs w:val="22"/>
          <w:lang w:val="en-GB" w:eastAsia="en-GB"/>
        </w:rPr>
        <w:t xml:space="preserve"> Foundation Level from ITB.</w:t>
      </w:r>
    </w:p>
    <w:p w:rsidR="00D5751E" w:rsidRDefault="00E8431B">
      <w:pPr>
        <w:pStyle w:val="ppara009"/>
        <w:rPr>
          <w:rStyle w:val="spantext059"/>
          <w:sz w:val="24"/>
          <w:szCs w:val="24"/>
          <w:lang w:val="en-GB" w:eastAsia="en-GB"/>
        </w:rPr>
      </w:pPr>
      <w:r>
        <w:lastRenderedPageBreak/>
        <w:pict>
          <v:rect id="_x0000_i1028" style="width:468pt;height:3pt" o:hralign="right" o:hrstd="t" o:hr="t" fillcolor="#a0a0a0" stroked="f">
            <v:path strokeok="f"/>
          </v:rect>
        </w:pict>
      </w:r>
    </w:p>
    <w:p w:rsidR="00D5751E" w:rsidRDefault="00E8431B">
      <w:pPr>
        <w:pStyle w:val="ppara010"/>
        <w:spacing w:before="240"/>
        <w:rPr>
          <w:lang w:val="en-GB" w:eastAsia="en-GB"/>
        </w:rPr>
      </w:pPr>
      <w:r>
        <w:rPr>
          <w:lang w:val="en-GB" w:eastAsia="en-GB"/>
        </w:rPr>
        <w:t>Technical Skills:</w:t>
      </w:r>
    </w:p>
    <w:p w:rsidR="00D5751E" w:rsidRDefault="00E8431B">
      <w:pPr>
        <w:pStyle w:val="ppara011"/>
        <w:ind w:left="360"/>
        <w:rPr>
          <w:lang w:val="en-GB" w:eastAsia="en-GB"/>
        </w:rPr>
      </w:pPr>
      <w:r>
        <w:rPr>
          <w:lang w:val="en-GB" w:eastAsia="en-GB"/>
        </w:rPr>
        <w:t xml:space="preserve">Software Testing </w:t>
      </w:r>
      <w:r w:rsidR="007E4801">
        <w:rPr>
          <w:lang w:val="en-GB" w:eastAsia="en-GB"/>
        </w:rPr>
        <w:tab/>
      </w:r>
      <w:r w:rsidR="007E4801">
        <w:rPr>
          <w:lang w:val="en-GB" w:eastAsia="en-GB"/>
        </w:rPr>
        <w:tab/>
      </w:r>
      <w:r>
        <w:rPr>
          <w:lang w:val="en-GB" w:eastAsia="en-GB"/>
        </w:rPr>
        <w:t>:</w:t>
      </w:r>
      <w:r>
        <w:rPr>
          <w:lang w:val="en-GB" w:eastAsia="en-GB"/>
        </w:rPr>
        <w:t xml:space="preserve"> Manual Testing, Web Testing, DB Testing, ETL Testing.</w:t>
      </w:r>
    </w:p>
    <w:p w:rsidR="00D5751E" w:rsidRDefault="00E8431B">
      <w:pPr>
        <w:pStyle w:val="ppara012"/>
        <w:ind w:left="360"/>
        <w:rPr>
          <w:lang w:val="en-GB" w:eastAsia="en-GB"/>
        </w:rPr>
      </w:pPr>
      <w:r>
        <w:rPr>
          <w:lang w:val="en-GB" w:eastAsia="en-GB"/>
        </w:rPr>
        <w:t xml:space="preserve">Automation tools       </w:t>
      </w:r>
      <w:r w:rsidR="007E4801">
        <w:rPr>
          <w:lang w:val="en-GB" w:eastAsia="en-GB"/>
        </w:rPr>
        <w:tab/>
      </w:r>
      <w:r>
        <w:rPr>
          <w:lang w:val="en-GB" w:eastAsia="en-GB"/>
        </w:rPr>
        <w:t xml:space="preserve">: Selenium </w:t>
      </w:r>
      <w:proofErr w:type="spellStart"/>
      <w:r>
        <w:rPr>
          <w:lang w:val="en-GB" w:eastAsia="en-GB"/>
        </w:rPr>
        <w:t>WebDriver</w:t>
      </w:r>
      <w:proofErr w:type="spellEnd"/>
      <w:r>
        <w:rPr>
          <w:lang w:val="en-GB" w:eastAsia="en-GB"/>
        </w:rPr>
        <w:t>.</w:t>
      </w:r>
    </w:p>
    <w:p w:rsidR="00D5751E" w:rsidRDefault="00E8431B">
      <w:pPr>
        <w:pStyle w:val="ppara013"/>
        <w:rPr>
          <w:lang w:val="en-GB" w:eastAsia="en-GB"/>
        </w:rPr>
      </w:pPr>
      <w:r>
        <w:rPr>
          <w:lang w:val="en-GB" w:eastAsia="en-GB"/>
        </w:rPr>
        <w:t xml:space="preserve">Programming Languages </w:t>
      </w:r>
      <w:r w:rsidR="007E4801">
        <w:rPr>
          <w:lang w:val="en-GB" w:eastAsia="en-GB"/>
        </w:rPr>
        <w:tab/>
      </w:r>
      <w:r>
        <w:rPr>
          <w:lang w:val="en-GB" w:eastAsia="en-GB"/>
        </w:rPr>
        <w:t>: Core Java.</w:t>
      </w:r>
    </w:p>
    <w:p w:rsidR="00D5751E" w:rsidRDefault="00E8431B">
      <w:pPr>
        <w:pStyle w:val="ppara014"/>
        <w:ind w:left="2880"/>
        <w:rPr>
          <w:lang w:val="en-GB" w:eastAsia="en-GB"/>
        </w:rPr>
      </w:pPr>
      <w:r>
        <w:rPr>
          <w:lang w:val="en-GB" w:eastAsia="en-GB"/>
        </w:rPr>
        <w:t xml:space="preserve">        Databases </w:t>
      </w:r>
      <w:r w:rsidR="007E4801">
        <w:rPr>
          <w:lang w:val="en-GB" w:eastAsia="en-GB"/>
        </w:rPr>
        <w:tab/>
      </w:r>
      <w:r>
        <w:rPr>
          <w:lang w:val="en-GB" w:eastAsia="en-GB"/>
        </w:rPr>
        <w:t>: Oracle10g, SQL Server 2008R2</w:t>
      </w:r>
    </w:p>
    <w:p w:rsidR="00D5751E" w:rsidRDefault="00E8431B">
      <w:pPr>
        <w:pStyle w:val="ppara015"/>
        <w:rPr>
          <w:lang w:val="en-GB" w:eastAsia="en-GB"/>
        </w:rPr>
      </w:pPr>
      <w:r>
        <w:rPr>
          <w:rStyle w:val="spantext060"/>
          <w:lang w:val="en-GB" w:eastAsia="en-GB"/>
        </w:rPr>
        <w:t xml:space="preserve">Test Management Tool </w:t>
      </w:r>
      <w:r w:rsidR="007E4801">
        <w:rPr>
          <w:rStyle w:val="spantext060"/>
          <w:lang w:val="en-GB" w:eastAsia="en-GB"/>
        </w:rPr>
        <w:tab/>
      </w:r>
      <w:r>
        <w:rPr>
          <w:rStyle w:val="spantext060"/>
          <w:lang w:val="en-GB" w:eastAsia="en-GB"/>
        </w:rPr>
        <w:t>: JIRA, TFS.</w:t>
      </w:r>
    </w:p>
    <w:p w:rsidR="00D5751E" w:rsidRDefault="00E8431B">
      <w:pPr>
        <w:pStyle w:val="ppara016"/>
        <w:ind w:left="360"/>
        <w:rPr>
          <w:lang w:val="en-GB" w:eastAsia="en-GB"/>
        </w:rPr>
      </w:pPr>
      <w:r>
        <w:rPr>
          <w:lang w:val="en-GB" w:eastAsia="en-GB"/>
        </w:rPr>
        <w:t xml:space="preserve">Operating Systems </w:t>
      </w:r>
      <w:r w:rsidR="007E4801">
        <w:rPr>
          <w:lang w:val="en-GB" w:eastAsia="en-GB"/>
        </w:rPr>
        <w:tab/>
      </w:r>
      <w:r w:rsidR="007E4801">
        <w:rPr>
          <w:lang w:val="en-GB" w:eastAsia="en-GB"/>
        </w:rPr>
        <w:tab/>
      </w:r>
      <w:r>
        <w:rPr>
          <w:lang w:val="en-GB" w:eastAsia="en-GB"/>
        </w:rPr>
        <w:t>: Windows Family</w:t>
      </w:r>
    </w:p>
    <w:p w:rsidR="00D5751E" w:rsidRDefault="00E8431B">
      <w:pPr>
        <w:pStyle w:val="ppara017"/>
        <w:rPr>
          <w:rStyle w:val="spantext061"/>
          <w:sz w:val="24"/>
          <w:szCs w:val="24"/>
          <w:lang w:val="en-GB" w:eastAsia="en-GB"/>
        </w:rPr>
      </w:pPr>
      <w:r>
        <w:pict>
          <v:rect id="_x0000_i1029" style="width:468pt;height:3pt" o:hralign="right" o:hrstd="t" o:hr="t" fillcolor="#a0a0a0" stroked="f">
            <v:path strokeok="f"/>
          </v:rect>
        </w:pict>
      </w:r>
    </w:p>
    <w:p w:rsidR="00D5751E" w:rsidRDefault="00E8431B">
      <w:pPr>
        <w:pStyle w:val="ppara018"/>
        <w:spacing w:before="240"/>
        <w:rPr>
          <w:lang w:val="en-GB" w:eastAsia="en-GB"/>
        </w:rPr>
      </w:pPr>
      <w:r>
        <w:rPr>
          <w:rStyle w:val="spantext062"/>
          <w:lang w:val="en-GB" w:eastAsia="en-GB"/>
        </w:rPr>
        <w:t>Work Experience:</w:t>
      </w:r>
    </w:p>
    <w:p w:rsidR="00D5751E" w:rsidRDefault="00E8431B">
      <w:pPr>
        <w:pStyle w:val="ppara019"/>
        <w:rPr>
          <w:lang w:val="en-GB" w:eastAsia="en-GB"/>
        </w:rPr>
      </w:pPr>
      <w:r>
        <w:rPr>
          <w:lang w:val="en-GB" w:eastAsia="en-GB"/>
        </w:rPr>
        <w:t>Test Engineer, GGK Technologies (ACS Solutions), January 2018 to Till Date.</w:t>
      </w:r>
    </w:p>
    <w:p w:rsidR="00D5751E" w:rsidRDefault="00D5751E">
      <w:pPr>
        <w:pStyle w:val="ppara020"/>
        <w:rPr>
          <w:rStyle w:val="spantext063"/>
          <w:lang w:val="en-GB" w:eastAsia="en-GB"/>
        </w:rPr>
      </w:pPr>
    </w:p>
    <w:p w:rsidR="00D5751E" w:rsidRDefault="00E8431B">
      <w:pPr>
        <w:pStyle w:val="ppara021"/>
        <w:rPr>
          <w:lang w:val="en-GB" w:eastAsia="en-GB"/>
        </w:rPr>
      </w:pPr>
      <w:r>
        <w:rPr>
          <w:rStyle w:val="spantext064"/>
          <w:lang w:val="en-GB" w:eastAsia="en-GB"/>
        </w:rPr>
        <w:t xml:space="preserve">Test Engineer, </w:t>
      </w:r>
      <w:r w:rsidR="00E31A62">
        <w:rPr>
          <w:rStyle w:val="spantext064"/>
          <w:lang w:val="en-GB" w:eastAsia="en-GB"/>
        </w:rPr>
        <w:t xml:space="preserve">Sonata </w:t>
      </w:r>
      <w:r w:rsidR="005F3EA8">
        <w:rPr>
          <w:rStyle w:val="spantext064"/>
          <w:lang w:val="en-GB" w:eastAsia="en-GB"/>
        </w:rPr>
        <w:t xml:space="preserve">Software limited (Client Location) </w:t>
      </w:r>
      <w:r w:rsidR="00D33417">
        <w:rPr>
          <w:rStyle w:val="spantext065"/>
          <w:lang w:val="en-GB" w:eastAsia="en-GB"/>
        </w:rPr>
        <w:t>March</w:t>
      </w:r>
      <w:r>
        <w:rPr>
          <w:rStyle w:val="spantext065"/>
          <w:lang w:val="en-GB" w:eastAsia="en-GB"/>
        </w:rPr>
        <w:t xml:space="preserve"> 2017 to December 2017.</w:t>
      </w:r>
    </w:p>
    <w:p w:rsidR="00D5751E" w:rsidRDefault="00E8431B">
      <w:pPr>
        <w:pStyle w:val="ppara022"/>
        <w:rPr>
          <w:rStyle w:val="spantext066"/>
          <w:sz w:val="24"/>
          <w:szCs w:val="24"/>
          <w:lang w:val="en-GB" w:eastAsia="en-GB"/>
        </w:rPr>
      </w:pPr>
      <w:r>
        <w:pict>
          <v:rect id="_x0000_i1030" style="width:468pt;height:3pt" o:hralign="right" o:hrstd="t" o:hr="t" fillcolor="#a0a0a0" stroked="f">
            <v:path strokeok="f"/>
          </v:rect>
        </w:pict>
      </w:r>
    </w:p>
    <w:p w:rsidR="00D5751E" w:rsidRDefault="00E8431B">
      <w:pPr>
        <w:pStyle w:val="ppara023"/>
        <w:spacing w:before="240"/>
        <w:rPr>
          <w:lang w:val="en-GB" w:eastAsia="en-GB"/>
        </w:rPr>
      </w:pPr>
      <w:r>
        <w:rPr>
          <w:rStyle w:val="spantext067"/>
          <w:lang w:val="en-GB" w:eastAsia="en-GB"/>
        </w:rPr>
        <w:t>Educational Qualification:</w:t>
      </w:r>
    </w:p>
    <w:p w:rsidR="00D5751E" w:rsidRDefault="00E8431B">
      <w:pPr>
        <w:pStyle w:val="ppara025"/>
        <w:rPr>
          <w:lang w:val="en-GB" w:eastAsia="en-GB"/>
        </w:rPr>
      </w:pPr>
      <w:r>
        <w:rPr>
          <w:lang w:val="en-GB" w:eastAsia="en-GB"/>
        </w:rPr>
        <w:t xml:space="preserve">B.E (Computers Science Engineering) From </w:t>
      </w:r>
      <w:r>
        <w:rPr>
          <w:rStyle w:val="spantext068"/>
          <w:lang w:val="en-GB" w:eastAsia="en-GB"/>
        </w:rPr>
        <w:t xml:space="preserve">Osmania </w:t>
      </w:r>
      <w:r>
        <w:rPr>
          <w:rStyle w:val="spantext068"/>
          <w:lang w:val="en-GB" w:eastAsia="en-GB"/>
        </w:rPr>
        <w:t>University</w:t>
      </w:r>
    </w:p>
    <w:p w:rsidR="00D5751E" w:rsidRDefault="00D5751E">
      <w:pPr>
        <w:pStyle w:val="ppara026"/>
        <w:rPr>
          <w:rStyle w:val="spantext069"/>
          <w:lang w:val="en-GB" w:eastAsia="en-GB"/>
        </w:rPr>
      </w:pPr>
    </w:p>
    <w:p w:rsidR="00D5751E" w:rsidRDefault="00E8431B">
      <w:pPr>
        <w:pStyle w:val="ppara027"/>
        <w:rPr>
          <w:rStyle w:val="spantext070"/>
          <w:sz w:val="24"/>
          <w:szCs w:val="24"/>
          <w:lang w:val="en-GB" w:eastAsia="en-GB"/>
        </w:rPr>
      </w:pPr>
      <w:r>
        <w:pict>
          <v:rect id="_x0000_i1031" style="width:468pt;height:3pt" o:hralign="right" o:hrstd="t" o:hr="t" fillcolor="#a0a0a0" stroked="f">
            <v:path strokeok="f"/>
          </v:rect>
        </w:pict>
      </w:r>
    </w:p>
    <w:p w:rsidR="00D5751E" w:rsidRDefault="00D5751E">
      <w:pPr>
        <w:pStyle w:val="ppara028"/>
        <w:spacing w:before="240"/>
        <w:rPr>
          <w:rStyle w:val="spantext071"/>
          <w:lang w:val="en-GB" w:eastAsia="en-GB"/>
        </w:rPr>
      </w:pPr>
    </w:p>
    <w:p w:rsidR="00D5751E" w:rsidRDefault="00E8431B">
      <w:pPr>
        <w:pStyle w:val="ppara029"/>
        <w:rPr>
          <w:lang w:val="en-GB" w:eastAsia="en-GB"/>
        </w:rPr>
      </w:pPr>
      <w:r>
        <w:rPr>
          <w:lang w:val="en-GB" w:eastAsia="en-GB"/>
        </w:rPr>
        <w:t>Significant Projects:</w:t>
      </w:r>
    </w:p>
    <w:p w:rsidR="00D5751E" w:rsidRDefault="00D5751E">
      <w:pPr>
        <w:pStyle w:val="ppara030"/>
        <w:rPr>
          <w:rStyle w:val="spantext072"/>
          <w:lang w:val="en-GB" w:eastAsia="en-GB"/>
        </w:rPr>
      </w:pPr>
    </w:p>
    <w:p w:rsidR="00D5751E" w:rsidRDefault="00E8431B">
      <w:pPr>
        <w:pStyle w:val="ppara031"/>
        <w:rPr>
          <w:lang w:val="en-GB" w:eastAsia="en-GB"/>
        </w:rPr>
      </w:pPr>
      <w:r>
        <w:rPr>
          <w:rStyle w:val="spantext073"/>
          <w:u w:val="single" w:color="0D0D0D"/>
          <w:lang w:val="en-GB" w:eastAsia="en-GB"/>
        </w:rPr>
        <w:t># Project1:</w:t>
      </w:r>
    </w:p>
    <w:p w:rsidR="00D5751E" w:rsidRDefault="00E8431B">
      <w:pPr>
        <w:pStyle w:val="ppara032"/>
        <w:rPr>
          <w:lang w:val="en-GB" w:eastAsia="en-GB"/>
        </w:rPr>
      </w:pPr>
      <w:r>
        <w:rPr>
          <w:rStyle w:val="spantext074"/>
          <w:lang w:val="en-GB" w:eastAsia="en-GB"/>
        </w:rPr>
        <w:t xml:space="preserve">Title      </w:t>
      </w:r>
      <w:r w:rsidR="008814D7">
        <w:rPr>
          <w:rStyle w:val="spantext074"/>
          <w:lang w:val="en-GB" w:eastAsia="en-GB"/>
        </w:rPr>
        <w:tab/>
      </w:r>
      <w:r w:rsidR="008814D7">
        <w:rPr>
          <w:rStyle w:val="spantext074"/>
          <w:lang w:val="en-GB" w:eastAsia="en-GB"/>
        </w:rPr>
        <w:tab/>
      </w:r>
      <w:r>
        <w:rPr>
          <w:rStyle w:val="spantext074"/>
          <w:lang w:val="en-GB" w:eastAsia="en-GB"/>
        </w:rPr>
        <w:t xml:space="preserve">: </w:t>
      </w:r>
      <w:r>
        <w:rPr>
          <w:lang w:val="en-GB" w:eastAsia="en-GB"/>
        </w:rPr>
        <w:t>Insurance Goals Enhancement (Jul 2020 to Till date)</w:t>
      </w:r>
    </w:p>
    <w:p w:rsidR="00D5751E" w:rsidRDefault="00E8431B">
      <w:pPr>
        <w:pStyle w:val="ppara033"/>
        <w:rPr>
          <w:lang w:val="en-GB" w:eastAsia="en-GB"/>
        </w:rPr>
      </w:pPr>
      <w:r>
        <w:rPr>
          <w:lang w:val="en-GB" w:eastAsia="en-GB"/>
        </w:rPr>
        <w:t xml:space="preserve">Client </w:t>
      </w:r>
      <w:r w:rsidR="008814D7">
        <w:rPr>
          <w:lang w:val="en-GB" w:eastAsia="en-GB"/>
        </w:rPr>
        <w:tab/>
      </w:r>
      <w:r w:rsidR="008814D7">
        <w:rPr>
          <w:lang w:val="en-GB" w:eastAsia="en-GB"/>
        </w:rPr>
        <w:tab/>
      </w:r>
      <w:r>
        <w:rPr>
          <w:lang w:val="en-GB" w:eastAsia="en-GB"/>
        </w:rPr>
        <w:t>: AXA Group</w:t>
      </w:r>
    </w:p>
    <w:p w:rsidR="00D5751E" w:rsidRDefault="00E8431B">
      <w:pPr>
        <w:pStyle w:val="ppara034"/>
        <w:rPr>
          <w:lang w:val="en-GB" w:eastAsia="en-GB"/>
        </w:rPr>
      </w:pPr>
      <w:r>
        <w:rPr>
          <w:lang w:val="en-GB" w:eastAsia="en-GB"/>
        </w:rPr>
        <w:t xml:space="preserve">Source System </w:t>
      </w:r>
      <w:r w:rsidR="008814D7">
        <w:rPr>
          <w:lang w:val="en-GB" w:eastAsia="en-GB"/>
        </w:rPr>
        <w:tab/>
      </w:r>
      <w:r>
        <w:rPr>
          <w:lang w:val="en-GB" w:eastAsia="en-GB"/>
        </w:rPr>
        <w:t>: Flat files</w:t>
      </w:r>
    </w:p>
    <w:p w:rsidR="00D5751E" w:rsidRDefault="00E8431B">
      <w:pPr>
        <w:pStyle w:val="ppara035"/>
        <w:rPr>
          <w:lang w:val="en-GB" w:eastAsia="en-GB"/>
        </w:rPr>
      </w:pPr>
      <w:r>
        <w:rPr>
          <w:lang w:val="en-GB" w:eastAsia="en-GB"/>
        </w:rPr>
        <w:t xml:space="preserve">Target System </w:t>
      </w:r>
      <w:r w:rsidR="008814D7">
        <w:rPr>
          <w:lang w:val="en-GB" w:eastAsia="en-GB"/>
        </w:rPr>
        <w:tab/>
        <w:t>: SQL Server</w:t>
      </w:r>
      <w:r w:rsidR="00C2299F">
        <w:rPr>
          <w:lang w:val="en-GB" w:eastAsia="en-GB"/>
        </w:rPr>
        <w:t>.</w:t>
      </w:r>
    </w:p>
    <w:p w:rsidR="00D5751E" w:rsidRDefault="00D5751E">
      <w:pPr>
        <w:pStyle w:val="ppara036"/>
        <w:rPr>
          <w:rStyle w:val="spantext075"/>
          <w:lang w:val="en-GB" w:eastAsia="en-GB"/>
        </w:rPr>
      </w:pPr>
    </w:p>
    <w:p w:rsidR="00D5751E" w:rsidRDefault="00D5751E">
      <w:pPr>
        <w:pStyle w:val="ppara037"/>
        <w:rPr>
          <w:rStyle w:val="spantext076"/>
          <w:lang w:val="en-GB" w:eastAsia="en-GB"/>
        </w:rPr>
      </w:pPr>
    </w:p>
    <w:p w:rsidR="00D5751E" w:rsidRDefault="00E8431B">
      <w:pPr>
        <w:pStyle w:val="ppara038"/>
        <w:rPr>
          <w:lang w:val="en-GB" w:eastAsia="en-GB"/>
        </w:rPr>
      </w:pPr>
      <w:r>
        <w:rPr>
          <w:rStyle w:val="spantext077"/>
          <w:u w:val="single" w:color="0D0D0D"/>
          <w:lang w:val="en-GB" w:eastAsia="en-GB"/>
        </w:rPr>
        <w:t>Description:</w:t>
      </w:r>
    </w:p>
    <w:p w:rsidR="00D5751E" w:rsidRDefault="00E8431B">
      <w:pPr>
        <w:pStyle w:val="divdiv001"/>
        <w:rPr>
          <w:lang w:val="en-GB" w:eastAsia="en-GB"/>
        </w:rPr>
      </w:pPr>
      <w:r>
        <w:rPr>
          <w:lang w:val="en-GB" w:eastAsia="en-GB"/>
        </w:rPr>
        <w:t xml:space="preserve">IGE is the feedback gathering system, which gathers </w:t>
      </w:r>
      <w:r>
        <w:rPr>
          <w:lang w:val="en-GB" w:eastAsia="en-GB"/>
        </w:rPr>
        <w:t>feedback from different types of customers, underwriters and insurance selling agents. Feedback is gathered through phone calls and emails (from websites). Gathered feedback information is passed to the system from different sources in text format (as flat</w:t>
      </w:r>
      <w:r>
        <w:rPr>
          <w:lang w:val="en-GB" w:eastAsia="en-GB"/>
        </w:rPr>
        <w:t xml:space="preserve"> files). IGE EDW transforms and loads </w:t>
      </w:r>
      <w:proofErr w:type="gramStart"/>
      <w:r>
        <w:rPr>
          <w:lang w:val="en-GB" w:eastAsia="en-GB"/>
        </w:rPr>
        <w:t>the into</w:t>
      </w:r>
      <w:proofErr w:type="gramEnd"/>
      <w:r>
        <w:rPr>
          <w:lang w:val="en-GB" w:eastAsia="en-GB"/>
        </w:rPr>
        <w:t xml:space="preserve"> data warehouse so that reports can be generated out of it.</w:t>
      </w:r>
    </w:p>
    <w:p w:rsidR="00D5751E" w:rsidRDefault="00D5751E">
      <w:pPr>
        <w:pStyle w:val="divdiv002"/>
        <w:spacing w:line="322" w:lineRule="auto"/>
        <w:ind w:left="720"/>
        <w:rPr>
          <w:rStyle w:val="spantext078"/>
          <w:rFonts w:ascii="Calibri" w:eastAsia="Calibri" w:hAnsi="Calibri" w:cs="Calibri"/>
          <w:sz w:val="22"/>
          <w:szCs w:val="22"/>
          <w:lang w:val="en-GB" w:eastAsia="en-GB"/>
        </w:rPr>
      </w:pPr>
    </w:p>
    <w:p w:rsidR="00D5751E" w:rsidRDefault="00E8431B">
      <w:pPr>
        <w:pStyle w:val="ppara039"/>
        <w:rPr>
          <w:lang w:val="en-GB" w:eastAsia="en-GB"/>
        </w:rPr>
      </w:pPr>
      <w:r>
        <w:rPr>
          <w:lang w:val="en-GB" w:eastAsia="en-GB"/>
        </w:rPr>
        <w:t>Roles &amp; Responsibilities:</w:t>
      </w:r>
    </w:p>
    <w:p w:rsidR="00D5751E" w:rsidRDefault="00C2299F">
      <w:pPr>
        <w:pStyle w:val="ullist003liitem019Paragraph"/>
        <w:numPr>
          <w:ilvl w:val="0"/>
          <w:numId w:val="3"/>
        </w:numPr>
        <w:ind w:left="313" w:hanging="260"/>
        <w:rPr>
          <w:lang w:val="en-GB" w:eastAsia="en-GB"/>
        </w:rPr>
      </w:pPr>
      <w:r>
        <w:rPr>
          <w:lang w:val="en-GB" w:eastAsia="en-GB"/>
        </w:rPr>
        <w:t>Analysing</w:t>
      </w:r>
      <w:r w:rsidR="00E8431B">
        <w:rPr>
          <w:lang w:val="en-GB" w:eastAsia="en-GB"/>
        </w:rPr>
        <w:t xml:space="preserve"> and understanding the Transformations rules document.</w:t>
      </w:r>
    </w:p>
    <w:p w:rsidR="00D5751E" w:rsidRDefault="00E8431B">
      <w:pPr>
        <w:pStyle w:val="ullist003liitem020Paragraph"/>
        <w:numPr>
          <w:ilvl w:val="0"/>
          <w:numId w:val="3"/>
        </w:numPr>
        <w:ind w:left="313" w:hanging="260"/>
        <w:rPr>
          <w:lang w:val="en-GB" w:eastAsia="en-GB"/>
        </w:rPr>
      </w:pPr>
      <w:r>
        <w:rPr>
          <w:lang w:val="en-GB" w:eastAsia="en-GB"/>
        </w:rPr>
        <w:t>Prepared SQL queries.</w:t>
      </w:r>
    </w:p>
    <w:p w:rsidR="00D5751E" w:rsidRDefault="00E8431B">
      <w:pPr>
        <w:pStyle w:val="ullist003liitem021Paragraph"/>
        <w:numPr>
          <w:ilvl w:val="0"/>
          <w:numId w:val="3"/>
        </w:numPr>
        <w:ind w:left="313" w:hanging="260"/>
        <w:rPr>
          <w:lang w:val="en-GB" w:eastAsia="en-GB"/>
        </w:rPr>
      </w:pPr>
      <w:r>
        <w:rPr>
          <w:lang w:val="en-GB" w:eastAsia="en-GB"/>
        </w:rPr>
        <w:t>Creating Test cases and executing tes</w:t>
      </w:r>
      <w:r>
        <w:rPr>
          <w:lang w:val="en-GB" w:eastAsia="en-GB"/>
        </w:rPr>
        <w:t>t cases.</w:t>
      </w:r>
    </w:p>
    <w:p w:rsidR="00D5751E" w:rsidRDefault="00E8431B">
      <w:pPr>
        <w:pStyle w:val="ullist003liitem022Paragraph"/>
        <w:numPr>
          <w:ilvl w:val="0"/>
          <w:numId w:val="3"/>
        </w:numPr>
        <w:ind w:left="313" w:hanging="260"/>
        <w:rPr>
          <w:lang w:val="en-GB" w:eastAsia="en-GB"/>
        </w:rPr>
      </w:pPr>
      <w:r>
        <w:rPr>
          <w:lang w:val="en-GB" w:eastAsia="en-GB"/>
        </w:rPr>
        <w:lastRenderedPageBreak/>
        <w:t>Comparing the data between source and target databases based on the source-to-target specifications provided.</w:t>
      </w:r>
    </w:p>
    <w:p w:rsidR="00D5751E" w:rsidRDefault="00E8431B">
      <w:pPr>
        <w:pStyle w:val="ullist003liitem023Paragraph"/>
        <w:numPr>
          <w:ilvl w:val="0"/>
          <w:numId w:val="3"/>
        </w:numPr>
        <w:ind w:left="313" w:hanging="260"/>
        <w:rPr>
          <w:lang w:val="en-GB" w:eastAsia="en-GB"/>
        </w:rPr>
      </w:pPr>
      <w:r>
        <w:rPr>
          <w:lang w:val="en-GB" w:eastAsia="en-GB"/>
        </w:rPr>
        <w:t>Verified the data in target database after ETL process.</w:t>
      </w:r>
    </w:p>
    <w:p w:rsidR="00D5751E" w:rsidRDefault="00E8431B">
      <w:pPr>
        <w:pStyle w:val="ullist003liitem024Paragraph"/>
        <w:numPr>
          <w:ilvl w:val="0"/>
          <w:numId w:val="3"/>
        </w:numPr>
        <w:ind w:left="313" w:hanging="260"/>
        <w:rPr>
          <w:lang w:val="en-GB" w:eastAsia="en-GB"/>
        </w:rPr>
      </w:pPr>
      <w:r>
        <w:rPr>
          <w:lang w:val="en-GB" w:eastAsia="en-GB"/>
        </w:rPr>
        <w:t>Defect logging, Assigning and Tracking defects.</w:t>
      </w:r>
    </w:p>
    <w:p w:rsidR="00D5751E" w:rsidRDefault="00E8431B">
      <w:pPr>
        <w:pStyle w:val="ullist003liitem025Paragraph"/>
        <w:numPr>
          <w:ilvl w:val="0"/>
          <w:numId w:val="3"/>
        </w:numPr>
        <w:ind w:left="313" w:hanging="260"/>
        <w:rPr>
          <w:lang w:val="en-GB" w:eastAsia="en-GB"/>
        </w:rPr>
      </w:pPr>
      <w:r>
        <w:rPr>
          <w:lang w:val="en-GB" w:eastAsia="en-GB"/>
        </w:rPr>
        <w:t>Interacting with Other teams to e</w:t>
      </w:r>
      <w:r>
        <w:rPr>
          <w:lang w:val="en-GB" w:eastAsia="en-GB"/>
        </w:rPr>
        <w:t>laborate defect and discuss the issues &amp; status.</w:t>
      </w:r>
    </w:p>
    <w:p w:rsidR="00D5751E" w:rsidRDefault="00E8431B">
      <w:pPr>
        <w:pStyle w:val="ppara040"/>
        <w:rPr>
          <w:rStyle w:val="spantext079"/>
          <w:sz w:val="24"/>
          <w:szCs w:val="24"/>
          <w:lang w:val="en-GB" w:eastAsia="en-GB"/>
        </w:rPr>
      </w:pPr>
      <w:r>
        <w:pict>
          <v:rect id="_x0000_i1032" style="width:468pt;height:3pt" o:hralign="right" o:hrstd="t" o:hr="t" fillcolor="#a0a0a0" stroked="f">
            <v:path strokeok="f"/>
          </v:rect>
        </w:pict>
      </w:r>
    </w:p>
    <w:p w:rsidR="00D5751E" w:rsidRDefault="00D5751E">
      <w:pPr>
        <w:pStyle w:val="divdiv003"/>
        <w:spacing w:before="240" w:line="322" w:lineRule="auto"/>
        <w:ind w:left="1080"/>
        <w:rPr>
          <w:rStyle w:val="spantext080"/>
          <w:rFonts w:ascii="Calibri" w:eastAsia="Calibri" w:hAnsi="Calibri" w:cs="Calibri"/>
          <w:sz w:val="22"/>
          <w:szCs w:val="22"/>
          <w:lang w:val="en-GB" w:eastAsia="en-GB"/>
        </w:rPr>
      </w:pPr>
    </w:p>
    <w:p w:rsidR="00D5751E" w:rsidRDefault="00E8431B">
      <w:pPr>
        <w:pStyle w:val="ppara041"/>
        <w:rPr>
          <w:lang w:val="en-GB" w:eastAsia="en-GB"/>
        </w:rPr>
      </w:pPr>
      <w:r>
        <w:rPr>
          <w:rStyle w:val="spantext081"/>
          <w:u w:val="single" w:color="0D0D0D"/>
          <w:lang w:val="en-GB" w:eastAsia="en-GB"/>
        </w:rPr>
        <w:t># Project2:</w:t>
      </w:r>
    </w:p>
    <w:p w:rsidR="00D5751E" w:rsidRDefault="00D5751E">
      <w:pPr>
        <w:pStyle w:val="ppara042"/>
        <w:rPr>
          <w:rStyle w:val="spantext082"/>
          <w:lang w:val="en-GB" w:eastAsia="en-GB"/>
        </w:rPr>
      </w:pPr>
    </w:p>
    <w:p w:rsidR="00D5751E" w:rsidRDefault="00E8431B">
      <w:pPr>
        <w:pStyle w:val="ppara043"/>
        <w:rPr>
          <w:lang w:val="en-GB" w:eastAsia="en-GB"/>
        </w:rPr>
      </w:pPr>
      <w:r>
        <w:rPr>
          <w:rStyle w:val="spantext083"/>
          <w:lang w:val="en-GB" w:eastAsia="en-GB"/>
        </w:rPr>
        <w:t xml:space="preserve">Title      </w:t>
      </w:r>
      <w:r w:rsidR="00874A0D">
        <w:rPr>
          <w:rStyle w:val="spantext083"/>
          <w:lang w:val="en-GB" w:eastAsia="en-GB"/>
        </w:rPr>
        <w:tab/>
      </w:r>
      <w:r w:rsidR="00874A0D">
        <w:rPr>
          <w:rStyle w:val="spantext083"/>
          <w:lang w:val="en-GB" w:eastAsia="en-GB"/>
        </w:rPr>
        <w:tab/>
      </w:r>
      <w:r>
        <w:rPr>
          <w:rStyle w:val="spantext083"/>
          <w:lang w:val="en-GB" w:eastAsia="en-GB"/>
        </w:rPr>
        <w:t xml:space="preserve">: </w:t>
      </w:r>
      <w:r>
        <w:rPr>
          <w:rStyle w:val="spantext084"/>
          <w:lang w:val="en-GB" w:eastAsia="en-GB"/>
        </w:rPr>
        <w:t xml:space="preserve">Supply Chain Management </w:t>
      </w:r>
      <w:r>
        <w:rPr>
          <w:lang w:val="en-GB" w:eastAsia="en-GB"/>
        </w:rPr>
        <w:t>(Apr 2019 to Jun 2020)</w:t>
      </w:r>
    </w:p>
    <w:p w:rsidR="00D5751E" w:rsidRDefault="00E8431B">
      <w:pPr>
        <w:pStyle w:val="ppara044"/>
        <w:rPr>
          <w:lang w:val="en-GB" w:eastAsia="en-GB"/>
        </w:rPr>
      </w:pPr>
      <w:r>
        <w:rPr>
          <w:lang w:val="en-GB" w:eastAsia="en-GB"/>
        </w:rPr>
        <w:t xml:space="preserve">Client </w:t>
      </w:r>
      <w:r w:rsidR="00874A0D">
        <w:rPr>
          <w:lang w:val="en-GB" w:eastAsia="en-GB"/>
        </w:rPr>
        <w:tab/>
      </w:r>
      <w:r w:rsidR="00874A0D">
        <w:rPr>
          <w:lang w:val="en-GB" w:eastAsia="en-GB"/>
        </w:rPr>
        <w:tab/>
      </w:r>
      <w:r>
        <w:rPr>
          <w:rStyle w:val="spantext085"/>
          <w:lang w:val="en-GB" w:eastAsia="en-GB"/>
        </w:rPr>
        <w:t xml:space="preserve">: </w:t>
      </w:r>
      <w:r>
        <w:rPr>
          <w:lang w:val="en-GB" w:eastAsia="en-GB"/>
        </w:rPr>
        <w:t>Anderson Corporation</w:t>
      </w:r>
    </w:p>
    <w:p w:rsidR="00D5751E" w:rsidRDefault="00E8431B">
      <w:pPr>
        <w:pStyle w:val="ppara045"/>
        <w:rPr>
          <w:lang w:val="en-GB" w:eastAsia="en-GB"/>
        </w:rPr>
      </w:pPr>
      <w:r>
        <w:rPr>
          <w:lang w:val="en-GB" w:eastAsia="en-GB"/>
        </w:rPr>
        <w:t xml:space="preserve">Technology        : Manual testing, SQL Server 2008R2, </w:t>
      </w:r>
      <w:proofErr w:type="spellStart"/>
      <w:r>
        <w:rPr>
          <w:lang w:val="en-GB" w:eastAsia="en-GB"/>
        </w:rPr>
        <w:t>Jira</w:t>
      </w:r>
      <w:proofErr w:type="spellEnd"/>
      <w:r>
        <w:rPr>
          <w:lang w:val="en-GB" w:eastAsia="en-GB"/>
        </w:rPr>
        <w:t>.</w:t>
      </w:r>
    </w:p>
    <w:p w:rsidR="00D5751E" w:rsidRDefault="00D5751E">
      <w:pPr>
        <w:pStyle w:val="ppara046"/>
        <w:rPr>
          <w:rStyle w:val="spantext086"/>
          <w:lang w:val="en-GB" w:eastAsia="en-GB"/>
        </w:rPr>
      </w:pPr>
    </w:p>
    <w:p w:rsidR="00D5751E" w:rsidRDefault="00E8431B">
      <w:pPr>
        <w:pStyle w:val="ppara047"/>
        <w:rPr>
          <w:lang w:val="en-GB" w:eastAsia="en-GB"/>
        </w:rPr>
      </w:pPr>
      <w:r>
        <w:rPr>
          <w:rStyle w:val="spantext087"/>
          <w:u w:val="single" w:color="0D0D0D"/>
          <w:lang w:val="en-GB" w:eastAsia="en-GB"/>
        </w:rPr>
        <w:t>Description:</w:t>
      </w:r>
    </w:p>
    <w:p w:rsidR="00D5751E" w:rsidRDefault="00D5751E">
      <w:pPr>
        <w:pStyle w:val="ppara048"/>
        <w:rPr>
          <w:rStyle w:val="spantext088"/>
          <w:lang w:val="en-GB" w:eastAsia="en-GB"/>
        </w:rPr>
      </w:pPr>
    </w:p>
    <w:p w:rsidR="00D5751E" w:rsidRDefault="00E8431B">
      <w:pPr>
        <w:pStyle w:val="divdiv004"/>
        <w:rPr>
          <w:lang w:val="en-GB" w:eastAsia="en-GB"/>
        </w:rPr>
      </w:pPr>
      <w:r>
        <w:rPr>
          <w:lang w:val="en-GB" w:eastAsia="en-GB"/>
        </w:rPr>
        <w:t xml:space="preserve">Anderson Corporation is a door and window manufacturing company located at Minnesota, United States. </w:t>
      </w:r>
    </w:p>
    <w:p w:rsidR="00D5751E" w:rsidRDefault="00E8431B">
      <w:pPr>
        <w:pStyle w:val="divdiv005"/>
        <w:rPr>
          <w:lang w:val="en-GB" w:eastAsia="en-GB"/>
        </w:rPr>
      </w:pPr>
      <w:r>
        <w:rPr>
          <w:lang w:val="en-GB" w:eastAsia="en-GB"/>
        </w:rPr>
        <w:t>The primary focus of the project is to improve the supply chain management activities by automating processes with the development of Web Application.</w:t>
      </w:r>
    </w:p>
    <w:p w:rsidR="00D5751E" w:rsidRDefault="00E8431B">
      <w:pPr>
        <w:pStyle w:val="divdiv006"/>
        <w:rPr>
          <w:lang w:val="en-GB" w:eastAsia="en-GB"/>
        </w:rPr>
      </w:pPr>
      <w:r>
        <w:rPr>
          <w:lang w:val="en-GB" w:eastAsia="en-GB"/>
        </w:rPr>
        <w:t>Sup</w:t>
      </w:r>
      <w:r>
        <w:rPr>
          <w:lang w:val="en-GB" w:eastAsia="en-GB"/>
        </w:rPr>
        <w:t>ply chain management is the process of procures raw materials, transforms them into final products and delivers the products to customer.</w:t>
      </w:r>
    </w:p>
    <w:p w:rsidR="00D5751E" w:rsidRDefault="00D5751E">
      <w:pPr>
        <w:pStyle w:val="divdiv007"/>
        <w:rPr>
          <w:rStyle w:val="spantext089"/>
          <w:sz w:val="26"/>
          <w:szCs w:val="26"/>
          <w:lang w:val="en-GB" w:eastAsia="en-GB"/>
        </w:rPr>
      </w:pPr>
    </w:p>
    <w:p w:rsidR="00D5751E" w:rsidRDefault="00D5751E">
      <w:pPr>
        <w:pStyle w:val="ppara049"/>
        <w:rPr>
          <w:rStyle w:val="spantext090"/>
          <w:lang w:val="en-GB" w:eastAsia="en-GB"/>
        </w:rPr>
      </w:pPr>
    </w:p>
    <w:p w:rsidR="00D5751E" w:rsidRDefault="00E8431B">
      <w:pPr>
        <w:pStyle w:val="ppara052"/>
        <w:rPr>
          <w:lang w:val="en-GB" w:eastAsia="en-GB"/>
        </w:rPr>
      </w:pPr>
      <w:r>
        <w:rPr>
          <w:lang w:val="en-GB" w:eastAsia="en-GB"/>
        </w:rPr>
        <w:t>Roles &amp; Responsibilities:</w:t>
      </w:r>
    </w:p>
    <w:p w:rsidR="00D5751E" w:rsidRDefault="00D5751E">
      <w:pPr>
        <w:pStyle w:val="ppara053"/>
        <w:rPr>
          <w:rStyle w:val="spantext093"/>
          <w:lang w:val="en-GB" w:eastAsia="en-GB"/>
        </w:rPr>
      </w:pPr>
    </w:p>
    <w:p w:rsidR="00D5751E" w:rsidRDefault="00E8431B">
      <w:pPr>
        <w:pStyle w:val="ullist004liitem026Paragraph"/>
        <w:numPr>
          <w:ilvl w:val="0"/>
          <w:numId w:val="4"/>
        </w:numPr>
        <w:ind w:left="313" w:hanging="260"/>
        <w:rPr>
          <w:lang w:val="en-GB" w:eastAsia="en-GB"/>
        </w:rPr>
      </w:pPr>
      <w:r>
        <w:rPr>
          <w:lang w:val="en-GB" w:eastAsia="en-GB"/>
        </w:rPr>
        <w:t xml:space="preserve">Participated in </w:t>
      </w:r>
      <w:r>
        <w:rPr>
          <w:rStyle w:val="spantext094"/>
          <w:lang w:val="en-GB" w:eastAsia="en-GB"/>
        </w:rPr>
        <w:t xml:space="preserve">Sprint </w:t>
      </w:r>
      <w:r>
        <w:rPr>
          <w:rStyle w:val="spantext095"/>
          <w:lang w:val="en-GB" w:eastAsia="en-GB"/>
        </w:rPr>
        <w:t xml:space="preserve">Planning </w:t>
      </w:r>
      <w:r>
        <w:rPr>
          <w:lang w:val="en-GB" w:eastAsia="en-GB"/>
        </w:rPr>
        <w:t xml:space="preserve">session with </w:t>
      </w:r>
      <w:r>
        <w:rPr>
          <w:rStyle w:val="spantext096"/>
          <w:lang w:val="en-GB" w:eastAsia="en-GB"/>
        </w:rPr>
        <w:t>Scrum Master</w:t>
      </w:r>
      <w:r>
        <w:rPr>
          <w:lang w:val="en-GB" w:eastAsia="en-GB"/>
        </w:rPr>
        <w:t xml:space="preserve"> and </w:t>
      </w:r>
      <w:r>
        <w:rPr>
          <w:rStyle w:val="spantext097"/>
          <w:lang w:val="en-GB" w:eastAsia="en-GB"/>
        </w:rPr>
        <w:t>Agile Team members.</w:t>
      </w:r>
    </w:p>
    <w:p w:rsidR="00D5751E" w:rsidRDefault="00E8431B">
      <w:pPr>
        <w:pStyle w:val="ullist004liitem027Paragraph"/>
        <w:numPr>
          <w:ilvl w:val="0"/>
          <w:numId w:val="4"/>
        </w:numPr>
        <w:ind w:left="313" w:hanging="260"/>
        <w:rPr>
          <w:lang w:val="en-GB" w:eastAsia="en-GB"/>
        </w:rPr>
      </w:pPr>
      <w:r>
        <w:rPr>
          <w:lang w:val="en-GB" w:eastAsia="en-GB"/>
        </w:rPr>
        <w:t xml:space="preserve">Interacted with developers and users to </w:t>
      </w:r>
      <w:r w:rsidR="00874A0D">
        <w:rPr>
          <w:lang w:val="en-GB" w:eastAsia="en-GB"/>
        </w:rPr>
        <w:t>analyse</w:t>
      </w:r>
      <w:r>
        <w:rPr>
          <w:lang w:val="en-GB" w:eastAsia="en-GB"/>
        </w:rPr>
        <w:t xml:space="preserve"> the </w:t>
      </w:r>
      <w:r>
        <w:rPr>
          <w:rStyle w:val="spantext098"/>
          <w:lang w:val="en-GB" w:eastAsia="en-GB"/>
        </w:rPr>
        <w:t>business requirements</w:t>
      </w:r>
      <w:r>
        <w:rPr>
          <w:lang w:val="en-GB" w:eastAsia="en-GB"/>
        </w:rPr>
        <w:t xml:space="preserve"> and </w:t>
      </w:r>
      <w:r>
        <w:rPr>
          <w:rStyle w:val="spantext099"/>
          <w:lang w:val="en-GB" w:eastAsia="en-GB"/>
        </w:rPr>
        <w:t>functional specifications</w:t>
      </w:r>
      <w:r>
        <w:rPr>
          <w:lang w:val="en-GB" w:eastAsia="en-GB"/>
        </w:rPr>
        <w:t>.</w:t>
      </w:r>
    </w:p>
    <w:p w:rsidR="00D5751E" w:rsidRDefault="00E8431B">
      <w:pPr>
        <w:pStyle w:val="ullist004liitem028Paragraph"/>
        <w:numPr>
          <w:ilvl w:val="0"/>
          <w:numId w:val="4"/>
        </w:numPr>
        <w:ind w:left="313" w:hanging="260"/>
        <w:rPr>
          <w:lang w:val="en-GB" w:eastAsia="en-GB"/>
        </w:rPr>
      </w:pPr>
      <w:r>
        <w:rPr>
          <w:lang w:val="en-GB" w:eastAsia="en-GB"/>
        </w:rPr>
        <w:t xml:space="preserve">Identified </w:t>
      </w:r>
      <w:r>
        <w:rPr>
          <w:rStyle w:val="spantext100"/>
          <w:lang w:val="en-GB" w:eastAsia="en-GB"/>
        </w:rPr>
        <w:t>Test Scenarios</w:t>
      </w:r>
      <w:r>
        <w:rPr>
          <w:lang w:val="en-GB" w:eastAsia="en-GB"/>
        </w:rPr>
        <w:t xml:space="preserve"> and designed </w:t>
      </w:r>
      <w:r>
        <w:rPr>
          <w:rStyle w:val="spantext101"/>
          <w:lang w:val="en-GB" w:eastAsia="en-GB"/>
        </w:rPr>
        <w:t>Test cases</w:t>
      </w:r>
      <w:r>
        <w:rPr>
          <w:lang w:val="en-GB" w:eastAsia="en-GB"/>
        </w:rPr>
        <w:t xml:space="preserve"> for </w:t>
      </w:r>
      <w:r>
        <w:rPr>
          <w:rStyle w:val="spantext102"/>
          <w:lang w:val="en-GB" w:eastAsia="en-GB"/>
        </w:rPr>
        <w:t>User Stories</w:t>
      </w:r>
      <w:r>
        <w:rPr>
          <w:lang w:val="en-GB" w:eastAsia="en-GB"/>
        </w:rPr>
        <w:t xml:space="preserve"> based on the </w:t>
      </w:r>
      <w:r>
        <w:rPr>
          <w:rStyle w:val="spantext103"/>
          <w:lang w:val="en-GB" w:eastAsia="en-GB"/>
        </w:rPr>
        <w:t>Acceptance Criteria.</w:t>
      </w:r>
    </w:p>
    <w:p w:rsidR="00D5751E" w:rsidRDefault="00E8431B">
      <w:pPr>
        <w:pStyle w:val="ullist004liitem029Paragraph"/>
        <w:numPr>
          <w:ilvl w:val="0"/>
          <w:numId w:val="4"/>
        </w:numPr>
        <w:ind w:left="313" w:hanging="260"/>
        <w:rPr>
          <w:lang w:val="en-GB" w:eastAsia="en-GB"/>
        </w:rPr>
      </w:pPr>
      <w:r>
        <w:rPr>
          <w:lang w:val="en-GB" w:eastAsia="en-GB"/>
        </w:rPr>
        <w:t xml:space="preserve">Performed </w:t>
      </w:r>
      <w:r>
        <w:rPr>
          <w:rStyle w:val="spantext104"/>
          <w:lang w:val="en-GB" w:eastAsia="en-GB"/>
        </w:rPr>
        <w:t>Smoke Testing</w:t>
      </w:r>
      <w:r>
        <w:rPr>
          <w:lang w:val="en-GB" w:eastAsia="en-GB"/>
        </w:rPr>
        <w:t xml:space="preserve"> of the application as entr</w:t>
      </w:r>
      <w:r>
        <w:rPr>
          <w:lang w:val="en-GB" w:eastAsia="en-GB"/>
        </w:rPr>
        <w:t>ance Criteria for development builds.</w:t>
      </w:r>
    </w:p>
    <w:p w:rsidR="00D5751E" w:rsidRDefault="00E8431B">
      <w:pPr>
        <w:pStyle w:val="ullist004liitem030Paragraph"/>
        <w:numPr>
          <w:ilvl w:val="0"/>
          <w:numId w:val="4"/>
        </w:numPr>
        <w:ind w:left="313" w:hanging="260"/>
        <w:rPr>
          <w:lang w:val="en-GB" w:eastAsia="en-GB"/>
        </w:rPr>
      </w:pPr>
      <w:r>
        <w:rPr>
          <w:lang w:val="en-GB" w:eastAsia="en-GB"/>
        </w:rPr>
        <w:t xml:space="preserve">Involved in </w:t>
      </w:r>
      <w:r>
        <w:rPr>
          <w:rStyle w:val="spantext105"/>
          <w:lang w:val="en-GB" w:eastAsia="en-GB"/>
        </w:rPr>
        <w:t>Functional Testing</w:t>
      </w:r>
      <w:r>
        <w:rPr>
          <w:lang w:val="en-GB" w:eastAsia="en-GB"/>
        </w:rPr>
        <w:t xml:space="preserve">, </w:t>
      </w:r>
      <w:r>
        <w:rPr>
          <w:rStyle w:val="spantext106"/>
          <w:lang w:val="en-GB" w:eastAsia="en-GB"/>
        </w:rPr>
        <w:t>GUI Testing</w:t>
      </w:r>
      <w:r>
        <w:rPr>
          <w:lang w:val="en-GB" w:eastAsia="en-GB"/>
        </w:rPr>
        <w:t xml:space="preserve">, </w:t>
      </w:r>
      <w:r>
        <w:rPr>
          <w:rStyle w:val="spantext107"/>
          <w:lang w:val="en-GB" w:eastAsia="en-GB"/>
        </w:rPr>
        <w:t>DB Testing</w:t>
      </w:r>
      <w:r>
        <w:rPr>
          <w:lang w:val="en-GB" w:eastAsia="en-GB"/>
        </w:rPr>
        <w:t xml:space="preserve">, </w:t>
      </w:r>
      <w:r>
        <w:rPr>
          <w:rStyle w:val="spantext108"/>
          <w:lang w:val="en-GB" w:eastAsia="en-GB"/>
        </w:rPr>
        <w:t>Usability Testing</w:t>
      </w:r>
      <w:r>
        <w:rPr>
          <w:lang w:val="en-GB" w:eastAsia="en-GB"/>
        </w:rPr>
        <w:t xml:space="preserve"> and </w:t>
      </w:r>
      <w:r>
        <w:rPr>
          <w:rStyle w:val="spantext109"/>
          <w:lang w:val="en-GB" w:eastAsia="en-GB"/>
        </w:rPr>
        <w:t>Browser Compatibility Testing.</w:t>
      </w:r>
    </w:p>
    <w:p w:rsidR="00D5751E" w:rsidRDefault="00E8431B">
      <w:pPr>
        <w:pStyle w:val="ullist004liitem031Paragraph"/>
        <w:numPr>
          <w:ilvl w:val="0"/>
          <w:numId w:val="4"/>
        </w:numPr>
        <w:ind w:left="313" w:hanging="260"/>
        <w:rPr>
          <w:lang w:val="en-GB" w:eastAsia="en-GB"/>
        </w:rPr>
      </w:pPr>
      <w:r>
        <w:rPr>
          <w:lang w:val="en-GB" w:eastAsia="en-GB"/>
        </w:rPr>
        <w:t xml:space="preserve">Reported defects in </w:t>
      </w:r>
      <w:proofErr w:type="spellStart"/>
      <w:r>
        <w:rPr>
          <w:rStyle w:val="spantext110"/>
          <w:lang w:val="en-GB" w:eastAsia="en-GB"/>
        </w:rPr>
        <w:t>Jira</w:t>
      </w:r>
      <w:proofErr w:type="spellEnd"/>
      <w:r>
        <w:rPr>
          <w:lang w:val="en-GB" w:eastAsia="en-GB"/>
        </w:rPr>
        <w:t xml:space="preserve"> that were found during the testing.</w:t>
      </w:r>
    </w:p>
    <w:p w:rsidR="00D5751E" w:rsidRDefault="00E8431B">
      <w:pPr>
        <w:pStyle w:val="ullist004liitem032Paragraph"/>
        <w:numPr>
          <w:ilvl w:val="0"/>
          <w:numId w:val="4"/>
        </w:numPr>
        <w:ind w:left="313" w:hanging="260"/>
        <w:rPr>
          <w:lang w:val="en-GB" w:eastAsia="en-GB"/>
        </w:rPr>
      </w:pPr>
      <w:r>
        <w:rPr>
          <w:lang w:val="en-GB" w:eastAsia="en-GB"/>
        </w:rPr>
        <w:t xml:space="preserve">Involved </w:t>
      </w:r>
      <w:r>
        <w:rPr>
          <w:rStyle w:val="spantext111"/>
          <w:lang w:val="en-GB" w:eastAsia="en-GB"/>
        </w:rPr>
        <w:t>in Re-Testing</w:t>
      </w:r>
      <w:r>
        <w:rPr>
          <w:lang w:val="en-GB" w:eastAsia="en-GB"/>
        </w:rPr>
        <w:t xml:space="preserve"> and </w:t>
      </w:r>
      <w:r>
        <w:rPr>
          <w:rStyle w:val="spantext112"/>
          <w:lang w:val="en-GB" w:eastAsia="en-GB"/>
        </w:rPr>
        <w:t>Regression Testing</w:t>
      </w:r>
      <w:r>
        <w:rPr>
          <w:lang w:val="en-GB" w:eastAsia="en-GB"/>
        </w:rPr>
        <w:t>.</w:t>
      </w:r>
    </w:p>
    <w:p w:rsidR="00D5751E" w:rsidRDefault="00E8431B">
      <w:pPr>
        <w:pStyle w:val="ullist004liitem033Paragraph"/>
        <w:numPr>
          <w:ilvl w:val="0"/>
          <w:numId w:val="4"/>
        </w:numPr>
        <w:ind w:left="313" w:hanging="260"/>
        <w:rPr>
          <w:lang w:val="en-GB" w:eastAsia="en-GB"/>
        </w:rPr>
      </w:pPr>
      <w:r>
        <w:rPr>
          <w:lang w:val="en-GB" w:eastAsia="en-GB"/>
        </w:rPr>
        <w:t xml:space="preserve">Provided the </w:t>
      </w:r>
      <w:r>
        <w:rPr>
          <w:rStyle w:val="spantext113"/>
          <w:lang w:val="en-GB" w:eastAsia="en-GB"/>
        </w:rPr>
        <w:t>Demo</w:t>
      </w:r>
      <w:r>
        <w:rPr>
          <w:lang w:val="en-GB" w:eastAsia="en-GB"/>
        </w:rPr>
        <w:t xml:space="preserve"> to the client to complete the </w:t>
      </w:r>
      <w:r>
        <w:rPr>
          <w:rStyle w:val="spantext114"/>
          <w:lang w:val="en-GB" w:eastAsia="en-GB"/>
        </w:rPr>
        <w:t>Proof of Confidence</w:t>
      </w:r>
      <w:r>
        <w:rPr>
          <w:lang w:val="en-GB" w:eastAsia="en-GB"/>
        </w:rPr>
        <w:t xml:space="preserve"> stage.</w:t>
      </w:r>
    </w:p>
    <w:p w:rsidR="00D5751E" w:rsidRDefault="00E8431B">
      <w:pPr>
        <w:pStyle w:val="ullist004liitem034Paragraph"/>
        <w:numPr>
          <w:ilvl w:val="0"/>
          <w:numId w:val="4"/>
        </w:numPr>
        <w:ind w:left="313" w:hanging="260"/>
        <w:rPr>
          <w:lang w:val="en-GB" w:eastAsia="en-GB"/>
        </w:rPr>
      </w:pPr>
      <w:r>
        <w:rPr>
          <w:lang w:val="en-GB" w:eastAsia="en-GB"/>
        </w:rPr>
        <w:t xml:space="preserve">Reported the </w:t>
      </w:r>
      <w:r>
        <w:rPr>
          <w:rStyle w:val="spantext115"/>
          <w:lang w:val="en-GB" w:eastAsia="en-GB"/>
        </w:rPr>
        <w:t>Testing status</w:t>
      </w:r>
      <w:r>
        <w:rPr>
          <w:lang w:val="en-GB" w:eastAsia="en-GB"/>
        </w:rPr>
        <w:t xml:space="preserve"> for the current Sprint daily during </w:t>
      </w:r>
      <w:r>
        <w:rPr>
          <w:rStyle w:val="spantext116"/>
          <w:lang w:val="en-GB" w:eastAsia="en-GB"/>
        </w:rPr>
        <w:t>Scrum meetings</w:t>
      </w:r>
      <w:r>
        <w:rPr>
          <w:lang w:val="en-GB" w:eastAsia="en-GB"/>
        </w:rPr>
        <w:t>.</w:t>
      </w:r>
    </w:p>
    <w:p w:rsidR="00D5751E" w:rsidRDefault="00E8431B">
      <w:pPr>
        <w:pStyle w:val="ullist004liitem035Paragraph"/>
        <w:numPr>
          <w:ilvl w:val="0"/>
          <w:numId w:val="4"/>
        </w:numPr>
        <w:ind w:left="313" w:hanging="260"/>
        <w:rPr>
          <w:lang w:val="en-GB" w:eastAsia="en-GB"/>
        </w:rPr>
      </w:pPr>
      <w:r>
        <w:rPr>
          <w:lang w:val="en-GB" w:eastAsia="en-GB"/>
        </w:rPr>
        <w:t xml:space="preserve">Attend </w:t>
      </w:r>
      <w:r>
        <w:rPr>
          <w:rStyle w:val="spantext117"/>
          <w:lang w:val="en-GB" w:eastAsia="en-GB"/>
        </w:rPr>
        <w:t>daily stand-ups</w:t>
      </w:r>
      <w:r>
        <w:rPr>
          <w:lang w:val="en-GB" w:eastAsia="en-GB"/>
        </w:rPr>
        <w:t>.</w:t>
      </w:r>
    </w:p>
    <w:p w:rsidR="00D5751E" w:rsidRDefault="00E8431B">
      <w:pPr>
        <w:pStyle w:val="ullist004liitem036Paragraph"/>
        <w:numPr>
          <w:ilvl w:val="0"/>
          <w:numId w:val="4"/>
        </w:numPr>
        <w:ind w:left="313" w:hanging="260"/>
        <w:rPr>
          <w:lang w:val="en-GB" w:eastAsia="en-GB"/>
        </w:rPr>
      </w:pPr>
      <w:r>
        <w:rPr>
          <w:lang w:val="en-GB" w:eastAsia="en-GB"/>
        </w:rPr>
        <w:t xml:space="preserve">Participated in </w:t>
      </w:r>
      <w:r>
        <w:rPr>
          <w:rStyle w:val="spantext118"/>
          <w:lang w:val="en-GB" w:eastAsia="en-GB"/>
        </w:rPr>
        <w:t>Retrospective meetings</w:t>
      </w:r>
      <w:r>
        <w:rPr>
          <w:lang w:val="en-GB" w:eastAsia="en-GB"/>
        </w:rPr>
        <w:t xml:space="preserve"> to discuss </w:t>
      </w:r>
      <w:r>
        <w:rPr>
          <w:rStyle w:val="spantext119"/>
          <w:lang w:val="en-GB" w:eastAsia="en-GB"/>
        </w:rPr>
        <w:t>what went well</w:t>
      </w:r>
      <w:r>
        <w:rPr>
          <w:lang w:val="en-GB" w:eastAsia="en-GB"/>
        </w:rPr>
        <w:t xml:space="preserve">, </w:t>
      </w:r>
      <w:r>
        <w:rPr>
          <w:rStyle w:val="spantext120"/>
          <w:lang w:val="en-GB" w:eastAsia="en-GB"/>
        </w:rPr>
        <w:t>what not we</w:t>
      </w:r>
      <w:r>
        <w:rPr>
          <w:rStyle w:val="spantext120"/>
          <w:lang w:val="en-GB" w:eastAsia="en-GB"/>
        </w:rPr>
        <w:t>nt well</w:t>
      </w:r>
      <w:r>
        <w:rPr>
          <w:lang w:val="en-GB" w:eastAsia="en-GB"/>
        </w:rPr>
        <w:t xml:space="preserve"> and </w:t>
      </w:r>
      <w:r>
        <w:rPr>
          <w:rStyle w:val="spantext121"/>
          <w:lang w:val="en-GB" w:eastAsia="en-GB"/>
        </w:rPr>
        <w:t>Action items</w:t>
      </w:r>
      <w:r>
        <w:rPr>
          <w:lang w:val="en-GB" w:eastAsia="en-GB"/>
        </w:rPr>
        <w:t xml:space="preserve"> during the sprint.</w:t>
      </w:r>
    </w:p>
    <w:p w:rsidR="00D5751E" w:rsidRDefault="00E8431B">
      <w:pPr>
        <w:pStyle w:val="ullist004liitem037Paragraph"/>
        <w:numPr>
          <w:ilvl w:val="0"/>
          <w:numId w:val="4"/>
        </w:numPr>
        <w:ind w:left="313" w:hanging="260"/>
        <w:rPr>
          <w:lang w:val="en-GB" w:eastAsia="en-GB"/>
        </w:rPr>
      </w:pPr>
      <w:r>
        <w:rPr>
          <w:lang w:val="en-GB" w:eastAsia="en-GB"/>
        </w:rPr>
        <w:t xml:space="preserve">Sending </w:t>
      </w:r>
      <w:r>
        <w:rPr>
          <w:rStyle w:val="spantext122"/>
          <w:lang w:val="en-GB" w:eastAsia="en-GB"/>
        </w:rPr>
        <w:t>daily status progress</w:t>
      </w:r>
      <w:r>
        <w:rPr>
          <w:lang w:val="en-GB" w:eastAsia="en-GB"/>
        </w:rPr>
        <w:t xml:space="preserve"> report to senior management.</w:t>
      </w:r>
    </w:p>
    <w:p w:rsidR="00D5751E" w:rsidRDefault="00E8431B">
      <w:pPr>
        <w:pStyle w:val="ppara054"/>
        <w:rPr>
          <w:rStyle w:val="spantext123"/>
          <w:sz w:val="24"/>
          <w:szCs w:val="24"/>
          <w:lang w:val="en-GB" w:eastAsia="en-GB"/>
        </w:rPr>
      </w:pPr>
      <w:r>
        <w:pict>
          <v:rect id="_x0000_i1033" style="width:468pt;height:3pt" o:hralign="right" o:hrstd="t" o:hr="t" fillcolor="#a0a0a0" stroked="f">
            <v:path strokeok="f"/>
          </v:rect>
        </w:pict>
      </w:r>
    </w:p>
    <w:p w:rsidR="00874A0D" w:rsidRDefault="00874A0D" w:rsidP="00874A0D">
      <w:pPr>
        <w:pStyle w:val="divdiv009"/>
        <w:spacing w:line="322" w:lineRule="auto"/>
        <w:rPr>
          <w:rStyle w:val="spantext124"/>
          <w:rFonts w:ascii="Calibri" w:eastAsia="Calibri" w:hAnsi="Calibri" w:cs="Calibri"/>
          <w:b w:val="0"/>
          <w:bCs w:val="0"/>
          <w:sz w:val="22"/>
          <w:szCs w:val="22"/>
          <w:lang w:val="en-GB" w:eastAsia="en-GB"/>
        </w:rPr>
      </w:pPr>
    </w:p>
    <w:p w:rsidR="00A91D31" w:rsidRDefault="00A91D31" w:rsidP="00874A0D">
      <w:pPr>
        <w:pStyle w:val="divdiv009"/>
        <w:spacing w:line="322" w:lineRule="auto"/>
        <w:rPr>
          <w:rStyle w:val="spantext125"/>
          <w:rFonts w:ascii="Calibri" w:eastAsia="Calibri" w:hAnsi="Calibri" w:cs="Calibri"/>
          <w:sz w:val="22"/>
          <w:szCs w:val="22"/>
          <w:u w:val="single" w:color="0D0D0D"/>
          <w:lang w:val="en-GB" w:eastAsia="en-GB"/>
        </w:rPr>
      </w:pPr>
    </w:p>
    <w:p w:rsidR="00E8431B" w:rsidRDefault="00E8431B" w:rsidP="00874A0D">
      <w:pPr>
        <w:pStyle w:val="divdiv009"/>
        <w:spacing w:line="322" w:lineRule="auto"/>
        <w:rPr>
          <w:rStyle w:val="spantext125"/>
          <w:rFonts w:ascii="Calibri" w:eastAsia="Calibri" w:hAnsi="Calibri" w:cs="Calibri"/>
          <w:sz w:val="22"/>
          <w:szCs w:val="22"/>
          <w:u w:val="single" w:color="0D0D0D"/>
          <w:lang w:val="en-GB" w:eastAsia="en-GB"/>
        </w:rPr>
      </w:pPr>
    </w:p>
    <w:p w:rsidR="00D5751E" w:rsidRDefault="00A91D31" w:rsidP="00874A0D">
      <w:pPr>
        <w:pStyle w:val="divdiv009"/>
        <w:spacing w:line="322" w:lineRule="auto"/>
        <w:rPr>
          <w:rFonts w:ascii="Calibri" w:eastAsia="Calibri" w:hAnsi="Calibri" w:cs="Calibri"/>
          <w:sz w:val="22"/>
          <w:szCs w:val="22"/>
          <w:lang w:val="en-GB" w:eastAsia="en-GB"/>
        </w:rPr>
      </w:pPr>
      <w:r>
        <w:rPr>
          <w:rStyle w:val="spantext125"/>
          <w:rFonts w:ascii="Calibri" w:eastAsia="Calibri" w:hAnsi="Calibri" w:cs="Calibri"/>
          <w:sz w:val="22"/>
          <w:szCs w:val="22"/>
          <w:u w:val="single" w:color="0D0D0D"/>
          <w:lang w:val="en-GB" w:eastAsia="en-GB"/>
        </w:rPr>
        <w:lastRenderedPageBreak/>
        <w:t># Project3</w:t>
      </w:r>
      <w:r w:rsidR="00E8431B">
        <w:rPr>
          <w:rStyle w:val="spantext125"/>
          <w:rFonts w:ascii="Calibri" w:eastAsia="Calibri" w:hAnsi="Calibri" w:cs="Calibri"/>
          <w:sz w:val="22"/>
          <w:szCs w:val="22"/>
          <w:u w:val="single" w:color="0D0D0D"/>
          <w:lang w:val="en-GB" w:eastAsia="en-GB"/>
        </w:rPr>
        <w:t>:</w:t>
      </w:r>
    </w:p>
    <w:p w:rsidR="00D5751E" w:rsidRDefault="00D5751E">
      <w:pPr>
        <w:pStyle w:val="divdiv010"/>
        <w:spacing w:line="322" w:lineRule="auto"/>
        <w:ind w:left="720"/>
        <w:rPr>
          <w:rStyle w:val="spantext126"/>
          <w:rFonts w:ascii="Calibri" w:eastAsia="Calibri" w:hAnsi="Calibri" w:cs="Calibri"/>
          <w:sz w:val="22"/>
          <w:szCs w:val="22"/>
          <w:lang w:val="en-GB" w:eastAsia="en-GB"/>
        </w:rPr>
      </w:pPr>
    </w:p>
    <w:p w:rsidR="00D5751E" w:rsidRDefault="00E8431B">
      <w:pPr>
        <w:pStyle w:val="ppara055"/>
        <w:rPr>
          <w:lang w:val="en-GB" w:eastAsia="en-GB"/>
        </w:rPr>
      </w:pPr>
      <w:r>
        <w:rPr>
          <w:rStyle w:val="spantext127"/>
          <w:lang w:val="en-GB" w:eastAsia="en-GB"/>
        </w:rPr>
        <w:t xml:space="preserve">Title      </w:t>
      </w:r>
      <w:r w:rsidR="00874A0D">
        <w:rPr>
          <w:rStyle w:val="spantext127"/>
          <w:lang w:val="en-GB" w:eastAsia="en-GB"/>
        </w:rPr>
        <w:tab/>
      </w:r>
      <w:r w:rsidR="00874A0D">
        <w:rPr>
          <w:rStyle w:val="spantext127"/>
          <w:lang w:val="en-GB" w:eastAsia="en-GB"/>
        </w:rPr>
        <w:tab/>
      </w:r>
      <w:r>
        <w:rPr>
          <w:rStyle w:val="spantext127"/>
          <w:lang w:val="en-GB" w:eastAsia="en-GB"/>
        </w:rPr>
        <w:t xml:space="preserve">: </w:t>
      </w:r>
      <w:r>
        <w:rPr>
          <w:rStyle w:val="spantext128"/>
          <w:lang w:val="en-GB" w:eastAsia="en-GB"/>
        </w:rPr>
        <w:t xml:space="preserve">K2 Intelligence </w:t>
      </w:r>
      <w:r>
        <w:rPr>
          <w:lang w:val="en-GB" w:eastAsia="en-GB"/>
        </w:rPr>
        <w:t>(Jan 2018 to Mar 2019)</w:t>
      </w:r>
    </w:p>
    <w:p w:rsidR="00D5751E" w:rsidRDefault="00E8431B">
      <w:pPr>
        <w:pStyle w:val="ppara056"/>
        <w:rPr>
          <w:lang w:val="en-GB" w:eastAsia="en-GB"/>
        </w:rPr>
      </w:pPr>
      <w:r>
        <w:rPr>
          <w:lang w:val="en-GB" w:eastAsia="en-GB"/>
        </w:rPr>
        <w:t xml:space="preserve">Client </w:t>
      </w:r>
      <w:r w:rsidR="00874A0D">
        <w:rPr>
          <w:lang w:val="en-GB" w:eastAsia="en-GB"/>
        </w:rPr>
        <w:tab/>
      </w:r>
      <w:r w:rsidR="00874A0D">
        <w:rPr>
          <w:lang w:val="en-GB" w:eastAsia="en-GB"/>
        </w:rPr>
        <w:tab/>
      </w:r>
      <w:r>
        <w:rPr>
          <w:rStyle w:val="spantext129"/>
          <w:lang w:val="en-GB" w:eastAsia="en-GB"/>
        </w:rPr>
        <w:t xml:space="preserve">: </w:t>
      </w:r>
      <w:r>
        <w:rPr>
          <w:lang w:val="en-GB" w:eastAsia="en-GB"/>
        </w:rPr>
        <w:t>K2 Intelligence</w:t>
      </w:r>
    </w:p>
    <w:p w:rsidR="00D5751E" w:rsidRDefault="00E8431B">
      <w:pPr>
        <w:pStyle w:val="ppara057"/>
        <w:rPr>
          <w:lang w:val="en-GB" w:eastAsia="en-GB"/>
        </w:rPr>
      </w:pPr>
      <w:r>
        <w:rPr>
          <w:lang w:val="en-GB" w:eastAsia="en-GB"/>
        </w:rPr>
        <w:t xml:space="preserve">Technology        : Manual testing, SQL Server 2008R2, </w:t>
      </w:r>
      <w:proofErr w:type="spellStart"/>
      <w:r>
        <w:rPr>
          <w:lang w:val="en-GB" w:eastAsia="en-GB"/>
        </w:rPr>
        <w:t>Jira</w:t>
      </w:r>
      <w:proofErr w:type="spellEnd"/>
      <w:r>
        <w:rPr>
          <w:lang w:val="en-GB" w:eastAsia="en-GB"/>
        </w:rPr>
        <w:t>.</w:t>
      </w:r>
    </w:p>
    <w:p w:rsidR="00D5751E" w:rsidRDefault="00D5751E">
      <w:pPr>
        <w:pStyle w:val="ppara058"/>
        <w:rPr>
          <w:rStyle w:val="spantext130"/>
          <w:lang w:val="en-GB" w:eastAsia="en-GB"/>
        </w:rPr>
      </w:pPr>
    </w:p>
    <w:p w:rsidR="00D5751E" w:rsidRDefault="00E8431B">
      <w:pPr>
        <w:pStyle w:val="ppara059"/>
        <w:rPr>
          <w:lang w:val="en-GB" w:eastAsia="en-GB"/>
        </w:rPr>
      </w:pPr>
      <w:r>
        <w:rPr>
          <w:rStyle w:val="spantext131"/>
          <w:u w:val="single" w:color="0D0D0D"/>
          <w:lang w:val="en-GB" w:eastAsia="en-GB"/>
        </w:rPr>
        <w:t>Description:</w:t>
      </w:r>
    </w:p>
    <w:p w:rsidR="00D5751E" w:rsidRDefault="00D5751E">
      <w:pPr>
        <w:pStyle w:val="ppara060"/>
        <w:rPr>
          <w:rStyle w:val="spantext132"/>
          <w:lang w:val="en-GB" w:eastAsia="en-GB"/>
        </w:rPr>
      </w:pPr>
    </w:p>
    <w:p w:rsidR="00D5751E" w:rsidRDefault="00E8431B">
      <w:pPr>
        <w:pStyle w:val="ppara061"/>
        <w:rPr>
          <w:lang w:val="en-GB" w:eastAsia="en-GB"/>
        </w:rPr>
      </w:pPr>
      <w:r>
        <w:rPr>
          <w:lang w:val="en-GB" w:eastAsia="en-GB"/>
        </w:rPr>
        <w:t xml:space="preserve">K2 Intelligence is an investigative, compliance, and cyber </w:t>
      </w:r>
      <w:r w:rsidR="00874A0D">
        <w:rPr>
          <w:lang w:val="en-GB" w:eastAsia="en-GB"/>
        </w:rPr>
        <w:t>defence</w:t>
      </w:r>
      <w:r>
        <w:rPr>
          <w:lang w:val="en-GB" w:eastAsia="en-GB"/>
        </w:rPr>
        <w:t xml:space="preserve"> services company Headquartered in New York with offices in London, Madrid, Geneva, Los Angeles and Chicago.</w:t>
      </w:r>
    </w:p>
    <w:p w:rsidR="00D5751E" w:rsidRDefault="00E8431B">
      <w:pPr>
        <w:pStyle w:val="ppara062"/>
        <w:rPr>
          <w:lang w:val="en-GB" w:eastAsia="en-GB"/>
        </w:rPr>
      </w:pPr>
      <w:r>
        <w:rPr>
          <w:lang w:val="en-GB" w:eastAsia="en-GB"/>
        </w:rPr>
        <w:t>The primary focus of the project is to a Web application that mai</w:t>
      </w:r>
      <w:r>
        <w:rPr>
          <w:lang w:val="en-GB" w:eastAsia="en-GB"/>
        </w:rPr>
        <w:t>ntains investigation lifecycle from initial investigation to case finalization and review.</w:t>
      </w:r>
    </w:p>
    <w:p w:rsidR="00D5751E" w:rsidRDefault="00D5751E">
      <w:pPr>
        <w:pStyle w:val="ppara063"/>
        <w:rPr>
          <w:rStyle w:val="spantext133"/>
          <w:lang w:val="en-GB" w:eastAsia="en-GB"/>
        </w:rPr>
      </w:pPr>
    </w:p>
    <w:p w:rsidR="00D5751E" w:rsidRDefault="00E8431B">
      <w:pPr>
        <w:pStyle w:val="ppara064"/>
        <w:rPr>
          <w:lang w:val="en-GB" w:eastAsia="en-GB"/>
        </w:rPr>
      </w:pPr>
      <w:r>
        <w:rPr>
          <w:lang w:val="en-GB" w:eastAsia="en-GB"/>
        </w:rPr>
        <w:t>Roles &amp; Responsibilities:</w:t>
      </w:r>
    </w:p>
    <w:p w:rsidR="00D5751E" w:rsidRDefault="00D5751E">
      <w:pPr>
        <w:pStyle w:val="ppara065"/>
        <w:rPr>
          <w:rStyle w:val="spantext134"/>
          <w:lang w:val="en-GB" w:eastAsia="en-GB"/>
        </w:rPr>
      </w:pPr>
    </w:p>
    <w:p w:rsidR="00D5751E" w:rsidRDefault="00E8431B">
      <w:pPr>
        <w:pStyle w:val="ullist005liitem038Paragraph"/>
        <w:numPr>
          <w:ilvl w:val="0"/>
          <w:numId w:val="5"/>
        </w:numPr>
        <w:ind w:left="673" w:hanging="260"/>
        <w:rPr>
          <w:lang w:val="en-GB" w:eastAsia="en-GB"/>
        </w:rPr>
      </w:pPr>
      <w:r>
        <w:rPr>
          <w:lang w:val="en-GB" w:eastAsia="en-GB"/>
        </w:rPr>
        <w:t xml:space="preserve">Participated in </w:t>
      </w:r>
      <w:r>
        <w:rPr>
          <w:rStyle w:val="spantext135"/>
          <w:lang w:val="en-GB" w:eastAsia="en-GB"/>
        </w:rPr>
        <w:t xml:space="preserve">Sprint </w:t>
      </w:r>
      <w:r>
        <w:rPr>
          <w:rStyle w:val="spantext136"/>
          <w:lang w:val="en-GB" w:eastAsia="en-GB"/>
        </w:rPr>
        <w:t xml:space="preserve">Planning </w:t>
      </w:r>
      <w:r>
        <w:rPr>
          <w:lang w:val="en-GB" w:eastAsia="en-GB"/>
        </w:rPr>
        <w:t xml:space="preserve">session with </w:t>
      </w:r>
      <w:r>
        <w:rPr>
          <w:rStyle w:val="spantext137"/>
          <w:lang w:val="en-GB" w:eastAsia="en-GB"/>
        </w:rPr>
        <w:t>Scrum Master</w:t>
      </w:r>
      <w:r>
        <w:rPr>
          <w:lang w:val="en-GB" w:eastAsia="en-GB"/>
        </w:rPr>
        <w:t xml:space="preserve"> and </w:t>
      </w:r>
      <w:r>
        <w:rPr>
          <w:rStyle w:val="spantext138"/>
          <w:lang w:val="en-GB" w:eastAsia="en-GB"/>
        </w:rPr>
        <w:t>Agile Team members</w:t>
      </w:r>
      <w:r>
        <w:rPr>
          <w:lang w:val="en-GB" w:eastAsia="en-GB"/>
        </w:rPr>
        <w:t>.</w:t>
      </w:r>
    </w:p>
    <w:p w:rsidR="00D5751E" w:rsidRDefault="00E8431B">
      <w:pPr>
        <w:pStyle w:val="ullist005liitem039Paragraph"/>
        <w:numPr>
          <w:ilvl w:val="0"/>
          <w:numId w:val="5"/>
        </w:numPr>
        <w:ind w:left="673" w:hanging="260"/>
        <w:rPr>
          <w:lang w:val="en-GB" w:eastAsia="en-GB"/>
        </w:rPr>
      </w:pPr>
      <w:r>
        <w:rPr>
          <w:lang w:val="en-GB" w:eastAsia="en-GB"/>
        </w:rPr>
        <w:t xml:space="preserve">Interacted with </w:t>
      </w:r>
      <w:r>
        <w:rPr>
          <w:rStyle w:val="spantext139"/>
          <w:lang w:val="en-GB" w:eastAsia="en-GB"/>
        </w:rPr>
        <w:t>Scrum Master</w:t>
      </w:r>
      <w:r>
        <w:rPr>
          <w:lang w:val="en-GB" w:eastAsia="en-GB"/>
        </w:rPr>
        <w:t xml:space="preserve"> and </w:t>
      </w:r>
      <w:r>
        <w:rPr>
          <w:rStyle w:val="spantext140"/>
          <w:lang w:val="en-GB" w:eastAsia="en-GB"/>
        </w:rPr>
        <w:t>Product Owner</w:t>
      </w:r>
      <w:r>
        <w:rPr>
          <w:lang w:val="en-GB" w:eastAsia="en-GB"/>
        </w:rPr>
        <w:t xml:space="preserve"> to </w:t>
      </w:r>
      <w:r w:rsidR="00E31A62">
        <w:rPr>
          <w:lang w:val="en-GB" w:eastAsia="en-GB"/>
        </w:rPr>
        <w:t>analyse</w:t>
      </w:r>
      <w:r>
        <w:rPr>
          <w:lang w:val="en-GB" w:eastAsia="en-GB"/>
        </w:rPr>
        <w:t xml:space="preserve"> the </w:t>
      </w:r>
      <w:r>
        <w:rPr>
          <w:rStyle w:val="spantext141"/>
          <w:lang w:val="en-GB" w:eastAsia="en-GB"/>
        </w:rPr>
        <w:t>business requirements</w:t>
      </w:r>
      <w:r>
        <w:rPr>
          <w:lang w:val="en-GB" w:eastAsia="en-GB"/>
        </w:rPr>
        <w:t xml:space="preserve"> and </w:t>
      </w:r>
      <w:r>
        <w:rPr>
          <w:rStyle w:val="spantext142"/>
          <w:lang w:val="en-GB" w:eastAsia="en-GB"/>
        </w:rPr>
        <w:t>functional specifications</w:t>
      </w:r>
      <w:r>
        <w:rPr>
          <w:lang w:val="en-GB" w:eastAsia="en-GB"/>
        </w:rPr>
        <w:t>.</w:t>
      </w:r>
    </w:p>
    <w:p w:rsidR="00D5751E" w:rsidRDefault="00E8431B">
      <w:pPr>
        <w:pStyle w:val="ullist005liitem040Paragraph"/>
        <w:numPr>
          <w:ilvl w:val="0"/>
          <w:numId w:val="5"/>
        </w:numPr>
        <w:ind w:left="673" w:hanging="260"/>
        <w:rPr>
          <w:lang w:val="en-GB" w:eastAsia="en-GB"/>
        </w:rPr>
      </w:pPr>
      <w:r>
        <w:rPr>
          <w:lang w:val="en-GB" w:eastAsia="en-GB"/>
        </w:rPr>
        <w:t xml:space="preserve">Identified </w:t>
      </w:r>
      <w:r>
        <w:rPr>
          <w:rStyle w:val="spantext143"/>
          <w:lang w:val="en-GB" w:eastAsia="en-GB"/>
        </w:rPr>
        <w:t>Test Scenarios</w:t>
      </w:r>
      <w:r>
        <w:rPr>
          <w:lang w:val="en-GB" w:eastAsia="en-GB"/>
        </w:rPr>
        <w:t xml:space="preserve"> and designed </w:t>
      </w:r>
      <w:r>
        <w:rPr>
          <w:rStyle w:val="spantext144"/>
          <w:lang w:val="en-GB" w:eastAsia="en-GB"/>
        </w:rPr>
        <w:t>Test cases</w:t>
      </w:r>
      <w:r>
        <w:rPr>
          <w:lang w:val="en-GB" w:eastAsia="en-GB"/>
        </w:rPr>
        <w:t xml:space="preserve"> for </w:t>
      </w:r>
      <w:r>
        <w:rPr>
          <w:rStyle w:val="spantext145"/>
          <w:lang w:val="en-GB" w:eastAsia="en-GB"/>
        </w:rPr>
        <w:t>User Stories</w:t>
      </w:r>
      <w:r>
        <w:rPr>
          <w:lang w:val="en-GB" w:eastAsia="en-GB"/>
        </w:rPr>
        <w:t xml:space="preserve"> based on the </w:t>
      </w:r>
      <w:r>
        <w:rPr>
          <w:rStyle w:val="spantext146"/>
          <w:lang w:val="en-GB" w:eastAsia="en-GB"/>
        </w:rPr>
        <w:t>Acceptance Criteria.</w:t>
      </w:r>
    </w:p>
    <w:p w:rsidR="00D5751E" w:rsidRDefault="00E8431B">
      <w:pPr>
        <w:pStyle w:val="ullist005liitem041Paragraph"/>
        <w:numPr>
          <w:ilvl w:val="0"/>
          <w:numId w:val="5"/>
        </w:numPr>
        <w:ind w:left="673" w:hanging="260"/>
        <w:rPr>
          <w:lang w:val="en-GB" w:eastAsia="en-GB"/>
        </w:rPr>
      </w:pPr>
      <w:r>
        <w:rPr>
          <w:lang w:val="en-GB" w:eastAsia="en-GB"/>
        </w:rPr>
        <w:t xml:space="preserve">Performed </w:t>
      </w:r>
      <w:r>
        <w:rPr>
          <w:rStyle w:val="spantext147"/>
          <w:lang w:val="en-GB" w:eastAsia="en-GB"/>
        </w:rPr>
        <w:t>Smoke Testing</w:t>
      </w:r>
      <w:r>
        <w:rPr>
          <w:lang w:val="en-GB" w:eastAsia="en-GB"/>
        </w:rPr>
        <w:t xml:space="preserve"> of the application as entrance Criteria for development builds.</w:t>
      </w:r>
    </w:p>
    <w:p w:rsidR="00D5751E" w:rsidRDefault="00E8431B">
      <w:pPr>
        <w:pStyle w:val="ullist005liitem042Paragraph"/>
        <w:numPr>
          <w:ilvl w:val="0"/>
          <w:numId w:val="5"/>
        </w:numPr>
        <w:ind w:left="673" w:hanging="260"/>
        <w:rPr>
          <w:lang w:val="en-GB" w:eastAsia="en-GB"/>
        </w:rPr>
      </w:pPr>
      <w:r>
        <w:rPr>
          <w:lang w:val="en-GB" w:eastAsia="en-GB"/>
        </w:rPr>
        <w:t xml:space="preserve">Involved in </w:t>
      </w:r>
      <w:r>
        <w:rPr>
          <w:rStyle w:val="spantext148"/>
          <w:lang w:val="en-GB" w:eastAsia="en-GB"/>
        </w:rPr>
        <w:t>Functional Testing</w:t>
      </w:r>
      <w:r>
        <w:rPr>
          <w:lang w:val="en-GB" w:eastAsia="en-GB"/>
        </w:rPr>
        <w:t xml:space="preserve">, </w:t>
      </w:r>
      <w:r>
        <w:rPr>
          <w:rStyle w:val="spantext149"/>
          <w:lang w:val="en-GB" w:eastAsia="en-GB"/>
        </w:rPr>
        <w:t>GUI Testing</w:t>
      </w:r>
      <w:r>
        <w:rPr>
          <w:lang w:val="en-GB" w:eastAsia="en-GB"/>
        </w:rPr>
        <w:t xml:space="preserve">, </w:t>
      </w:r>
      <w:r>
        <w:rPr>
          <w:rStyle w:val="spantext150"/>
          <w:lang w:val="en-GB" w:eastAsia="en-GB"/>
        </w:rPr>
        <w:t>DB Testing</w:t>
      </w:r>
      <w:r>
        <w:rPr>
          <w:lang w:val="en-GB" w:eastAsia="en-GB"/>
        </w:rPr>
        <w:t xml:space="preserve">, </w:t>
      </w:r>
      <w:r>
        <w:rPr>
          <w:rStyle w:val="spantext151"/>
          <w:lang w:val="en-GB" w:eastAsia="en-GB"/>
        </w:rPr>
        <w:t>Usability Testing</w:t>
      </w:r>
      <w:r>
        <w:rPr>
          <w:lang w:val="en-GB" w:eastAsia="en-GB"/>
        </w:rPr>
        <w:t xml:space="preserve"> and </w:t>
      </w:r>
      <w:r>
        <w:rPr>
          <w:rStyle w:val="spantext152"/>
          <w:lang w:val="en-GB" w:eastAsia="en-GB"/>
        </w:rPr>
        <w:t>Browser Compatibility Testing.</w:t>
      </w:r>
    </w:p>
    <w:p w:rsidR="00D5751E" w:rsidRDefault="00E8431B">
      <w:pPr>
        <w:pStyle w:val="ullist005liitem043Paragraph"/>
        <w:numPr>
          <w:ilvl w:val="0"/>
          <w:numId w:val="5"/>
        </w:numPr>
        <w:ind w:left="673" w:hanging="260"/>
        <w:rPr>
          <w:lang w:val="en-GB" w:eastAsia="en-GB"/>
        </w:rPr>
      </w:pPr>
      <w:r>
        <w:rPr>
          <w:lang w:val="en-GB" w:eastAsia="en-GB"/>
        </w:rPr>
        <w:t xml:space="preserve">Reported defects in </w:t>
      </w:r>
      <w:proofErr w:type="spellStart"/>
      <w:r>
        <w:rPr>
          <w:rStyle w:val="spantext153"/>
          <w:lang w:val="en-GB" w:eastAsia="en-GB"/>
        </w:rPr>
        <w:t>jira</w:t>
      </w:r>
      <w:proofErr w:type="spellEnd"/>
      <w:r>
        <w:rPr>
          <w:lang w:val="en-GB" w:eastAsia="en-GB"/>
        </w:rPr>
        <w:t xml:space="preserve"> that were found during the testing.</w:t>
      </w:r>
    </w:p>
    <w:p w:rsidR="00D5751E" w:rsidRDefault="00E8431B">
      <w:pPr>
        <w:pStyle w:val="ullist005liitem044Paragraph"/>
        <w:numPr>
          <w:ilvl w:val="0"/>
          <w:numId w:val="5"/>
        </w:numPr>
        <w:ind w:left="673" w:hanging="260"/>
        <w:rPr>
          <w:lang w:val="en-GB" w:eastAsia="en-GB"/>
        </w:rPr>
      </w:pPr>
      <w:r>
        <w:rPr>
          <w:lang w:val="en-GB" w:eastAsia="en-GB"/>
        </w:rPr>
        <w:t xml:space="preserve">Involved </w:t>
      </w:r>
      <w:r>
        <w:rPr>
          <w:rStyle w:val="spantext154"/>
          <w:lang w:val="en-GB" w:eastAsia="en-GB"/>
        </w:rPr>
        <w:t>in Re-Testing</w:t>
      </w:r>
      <w:r>
        <w:rPr>
          <w:lang w:val="en-GB" w:eastAsia="en-GB"/>
        </w:rPr>
        <w:t xml:space="preserve"> and </w:t>
      </w:r>
      <w:r>
        <w:rPr>
          <w:rStyle w:val="spantext155"/>
          <w:lang w:val="en-GB" w:eastAsia="en-GB"/>
        </w:rPr>
        <w:t>Regression Testing</w:t>
      </w:r>
      <w:r>
        <w:rPr>
          <w:lang w:val="en-GB" w:eastAsia="en-GB"/>
        </w:rPr>
        <w:t>.</w:t>
      </w:r>
    </w:p>
    <w:p w:rsidR="00D5751E" w:rsidRDefault="00E8431B">
      <w:pPr>
        <w:pStyle w:val="ullist005liitem045Paragraph"/>
        <w:numPr>
          <w:ilvl w:val="0"/>
          <w:numId w:val="5"/>
        </w:numPr>
        <w:ind w:left="673" w:hanging="260"/>
        <w:rPr>
          <w:lang w:val="en-GB" w:eastAsia="en-GB"/>
        </w:rPr>
      </w:pPr>
      <w:r>
        <w:rPr>
          <w:lang w:val="en-GB" w:eastAsia="en-GB"/>
        </w:rPr>
        <w:t xml:space="preserve">Provided the </w:t>
      </w:r>
      <w:r>
        <w:rPr>
          <w:rStyle w:val="spantext156"/>
          <w:lang w:val="en-GB" w:eastAsia="en-GB"/>
        </w:rPr>
        <w:t>Demo</w:t>
      </w:r>
      <w:r>
        <w:rPr>
          <w:lang w:val="en-GB" w:eastAsia="en-GB"/>
        </w:rPr>
        <w:t xml:space="preserve"> to the client to complete the </w:t>
      </w:r>
      <w:r>
        <w:rPr>
          <w:rStyle w:val="spantext157"/>
          <w:lang w:val="en-GB" w:eastAsia="en-GB"/>
        </w:rPr>
        <w:t>Proof of Confidence</w:t>
      </w:r>
      <w:r>
        <w:rPr>
          <w:lang w:val="en-GB" w:eastAsia="en-GB"/>
        </w:rPr>
        <w:t xml:space="preserve"> stage.</w:t>
      </w:r>
    </w:p>
    <w:p w:rsidR="00D5751E" w:rsidRDefault="00E8431B">
      <w:pPr>
        <w:pStyle w:val="ullist005liitem046Paragraph"/>
        <w:numPr>
          <w:ilvl w:val="0"/>
          <w:numId w:val="5"/>
        </w:numPr>
        <w:ind w:left="673" w:hanging="260"/>
        <w:rPr>
          <w:lang w:val="en-GB" w:eastAsia="en-GB"/>
        </w:rPr>
      </w:pPr>
      <w:r>
        <w:rPr>
          <w:lang w:val="en-GB" w:eastAsia="en-GB"/>
        </w:rPr>
        <w:t xml:space="preserve">Reported the </w:t>
      </w:r>
      <w:r>
        <w:rPr>
          <w:rStyle w:val="spantext158"/>
          <w:lang w:val="en-GB" w:eastAsia="en-GB"/>
        </w:rPr>
        <w:t>Testing status</w:t>
      </w:r>
      <w:r>
        <w:rPr>
          <w:lang w:val="en-GB" w:eastAsia="en-GB"/>
        </w:rPr>
        <w:t xml:space="preserve"> for the current Sprint daily during </w:t>
      </w:r>
      <w:r>
        <w:rPr>
          <w:rStyle w:val="spantext159"/>
          <w:lang w:val="en-GB" w:eastAsia="en-GB"/>
        </w:rPr>
        <w:t>Scrum meetings</w:t>
      </w:r>
      <w:r>
        <w:rPr>
          <w:lang w:val="en-GB" w:eastAsia="en-GB"/>
        </w:rPr>
        <w:t>.</w:t>
      </w:r>
    </w:p>
    <w:p w:rsidR="00D5751E" w:rsidRDefault="00E8431B">
      <w:pPr>
        <w:pStyle w:val="ullist005liitem047Paragraph"/>
        <w:numPr>
          <w:ilvl w:val="0"/>
          <w:numId w:val="5"/>
        </w:numPr>
        <w:ind w:left="673" w:hanging="260"/>
        <w:rPr>
          <w:lang w:val="en-GB" w:eastAsia="en-GB"/>
        </w:rPr>
      </w:pPr>
      <w:r>
        <w:rPr>
          <w:lang w:val="en-GB" w:eastAsia="en-GB"/>
        </w:rPr>
        <w:t xml:space="preserve">Attend </w:t>
      </w:r>
      <w:r>
        <w:rPr>
          <w:rStyle w:val="spantext160"/>
          <w:lang w:val="en-GB" w:eastAsia="en-GB"/>
        </w:rPr>
        <w:t>daily stand-ups</w:t>
      </w:r>
      <w:r>
        <w:rPr>
          <w:lang w:val="en-GB" w:eastAsia="en-GB"/>
        </w:rPr>
        <w:t>.</w:t>
      </w:r>
    </w:p>
    <w:p w:rsidR="00D5751E" w:rsidRDefault="00E8431B">
      <w:pPr>
        <w:pStyle w:val="ullist005liitem048Paragraph"/>
        <w:numPr>
          <w:ilvl w:val="0"/>
          <w:numId w:val="5"/>
        </w:numPr>
        <w:ind w:left="673" w:hanging="260"/>
        <w:rPr>
          <w:lang w:val="en-GB" w:eastAsia="en-GB"/>
        </w:rPr>
      </w:pPr>
      <w:r>
        <w:rPr>
          <w:lang w:val="en-GB" w:eastAsia="en-GB"/>
        </w:rPr>
        <w:t xml:space="preserve">Participated in </w:t>
      </w:r>
      <w:r>
        <w:rPr>
          <w:rStyle w:val="spantext161"/>
          <w:lang w:val="en-GB" w:eastAsia="en-GB"/>
        </w:rPr>
        <w:t>Retrospective meetings</w:t>
      </w:r>
      <w:r>
        <w:rPr>
          <w:lang w:val="en-GB" w:eastAsia="en-GB"/>
        </w:rPr>
        <w:t xml:space="preserve"> to discuss </w:t>
      </w:r>
      <w:r>
        <w:rPr>
          <w:rStyle w:val="spantext162"/>
          <w:lang w:val="en-GB" w:eastAsia="en-GB"/>
        </w:rPr>
        <w:t>what went well</w:t>
      </w:r>
      <w:r>
        <w:rPr>
          <w:lang w:val="en-GB" w:eastAsia="en-GB"/>
        </w:rPr>
        <w:t xml:space="preserve">, </w:t>
      </w:r>
      <w:r>
        <w:rPr>
          <w:rStyle w:val="spantext163"/>
          <w:lang w:val="en-GB" w:eastAsia="en-GB"/>
        </w:rPr>
        <w:t>what not went well</w:t>
      </w:r>
      <w:r>
        <w:rPr>
          <w:lang w:val="en-GB" w:eastAsia="en-GB"/>
        </w:rPr>
        <w:t xml:space="preserve"> and </w:t>
      </w:r>
      <w:r>
        <w:rPr>
          <w:rStyle w:val="spantext164"/>
          <w:lang w:val="en-GB" w:eastAsia="en-GB"/>
        </w:rPr>
        <w:t>Actio</w:t>
      </w:r>
      <w:r>
        <w:rPr>
          <w:rStyle w:val="spantext164"/>
          <w:lang w:val="en-GB" w:eastAsia="en-GB"/>
        </w:rPr>
        <w:t>n items</w:t>
      </w:r>
      <w:r>
        <w:rPr>
          <w:lang w:val="en-GB" w:eastAsia="en-GB"/>
        </w:rPr>
        <w:t xml:space="preserve"> during the sprint.</w:t>
      </w:r>
    </w:p>
    <w:p w:rsidR="00D5751E" w:rsidRDefault="00E8431B">
      <w:pPr>
        <w:pStyle w:val="ullist005liitem049Paragraph"/>
        <w:numPr>
          <w:ilvl w:val="0"/>
          <w:numId w:val="5"/>
        </w:numPr>
        <w:ind w:left="673" w:hanging="260"/>
        <w:rPr>
          <w:lang w:val="en-GB" w:eastAsia="en-GB"/>
        </w:rPr>
      </w:pPr>
      <w:r>
        <w:rPr>
          <w:lang w:val="en-GB" w:eastAsia="en-GB"/>
        </w:rPr>
        <w:t xml:space="preserve">Sending </w:t>
      </w:r>
      <w:r>
        <w:rPr>
          <w:rStyle w:val="spantext165"/>
          <w:lang w:val="en-GB" w:eastAsia="en-GB"/>
        </w:rPr>
        <w:t>daily status progress</w:t>
      </w:r>
      <w:r>
        <w:rPr>
          <w:lang w:val="en-GB" w:eastAsia="en-GB"/>
        </w:rPr>
        <w:t xml:space="preserve"> report to senior management.</w:t>
      </w:r>
    </w:p>
    <w:p w:rsidR="00D5751E" w:rsidRDefault="00D5751E">
      <w:pPr>
        <w:pStyle w:val="ppara066"/>
        <w:ind w:left="720"/>
        <w:rPr>
          <w:rStyle w:val="spantext166"/>
          <w:lang w:val="en-GB" w:eastAsia="en-GB"/>
        </w:rPr>
      </w:pPr>
    </w:p>
    <w:p w:rsidR="00D5751E" w:rsidRDefault="00E8431B">
      <w:pPr>
        <w:pStyle w:val="ppara067"/>
        <w:rPr>
          <w:rStyle w:val="spantext167"/>
          <w:sz w:val="24"/>
          <w:szCs w:val="24"/>
          <w:lang w:val="en-GB" w:eastAsia="en-GB"/>
        </w:rPr>
      </w:pPr>
      <w:r>
        <w:pict>
          <v:rect id="_x0000_i1034" style="width:468pt;height:3pt" o:hralign="right" o:hrstd="t" o:hr="t" fillcolor="#a0a0a0" stroked="f">
            <v:path strokeok="f"/>
          </v:rect>
        </w:pict>
      </w:r>
    </w:p>
    <w:p w:rsidR="00E8431B" w:rsidRDefault="00E8431B">
      <w:pPr>
        <w:pStyle w:val="ppara070"/>
        <w:rPr>
          <w:rStyle w:val="spantext168"/>
          <w:b w:val="0"/>
          <w:bCs w:val="0"/>
          <w:color w:val="auto"/>
          <w:lang w:val="en-GB" w:eastAsia="en-GB"/>
        </w:rPr>
      </w:pPr>
    </w:p>
    <w:p w:rsidR="00D5751E" w:rsidRDefault="00A91D31">
      <w:pPr>
        <w:pStyle w:val="ppara070"/>
        <w:rPr>
          <w:lang w:val="en-GB" w:eastAsia="en-GB"/>
        </w:rPr>
      </w:pPr>
      <w:r>
        <w:rPr>
          <w:rStyle w:val="spantext170"/>
          <w:u w:val="single" w:color="0D0D0D"/>
          <w:lang w:val="en-GB" w:eastAsia="en-GB"/>
        </w:rPr>
        <w:t># Project4</w:t>
      </w:r>
      <w:r w:rsidR="00282088">
        <w:rPr>
          <w:rStyle w:val="spantext170"/>
          <w:u w:val="single" w:color="0D0D0D"/>
          <w:lang w:val="en-GB" w:eastAsia="en-GB"/>
        </w:rPr>
        <w:t xml:space="preserve"> </w:t>
      </w:r>
    </w:p>
    <w:p w:rsidR="00D5751E" w:rsidRDefault="00D5751E">
      <w:pPr>
        <w:pStyle w:val="ppara071"/>
        <w:rPr>
          <w:rStyle w:val="spantext171"/>
          <w:lang w:val="en-GB" w:eastAsia="en-GB"/>
        </w:rPr>
      </w:pPr>
    </w:p>
    <w:p w:rsidR="00D5751E" w:rsidRDefault="00E8431B">
      <w:pPr>
        <w:pStyle w:val="ppara072"/>
        <w:rPr>
          <w:lang w:val="en-GB" w:eastAsia="en-GB"/>
        </w:rPr>
      </w:pPr>
      <w:r>
        <w:rPr>
          <w:rStyle w:val="spantext172"/>
          <w:lang w:val="en-GB" w:eastAsia="en-GB"/>
        </w:rPr>
        <w:t xml:space="preserve">Title     </w:t>
      </w:r>
      <w:r w:rsidR="00874A0D">
        <w:rPr>
          <w:rStyle w:val="spantext172"/>
          <w:lang w:val="en-GB" w:eastAsia="en-GB"/>
        </w:rPr>
        <w:tab/>
      </w:r>
      <w:r w:rsidR="00874A0D">
        <w:rPr>
          <w:rStyle w:val="spantext172"/>
          <w:lang w:val="en-GB" w:eastAsia="en-GB"/>
        </w:rPr>
        <w:tab/>
      </w:r>
      <w:r>
        <w:rPr>
          <w:rStyle w:val="spantext172"/>
          <w:lang w:val="en-GB" w:eastAsia="en-GB"/>
        </w:rPr>
        <w:t xml:space="preserve"> : </w:t>
      </w:r>
      <w:r>
        <w:rPr>
          <w:rStyle w:val="spantext173"/>
          <w:lang w:val="en-GB" w:eastAsia="en-GB"/>
        </w:rPr>
        <w:t xml:space="preserve">Thomson Shore Excursions </w:t>
      </w:r>
      <w:r>
        <w:rPr>
          <w:lang w:val="en-GB" w:eastAsia="en-GB"/>
        </w:rPr>
        <w:t>(</w:t>
      </w:r>
      <w:r w:rsidR="0036740E">
        <w:rPr>
          <w:lang w:val="en-GB" w:eastAsia="en-GB"/>
        </w:rPr>
        <w:t>Mar</w:t>
      </w:r>
      <w:r>
        <w:rPr>
          <w:lang w:val="en-GB" w:eastAsia="en-GB"/>
        </w:rPr>
        <w:t xml:space="preserve"> 2017 to Dec 2017)</w:t>
      </w:r>
    </w:p>
    <w:p w:rsidR="00D5751E" w:rsidRDefault="00E8431B">
      <w:pPr>
        <w:pStyle w:val="ppara073"/>
        <w:rPr>
          <w:lang w:val="en-GB" w:eastAsia="en-GB"/>
        </w:rPr>
      </w:pPr>
      <w:r>
        <w:rPr>
          <w:lang w:val="en-GB" w:eastAsia="en-GB"/>
        </w:rPr>
        <w:t xml:space="preserve">Client </w:t>
      </w:r>
      <w:r w:rsidR="00874A0D">
        <w:rPr>
          <w:lang w:val="en-GB" w:eastAsia="en-GB"/>
        </w:rPr>
        <w:tab/>
      </w:r>
      <w:r w:rsidR="00874A0D">
        <w:rPr>
          <w:lang w:val="en-GB" w:eastAsia="en-GB"/>
        </w:rPr>
        <w:tab/>
        <w:t xml:space="preserve"> </w:t>
      </w:r>
      <w:r>
        <w:rPr>
          <w:rStyle w:val="spantext174"/>
          <w:lang w:val="en-GB" w:eastAsia="en-GB"/>
        </w:rPr>
        <w:t>: Thomson.</w:t>
      </w:r>
    </w:p>
    <w:p w:rsidR="00D5751E" w:rsidRDefault="00E8431B">
      <w:pPr>
        <w:pStyle w:val="ppara074"/>
        <w:rPr>
          <w:lang w:val="en-GB" w:eastAsia="en-GB"/>
        </w:rPr>
      </w:pPr>
      <w:r>
        <w:rPr>
          <w:lang w:val="en-GB" w:eastAsia="en-GB"/>
        </w:rPr>
        <w:t xml:space="preserve">Technology        </w:t>
      </w:r>
      <w:r w:rsidR="00874A0D">
        <w:rPr>
          <w:lang w:val="en-GB" w:eastAsia="en-GB"/>
        </w:rPr>
        <w:t xml:space="preserve"> </w:t>
      </w:r>
      <w:r>
        <w:rPr>
          <w:lang w:val="en-GB" w:eastAsia="en-GB"/>
        </w:rPr>
        <w:t xml:space="preserve">: Manual testing, SQL Server 2008R2, </w:t>
      </w:r>
      <w:proofErr w:type="spellStart"/>
      <w:r>
        <w:rPr>
          <w:lang w:val="en-GB" w:eastAsia="en-GB"/>
        </w:rPr>
        <w:t>Jira</w:t>
      </w:r>
      <w:proofErr w:type="spellEnd"/>
      <w:r>
        <w:rPr>
          <w:lang w:val="en-GB" w:eastAsia="en-GB"/>
        </w:rPr>
        <w:t>.</w:t>
      </w:r>
    </w:p>
    <w:p w:rsidR="00D5751E" w:rsidRDefault="00D5751E">
      <w:pPr>
        <w:pStyle w:val="ppara075"/>
        <w:rPr>
          <w:rStyle w:val="spantext175"/>
          <w:lang w:val="en-GB" w:eastAsia="en-GB"/>
        </w:rPr>
      </w:pPr>
    </w:p>
    <w:p w:rsidR="00D5751E" w:rsidRDefault="00E8431B">
      <w:pPr>
        <w:pStyle w:val="ppara076"/>
        <w:rPr>
          <w:lang w:val="en-GB" w:eastAsia="en-GB"/>
        </w:rPr>
      </w:pPr>
      <w:r>
        <w:rPr>
          <w:rStyle w:val="spantext176"/>
          <w:u w:val="single" w:color="0D0D0D"/>
          <w:lang w:val="en-GB" w:eastAsia="en-GB"/>
        </w:rPr>
        <w:t>Description:</w:t>
      </w:r>
    </w:p>
    <w:p w:rsidR="00D5751E" w:rsidRDefault="00E8431B">
      <w:pPr>
        <w:pStyle w:val="divdiv011"/>
        <w:rPr>
          <w:lang w:val="en-GB" w:eastAsia="en-GB"/>
        </w:rPr>
      </w:pPr>
      <w:r>
        <w:rPr>
          <w:lang w:val="en-GB" w:eastAsia="en-GB"/>
        </w:rPr>
        <w:t xml:space="preserve">Thomson travel is a UK based </w:t>
      </w:r>
      <w:hyperlink r:id="rId5" w:history="1">
        <w:r>
          <w:rPr>
            <w:color w:val="0000EE"/>
            <w:lang w:val="en-GB" w:eastAsia="en-GB"/>
          </w:rPr>
          <w:t>Travel</w:t>
        </w:r>
      </w:hyperlink>
      <w:r>
        <w:rPr>
          <w:lang w:val="en-GB" w:eastAsia="en-GB"/>
        </w:rPr>
        <w:t> and </w:t>
      </w:r>
      <w:hyperlink r:id="rId6" w:history="1">
        <w:r>
          <w:rPr>
            <w:color w:val="0000EE"/>
            <w:lang w:val="en-GB" w:eastAsia="en-GB"/>
          </w:rPr>
          <w:t>Tourism</w:t>
        </w:r>
      </w:hyperlink>
      <w:r>
        <w:rPr>
          <w:lang w:val="en-GB" w:eastAsia="en-GB"/>
        </w:rPr>
        <w:t xml:space="preserve"> company. It provides holiday packages around Europe, Caribbean and Asia countries. It also provides online booking services for flights, train tickets and hotel reservations. Thomson started his business into Cruise shore excursions. But until now it has </w:t>
      </w:r>
      <w:r>
        <w:rPr>
          <w:lang w:val="en-GB" w:eastAsia="en-GB"/>
        </w:rPr>
        <w:t xml:space="preserve">not been </w:t>
      </w:r>
      <w:r>
        <w:rPr>
          <w:lang w:val="en-GB" w:eastAsia="en-GB"/>
        </w:rPr>
        <w:lastRenderedPageBreak/>
        <w:t>possible for customers to book Cruise shore excursions through a web site. Now the company wants to provide online booking services for Cruise Shore excursions.</w:t>
      </w:r>
    </w:p>
    <w:p w:rsidR="00D5751E" w:rsidRDefault="00D5751E">
      <w:pPr>
        <w:pStyle w:val="ppara077"/>
        <w:spacing w:before="60" w:after="60"/>
        <w:rPr>
          <w:rStyle w:val="spantext177"/>
          <w:lang w:val="en-GB" w:eastAsia="en-GB"/>
        </w:rPr>
      </w:pPr>
    </w:p>
    <w:p w:rsidR="00D5751E" w:rsidRDefault="00E8431B">
      <w:pPr>
        <w:pStyle w:val="ppara078"/>
        <w:spacing w:before="60" w:after="60"/>
        <w:rPr>
          <w:lang w:val="en-GB" w:eastAsia="en-GB"/>
        </w:rPr>
      </w:pPr>
      <w:r>
        <w:rPr>
          <w:lang w:val="en-GB" w:eastAsia="en-GB"/>
        </w:rPr>
        <w:t>Responsibilities</w:t>
      </w:r>
    </w:p>
    <w:p w:rsidR="00D5751E" w:rsidRDefault="00E8431B">
      <w:pPr>
        <w:pStyle w:val="ullist006liitem050Paragraph"/>
        <w:numPr>
          <w:ilvl w:val="0"/>
          <w:numId w:val="6"/>
        </w:numPr>
        <w:ind w:left="673" w:hanging="260"/>
        <w:rPr>
          <w:lang w:val="en-GB" w:eastAsia="en-GB"/>
        </w:rPr>
      </w:pPr>
      <w:r>
        <w:rPr>
          <w:lang w:val="en-GB" w:eastAsia="en-GB"/>
        </w:rPr>
        <w:t xml:space="preserve">Understanding the </w:t>
      </w:r>
      <w:r>
        <w:rPr>
          <w:rStyle w:val="spantext178"/>
          <w:lang w:val="en-GB" w:eastAsia="en-GB"/>
        </w:rPr>
        <w:t xml:space="preserve">requirements </w:t>
      </w:r>
      <w:r>
        <w:rPr>
          <w:lang w:val="en-GB" w:eastAsia="en-GB"/>
        </w:rPr>
        <w:t>provided by the client.</w:t>
      </w:r>
    </w:p>
    <w:p w:rsidR="00D5751E" w:rsidRDefault="00E8431B">
      <w:pPr>
        <w:pStyle w:val="ullist006liitem051Paragraph"/>
        <w:numPr>
          <w:ilvl w:val="0"/>
          <w:numId w:val="6"/>
        </w:numPr>
        <w:ind w:left="673" w:hanging="260"/>
        <w:rPr>
          <w:lang w:val="en-GB" w:eastAsia="en-GB"/>
        </w:rPr>
      </w:pPr>
      <w:r>
        <w:rPr>
          <w:lang w:val="en-GB" w:eastAsia="en-GB"/>
        </w:rPr>
        <w:t xml:space="preserve">Involved in </w:t>
      </w:r>
      <w:r>
        <w:rPr>
          <w:rStyle w:val="spantext179"/>
          <w:lang w:val="en-GB" w:eastAsia="en-GB"/>
        </w:rPr>
        <w:t>G</w:t>
      </w:r>
      <w:r>
        <w:rPr>
          <w:rStyle w:val="spantext179"/>
          <w:lang w:val="en-GB" w:eastAsia="en-GB"/>
        </w:rPr>
        <w:t>UI Testing</w:t>
      </w:r>
      <w:r>
        <w:rPr>
          <w:lang w:val="en-GB" w:eastAsia="en-GB"/>
        </w:rPr>
        <w:t>.</w:t>
      </w:r>
    </w:p>
    <w:p w:rsidR="00D5751E" w:rsidRDefault="00E8431B">
      <w:pPr>
        <w:pStyle w:val="ullist006liitem052Paragraph"/>
        <w:numPr>
          <w:ilvl w:val="0"/>
          <w:numId w:val="6"/>
        </w:numPr>
        <w:ind w:left="673" w:hanging="260"/>
        <w:rPr>
          <w:lang w:val="en-GB" w:eastAsia="en-GB"/>
        </w:rPr>
      </w:pPr>
      <w:r>
        <w:rPr>
          <w:lang w:val="en-GB" w:eastAsia="en-GB"/>
        </w:rPr>
        <w:t xml:space="preserve">Creating </w:t>
      </w:r>
      <w:r>
        <w:rPr>
          <w:rStyle w:val="spantext180"/>
          <w:lang w:val="en-GB" w:eastAsia="en-GB"/>
        </w:rPr>
        <w:t>Test cases</w:t>
      </w:r>
      <w:r>
        <w:rPr>
          <w:lang w:val="en-GB" w:eastAsia="en-GB"/>
        </w:rPr>
        <w:t xml:space="preserve"> and executes </w:t>
      </w:r>
      <w:r>
        <w:rPr>
          <w:rStyle w:val="spantext181"/>
          <w:lang w:val="en-GB" w:eastAsia="en-GB"/>
        </w:rPr>
        <w:t>test cases</w:t>
      </w:r>
      <w:r>
        <w:rPr>
          <w:lang w:val="en-GB" w:eastAsia="en-GB"/>
        </w:rPr>
        <w:t>.</w:t>
      </w:r>
    </w:p>
    <w:p w:rsidR="00D5751E" w:rsidRDefault="00E8431B">
      <w:pPr>
        <w:pStyle w:val="ullist006liitem053Paragraph"/>
        <w:numPr>
          <w:ilvl w:val="0"/>
          <w:numId w:val="6"/>
        </w:numPr>
        <w:ind w:left="673" w:hanging="260"/>
        <w:rPr>
          <w:lang w:val="en-GB" w:eastAsia="en-GB"/>
        </w:rPr>
      </w:pPr>
      <w:r>
        <w:rPr>
          <w:lang w:val="en-GB" w:eastAsia="en-GB"/>
        </w:rPr>
        <w:t xml:space="preserve">Performed </w:t>
      </w:r>
      <w:r>
        <w:rPr>
          <w:rStyle w:val="spantext182"/>
          <w:lang w:val="en-GB" w:eastAsia="en-GB"/>
        </w:rPr>
        <w:t>Smoke Testing</w:t>
      </w:r>
      <w:r>
        <w:rPr>
          <w:lang w:val="en-GB" w:eastAsia="en-GB"/>
        </w:rPr>
        <w:t xml:space="preserve"> of the application as entrance Criteria for development builds</w:t>
      </w:r>
    </w:p>
    <w:p w:rsidR="00D5751E" w:rsidRDefault="00E8431B">
      <w:pPr>
        <w:pStyle w:val="ullist006liitem054Paragraph"/>
        <w:numPr>
          <w:ilvl w:val="0"/>
          <w:numId w:val="6"/>
        </w:numPr>
        <w:ind w:left="673" w:hanging="260"/>
        <w:rPr>
          <w:lang w:val="en-GB" w:eastAsia="en-GB"/>
        </w:rPr>
      </w:pPr>
      <w:r>
        <w:rPr>
          <w:rStyle w:val="spantext183"/>
          <w:lang w:val="en-GB" w:eastAsia="en-GB"/>
        </w:rPr>
        <w:t>Re-Testing</w:t>
      </w:r>
      <w:r>
        <w:rPr>
          <w:lang w:val="en-GB" w:eastAsia="en-GB"/>
        </w:rPr>
        <w:t xml:space="preserve"> &amp; </w:t>
      </w:r>
      <w:r>
        <w:rPr>
          <w:rStyle w:val="spantext184"/>
          <w:lang w:val="en-GB" w:eastAsia="en-GB"/>
        </w:rPr>
        <w:t>Regression testing</w:t>
      </w:r>
      <w:r>
        <w:rPr>
          <w:lang w:val="en-GB" w:eastAsia="en-GB"/>
        </w:rPr>
        <w:t xml:space="preserve"> performed on every new build of the application.</w:t>
      </w:r>
    </w:p>
    <w:p w:rsidR="00D5751E" w:rsidRDefault="00E8431B">
      <w:pPr>
        <w:pStyle w:val="ullist006liitem055Paragraph"/>
        <w:numPr>
          <w:ilvl w:val="0"/>
          <w:numId w:val="6"/>
        </w:numPr>
        <w:ind w:left="673" w:hanging="260"/>
        <w:rPr>
          <w:lang w:val="en-GB" w:eastAsia="en-GB"/>
        </w:rPr>
      </w:pPr>
      <w:r>
        <w:rPr>
          <w:rStyle w:val="spantext185"/>
          <w:lang w:val="en-GB" w:eastAsia="en-GB"/>
        </w:rPr>
        <w:t>Defect logging, Assigning</w:t>
      </w:r>
      <w:r>
        <w:rPr>
          <w:lang w:val="en-GB" w:eastAsia="en-GB"/>
        </w:rPr>
        <w:t xml:space="preserve"> and </w:t>
      </w:r>
      <w:r>
        <w:rPr>
          <w:rStyle w:val="spantext186"/>
          <w:lang w:val="en-GB" w:eastAsia="en-GB"/>
        </w:rPr>
        <w:t>T</w:t>
      </w:r>
      <w:r>
        <w:rPr>
          <w:rStyle w:val="spantext186"/>
          <w:lang w:val="en-GB" w:eastAsia="en-GB"/>
        </w:rPr>
        <w:t>racking Defect</w:t>
      </w:r>
      <w:r>
        <w:rPr>
          <w:lang w:val="en-GB" w:eastAsia="en-GB"/>
        </w:rPr>
        <w:t xml:space="preserve"> using</w:t>
      </w:r>
      <w:r>
        <w:rPr>
          <w:rStyle w:val="spantext187"/>
          <w:lang w:val="en-GB" w:eastAsia="en-GB"/>
        </w:rPr>
        <w:t xml:space="preserve"> </w:t>
      </w:r>
      <w:proofErr w:type="spellStart"/>
      <w:r>
        <w:rPr>
          <w:rStyle w:val="spantext187"/>
          <w:lang w:val="en-GB" w:eastAsia="en-GB"/>
        </w:rPr>
        <w:t>Jira</w:t>
      </w:r>
      <w:proofErr w:type="spellEnd"/>
    </w:p>
    <w:p w:rsidR="00D5751E" w:rsidRDefault="00E8431B">
      <w:pPr>
        <w:pStyle w:val="ullist006liitem056Paragraph"/>
        <w:numPr>
          <w:ilvl w:val="0"/>
          <w:numId w:val="6"/>
        </w:numPr>
        <w:ind w:left="673" w:hanging="260"/>
        <w:rPr>
          <w:lang w:val="en-GB" w:eastAsia="en-GB"/>
        </w:rPr>
      </w:pPr>
      <w:r>
        <w:rPr>
          <w:lang w:val="en-GB" w:eastAsia="en-GB"/>
        </w:rPr>
        <w:t xml:space="preserve">Involved in </w:t>
      </w:r>
      <w:r>
        <w:rPr>
          <w:rStyle w:val="spantext188"/>
          <w:lang w:val="en-GB" w:eastAsia="en-GB"/>
        </w:rPr>
        <w:t>daily meeting</w:t>
      </w:r>
      <w:r>
        <w:rPr>
          <w:lang w:val="en-GB" w:eastAsia="en-GB"/>
        </w:rPr>
        <w:t xml:space="preserve"> with onsite team to discussing the </w:t>
      </w:r>
      <w:r>
        <w:rPr>
          <w:rStyle w:val="spantext189"/>
          <w:lang w:val="en-GB" w:eastAsia="en-GB"/>
        </w:rPr>
        <w:t>status</w:t>
      </w:r>
      <w:r>
        <w:rPr>
          <w:lang w:val="en-GB" w:eastAsia="en-GB"/>
        </w:rPr>
        <w:t xml:space="preserve"> as well as </w:t>
      </w:r>
      <w:r>
        <w:rPr>
          <w:rStyle w:val="spantext190"/>
          <w:lang w:val="en-GB" w:eastAsia="en-GB"/>
        </w:rPr>
        <w:t>clarifications</w:t>
      </w:r>
      <w:r>
        <w:rPr>
          <w:lang w:val="en-GB" w:eastAsia="en-GB"/>
        </w:rPr>
        <w:t>.</w:t>
      </w:r>
    </w:p>
    <w:p w:rsidR="00D5751E" w:rsidRDefault="00D5751E">
      <w:pPr>
        <w:pStyle w:val="ppara079"/>
        <w:ind w:left="360"/>
        <w:rPr>
          <w:rStyle w:val="spantext191"/>
          <w:lang w:val="en-GB" w:eastAsia="en-GB"/>
        </w:rPr>
      </w:pPr>
    </w:p>
    <w:p w:rsidR="00D5751E" w:rsidRDefault="00E8431B">
      <w:pPr>
        <w:pStyle w:val="ppara080"/>
        <w:rPr>
          <w:rStyle w:val="spantext192"/>
          <w:sz w:val="24"/>
          <w:szCs w:val="24"/>
          <w:lang w:val="en-GB" w:eastAsia="en-GB"/>
        </w:rPr>
      </w:pPr>
      <w:r>
        <w:pict>
          <v:rect id="_x0000_i1035" style="width:468pt;height:3pt" o:hralign="right" o:hrstd="t" o:hr="t" fillcolor="#a0a0a0" stroked="f">
            <v:path strokeok="f"/>
          </v:rect>
        </w:pict>
      </w:r>
    </w:p>
    <w:p w:rsidR="00D5751E" w:rsidRDefault="00D5751E">
      <w:pPr>
        <w:pStyle w:val="ppara081"/>
        <w:spacing w:before="240"/>
        <w:rPr>
          <w:rStyle w:val="spantext193"/>
          <w:lang w:val="en-GB" w:eastAsia="en-GB"/>
        </w:rPr>
      </w:pPr>
    </w:p>
    <w:p w:rsidR="00D5751E" w:rsidRDefault="00D5751E">
      <w:pPr>
        <w:pStyle w:val="ppara082"/>
        <w:rPr>
          <w:rStyle w:val="spantext194"/>
          <w:lang w:val="en-GB" w:eastAsia="en-GB"/>
        </w:rPr>
      </w:pPr>
    </w:p>
    <w:sectPr w:rsidR="00D575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1F765818">
      <w:start w:val="1"/>
      <w:numFmt w:val="bullet"/>
      <w:lvlText w:val=""/>
      <w:lvlJc w:val="left"/>
      <w:pPr>
        <w:ind w:left="720" w:hanging="360"/>
      </w:pPr>
      <w:rPr>
        <w:rFonts w:ascii="Wingdings" w:eastAsia="Wingdings" w:hAnsi="Wingdings" w:cs="Wingdings"/>
        <w:b w:val="0"/>
        <w:bCs w:val="0"/>
        <w:i w:val="0"/>
        <w:iCs w:val="0"/>
        <w:color w:val="0D0D0D"/>
        <w:sz w:val="22"/>
        <w:szCs w:val="22"/>
        <w:lang w:val="en-GB" w:eastAsia="en-GB"/>
      </w:rPr>
    </w:lvl>
    <w:lvl w:ilvl="1" w:tplc="0332D4BC">
      <w:start w:val="1"/>
      <w:numFmt w:val="bullet"/>
      <w:lvlText w:val="o"/>
      <w:lvlJc w:val="left"/>
      <w:pPr>
        <w:tabs>
          <w:tab w:val="num" w:pos="1440"/>
        </w:tabs>
        <w:ind w:left="1440" w:hanging="360"/>
      </w:pPr>
      <w:rPr>
        <w:rFonts w:ascii="Courier New" w:hAnsi="Courier New"/>
      </w:rPr>
    </w:lvl>
    <w:lvl w:ilvl="2" w:tplc="DBFE6050">
      <w:start w:val="1"/>
      <w:numFmt w:val="bullet"/>
      <w:lvlText w:val=""/>
      <w:lvlJc w:val="left"/>
      <w:pPr>
        <w:tabs>
          <w:tab w:val="num" w:pos="2160"/>
        </w:tabs>
        <w:ind w:left="2160" w:hanging="360"/>
      </w:pPr>
      <w:rPr>
        <w:rFonts w:ascii="Wingdings" w:hAnsi="Wingdings"/>
      </w:rPr>
    </w:lvl>
    <w:lvl w:ilvl="3" w:tplc="7130AFC2">
      <w:start w:val="1"/>
      <w:numFmt w:val="bullet"/>
      <w:lvlText w:val=""/>
      <w:lvlJc w:val="left"/>
      <w:pPr>
        <w:tabs>
          <w:tab w:val="num" w:pos="2880"/>
        </w:tabs>
        <w:ind w:left="2880" w:hanging="360"/>
      </w:pPr>
      <w:rPr>
        <w:rFonts w:ascii="Symbol" w:hAnsi="Symbol"/>
      </w:rPr>
    </w:lvl>
    <w:lvl w:ilvl="4" w:tplc="490CE5E0">
      <w:start w:val="1"/>
      <w:numFmt w:val="bullet"/>
      <w:lvlText w:val="o"/>
      <w:lvlJc w:val="left"/>
      <w:pPr>
        <w:tabs>
          <w:tab w:val="num" w:pos="3600"/>
        </w:tabs>
        <w:ind w:left="3600" w:hanging="360"/>
      </w:pPr>
      <w:rPr>
        <w:rFonts w:ascii="Courier New" w:hAnsi="Courier New"/>
      </w:rPr>
    </w:lvl>
    <w:lvl w:ilvl="5" w:tplc="4C4A31CA">
      <w:start w:val="1"/>
      <w:numFmt w:val="bullet"/>
      <w:lvlText w:val=""/>
      <w:lvlJc w:val="left"/>
      <w:pPr>
        <w:tabs>
          <w:tab w:val="num" w:pos="4320"/>
        </w:tabs>
        <w:ind w:left="4320" w:hanging="360"/>
      </w:pPr>
      <w:rPr>
        <w:rFonts w:ascii="Wingdings" w:hAnsi="Wingdings"/>
      </w:rPr>
    </w:lvl>
    <w:lvl w:ilvl="6" w:tplc="6EA88F1E">
      <w:start w:val="1"/>
      <w:numFmt w:val="bullet"/>
      <w:lvlText w:val=""/>
      <w:lvlJc w:val="left"/>
      <w:pPr>
        <w:tabs>
          <w:tab w:val="num" w:pos="5040"/>
        </w:tabs>
        <w:ind w:left="5040" w:hanging="360"/>
      </w:pPr>
      <w:rPr>
        <w:rFonts w:ascii="Symbol" w:hAnsi="Symbol"/>
      </w:rPr>
    </w:lvl>
    <w:lvl w:ilvl="7" w:tplc="0C84A4C6">
      <w:start w:val="1"/>
      <w:numFmt w:val="bullet"/>
      <w:lvlText w:val="o"/>
      <w:lvlJc w:val="left"/>
      <w:pPr>
        <w:tabs>
          <w:tab w:val="num" w:pos="5760"/>
        </w:tabs>
        <w:ind w:left="5760" w:hanging="360"/>
      </w:pPr>
      <w:rPr>
        <w:rFonts w:ascii="Courier New" w:hAnsi="Courier New"/>
      </w:rPr>
    </w:lvl>
    <w:lvl w:ilvl="8" w:tplc="CE5898A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36E699C6">
      <w:start w:val="1"/>
      <w:numFmt w:val="bullet"/>
      <w:lvlText w:val=""/>
      <w:lvlJc w:val="left"/>
      <w:pPr>
        <w:ind w:left="720" w:hanging="360"/>
      </w:pPr>
      <w:rPr>
        <w:rFonts w:ascii="Wingdings" w:eastAsia="Wingdings" w:hAnsi="Wingdings" w:cs="Wingdings"/>
        <w:b w:val="0"/>
        <w:bCs w:val="0"/>
        <w:i w:val="0"/>
        <w:iCs w:val="0"/>
        <w:color w:val="0D0D0D"/>
        <w:sz w:val="22"/>
        <w:szCs w:val="22"/>
        <w:lang w:val="en-GB" w:eastAsia="en-GB"/>
      </w:rPr>
    </w:lvl>
    <w:lvl w:ilvl="1" w:tplc="BB9A8CE6">
      <w:start w:val="1"/>
      <w:numFmt w:val="bullet"/>
      <w:lvlText w:val="o"/>
      <w:lvlJc w:val="left"/>
      <w:pPr>
        <w:tabs>
          <w:tab w:val="num" w:pos="1440"/>
        </w:tabs>
        <w:ind w:left="1440" w:hanging="360"/>
      </w:pPr>
      <w:rPr>
        <w:rFonts w:ascii="Courier New" w:hAnsi="Courier New"/>
      </w:rPr>
    </w:lvl>
    <w:lvl w:ilvl="2" w:tplc="FFD67880">
      <w:start w:val="1"/>
      <w:numFmt w:val="bullet"/>
      <w:lvlText w:val=""/>
      <w:lvlJc w:val="left"/>
      <w:pPr>
        <w:tabs>
          <w:tab w:val="num" w:pos="2160"/>
        </w:tabs>
        <w:ind w:left="2160" w:hanging="360"/>
      </w:pPr>
      <w:rPr>
        <w:rFonts w:ascii="Wingdings" w:hAnsi="Wingdings"/>
      </w:rPr>
    </w:lvl>
    <w:lvl w:ilvl="3" w:tplc="432EC0B2">
      <w:start w:val="1"/>
      <w:numFmt w:val="bullet"/>
      <w:lvlText w:val=""/>
      <w:lvlJc w:val="left"/>
      <w:pPr>
        <w:tabs>
          <w:tab w:val="num" w:pos="2880"/>
        </w:tabs>
        <w:ind w:left="2880" w:hanging="360"/>
      </w:pPr>
      <w:rPr>
        <w:rFonts w:ascii="Symbol" w:hAnsi="Symbol"/>
      </w:rPr>
    </w:lvl>
    <w:lvl w:ilvl="4" w:tplc="11BE0B6E">
      <w:start w:val="1"/>
      <w:numFmt w:val="bullet"/>
      <w:lvlText w:val="o"/>
      <w:lvlJc w:val="left"/>
      <w:pPr>
        <w:tabs>
          <w:tab w:val="num" w:pos="3600"/>
        </w:tabs>
        <w:ind w:left="3600" w:hanging="360"/>
      </w:pPr>
      <w:rPr>
        <w:rFonts w:ascii="Courier New" w:hAnsi="Courier New"/>
      </w:rPr>
    </w:lvl>
    <w:lvl w:ilvl="5" w:tplc="ED4CFDFA">
      <w:start w:val="1"/>
      <w:numFmt w:val="bullet"/>
      <w:lvlText w:val=""/>
      <w:lvlJc w:val="left"/>
      <w:pPr>
        <w:tabs>
          <w:tab w:val="num" w:pos="4320"/>
        </w:tabs>
        <w:ind w:left="4320" w:hanging="360"/>
      </w:pPr>
      <w:rPr>
        <w:rFonts w:ascii="Wingdings" w:hAnsi="Wingdings"/>
      </w:rPr>
    </w:lvl>
    <w:lvl w:ilvl="6" w:tplc="F57C46D4">
      <w:start w:val="1"/>
      <w:numFmt w:val="bullet"/>
      <w:lvlText w:val=""/>
      <w:lvlJc w:val="left"/>
      <w:pPr>
        <w:tabs>
          <w:tab w:val="num" w:pos="5040"/>
        </w:tabs>
        <w:ind w:left="5040" w:hanging="360"/>
      </w:pPr>
      <w:rPr>
        <w:rFonts w:ascii="Symbol" w:hAnsi="Symbol"/>
      </w:rPr>
    </w:lvl>
    <w:lvl w:ilvl="7" w:tplc="B43047CE">
      <w:start w:val="1"/>
      <w:numFmt w:val="bullet"/>
      <w:lvlText w:val="o"/>
      <w:lvlJc w:val="left"/>
      <w:pPr>
        <w:tabs>
          <w:tab w:val="num" w:pos="5760"/>
        </w:tabs>
        <w:ind w:left="5760" w:hanging="360"/>
      </w:pPr>
      <w:rPr>
        <w:rFonts w:ascii="Courier New" w:hAnsi="Courier New"/>
      </w:rPr>
    </w:lvl>
    <w:lvl w:ilvl="8" w:tplc="3E2C9BEC">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2A707090">
      <w:start w:val="1"/>
      <w:numFmt w:val="bullet"/>
      <w:lvlText w:val=""/>
      <w:lvlJc w:val="left"/>
      <w:pPr>
        <w:ind w:left="720" w:hanging="360"/>
      </w:pPr>
      <w:rPr>
        <w:rFonts w:ascii="Wingdings" w:eastAsia="Wingdings" w:hAnsi="Wingdings" w:cs="Wingdings"/>
        <w:b w:val="0"/>
        <w:bCs w:val="0"/>
        <w:i w:val="0"/>
        <w:iCs w:val="0"/>
        <w:sz w:val="22"/>
        <w:szCs w:val="22"/>
        <w:lang w:val="en-GB" w:eastAsia="en-GB"/>
      </w:rPr>
    </w:lvl>
    <w:lvl w:ilvl="1" w:tplc="AFCCB74E">
      <w:start w:val="1"/>
      <w:numFmt w:val="bullet"/>
      <w:lvlText w:val="o"/>
      <w:lvlJc w:val="left"/>
      <w:pPr>
        <w:tabs>
          <w:tab w:val="num" w:pos="1440"/>
        </w:tabs>
        <w:ind w:left="1440" w:hanging="360"/>
      </w:pPr>
      <w:rPr>
        <w:rFonts w:ascii="Courier New" w:hAnsi="Courier New"/>
      </w:rPr>
    </w:lvl>
    <w:lvl w:ilvl="2" w:tplc="E31678B6">
      <w:start w:val="1"/>
      <w:numFmt w:val="bullet"/>
      <w:lvlText w:val=""/>
      <w:lvlJc w:val="left"/>
      <w:pPr>
        <w:tabs>
          <w:tab w:val="num" w:pos="2160"/>
        </w:tabs>
        <w:ind w:left="2160" w:hanging="360"/>
      </w:pPr>
      <w:rPr>
        <w:rFonts w:ascii="Wingdings" w:hAnsi="Wingdings"/>
      </w:rPr>
    </w:lvl>
    <w:lvl w:ilvl="3" w:tplc="38A44128">
      <w:start w:val="1"/>
      <w:numFmt w:val="bullet"/>
      <w:lvlText w:val=""/>
      <w:lvlJc w:val="left"/>
      <w:pPr>
        <w:tabs>
          <w:tab w:val="num" w:pos="2880"/>
        </w:tabs>
        <w:ind w:left="2880" w:hanging="360"/>
      </w:pPr>
      <w:rPr>
        <w:rFonts w:ascii="Symbol" w:hAnsi="Symbol"/>
      </w:rPr>
    </w:lvl>
    <w:lvl w:ilvl="4" w:tplc="FCF02AB6">
      <w:start w:val="1"/>
      <w:numFmt w:val="bullet"/>
      <w:lvlText w:val="o"/>
      <w:lvlJc w:val="left"/>
      <w:pPr>
        <w:tabs>
          <w:tab w:val="num" w:pos="3600"/>
        </w:tabs>
        <w:ind w:left="3600" w:hanging="360"/>
      </w:pPr>
      <w:rPr>
        <w:rFonts w:ascii="Courier New" w:hAnsi="Courier New"/>
      </w:rPr>
    </w:lvl>
    <w:lvl w:ilvl="5" w:tplc="00E83304">
      <w:start w:val="1"/>
      <w:numFmt w:val="bullet"/>
      <w:lvlText w:val=""/>
      <w:lvlJc w:val="left"/>
      <w:pPr>
        <w:tabs>
          <w:tab w:val="num" w:pos="4320"/>
        </w:tabs>
        <w:ind w:left="4320" w:hanging="360"/>
      </w:pPr>
      <w:rPr>
        <w:rFonts w:ascii="Wingdings" w:hAnsi="Wingdings"/>
      </w:rPr>
    </w:lvl>
    <w:lvl w:ilvl="6" w:tplc="8F8A0E28">
      <w:start w:val="1"/>
      <w:numFmt w:val="bullet"/>
      <w:lvlText w:val=""/>
      <w:lvlJc w:val="left"/>
      <w:pPr>
        <w:tabs>
          <w:tab w:val="num" w:pos="5040"/>
        </w:tabs>
        <w:ind w:left="5040" w:hanging="360"/>
      </w:pPr>
      <w:rPr>
        <w:rFonts w:ascii="Symbol" w:hAnsi="Symbol"/>
      </w:rPr>
    </w:lvl>
    <w:lvl w:ilvl="7" w:tplc="5EC4E958">
      <w:start w:val="1"/>
      <w:numFmt w:val="bullet"/>
      <w:lvlText w:val="o"/>
      <w:lvlJc w:val="left"/>
      <w:pPr>
        <w:tabs>
          <w:tab w:val="num" w:pos="5760"/>
        </w:tabs>
        <w:ind w:left="5760" w:hanging="360"/>
      </w:pPr>
      <w:rPr>
        <w:rFonts w:ascii="Courier New" w:hAnsi="Courier New"/>
      </w:rPr>
    </w:lvl>
    <w:lvl w:ilvl="8" w:tplc="6FBCF360">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582E4D44">
      <w:start w:val="1"/>
      <w:numFmt w:val="bullet"/>
      <w:lvlText w:val=""/>
      <w:lvlJc w:val="left"/>
      <w:pPr>
        <w:ind w:left="720" w:hanging="360"/>
      </w:pPr>
      <w:rPr>
        <w:rFonts w:ascii="Wingdings" w:eastAsia="Wingdings" w:hAnsi="Wingdings" w:cs="Wingdings"/>
        <w:b w:val="0"/>
        <w:bCs w:val="0"/>
        <w:i w:val="0"/>
        <w:iCs w:val="0"/>
        <w:sz w:val="22"/>
        <w:szCs w:val="22"/>
        <w:lang w:val="en-GB" w:eastAsia="en-GB"/>
      </w:rPr>
    </w:lvl>
    <w:lvl w:ilvl="1" w:tplc="B8901320">
      <w:start w:val="1"/>
      <w:numFmt w:val="bullet"/>
      <w:lvlText w:val="o"/>
      <w:lvlJc w:val="left"/>
      <w:pPr>
        <w:tabs>
          <w:tab w:val="num" w:pos="1440"/>
        </w:tabs>
        <w:ind w:left="1440" w:hanging="360"/>
      </w:pPr>
      <w:rPr>
        <w:rFonts w:ascii="Courier New" w:hAnsi="Courier New"/>
      </w:rPr>
    </w:lvl>
    <w:lvl w:ilvl="2" w:tplc="08EA51F6">
      <w:start w:val="1"/>
      <w:numFmt w:val="bullet"/>
      <w:lvlText w:val=""/>
      <w:lvlJc w:val="left"/>
      <w:pPr>
        <w:tabs>
          <w:tab w:val="num" w:pos="2160"/>
        </w:tabs>
        <w:ind w:left="2160" w:hanging="360"/>
      </w:pPr>
      <w:rPr>
        <w:rFonts w:ascii="Wingdings" w:hAnsi="Wingdings"/>
      </w:rPr>
    </w:lvl>
    <w:lvl w:ilvl="3" w:tplc="C1E89BC2">
      <w:start w:val="1"/>
      <w:numFmt w:val="bullet"/>
      <w:lvlText w:val=""/>
      <w:lvlJc w:val="left"/>
      <w:pPr>
        <w:tabs>
          <w:tab w:val="num" w:pos="2880"/>
        </w:tabs>
        <w:ind w:left="2880" w:hanging="360"/>
      </w:pPr>
      <w:rPr>
        <w:rFonts w:ascii="Symbol" w:hAnsi="Symbol"/>
      </w:rPr>
    </w:lvl>
    <w:lvl w:ilvl="4" w:tplc="10446762">
      <w:start w:val="1"/>
      <w:numFmt w:val="bullet"/>
      <w:lvlText w:val="o"/>
      <w:lvlJc w:val="left"/>
      <w:pPr>
        <w:tabs>
          <w:tab w:val="num" w:pos="3600"/>
        </w:tabs>
        <w:ind w:left="3600" w:hanging="360"/>
      </w:pPr>
      <w:rPr>
        <w:rFonts w:ascii="Courier New" w:hAnsi="Courier New"/>
      </w:rPr>
    </w:lvl>
    <w:lvl w:ilvl="5" w:tplc="9B105A3E">
      <w:start w:val="1"/>
      <w:numFmt w:val="bullet"/>
      <w:lvlText w:val=""/>
      <w:lvlJc w:val="left"/>
      <w:pPr>
        <w:tabs>
          <w:tab w:val="num" w:pos="4320"/>
        </w:tabs>
        <w:ind w:left="4320" w:hanging="360"/>
      </w:pPr>
      <w:rPr>
        <w:rFonts w:ascii="Wingdings" w:hAnsi="Wingdings"/>
      </w:rPr>
    </w:lvl>
    <w:lvl w:ilvl="6" w:tplc="55EA6C0E">
      <w:start w:val="1"/>
      <w:numFmt w:val="bullet"/>
      <w:lvlText w:val=""/>
      <w:lvlJc w:val="left"/>
      <w:pPr>
        <w:tabs>
          <w:tab w:val="num" w:pos="5040"/>
        </w:tabs>
        <w:ind w:left="5040" w:hanging="360"/>
      </w:pPr>
      <w:rPr>
        <w:rFonts w:ascii="Symbol" w:hAnsi="Symbol"/>
      </w:rPr>
    </w:lvl>
    <w:lvl w:ilvl="7" w:tplc="CF580082">
      <w:start w:val="1"/>
      <w:numFmt w:val="bullet"/>
      <w:lvlText w:val="o"/>
      <w:lvlJc w:val="left"/>
      <w:pPr>
        <w:tabs>
          <w:tab w:val="num" w:pos="5760"/>
        </w:tabs>
        <w:ind w:left="5760" w:hanging="360"/>
      </w:pPr>
      <w:rPr>
        <w:rFonts w:ascii="Courier New" w:hAnsi="Courier New"/>
      </w:rPr>
    </w:lvl>
    <w:lvl w:ilvl="8" w:tplc="DDA6CDB4">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35042810">
      <w:start w:val="1"/>
      <w:numFmt w:val="bullet"/>
      <w:lvlText w:val=""/>
      <w:lvlJc w:val="left"/>
      <w:pPr>
        <w:ind w:left="720" w:hanging="360"/>
      </w:pPr>
      <w:rPr>
        <w:rFonts w:ascii="Wingdings" w:eastAsia="Wingdings" w:hAnsi="Wingdings" w:cs="Wingdings"/>
        <w:b w:val="0"/>
        <w:bCs w:val="0"/>
        <w:i w:val="0"/>
        <w:iCs w:val="0"/>
        <w:sz w:val="22"/>
        <w:szCs w:val="22"/>
        <w:lang w:val="en-GB" w:eastAsia="en-GB"/>
      </w:rPr>
    </w:lvl>
    <w:lvl w:ilvl="1" w:tplc="6E5642A6">
      <w:start w:val="1"/>
      <w:numFmt w:val="bullet"/>
      <w:lvlText w:val="o"/>
      <w:lvlJc w:val="left"/>
      <w:pPr>
        <w:tabs>
          <w:tab w:val="num" w:pos="1440"/>
        </w:tabs>
        <w:ind w:left="1440" w:hanging="360"/>
      </w:pPr>
      <w:rPr>
        <w:rFonts w:ascii="Courier New" w:hAnsi="Courier New"/>
      </w:rPr>
    </w:lvl>
    <w:lvl w:ilvl="2" w:tplc="36F02258">
      <w:start w:val="1"/>
      <w:numFmt w:val="bullet"/>
      <w:lvlText w:val=""/>
      <w:lvlJc w:val="left"/>
      <w:pPr>
        <w:tabs>
          <w:tab w:val="num" w:pos="2160"/>
        </w:tabs>
        <w:ind w:left="2160" w:hanging="360"/>
      </w:pPr>
      <w:rPr>
        <w:rFonts w:ascii="Wingdings" w:hAnsi="Wingdings"/>
      </w:rPr>
    </w:lvl>
    <w:lvl w:ilvl="3" w:tplc="F38266CA">
      <w:start w:val="1"/>
      <w:numFmt w:val="bullet"/>
      <w:lvlText w:val=""/>
      <w:lvlJc w:val="left"/>
      <w:pPr>
        <w:tabs>
          <w:tab w:val="num" w:pos="2880"/>
        </w:tabs>
        <w:ind w:left="2880" w:hanging="360"/>
      </w:pPr>
      <w:rPr>
        <w:rFonts w:ascii="Symbol" w:hAnsi="Symbol"/>
      </w:rPr>
    </w:lvl>
    <w:lvl w:ilvl="4" w:tplc="B3A8CF22">
      <w:start w:val="1"/>
      <w:numFmt w:val="bullet"/>
      <w:lvlText w:val="o"/>
      <w:lvlJc w:val="left"/>
      <w:pPr>
        <w:tabs>
          <w:tab w:val="num" w:pos="3600"/>
        </w:tabs>
        <w:ind w:left="3600" w:hanging="360"/>
      </w:pPr>
      <w:rPr>
        <w:rFonts w:ascii="Courier New" w:hAnsi="Courier New"/>
      </w:rPr>
    </w:lvl>
    <w:lvl w:ilvl="5" w:tplc="EE3C0012">
      <w:start w:val="1"/>
      <w:numFmt w:val="bullet"/>
      <w:lvlText w:val=""/>
      <w:lvlJc w:val="left"/>
      <w:pPr>
        <w:tabs>
          <w:tab w:val="num" w:pos="4320"/>
        </w:tabs>
        <w:ind w:left="4320" w:hanging="360"/>
      </w:pPr>
      <w:rPr>
        <w:rFonts w:ascii="Wingdings" w:hAnsi="Wingdings"/>
      </w:rPr>
    </w:lvl>
    <w:lvl w:ilvl="6" w:tplc="1BB406FE">
      <w:start w:val="1"/>
      <w:numFmt w:val="bullet"/>
      <w:lvlText w:val=""/>
      <w:lvlJc w:val="left"/>
      <w:pPr>
        <w:tabs>
          <w:tab w:val="num" w:pos="5040"/>
        </w:tabs>
        <w:ind w:left="5040" w:hanging="360"/>
      </w:pPr>
      <w:rPr>
        <w:rFonts w:ascii="Symbol" w:hAnsi="Symbol"/>
      </w:rPr>
    </w:lvl>
    <w:lvl w:ilvl="7" w:tplc="B2FC16B6">
      <w:start w:val="1"/>
      <w:numFmt w:val="bullet"/>
      <w:lvlText w:val="o"/>
      <w:lvlJc w:val="left"/>
      <w:pPr>
        <w:tabs>
          <w:tab w:val="num" w:pos="5760"/>
        </w:tabs>
        <w:ind w:left="5760" w:hanging="360"/>
      </w:pPr>
      <w:rPr>
        <w:rFonts w:ascii="Courier New" w:hAnsi="Courier New"/>
      </w:rPr>
    </w:lvl>
    <w:lvl w:ilvl="8" w:tplc="832CABBE">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AE7A2170">
      <w:start w:val="1"/>
      <w:numFmt w:val="bullet"/>
      <w:lvlText w:val=""/>
      <w:lvlJc w:val="left"/>
      <w:pPr>
        <w:ind w:left="720" w:hanging="360"/>
      </w:pPr>
      <w:rPr>
        <w:rFonts w:ascii="Wingdings" w:eastAsia="Wingdings" w:hAnsi="Wingdings" w:cs="Wingdings"/>
        <w:b w:val="0"/>
        <w:bCs w:val="0"/>
        <w:i w:val="0"/>
        <w:iCs w:val="0"/>
        <w:sz w:val="22"/>
        <w:szCs w:val="22"/>
        <w:lang w:val="en-GB" w:eastAsia="en-GB"/>
      </w:rPr>
    </w:lvl>
    <w:lvl w:ilvl="1" w:tplc="448E5CD2">
      <w:start w:val="1"/>
      <w:numFmt w:val="bullet"/>
      <w:lvlText w:val="o"/>
      <w:lvlJc w:val="left"/>
      <w:pPr>
        <w:tabs>
          <w:tab w:val="num" w:pos="1440"/>
        </w:tabs>
        <w:ind w:left="1440" w:hanging="360"/>
      </w:pPr>
      <w:rPr>
        <w:rFonts w:ascii="Courier New" w:hAnsi="Courier New"/>
      </w:rPr>
    </w:lvl>
    <w:lvl w:ilvl="2" w:tplc="64F8E174">
      <w:start w:val="1"/>
      <w:numFmt w:val="bullet"/>
      <w:lvlText w:val=""/>
      <w:lvlJc w:val="left"/>
      <w:pPr>
        <w:tabs>
          <w:tab w:val="num" w:pos="2160"/>
        </w:tabs>
        <w:ind w:left="2160" w:hanging="360"/>
      </w:pPr>
      <w:rPr>
        <w:rFonts w:ascii="Wingdings" w:hAnsi="Wingdings"/>
      </w:rPr>
    </w:lvl>
    <w:lvl w:ilvl="3" w:tplc="B4A0FFB8">
      <w:start w:val="1"/>
      <w:numFmt w:val="bullet"/>
      <w:lvlText w:val=""/>
      <w:lvlJc w:val="left"/>
      <w:pPr>
        <w:tabs>
          <w:tab w:val="num" w:pos="2880"/>
        </w:tabs>
        <w:ind w:left="2880" w:hanging="360"/>
      </w:pPr>
      <w:rPr>
        <w:rFonts w:ascii="Symbol" w:hAnsi="Symbol"/>
      </w:rPr>
    </w:lvl>
    <w:lvl w:ilvl="4" w:tplc="CD3AE2F4">
      <w:start w:val="1"/>
      <w:numFmt w:val="bullet"/>
      <w:lvlText w:val="o"/>
      <w:lvlJc w:val="left"/>
      <w:pPr>
        <w:tabs>
          <w:tab w:val="num" w:pos="3600"/>
        </w:tabs>
        <w:ind w:left="3600" w:hanging="360"/>
      </w:pPr>
      <w:rPr>
        <w:rFonts w:ascii="Courier New" w:hAnsi="Courier New"/>
      </w:rPr>
    </w:lvl>
    <w:lvl w:ilvl="5" w:tplc="5024F3B0">
      <w:start w:val="1"/>
      <w:numFmt w:val="bullet"/>
      <w:lvlText w:val=""/>
      <w:lvlJc w:val="left"/>
      <w:pPr>
        <w:tabs>
          <w:tab w:val="num" w:pos="4320"/>
        </w:tabs>
        <w:ind w:left="4320" w:hanging="360"/>
      </w:pPr>
      <w:rPr>
        <w:rFonts w:ascii="Wingdings" w:hAnsi="Wingdings"/>
      </w:rPr>
    </w:lvl>
    <w:lvl w:ilvl="6" w:tplc="5ADAF890">
      <w:start w:val="1"/>
      <w:numFmt w:val="bullet"/>
      <w:lvlText w:val=""/>
      <w:lvlJc w:val="left"/>
      <w:pPr>
        <w:tabs>
          <w:tab w:val="num" w:pos="5040"/>
        </w:tabs>
        <w:ind w:left="5040" w:hanging="360"/>
      </w:pPr>
      <w:rPr>
        <w:rFonts w:ascii="Symbol" w:hAnsi="Symbol"/>
      </w:rPr>
    </w:lvl>
    <w:lvl w:ilvl="7" w:tplc="31920908">
      <w:start w:val="1"/>
      <w:numFmt w:val="bullet"/>
      <w:lvlText w:val="o"/>
      <w:lvlJc w:val="left"/>
      <w:pPr>
        <w:tabs>
          <w:tab w:val="num" w:pos="5760"/>
        </w:tabs>
        <w:ind w:left="5760" w:hanging="360"/>
      </w:pPr>
      <w:rPr>
        <w:rFonts w:ascii="Courier New" w:hAnsi="Courier New"/>
      </w:rPr>
    </w:lvl>
    <w:lvl w:ilvl="8" w:tplc="DDE0547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2"/>
  </w:compat>
  <w:rsids>
    <w:rsidRoot w:val="00D5751E"/>
    <w:rsid w:val="001A2C8C"/>
    <w:rsid w:val="00282088"/>
    <w:rsid w:val="0036740E"/>
    <w:rsid w:val="00430507"/>
    <w:rsid w:val="00463B31"/>
    <w:rsid w:val="004D5240"/>
    <w:rsid w:val="00505160"/>
    <w:rsid w:val="005F3EA8"/>
    <w:rsid w:val="007E4801"/>
    <w:rsid w:val="00874A0D"/>
    <w:rsid w:val="008814D7"/>
    <w:rsid w:val="00976E56"/>
    <w:rsid w:val="009C5E3D"/>
    <w:rsid w:val="00A91D31"/>
    <w:rsid w:val="00C2299F"/>
    <w:rsid w:val="00D33417"/>
    <w:rsid w:val="00D5751E"/>
    <w:rsid w:val="00E31A62"/>
    <w:rsid w:val="00E66AC2"/>
    <w:rsid w:val="00E84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E9C365-B14F-432B-8D3A-92555C8C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Section1">
    <w:name w:val="div_Section1"/>
    <w:basedOn w:val="Normal"/>
  </w:style>
  <w:style w:type="paragraph" w:customStyle="1" w:styleId="ppara001">
    <w:name w:val="p_para001"/>
    <w:basedOn w:val="Normal"/>
    <w:pPr>
      <w:jc w:val="both"/>
    </w:pPr>
    <w:rPr>
      <w:rFonts w:ascii="Calibri" w:eastAsia="Calibri" w:hAnsi="Calibri" w:cs="Calibri"/>
      <w:b/>
      <w:bCs/>
      <w:color w:val="0D0D0D"/>
      <w:sz w:val="22"/>
      <w:szCs w:val="22"/>
    </w:rPr>
  </w:style>
  <w:style w:type="paragraph" w:customStyle="1" w:styleId="ppara002">
    <w:name w:val="p_para002"/>
    <w:basedOn w:val="Normal"/>
    <w:pPr>
      <w:jc w:val="both"/>
    </w:pPr>
    <w:rPr>
      <w:rFonts w:ascii="Calibri" w:eastAsia="Calibri" w:hAnsi="Calibri" w:cs="Calibri"/>
      <w:b/>
      <w:bCs/>
      <w:color w:val="0D0D0D"/>
      <w:sz w:val="22"/>
      <w:szCs w:val="22"/>
    </w:rPr>
  </w:style>
  <w:style w:type="character" w:customStyle="1" w:styleId="spantext001">
    <w:name w:val="span_text001"/>
    <w:basedOn w:val="DefaultParagraphFont"/>
  </w:style>
  <w:style w:type="paragraph" w:customStyle="1" w:styleId="ppara003">
    <w:name w:val="p_para003"/>
    <w:basedOn w:val="Normal"/>
    <w:pPr>
      <w:jc w:val="both"/>
    </w:pPr>
    <w:rPr>
      <w:rFonts w:ascii="Calibri" w:eastAsia="Calibri" w:hAnsi="Calibri" w:cs="Calibri"/>
      <w:color w:val="0D0D0D"/>
      <w:sz w:val="22"/>
      <w:szCs w:val="22"/>
    </w:rPr>
  </w:style>
  <w:style w:type="character" w:customStyle="1" w:styleId="spantext002">
    <w:name w:val="span_text002"/>
    <w:basedOn w:val="DefaultParagraphFont"/>
    <w:rPr>
      <w:b/>
      <w:bCs/>
    </w:rPr>
  </w:style>
  <w:style w:type="paragraph" w:customStyle="1" w:styleId="ppara004">
    <w:name w:val="p_para004"/>
    <w:basedOn w:val="Normal"/>
    <w:pPr>
      <w:jc w:val="both"/>
    </w:pPr>
    <w:rPr>
      <w:rFonts w:ascii="Calibri" w:eastAsia="Calibri" w:hAnsi="Calibri" w:cs="Calibri"/>
      <w:b/>
      <w:bCs/>
      <w:color w:val="0D0D0D"/>
      <w:sz w:val="22"/>
      <w:szCs w:val="22"/>
    </w:rPr>
  </w:style>
  <w:style w:type="character" w:customStyle="1" w:styleId="spantext003">
    <w:name w:val="span_text003"/>
    <w:basedOn w:val="DefaultParagraphFont"/>
  </w:style>
  <w:style w:type="paragraph" w:customStyle="1" w:styleId="ppara005">
    <w:name w:val="p_para005"/>
    <w:basedOn w:val="Normal"/>
    <w:pPr>
      <w:spacing w:line="322" w:lineRule="auto"/>
      <w:jc w:val="both"/>
    </w:pPr>
    <w:rPr>
      <w:rFonts w:ascii="Calibri" w:eastAsia="Calibri" w:hAnsi="Calibri" w:cs="Calibri"/>
      <w:b/>
      <w:bCs/>
      <w:color w:val="0D0D0D"/>
      <w:sz w:val="22"/>
      <w:szCs w:val="22"/>
    </w:rPr>
  </w:style>
  <w:style w:type="paragraph" w:customStyle="1" w:styleId="ppara006">
    <w:name w:val="p_para006"/>
    <w:basedOn w:val="Normal"/>
    <w:pPr>
      <w:spacing w:line="322" w:lineRule="auto"/>
      <w:jc w:val="both"/>
    </w:pPr>
    <w:rPr>
      <w:rFonts w:ascii="Calibri" w:eastAsia="Calibri" w:hAnsi="Calibri" w:cs="Calibri"/>
      <w:b/>
      <w:bCs/>
      <w:color w:val="0D0D0D"/>
      <w:sz w:val="22"/>
      <w:szCs w:val="22"/>
    </w:rPr>
  </w:style>
  <w:style w:type="character" w:customStyle="1" w:styleId="spantext004">
    <w:name w:val="span_text004"/>
    <w:basedOn w:val="DefaultParagraphFont"/>
  </w:style>
  <w:style w:type="character" w:customStyle="1" w:styleId="ullist001liitem001">
    <w:name w:val="ul_list001 &gt; li_item001"/>
    <w:basedOn w:val="DefaultParagraphFont"/>
    <w:rPr>
      <w:color w:val="0D0D0D"/>
    </w:rPr>
  </w:style>
  <w:style w:type="paragraph" w:customStyle="1" w:styleId="ullist001liitem001Paragraph">
    <w:name w:val="ul_list001 &gt; li_item001 Paragraph"/>
    <w:basedOn w:val="Normal"/>
    <w:pPr>
      <w:ind w:hanging="240"/>
      <w:jc w:val="both"/>
    </w:pPr>
    <w:rPr>
      <w:color w:val="0D0D0D"/>
    </w:rPr>
  </w:style>
  <w:style w:type="character" w:customStyle="1" w:styleId="spantext005">
    <w:name w:val="span_text005"/>
    <w:basedOn w:val="DefaultParagraphFont"/>
    <w:rPr>
      <w:color w:val="000000"/>
    </w:rPr>
  </w:style>
  <w:style w:type="character" w:customStyle="1" w:styleId="spantext006">
    <w:name w:val="span_text006"/>
    <w:basedOn w:val="DefaultParagraphFont"/>
    <w:rPr>
      <w:b/>
      <w:bCs/>
      <w:color w:val="000000"/>
    </w:rPr>
  </w:style>
  <w:style w:type="character" w:customStyle="1" w:styleId="spantext007">
    <w:name w:val="span_text007"/>
    <w:basedOn w:val="DefaultParagraphFont"/>
    <w:rPr>
      <w:color w:val="000000"/>
    </w:rPr>
  </w:style>
  <w:style w:type="character" w:customStyle="1" w:styleId="spantext008">
    <w:name w:val="span_text008"/>
    <w:basedOn w:val="DefaultParagraphFont"/>
    <w:rPr>
      <w:b/>
      <w:bCs/>
      <w:color w:val="000000"/>
    </w:rPr>
  </w:style>
  <w:style w:type="character" w:customStyle="1" w:styleId="spantext009">
    <w:name w:val="span_text009"/>
    <w:basedOn w:val="DefaultParagraphFont"/>
    <w:rPr>
      <w:color w:val="000000"/>
    </w:rPr>
  </w:style>
  <w:style w:type="character" w:customStyle="1" w:styleId="spantext010">
    <w:name w:val="span_text010"/>
    <w:basedOn w:val="DefaultParagraphFont"/>
    <w:rPr>
      <w:b/>
      <w:bCs/>
      <w:color w:val="000000"/>
    </w:rPr>
  </w:style>
  <w:style w:type="character" w:customStyle="1" w:styleId="spantext011">
    <w:name w:val="span_text011"/>
    <w:basedOn w:val="DefaultParagraphFont"/>
    <w:rPr>
      <w:color w:val="000000"/>
    </w:rPr>
  </w:style>
  <w:style w:type="character" w:customStyle="1" w:styleId="ullist001liitem002">
    <w:name w:val="ul_list001 &gt; li_item002"/>
    <w:basedOn w:val="DefaultParagraphFont"/>
    <w:rPr>
      <w:color w:val="0D0D0D"/>
    </w:rPr>
  </w:style>
  <w:style w:type="paragraph" w:customStyle="1" w:styleId="ullist001liitem002Paragraph">
    <w:name w:val="ul_list001 &gt; li_item002 Paragraph"/>
    <w:basedOn w:val="Normal"/>
    <w:pPr>
      <w:ind w:hanging="240"/>
      <w:jc w:val="both"/>
    </w:pPr>
    <w:rPr>
      <w:color w:val="0D0D0D"/>
    </w:rPr>
  </w:style>
  <w:style w:type="character" w:customStyle="1" w:styleId="spantext012">
    <w:name w:val="span_text012"/>
    <w:basedOn w:val="DefaultParagraphFont"/>
    <w:rPr>
      <w:b/>
      <w:bCs/>
    </w:rPr>
  </w:style>
  <w:style w:type="character" w:customStyle="1" w:styleId="ullist001liitem003">
    <w:name w:val="ul_list001 &gt; li_item003"/>
    <w:basedOn w:val="DefaultParagraphFont"/>
    <w:rPr>
      <w:color w:val="0D0D0D"/>
    </w:rPr>
  </w:style>
  <w:style w:type="paragraph" w:customStyle="1" w:styleId="ullist001liitem003Paragraph">
    <w:name w:val="ul_list001 &gt; li_item003 Paragraph"/>
    <w:basedOn w:val="Normal"/>
    <w:pPr>
      <w:ind w:hanging="240"/>
      <w:jc w:val="both"/>
    </w:pPr>
    <w:rPr>
      <w:color w:val="0D0D0D"/>
    </w:rPr>
  </w:style>
  <w:style w:type="character" w:customStyle="1" w:styleId="spantext013">
    <w:name w:val="span_text013"/>
    <w:basedOn w:val="DefaultParagraphFont"/>
    <w:rPr>
      <w:b/>
      <w:bCs/>
    </w:rPr>
  </w:style>
  <w:style w:type="character" w:customStyle="1" w:styleId="ullist001liitem004">
    <w:name w:val="ul_list001 &gt; li_item004"/>
    <w:basedOn w:val="DefaultParagraphFont"/>
    <w:rPr>
      <w:color w:val="0D0D0D"/>
    </w:rPr>
  </w:style>
  <w:style w:type="paragraph" w:customStyle="1" w:styleId="ullist001liitem004Paragraph">
    <w:name w:val="ul_list001 &gt; li_item004 Paragraph"/>
    <w:basedOn w:val="Normal"/>
    <w:pPr>
      <w:ind w:hanging="240"/>
      <w:jc w:val="both"/>
    </w:pPr>
    <w:rPr>
      <w:color w:val="0D0D0D"/>
    </w:rPr>
  </w:style>
  <w:style w:type="character" w:customStyle="1" w:styleId="spantext014">
    <w:name w:val="span_text014"/>
    <w:basedOn w:val="DefaultParagraphFont"/>
    <w:rPr>
      <w:b/>
      <w:bCs/>
    </w:rPr>
  </w:style>
  <w:style w:type="character" w:customStyle="1" w:styleId="ullist001liitem005">
    <w:name w:val="ul_list001 &gt; li_item005"/>
    <w:basedOn w:val="DefaultParagraphFont"/>
    <w:rPr>
      <w:color w:val="0D0D0D"/>
    </w:rPr>
  </w:style>
  <w:style w:type="paragraph" w:customStyle="1" w:styleId="ullist001liitem005Paragraph">
    <w:name w:val="ul_list001 &gt; li_item005 Paragraph"/>
    <w:basedOn w:val="Normal"/>
    <w:pPr>
      <w:ind w:hanging="240"/>
      <w:jc w:val="both"/>
    </w:pPr>
    <w:rPr>
      <w:color w:val="0D0D0D"/>
    </w:rPr>
  </w:style>
  <w:style w:type="character" w:customStyle="1" w:styleId="spantext015">
    <w:name w:val="span_text015"/>
    <w:basedOn w:val="DefaultParagraphFont"/>
    <w:rPr>
      <w:b/>
      <w:bCs/>
    </w:rPr>
  </w:style>
  <w:style w:type="character" w:customStyle="1" w:styleId="spantext016">
    <w:name w:val="span_text016"/>
    <w:basedOn w:val="DefaultParagraphFont"/>
    <w:rPr>
      <w:b/>
      <w:bCs/>
    </w:rPr>
  </w:style>
  <w:style w:type="character" w:customStyle="1" w:styleId="ullist001liitem006">
    <w:name w:val="ul_list001 &gt; li_item006"/>
    <w:basedOn w:val="DefaultParagraphFont"/>
    <w:rPr>
      <w:color w:val="0D0D0D"/>
    </w:rPr>
  </w:style>
  <w:style w:type="paragraph" w:customStyle="1" w:styleId="ullist001liitem006Paragraph">
    <w:name w:val="ul_list001 &gt; li_item006 Paragraph"/>
    <w:basedOn w:val="Normal"/>
    <w:pPr>
      <w:ind w:hanging="240"/>
      <w:jc w:val="both"/>
    </w:pPr>
    <w:rPr>
      <w:color w:val="0D0D0D"/>
    </w:rPr>
  </w:style>
  <w:style w:type="character" w:customStyle="1" w:styleId="spantext017">
    <w:name w:val="span_text017"/>
    <w:basedOn w:val="DefaultParagraphFont"/>
    <w:rPr>
      <w:b/>
      <w:bCs/>
    </w:rPr>
  </w:style>
  <w:style w:type="character" w:customStyle="1" w:styleId="spantext018">
    <w:name w:val="span_text018"/>
    <w:basedOn w:val="DefaultParagraphFont"/>
    <w:rPr>
      <w:b/>
      <w:bCs/>
    </w:rPr>
  </w:style>
  <w:style w:type="character" w:customStyle="1" w:styleId="spantext019">
    <w:name w:val="span_text019"/>
    <w:basedOn w:val="DefaultParagraphFont"/>
    <w:rPr>
      <w:b/>
      <w:bCs/>
    </w:rPr>
  </w:style>
  <w:style w:type="character" w:customStyle="1" w:styleId="spantext020">
    <w:name w:val="span_text020"/>
    <w:basedOn w:val="DefaultParagraphFont"/>
    <w:rPr>
      <w:b/>
      <w:bCs/>
    </w:rPr>
  </w:style>
  <w:style w:type="character" w:customStyle="1" w:styleId="spantext021">
    <w:name w:val="span_text021"/>
    <w:basedOn w:val="DefaultParagraphFont"/>
    <w:rPr>
      <w:b/>
      <w:bCs/>
    </w:rPr>
  </w:style>
  <w:style w:type="character" w:customStyle="1" w:styleId="ullist001liitem007">
    <w:name w:val="ul_list001 &gt; li_item007"/>
    <w:basedOn w:val="DefaultParagraphFont"/>
    <w:rPr>
      <w:color w:val="0D0D0D"/>
    </w:rPr>
  </w:style>
  <w:style w:type="paragraph" w:customStyle="1" w:styleId="ullist001liitem007Paragraph">
    <w:name w:val="ul_list001 &gt; li_item007 Paragraph"/>
    <w:basedOn w:val="Normal"/>
    <w:pPr>
      <w:ind w:hanging="240"/>
      <w:jc w:val="both"/>
    </w:pPr>
    <w:rPr>
      <w:color w:val="0D0D0D"/>
    </w:rPr>
  </w:style>
  <w:style w:type="character" w:customStyle="1" w:styleId="spantext022">
    <w:name w:val="span_text022"/>
    <w:basedOn w:val="DefaultParagraphFont"/>
    <w:rPr>
      <w:b/>
      <w:bCs/>
    </w:rPr>
  </w:style>
  <w:style w:type="character" w:customStyle="1" w:styleId="spantext023">
    <w:name w:val="span_text023"/>
    <w:basedOn w:val="DefaultParagraphFont"/>
    <w:rPr>
      <w:b/>
      <w:bCs/>
    </w:rPr>
  </w:style>
  <w:style w:type="character" w:customStyle="1" w:styleId="spantext024">
    <w:name w:val="span_text024"/>
    <w:basedOn w:val="DefaultParagraphFont"/>
    <w:rPr>
      <w:b/>
      <w:bCs/>
    </w:rPr>
  </w:style>
  <w:style w:type="character" w:customStyle="1" w:styleId="ullist001liitem008">
    <w:name w:val="ul_list001 &gt; li_item008"/>
    <w:basedOn w:val="DefaultParagraphFont"/>
    <w:rPr>
      <w:color w:val="0D0D0D"/>
    </w:rPr>
  </w:style>
  <w:style w:type="paragraph" w:customStyle="1" w:styleId="ullist001liitem008Paragraph">
    <w:name w:val="ul_list001 &gt; li_item008 Paragraph"/>
    <w:basedOn w:val="Normal"/>
    <w:pPr>
      <w:ind w:hanging="240"/>
      <w:jc w:val="both"/>
    </w:pPr>
    <w:rPr>
      <w:color w:val="0D0D0D"/>
    </w:rPr>
  </w:style>
  <w:style w:type="character" w:customStyle="1" w:styleId="spantext025">
    <w:name w:val="span_text025"/>
    <w:basedOn w:val="DefaultParagraphFont"/>
    <w:rPr>
      <w:b/>
      <w:bCs/>
    </w:rPr>
  </w:style>
  <w:style w:type="character" w:customStyle="1" w:styleId="spantext026">
    <w:name w:val="span_text026"/>
    <w:basedOn w:val="DefaultParagraphFont"/>
    <w:rPr>
      <w:b/>
      <w:bCs/>
    </w:rPr>
  </w:style>
  <w:style w:type="character" w:customStyle="1" w:styleId="spantext027">
    <w:name w:val="span_text027"/>
    <w:basedOn w:val="DefaultParagraphFont"/>
    <w:rPr>
      <w:b/>
      <w:bCs/>
    </w:rPr>
  </w:style>
  <w:style w:type="character" w:customStyle="1" w:styleId="ullist001liitem009">
    <w:name w:val="ul_list001 &gt; li_item009"/>
    <w:basedOn w:val="DefaultParagraphFont"/>
    <w:rPr>
      <w:color w:val="0D0D0D"/>
    </w:rPr>
  </w:style>
  <w:style w:type="paragraph" w:customStyle="1" w:styleId="ullist001liitem009Paragraph">
    <w:name w:val="ul_list001 &gt; li_item009 Paragraph"/>
    <w:basedOn w:val="Normal"/>
    <w:pPr>
      <w:ind w:hanging="240"/>
      <w:jc w:val="both"/>
    </w:pPr>
    <w:rPr>
      <w:color w:val="0D0D0D"/>
    </w:rPr>
  </w:style>
  <w:style w:type="character" w:customStyle="1" w:styleId="spantext028">
    <w:name w:val="span_text028"/>
    <w:basedOn w:val="DefaultParagraphFont"/>
    <w:rPr>
      <w:color w:val="000000"/>
    </w:rPr>
  </w:style>
  <w:style w:type="character" w:customStyle="1" w:styleId="spantext029">
    <w:name w:val="span_text029"/>
    <w:basedOn w:val="DefaultParagraphFont"/>
    <w:rPr>
      <w:color w:val="000000"/>
    </w:rPr>
  </w:style>
  <w:style w:type="character" w:customStyle="1" w:styleId="spantext030">
    <w:name w:val="span_text030"/>
    <w:basedOn w:val="DefaultParagraphFont"/>
    <w:rPr>
      <w:b/>
      <w:bCs/>
      <w:color w:val="000000"/>
    </w:rPr>
  </w:style>
  <w:style w:type="character" w:customStyle="1" w:styleId="spantext031">
    <w:name w:val="span_text031"/>
    <w:basedOn w:val="DefaultParagraphFont"/>
    <w:rPr>
      <w:color w:val="000000"/>
    </w:rPr>
  </w:style>
  <w:style w:type="character" w:customStyle="1" w:styleId="spantext032">
    <w:name w:val="span_text032"/>
    <w:basedOn w:val="DefaultParagraphFont"/>
    <w:rPr>
      <w:b/>
      <w:bCs/>
      <w:color w:val="000000"/>
    </w:rPr>
  </w:style>
  <w:style w:type="character" w:customStyle="1" w:styleId="spantext033">
    <w:name w:val="span_text033"/>
    <w:basedOn w:val="DefaultParagraphFont"/>
    <w:rPr>
      <w:color w:val="000000"/>
    </w:rPr>
  </w:style>
  <w:style w:type="character" w:customStyle="1" w:styleId="ullist001liitem010">
    <w:name w:val="ul_list001 &gt; li_item010"/>
    <w:basedOn w:val="DefaultParagraphFont"/>
    <w:rPr>
      <w:color w:val="0D0D0D"/>
    </w:rPr>
  </w:style>
  <w:style w:type="paragraph" w:customStyle="1" w:styleId="ullist001liitem010Paragraph">
    <w:name w:val="ul_list001 &gt; li_item010 Paragraph"/>
    <w:basedOn w:val="Normal"/>
    <w:pPr>
      <w:ind w:hanging="240"/>
      <w:jc w:val="both"/>
    </w:pPr>
    <w:rPr>
      <w:color w:val="0D0D0D"/>
    </w:rPr>
  </w:style>
  <w:style w:type="character" w:customStyle="1" w:styleId="spantext034">
    <w:name w:val="span_text034"/>
    <w:basedOn w:val="DefaultParagraphFont"/>
    <w:rPr>
      <w:color w:val="000000"/>
    </w:rPr>
  </w:style>
  <w:style w:type="character" w:customStyle="1" w:styleId="spantext035">
    <w:name w:val="span_text035"/>
    <w:basedOn w:val="DefaultParagraphFont"/>
    <w:rPr>
      <w:b/>
      <w:bCs/>
      <w:color w:val="000000"/>
    </w:rPr>
  </w:style>
  <w:style w:type="character" w:customStyle="1" w:styleId="spantext036">
    <w:name w:val="span_text036"/>
    <w:basedOn w:val="DefaultParagraphFont"/>
    <w:rPr>
      <w:color w:val="000000"/>
    </w:rPr>
  </w:style>
  <w:style w:type="character" w:customStyle="1" w:styleId="ullist001liitem011">
    <w:name w:val="ul_list001 &gt; li_item011"/>
    <w:basedOn w:val="DefaultParagraphFont"/>
    <w:rPr>
      <w:color w:val="0D0D0D"/>
    </w:rPr>
  </w:style>
  <w:style w:type="paragraph" w:customStyle="1" w:styleId="ullist001liitem011Paragraph">
    <w:name w:val="ul_list001 &gt; li_item011 Paragraph"/>
    <w:basedOn w:val="Normal"/>
    <w:pPr>
      <w:ind w:hanging="240"/>
      <w:jc w:val="both"/>
    </w:pPr>
    <w:rPr>
      <w:color w:val="0D0D0D"/>
    </w:rPr>
  </w:style>
  <w:style w:type="character" w:customStyle="1" w:styleId="spantext037">
    <w:name w:val="span_text037"/>
    <w:basedOn w:val="DefaultParagraphFont"/>
    <w:rPr>
      <w:b/>
      <w:bCs/>
    </w:rPr>
  </w:style>
  <w:style w:type="character" w:customStyle="1" w:styleId="ullist001liitem012">
    <w:name w:val="ul_list001 &gt; li_item012"/>
    <w:basedOn w:val="DefaultParagraphFont"/>
    <w:rPr>
      <w:color w:val="0D0D0D"/>
    </w:rPr>
  </w:style>
  <w:style w:type="paragraph" w:customStyle="1" w:styleId="ullist001liitem012Paragraph">
    <w:name w:val="ul_list001 &gt; li_item012 Paragraph"/>
    <w:basedOn w:val="Normal"/>
    <w:pPr>
      <w:ind w:hanging="240"/>
      <w:jc w:val="both"/>
    </w:pPr>
    <w:rPr>
      <w:color w:val="0D0D0D"/>
    </w:rPr>
  </w:style>
  <w:style w:type="character" w:customStyle="1" w:styleId="spantext038">
    <w:name w:val="span_text038"/>
    <w:basedOn w:val="DefaultParagraphFont"/>
    <w:rPr>
      <w:b/>
      <w:bCs/>
    </w:rPr>
  </w:style>
  <w:style w:type="character" w:customStyle="1" w:styleId="spantext039">
    <w:name w:val="span_text039"/>
    <w:basedOn w:val="DefaultParagraphFont"/>
    <w:rPr>
      <w:b/>
      <w:bCs/>
    </w:rPr>
  </w:style>
  <w:style w:type="character" w:customStyle="1" w:styleId="ullist001liitem013">
    <w:name w:val="ul_list001 &gt; li_item013"/>
    <w:basedOn w:val="DefaultParagraphFont"/>
    <w:rPr>
      <w:color w:val="0D0D0D"/>
    </w:rPr>
  </w:style>
  <w:style w:type="paragraph" w:customStyle="1" w:styleId="ullist001liitem013Paragraph">
    <w:name w:val="ul_list001 &gt; li_item013 Paragraph"/>
    <w:basedOn w:val="Normal"/>
    <w:pPr>
      <w:ind w:hanging="240"/>
      <w:jc w:val="both"/>
    </w:pPr>
    <w:rPr>
      <w:color w:val="0D0D0D"/>
    </w:rPr>
  </w:style>
  <w:style w:type="character" w:customStyle="1" w:styleId="spantext040">
    <w:name w:val="span_text040"/>
    <w:basedOn w:val="DefaultParagraphFont"/>
    <w:rPr>
      <w:b/>
      <w:bCs/>
    </w:rPr>
  </w:style>
  <w:style w:type="character" w:customStyle="1" w:styleId="spantext041">
    <w:name w:val="span_text041"/>
    <w:basedOn w:val="DefaultParagraphFont"/>
    <w:rPr>
      <w:b/>
      <w:bCs/>
    </w:rPr>
  </w:style>
  <w:style w:type="character" w:customStyle="1" w:styleId="spantext042">
    <w:name w:val="span_text042"/>
    <w:basedOn w:val="DefaultParagraphFont"/>
    <w:rPr>
      <w:b/>
      <w:bCs/>
    </w:rPr>
  </w:style>
  <w:style w:type="character" w:customStyle="1" w:styleId="spantext043">
    <w:name w:val="span_text043"/>
    <w:basedOn w:val="DefaultParagraphFont"/>
    <w:rPr>
      <w:b/>
      <w:bCs/>
    </w:rPr>
  </w:style>
  <w:style w:type="character" w:customStyle="1" w:styleId="ullist001liitem014">
    <w:name w:val="ul_list001 &gt; li_item014"/>
    <w:basedOn w:val="DefaultParagraphFont"/>
    <w:rPr>
      <w:color w:val="0D0D0D"/>
    </w:rPr>
  </w:style>
  <w:style w:type="paragraph" w:customStyle="1" w:styleId="ullist001liitem014Paragraph">
    <w:name w:val="ul_list001 &gt; li_item014 Paragraph"/>
    <w:basedOn w:val="Normal"/>
    <w:pPr>
      <w:ind w:hanging="240"/>
      <w:jc w:val="both"/>
    </w:pPr>
    <w:rPr>
      <w:color w:val="0D0D0D"/>
    </w:rPr>
  </w:style>
  <w:style w:type="character" w:customStyle="1" w:styleId="spantext044">
    <w:name w:val="span_text044"/>
    <w:basedOn w:val="DefaultParagraphFont"/>
    <w:rPr>
      <w:b/>
      <w:bCs/>
    </w:rPr>
  </w:style>
  <w:style w:type="character" w:customStyle="1" w:styleId="spantext045">
    <w:name w:val="span_text045"/>
    <w:basedOn w:val="DefaultParagraphFont"/>
    <w:rPr>
      <w:b/>
      <w:bCs/>
    </w:rPr>
  </w:style>
  <w:style w:type="character" w:customStyle="1" w:styleId="spantext046">
    <w:name w:val="span_text046"/>
    <w:basedOn w:val="DefaultParagraphFont"/>
    <w:rPr>
      <w:b/>
      <w:bCs/>
    </w:rPr>
  </w:style>
  <w:style w:type="character" w:customStyle="1" w:styleId="ullist001liitem015">
    <w:name w:val="ul_list001 &gt; li_item015"/>
    <w:basedOn w:val="DefaultParagraphFont"/>
    <w:rPr>
      <w:color w:val="0D0D0D"/>
    </w:rPr>
  </w:style>
  <w:style w:type="paragraph" w:customStyle="1" w:styleId="ullist001liitem015Paragraph">
    <w:name w:val="ul_list001 &gt; li_item015 Paragraph"/>
    <w:basedOn w:val="Normal"/>
    <w:pPr>
      <w:ind w:hanging="240"/>
      <w:jc w:val="both"/>
    </w:pPr>
    <w:rPr>
      <w:color w:val="0D0D0D"/>
    </w:rPr>
  </w:style>
  <w:style w:type="character" w:customStyle="1" w:styleId="spantext047">
    <w:name w:val="span_text047"/>
    <w:basedOn w:val="DefaultParagraphFont"/>
    <w:rPr>
      <w:b/>
      <w:bCs/>
    </w:rPr>
  </w:style>
  <w:style w:type="character" w:customStyle="1" w:styleId="spantext048">
    <w:name w:val="span_text048"/>
    <w:basedOn w:val="DefaultParagraphFont"/>
    <w:rPr>
      <w:b/>
      <w:bCs/>
    </w:rPr>
  </w:style>
  <w:style w:type="character" w:customStyle="1" w:styleId="ullist001liitem016">
    <w:name w:val="ul_list001 &gt; li_item016"/>
    <w:basedOn w:val="DefaultParagraphFont"/>
    <w:rPr>
      <w:color w:val="0D0D0D"/>
    </w:rPr>
  </w:style>
  <w:style w:type="paragraph" w:customStyle="1" w:styleId="ullist001liitem016Paragraph">
    <w:name w:val="ul_list001 &gt; li_item016 Paragraph"/>
    <w:basedOn w:val="Normal"/>
    <w:pPr>
      <w:ind w:hanging="240"/>
      <w:jc w:val="both"/>
    </w:pPr>
    <w:rPr>
      <w:color w:val="0D0D0D"/>
    </w:rPr>
  </w:style>
  <w:style w:type="character" w:customStyle="1" w:styleId="spantext049">
    <w:name w:val="span_text049"/>
    <w:basedOn w:val="DefaultParagraphFont"/>
    <w:rPr>
      <w:b/>
      <w:bCs/>
    </w:rPr>
  </w:style>
  <w:style w:type="character" w:customStyle="1" w:styleId="spantext050">
    <w:name w:val="span_text050"/>
    <w:basedOn w:val="DefaultParagraphFont"/>
    <w:rPr>
      <w:b/>
      <w:bCs/>
    </w:rPr>
  </w:style>
  <w:style w:type="character" w:customStyle="1" w:styleId="ullist001liitem017">
    <w:name w:val="ul_list001 &gt; li_item017"/>
    <w:basedOn w:val="DefaultParagraphFont"/>
    <w:rPr>
      <w:color w:val="0D0D0D"/>
    </w:rPr>
  </w:style>
  <w:style w:type="paragraph" w:customStyle="1" w:styleId="ullist001liitem017Paragraph">
    <w:name w:val="ul_list001 &gt; li_item017 Paragraph"/>
    <w:basedOn w:val="Normal"/>
    <w:pPr>
      <w:ind w:hanging="240"/>
      <w:jc w:val="both"/>
    </w:pPr>
    <w:rPr>
      <w:color w:val="0D0D0D"/>
    </w:rPr>
  </w:style>
  <w:style w:type="character" w:customStyle="1" w:styleId="spantext051">
    <w:name w:val="span_text051"/>
    <w:basedOn w:val="DefaultParagraphFont"/>
    <w:rPr>
      <w:color w:val="000000"/>
    </w:rPr>
  </w:style>
  <w:style w:type="character" w:customStyle="1" w:styleId="spantext052">
    <w:name w:val="span_text052"/>
    <w:basedOn w:val="DefaultParagraphFont"/>
    <w:rPr>
      <w:b/>
      <w:bCs/>
      <w:color w:val="000000"/>
    </w:rPr>
  </w:style>
  <w:style w:type="character" w:customStyle="1" w:styleId="spantext053">
    <w:name w:val="span_text053"/>
    <w:basedOn w:val="DefaultParagraphFont"/>
    <w:rPr>
      <w:color w:val="000000"/>
    </w:rPr>
  </w:style>
  <w:style w:type="character" w:customStyle="1" w:styleId="spantext054">
    <w:name w:val="span_text054"/>
    <w:basedOn w:val="DefaultParagraphFont"/>
    <w:rPr>
      <w:b/>
      <w:bCs/>
      <w:color w:val="000000"/>
    </w:rPr>
  </w:style>
  <w:style w:type="character" w:customStyle="1" w:styleId="spantext055">
    <w:name w:val="span_text055"/>
    <w:basedOn w:val="DefaultParagraphFont"/>
    <w:rPr>
      <w:color w:val="000000"/>
    </w:rPr>
  </w:style>
  <w:style w:type="paragraph" w:customStyle="1" w:styleId="ppara007">
    <w:name w:val="p_para007"/>
    <w:basedOn w:val="Normal"/>
    <w:pPr>
      <w:jc w:val="both"/>
    </w:pPr>
    <w:rPr>
      <w:rFonts w:ascii="Calibri" w:eastAsia="Calibri" w:hAnsi="Calibri" w:cs="Calibri"/>
      <w:color w:val="0D0D0D"/>
    </w:rPr>
  </w:style>
  <w:style w:type="character" w:customStyle="1" w:styleId="spantext056">
    <w:name w:val="span_text056"/>
    <w:basedOn w:val="DefaultParagraphFont"/>
  </w:style>
  <w:style w:type="paragraph" w:customStyle="1" w:styleId="ppara008">
    <w:name w:val="p_para008"/>
    <w:basedOn w:val="Normal"/>
    <w:pPr>
      <w:spacing w:line="322" w:lineRule="auto"/>
      <w:jc w:val="both"/>
    </w:pPr>
    <w:rPr>
      <w:rFonts w:ascii="Calibri" w:eastAsia="Calibri" w:hAnsi="Calibri" w:cs="Calibri"/>
      <w:b/>
      <w:bCs/>
      <w:color w:val="0D0D0D"/>
      <w:sz w:val="22"/>
      <w:szCs w:val="22"/>
    </w:rPr>
  </w:style>
  <w:style w:type="character" w:customStyle="1" w:styleId="ullist002liitem018">
    <w:name w:val="ul_list002 &gt; li_item018"/>
    <w:basedOn w:val="DefaultParagraphFont"/>
    <w:rPr>
      <w:color w:val="0D0D0D"/>
    </w:rPr>
  </w:style>
  <w:style w:type="paragraph" w:customStyle="1" w:styleId="ullist002liitem018Paragraph">
    <w:name w:val="ul_list002 &gt; li_item018 Paragraph"/>
    <w:basedOn w:val="Normal"/>
    <w:pPr>
      <w:ind w:hanging="240"/>
      <w:jc w:val="both"/>
    </w:pPr>
    <w:rPr>
      <w:color w:val="0D0D0D"/>
    </w:rPr>
  </w:style>
  <w:style w:type="character" w:customStyle="1" w:styleId="spantext057">
    <w:name w:val="span_text057"/>
    <w:basedOn w:val="DefaultParagraphFont"/>
    <w:rPr>
      <w:b/>
      <w:bCs/>
      <w:shd w:val="clear" w:color="auto" w:fill="FFFFFF"/>
    </w:rPr>
  </w:style>
  <w:style w:type="character" w:customStyle="1" w:styleId="spantext058">
    <w:name w:val="span_text058"/>
    <w:basedOn w:val="DefaultParagraphFont"/>
    <w:rPr>
      <w:shd w:val="clear" w:color="auto" w:fill="FFFFFF"/>
    </w:rPr>
  </w:style>
  <w:style w:type="paragraph" w:customStyle="1" w:styleId="ppara009">
    <w:name w:val="p_para009"/>
    <w:basedOn w:val="Normal"/>
    <w:pPr>
      <w:jc w:val="both"/>
    </w:pPr>
    <w:rPr>
      <w:rFonts w:ascii="Calibri" w:eastAsia="Calibri" w:hAnsi="Calibri" w:cs="Calibri"/>
      <w:color w:val="0D0D0D"/>
      <w:sz w:val="22"/>
      <w:szCs w:val="22"/>
    </w:rPr>
  </w:style>
  <w:style w:type="character" w:customStyle="1" w:styleId="spantext059">
    <w:name w:val="span_text059"/>
    <w:basedOn w:val="DefaultParagraphFont"/>
  </w:style>
  <w:style w:type="paragraph" w:customStyle="1" w:styleId="ppara010">
    <w:name w:val="p_para010"/>
    <w:basedOn w:val="Normal"/>
    <w:pPr>
      <w:spacing w:line="322" w:lineRule="auto"/>
      <w:jc w:val="both"/>
    </w:pPr>
    <w:rPr>
      <w:rFonts w:ascii="Calibri" w:eastAsia="Calibri" w:hAnsi="Calibri" w:cs="Calibri"/>
      <w:b/>
      <w:bCs/>
      <w:color w:val="0D0D0D"/>
      <w:sz w:val="22"/>
      <w:szCs w:val="22"/>
    </w:rPr>
  </w:style>
  <w:style w:type="paragraph" w:customStyle="1" w:styleId="ppara011">
    <w:name w:val="p_para011"/>
    <w:basedOn w:val="Normal"/>
    <w:pPr>
      <w:jc w:val="both"/>
    </w:pPr>
    <w:rPr>
      <w:rFonts w:ascii="Calibri" w:eastAsia="Calibri" w:hAnsi="Calibri" w:cs="Calibri"/>
      <w:color w:val="0D0D0D"/>
      <w:sz w:val="22"/>
      <w:szCs w:val="22"/>
    </w:rPr>
  </w:style>
  <w:style w:type="paragraph" w:customStyle="1" w:styleId="ppara012">
    <w:name w:val="p_para012"/>
    <w:basedOn w:val="Normal"/>
    <w:pPr>
      <w:jc w:val="both"/>
    </w:pPr>
    <w:rPr>
      <w:rFonts w:ascii="Calibri" w:eastAsia="Calibri" w:hAnsi="Calibri" w:cs="Calibri"/>
      <w:color w:val="0D0D0D"/>
      <w:sz w:val="22"/>
      <w:szCs w:val="22"/>
    </w:rPr>
  </w:style>
  <w:style w:type="paragraph" w:customStyle="1" w:styleId="ppara013">
    <w:name w:val="p_para013"/>
    <w:basedOn w:val="Normal"/>
    <w:pPr>
      <w:ind w:firstLine="360"/>
      <w:jc w:val="both"/>
    </w:pPr>
    <w:rPr>
      <w:rFonts w:ascii="Calibri" w:eastAsia="Calibri" w:hAnsi="Calibri" w:cs="Calibri"/>
      <w:color w:val="0D0D0D"/>
      <w:sz w:val="22"/>
      <w:szCs w:val="22"/>
    </w:rPr>
  </w:style>
  <w:style w:type="paragraph" w:customStyle="1" w:styleId="ppara014">
    <w:name w:val="p_para014"/>
    <w:basedOn w:val="Normal"/>
    <w:pPr>
      <w:ind w:hanging="2880"/>
    </w:pPr>
    <w:rPr>
      <w:rFonts w:ascii="Calibri" w:eastAsia="Calibri" w:hAnsi="Calibri" w:cs="Calibri"/>
      <w:sz w:val="22"/>
      <w:szCs w:val="22"/>
    </w:rPr>
  </w:style>
  <w:style w:type="paragraph" w:customStyle="1" w:styleId="ppara015">
    <w:name w:val="p_para015"/>
    <w:basedOn w:val="Normal"/>
    <w:pPr>
      <w:ind w:firstLine="360"/>
      <w:jc w:val="both"/>
    </w:pPr>
    <w:rPr>
      <w:rFonts w:ascii="Calibri" w:eastAsia="Calibri" w:hAnsi="Calibri" w:cs="Calibri"/>
      <w:color w:val="0D0D0D"/>
      <w:sz w:val="22"/>
      <w:szCs w:val="22"/>
    </w:rPr>
  </w:style>
  <w:style w:type="character" w:customStyle="1" w:styleId="spantext060">
    <w:name w:val="span_text060"/>
    <w:basedOn w:val="DefaultParagraphFont"/>
    <w:rPr>
      <w:color w:val="000000"/>
    </w:rPr>
  </w:style>
  <w:style w:type="paragraph" w:customStyle="1" w:styleId="ppara016">
    <w:name w:val="p_para016"/>
    <w:basedOn w:val="Normal"/>
    <w:pPr>
      <w:jc w:val="both"/>
    </w:pPr>
    <w:rPr>
      <w:rFonts w:ascii="Calibri" w:eastAsia="Calibri" w:hAnsi="Calibri" w:cs="Calibri"/>
      <w:color w:val="0D0D0D"/>
      <w:sz w:val="22"/>
      <w:szCs w:val="22"/>
    </w:rPr>
  </w:style>
  <w:style w:type="paragraph" w:customStyle="1" w:styleId="ppara017">
    <w:name w:val="p_para017"/>
    <w:basedOn w:val="Normal"/>
    <w:pPr>
      <w:spacing w:line="322" w:lineRule="auto"/>
      <w:jc w:val="both"/>
    </w:pPr>
    <w:rPr>
      <w:rFonts w:ascii="Calibri" w:eastAsia="Calibri" w:hAnsi="Calibri" w:cs="Calibri"/>
      <w:b/>
      <w:bCs/>
      <w:color w:val="0D0D0D"/>
      <w:sz w:val="22"/>
      <w:szCs w:val="22"/>
    </w:rPr>
  </w:style>
  <w:style w:type="character" w:customStyle="1" w:styleId="spantext061">
    <w:name w:val="span_text061"/>
    <w:basedOn w:val="DefaultParagraphFont"/>
  </w:style>
  <w:style w:type="paragraph" w:customStyle="1" w:styleId="ppara018">
    <w:name w:val="p_para018"/>
    <w:basedOn w:val="Normal"/>
    <w:pPr>
      <w:spacing w:line="322" w:lineRule="auto"/>
      <w:jc w:val="both"/>
    </w:pPr>
    <w:rPr>
      <w:rFonts w:ascii="Calibri" w:eastAsia="Calibri" w:hAnsi="Calibri" w:cs="Calibri"/>
      <w:color w:val="0D0D0D"/>
      <w:sz w:val="22"/>
      <w:szCs w:val="22"/>
    </w:rPr>
  </w:style>
  <w:style w:type="character" w:customStyle="1" w:styleId="spantext062">
    <w:name w:val="span_text062"/>
    <w:basedOn w:val="DefaultParagraphFont"/>
    <w:rPr>
      <w:b/>
      <w:bCs/>
    </w:rPr>
  </w:style>
  <w:style w:type="paragraph" w:customStyle="1" w:styleId="ppara019">
    <w:name w:val="p_para019"/>
    <w:basedOn w:val="Normal"/>
    <w:pPr>
      <w:jc w:val="both"/>
    </w:pPr>
    <w:rPr>
      <w:rFonts w:ascii="Calibri" w:eastAsia="Calibri" w:hAnsi="Calibri" w:cs="Calibri"/>
      <w:sz w:val="22"/>
      <w:szCs w:val="22"/>
    </w:rPr>
  </w:style>
  <w:style w:type="paragraph" w:customStyle="1" w:styleId="ppara020">
    <w:name w:val="p_para020"/>
    <w:basedOn w:val="Normal"/>
    <w:pPr>
      <w:jc w:val="both"/>
    </w:pPr>
    <w:rPr>
      <w:rFonts w:ascii="Calibri" w:eastAsia="Calibri" w:hAnsi="Calibri" w:cs="Calibri"/>
      <w:sz w:val="22"/>
      <w:szCs w:val="22"/>
    </w:rPr>
  </w:style>
  <w:style w:type="character" w:customStyle="1" w:styleId="spantext063">
    <w:name w:val="span_text063"/>
    <w:basedOn w:val="DefaultParagraphFont"/>
  </w:style>
  <w:style w:type="paragraph" w:customStyle="1" w:styleId="ppara021">
    <w:name w:val="p_para021"/>
    <w:basedOn w:val="Normal"/>
    <w:pPr>
      <w:jc w:val="both"/>
    </w:pPr>
    <w:rPr>
      <w:rFonts w:ascii="Calibri" w:eastAsia="Calibri" w:hAnsi="Calibri" w:cs="Calibri"/>
      <w:color w:val="0D0D0D"/>
      <w:sz w:val="22"/>
      <w:szCs w:val="22"/>
    </w:rPr>
  </w:style>
  <w:style w:type="character" w:customStyle="1" w:styleId="spantext064">
    <w:name w:val="span_text064"/>
    <w:basedOn w:val="DefaultParagraphFont"/>
    <w:rPr>
      <w:color w:val="000000"/>
    </w:rPr>
  </w:style>
  <w:style w:type="character" w:customStyle="1" w:styleId="spantext065">
    <w:name w:val="span_text065"/>
    <w:basedOn w:val="DefaultParagraphFont"/>
    <w:rPr>
      <w:color w:val="000000"/>
    </w:rPr>
  </w:style>
  <w:style w:type="paragraph" w:customStyle="1" w:styleId="ppara022">
    <w:name w:val="p_para022"/>
    <w:basedOn w:val="Normal"/>
    <w:pPr>
      <w:spacing w:line="322" w:lineRule="auto"/>
      <w:jc w:val="both"/>
    </w:pPr>
    <w:rPr>
      <w:rFonts w:ascii="Calibri" w:eastAsia="Calibri" w:hAnsi="Calibri" w:cs="Calibri"/>
      <w:color w:val="0D0D0D"/>
      <w:sz w:val="22"/>
      <w:szCs w:val="22"/>
    </w:rPr>
  </w:style>
  <w:style w:type="character" w:customStyle="1" w:styleId="spantext066">
    <w:name w:val="span_text066"/>
    <w:basedOn w:val="DefaultParagraphFont"/>
  </w:style>
  <w:style w:type="paragraph" w:customStyle="1" w:styleId="ppara023">
    <w:name w:val="p_para023"/>
    <w:basedOn w:val="Normal"/>
    <w:pPr>
      <w:spacing w:line="322" w:lineRule="auto"/>
      <w:jc w:val="both"/>
    </w:pPr>
    <w:rPr>
      <w:rFonts w:ascii="Calibri" w:eastAsia="Calibri" w:hAnsi="Calibri" w:cs="Calibri"/>
      <w:color w:val="0D0D0D"/>
      <w:sz w:val="22"/>
      <w:szCs w:val="22"/>
    </w:rPr>
  </w:style>
  <w:style w:type="character" w:customStyle="1" w:styleId="spantext067">
    <w:name w:val="span_text067"/>
    <w:basedOn w:val="DefaultParagraphFont"/>
    <w:rPr>
      <w:b/>
      <w:bCs/>
    </w:rPr>
  </w:style>
  <w:style w:type="paragraph" w:customStyle="1" w:styleId="ppara024">
    <w:name w:val="p_para024"/>
    <w:basedOn w:val="Normal"/>
    <w:pPr>
      <w:spacing w:line="322" w:lineRule="auto"/>
      <w:jc w:val="both"/>
    </w:pPr>
    <w:rPr>
      <w:rFonts w:ascii="Calibri" w:eastAsia="Calibri" w:hAnsi="Calibri" w:cs="Calibri"/>
      <w:color w:val="0D0D0D"/>
      <w:sz w:val="22"/>
      <w:szCs w:val="22"/>
    </w:rPr>
  </w:style>
  <w:style w:type="paragraph" w:customStyle="1" w:styleId="ppara025">
    <w:name w:val="p_para025"/>
    <w:basedOn w:val="Normal"/>
    <w:pPr>
      <w:spacing w:line="322" w:lineRule="auto"/>
      <w:ind w:firstLine="720"/>
      <w:jc w:val="both"/>
    </w:pPr>
    <w:rPr>
      <w:rFonts w:ascii="Calibri" w:eastAsia="Calibri" w:hAnsi="Calibri" w:cs="Calibri"/>
      <w:color w:val="0D0D0D"/>
      <w:sz w:val="22"/>
      <w:szCs w:val="22"/>
    </w:rPr>
  </w:style>
  <w:style w:type="character" w:customStyle="1" w:styleId="spantext068">
    <w:name w:val="span_text068"/>
    <w:basedOn w:val="DefaultParagraphFont"/>
    <w:rPr>
      <w:b/>
      <w:bCs/>
    </w:rPr>
  </w:style>
  <w:style w:type="paragraph" w:customStyle="1" w:styleId="ppara026">
    <w:name w:val="p_para026"/>
    <w:basedOn w:val="Normal"/>
    <w:pPr>
      <w:spacing w:line="322" w:lineRule="auto"/>
      <w:jc w:val="both"/>
    </w:pPr>
    <w:rPr>
      <w:rFonts w:ascii="Calibri" w:eastAsia="Calibri" w:hAnsi="Calibri" w:cs="Calibri"/>
      <w:color w:val="0D0D0D"/>
      <w:sz w:val="22"/>
      <w:szCs w:val="22"/>
    </w:rPr>
  </w:style>
  <w:style w:type="character" w:customStyle="1" w:styleId="spantext069">
    <w:name w:val="span_text069"/>
    <w:basedOn w:val="DefaultParagraphFont"/>
  </w:style>
  <w:style w:type="paragraph" w:customStyle="1" w:styleId="ppara027">
    <w:name w:val="p_para027"/>
    <w:basedOn w:val="Normal"/>
    <w:pPr>
      <w:spacing w:line="322" w:lineRule="auto"/>
      <w:jc w:val="both"/>
    </w:pPr>
    <w:rPr>
      <w:rFonts w:ascii="Calibri" w:eastAsia="Calibri" w:hAnsi="Calibri" w:cs="Calibri"/>
      <w:color w:val="0D0D0D"/>
      <w:sz w:val="22"/>
      <w:szCs w:val="22"/>
    </w:rPr>
  </w:style>
  <w:style w:type="character" w:customStyle="1" w:styleId="spantext070">
    <w:name w:val="span_text070"/>
    <w:basedOn w:val="DefaultParagraphFont"/>
  </w:style>
  <w:style w:type="paragraph" w:customStyle="1" w:styleId="ppara028">
    <w:name w:val="p_para028"/>
    <w:basedOn w:val="Normal"/>
    <w:pPr>
      <w:spacing w:line="322" w:lineRule="auto"/>
      <w:jc w:val="both"/>
    </w:pPr>
    <w:rPr>
      <w:rFonts w:ascii="Calibri" w:eastAsia="Calibri" w:hAnsi="Calibri" w:cs="Calibri"/>
      <w:b/>
      <w:bCs/>
      <w:color w:val="0D0D0D"/>
      <w:sz w:val="22"/>
      <w:szCs w:val="22"/>
    </w:rPr>
  </w:style>
  <w:style w:type="character" w:customStyle="1" w:styleId="spantext071">
    <w:name w:val="span_text071"/>
    <w:basedOn w:val="DefaultParagraphFont"/>
  </w:style>
  <w:style w:type="paragraph" w:customStyle="1" w:styleId="ppara029">
    <w:name w:val="p_para029"/>
    <w:basedOn w:val="Normal"/>
    <w:pPr>
      <w:spacing w:line="322" w:lineRule="auto"/>
      <w:jc w:val="both"/>
    </w:pPr>
    <w:rPr>
      <w:rFonts w:ascii="Calibri" w:eastAsia="Calibri" w:hAnsi="Calibri" w:cs="Calibri"/>
      <w:b/>
      <w:bCs/>
      <w:color w:val="0D0D0D"/>
      <w:sz w:val="22"/>
      <w:szCs w:val="22"/>
    </w:rPr>
  </w:style>
  <w:style w:type="paragraph" w:customStyle="1" w:styleId="ppara030">
    <w:name w:val="p_para030"/>
    <w:basedOn w:val="Normal"/>
    <w:pPr>
      <w:spacing w:line="322" w:lineRule="auto"/>
      <w:jc w:val="both"/>
    </w:pPr>
    <w:rPr>
      <w:rFonts w:ascii="Calibri" w:eastAsia="Calibri" w:hAnsi="Calibri" w:cs="Calibri"/>
      <w:b/>
      <w:bCs/>
      <w:color w:val="0D0D0D"/>
      <w:sz w:val="22"/>
      <w:szCs w:val="22"/>
    </w:rPr>
  </w:style>
  <w:style w:type="character" w:customStyle="1" w:styleId="spantext072">
    <w:name w:val="span_text072"/>
    <w:basedOn w:val="DefaultParagraphFont"/>
  </w:style>
  <w:style w:type="paragraph" w:customStyle="1" w:styleId="ppara031">
    <w:name w:val="p_para031"/>
    <w:basedOn w:val="Normal"/>
    <w:pPr>
      <w:spacing w:line="322" w:lineRule="auto"/>
      <w:jc w:val="both"/>
    </w:pPr>
    <w:rPr>
      <w:rFonts w:ascii="Calibri" w:eastAsia="Calibri" w:hAnsi="Calibri" w:cs="Calibri"/>
      <w:b/>
      <w:bCs/>
      <w:color w:val="0D0D0D"/>
      <w:sz w:val="22"/>
      <w:szCs w:val="22"/>
    </w:rPr>
  </w:style>
  <w:style w:type="character" w:customStyle="1" w:styleId="spantext073">
    <w:name w:val="span_text073"/>
    <w:basedOn w:val="DefaultParagraphFont"/>
  </w:style>
  <w:style w:type="paragraph" w:customStyle="1" w:styleId="ppara032">
    <w:name w:val="p_para032"/>
    <w:basedOn w:val="Normal"/>
    <w:pPr>
      <w:jc w:val="both"/>
    </w:pPr>
    <w:rPr>
      <w:rFonts w:ascii="Calibri" w:eastAsia="Calibri" w:hAnsi="Calibri" w:cs="Calibri"/>
      <w:sz w:val="22"/>
      <w:szCs w:val="22"/>
    </w:rPr>
  </w:style>
  <w:style w:type="character" w:customStyle="1" w:styleId="spantext074">
    <w:name w:val="span_text074"/>
    <w:basedOn w:val="DefaultParagraphFont"/>
    <w:rPr>
      <w:color w:val="0D0D0D"/>
    </w:rPr>
  </w:style>
  <w:style w:type="paragraph" w:customStyle="1" w:styleId="ppara033">
    <w:name w:val="p_para033"/>
    <w:basedOn w:val="Normal"/>
    <w:pPr>
      <w:jc w:val="both"/>
    </w:pPr>
    <w:rPr>
      <w:rFonts w:ascii="Calibri" w:eastAsia="Calibri" w:hAnsi="Calibri" w:cs="Calibri"/>
      <w:sz w:val="22"/>
      <w:szCs w:val="22"/>
    </w:rPr>
  </w:style>
  <w:style w:type="paragraph" w:customStyle="1" w:styleId="ppara034">
    <w:name w:val="p_para034"/>
    <w:basedOn w:val="Normal"/>
    <w:pPr>
      <w:jc w:val="both"/>
    </w:pPr>
    <w:rPr>
      <w:rFonts w:ascii="Calibri" w:eastAsia="Calibri" w:hAnsi="Calibri" w:cs="Calibri"/>
      <w:sz w:val="22"/>
      <w:szCs w:val="22"/>
    </w:rPr>
  </w:style>
  <w:style w:type="paragraph" w:customStyle="1" w:styleId="ppara035">
    <w:name w:val="p_para035"/>
    <w:basedOn w:val="Normal"/>
    <w:pPr>
      <w:jc w:val="both"/>
    </w:pPr>
    <w:rPr>
      <w:rFonts w:ascii="Calibri" w:eastAsia="Calibri" w:hAnsi="Calibri" w:cs="Calibri"/>
      <w:sz w:val="22"/>
      <w:szCs w:val="22"/>
    </w:rPr>
  </w:style>
  <w:style w:type="paragraph" w:customStyle="1" w:styleId="ppara036">
    <w:name w:val="p_para036"/>
    <w:basedOn w:val="Normal"/>
    <w:pPr>
      <w:jc w:val="both"/>
    </w:pPr>
    <w:rPr>
      <w:rFonts w:ascii="Calibri" w:eastAsia="Calibri" w:hAnsi="Calibri" w:cs="Calibri"/>
      <w:sz w:val="22"/>
      <w:szCs w:val="22"/>
    </w:rPr>
  </w:style>
  <w:style w:type="character" w:customStyle="1" w:styleId="spantext075">
    <w:name w:val="span_text075"/>
    <w:basedOn w:val="DefaultParagraphFont"/>
  </w:style>
  <w:style w:type="paragraph" w:customStyle="1" w:styleId="ppara037">
    <w:name w:val="p_para037"/>
    <w:basedOn w:val="Normal"/>
    <w:pPr>
      <w:jc w:val="both"/>
    </w:pPr>
    <w:rPr>
      <w:rFonts w:ascii="Calibri" w:eastAsia="Calibri" w:hAnsi="Calibri" w:cs="Calibri"/>
      <w:color w:val="0D0D0D"/>
      <w:sz w:val="22"/>
      <w:szCs w:val="22"/>
    </w:rPr>
  </w:style>
  <w:style w:type="character" w:customStyle="1" w:styleId="spantext076">
    <w:name w:val="span_text076"/>
    <w:basedOn w:val="DefaultParagraphFont"/>
  </w:style>
  <w:style w:type="paragraph" w:customStyle="1" w:styleId="ppara038">
    <w:name w:val="p_para038"/>
    <w:basedOn w:val="Normal"/>
    <w:pPr>
      <w:jc w:val="both"/>
    </w:pPr>
    <w:rPr>
      <w:rFonts w:ascii="Calibri" w:eastAsia="Calibri" w:hAnsi="Calibri" w:cs="Calibri"/>
      <w:color w:val="0D0D0D"/>
      <w:sz w:val="22"/>
      <w:szCs w:val="22"/>
    </w:rPr>
  </w:style>
  <w:style w:type="character" w:customStyle="1" w:styleId="spantext077">
    <w:name w:val="span_text077"/>
    <w:basedOn w:val="DefaultParagraphFont"/>
    <w:rPr>
      <w:b/>
      <w:bCs/>
    </w:rPr>
  </w:style>
  <w:style w:type="paragraph" w:customStyle="1" w:styleId="divdiv001">
    <w:name w:val="div_div001"/>
    <w:basedOn w:val="Normal"/>
    <w:rPr>
      <w:rFonts w:ascii="Calibri" w:eastAsia="Calibri" w:hAnsi="Calibri" w:cs="Calibri"/>
      <w:sz w:val="22"/>
      <w:szCs w:val="22"/>
    </w:rPr>
  </w:style>
  <w:style w:type="paragraph" w:customStyle="1" w:styleId="divdiv002">
    <w:name w:val="div_div002"/>
    <w:basedOn w:val="Normal"/>
    <w:pPr>
      <w:jc w:val="both"/>
    </w:pPr>
    <w:rPr>
      <w:b/>
      <w:bCs/>
      <w:color w:val="0D0D0D"/>
    </w:rPr>
  </w:style>
  <w:style w:type="character" w:customStyle="1" w:styleId="spantext078">
    <w:name w:val="span_text078"/>
    <w:basedOn w:val="DefaultParagraphFont"/>
  </w:style>
  <w:style w:type="paragraph" w:customStyle="1" w:styleId="ppara039">
    <w:name w:val="p_para039"/>
    <w:basedOn w:val="Normal"/>
    <w:pPr>
      <w:spacing w:line="322" w:lineRule="auto"/>
      <w:jc w:val="both"/>
    </w:pPr>
    <w:rPr>
      <w:rFonts w:ascii="Calibri" w:eastAsia="Calibri" w:hAnsi="Calibri" w:cs="Calibri"/>
      <w:b/>
      <w:bCs/>
      <w:color w:val="0D0D0D"/>
      <w:sz w:val="22"/>
      <w:szCs w:val="22"/>
    </w:rPr>
  </w:style>
  <w:style w:type="character" w:customStyle="1" w:styleId="ullist003liitem019">
    <w:name w:val="ul_list003 &gt; li_item019"/>
    <w:basedOn w:val="DefaultParagraphFont"/>
    <w:rPr>
      <w:rFonts w:ascii="Calibri" w:eastAsia="Calibri" w:hAnsi="Calibri" w:cs="Calibri"/>
      <w:sz w:val="22"/>
      <w:szCs w:val="22"/>
    </w:rPr>
  </w:style>
  <w:style w:type="paragraph" w:customStyle="1" w:styleId="ullist003liitem019Paragraph">
    <w:name w:val="ul_list003 &gt; li_item019 Paragraph"/>
    <w:basedOn w:val="Normal"/>
    <w:pPr>
      <w:ind w:hanging="220"/>
    </w:pPr>
    <w:rPr>
      <w:rFonts w:ascii="Calibri" w:eastAsia="Calibri" w:hAnsi="Calibri" w:cs="Calibri"/>
      <w:sz w:val="22"/>
      <w:szCs w:val="22"/>
    </w:rPr>
  </w:style>
  <w:style w:type="character" w:customStyle="1" w:styleId="ullist003liitem020">
    <w:name w:val="ul_list003 &gt; li_item020"/>
    <w:basedOn w:val="DefaultParagraphFont"/>
    <w:rPr>
      <w:rFonts w:ascii="Calibri" w:eastAsia="Calibri" w:hAnsi="Calibri" w:cs="Calibri"/>
      <w:sz w:val="22"/>
      <w:szCs w:val="22"/>
    </w:rPr>
  </w:style>
  <w:style w:type="paragraph" w:customStyle="1" w:styleId="ullist003liitem020Paragraph">
    <w:name w:val="ul_list003 &gt; li_item020 Paragraph"/>
    <w:basedOn w:val="Normal"/>
    <w:pPr>
      <w:ind w:hanging="220"/>
    </w:pPr>
    <w:rPr>
      <w:rFonts w:ascii="Calibri" w:eastAsia="Calibri" w:hAnsi="Calibri" w:cs="Calibri"/>
      <w:sz w:val="22"/>
      <w:szCs w:val="22"/>
    </w:rPr>
  </w:style>
  <w:style w:type="character" w:customStyle="1" w:styleId="ullist003liitem021">
    <w:name w:val="ul_list003 &gt; li_item021"/>
    <w:basedOn w:val="DefaultParagraphFont"/>
    <w:rPr>
      <w:rFonts w:ascii="Calibri" w:eastAsia="Calibri" w:hAnsi="Calibri" w:cs="Calibri"/>
      <w:sz w:val="22"/>
      <w:szCs w:val="22"/>
    </w:rPr>
  </w:style>
  <w:style w:type="paragraph" w:customStyle="1" w:styleId="ullist003liitem021Paragraph">
    <w:name w:val="ul_list003 &gt; li_item021 Paragraph"/>
    <w:basedOn w:val="Normal"/>
    <w:pPr>
      <w:ind w:hanging="220"/>
    </w:pPr>
    <w:rPr>
      <w:rFonts w:ascii="Calibri" w:eastAsia="Calibri" w:hAnsi="Calibri" w:cs="Calibri"/>
      <w:sz w:val="22"/>
      <w:szCs w:val="22"/>
    </w:rPr>
  </w:style>
  <w:style w:type="character" w:customStyle="1" w:styleId="ullist003liitem022">
    <w:name w:val="ul_list003 &gt; li_item022"/>
    <w:basedOn w:val="DefaultParagraphFont"/>
    <w:rPr>
      <w:rFonts w:ascii="Calibri" w:eastAsia="Calibri" w:hAnsi="Calibri" w:cs="Calibri"/>
      <w:sz w:val="22"/>
      <w:szCs w:val="22"/>
    </w:rPr>
  </w:style>
  <w:style w:type="paragraph" w:customStyle="1" w:styleId="ullist003liitem022Paragraph">
    <w:name w:val="ul_list003 &gt; li_item022 Paragraph"/>
    <w:basedOn w:val="Normal"/>
    <w:pPr>
      <w:ind w:hanging="220"/>
    </w:pPr>
    <w:rPr>
      <w:rFonts w:ascii="Calibri" w:eastAsia="Calibri" w:hAnsi="Calibri" w:cs="Calibri"/>
      <w:sz w:val="22"/>
      <w:szCs w:val="22"/>
    </w:rPr>
  </w:style>
  <w:style w:type="character" w:customStyle="1" w:styleId="ullist003liitem023">
    <w:name w:val="ul_list003 &gt; li_item023"/>
    <w:basedOn w:val="DefaultParagraphFont"/>
    <w:rPr>
      <w:rFonts w:ascii="Calibri" w:eastAsia="Calibri" w:hAnsi="Calibri" w:cs="Calibri"/>
      <w:sz w:val="22"/>
      <w:szCs w:val="22"/>
    </w:rPr>
  </w:style>
  <w:style w:type="paragraph" w:customStyle="1" w:styleId="ullist003liitem023Paragraph">
    <w:name w:val="ul_list003 &gt; li_item023 Paragraph"/>
    <w:basedOn w:val="Normal"/>
    <w:pPr>
      <w:ind w:hanging="220"/>
    </w:pPr>
    <w:rPr>
      <w:rFonts w:ascii="Calibri" w:eastAsia="Calibri" w:hAnsi="Calibri" w:cs="Calibri"/>
      <w:sz w:val="22"/>
      <w:szCs w:val="22"/>
    </w:rPr>
  </w:style>
  <w:style w:type="character" w:customStyle="1" w:styleId="ullist003liitem024">
    <w:name w:val="ul_list003 &gt; li_item024"/>
    <w:basedOn w:val="DefaultParagraphFont"/>
    <w:rPr>
      <w:rFonts w:ascii="Calibri" w:eastAsia="Calibri" w:hAnsi="Calibri" w:cs="Calibri"/>
      <w:sz w:val="22"/>
      <w:szCs w:val="22"/>
    </w:rPr>
  </w:style>
  <w:style w:type="paragraph" w:customStyle="1" w:styleId="ullist003liitem024Paragraph">
    <w:name w:val="ul_list003 &gt; li_item024 Paragraph"/>
    <w:basedOn w:val="Normal"/>
    <w:pPr>
      <w:ind w:hanging="220"/>
    </w:pPr>
    <w:rPr>
      <w:rFonts w:ascii="Calibri" w:eastAsia="Calibri" w:hAnsi="Calibri" w:cs="Calibri"/>
      <w:sz w:val="22"/>
      <w:szCs w:val="22"/>
    </w:rPr>
  </w:style>
  <w:style w:type="character" w:customStyle="1" w:styleId="ullist003liitem025">
    <w:name w:val="ul_list003 &gt; li_item025"/>
    <w:basedOn w:val="DefaultParagraphFont"/>
    <w:rPr>
      <w:rFonts w:ascii="Calibri" w:eastAsia="Calibri" w:hAnsi="Calibri" w:cs="Calibri"/>
      <w:sz w:val="22"/>
      <w:szCs w:val="22"/>
    </w:rPr>
  </w:style>
  <w:style w:type="paragraph" w:customStyle="1" w:styleId="ullist003liitem025Paragraph">
    <w:name w:val="ul_list003 &gt; li_item025 Paragraph"/>
    <w:basedOn w:val="Normal"/>
    <w:pPr>
      <w:ind w:hanging="220"/>
    </w:pPr>
    <w:rPr>
      <w:rFonts w:ascii="Calibri" w:eastAsia="Calibri" w:hAnsi="Calibri" w:cs="Calibri"/>
      <w:sz w:val="22"/>
      <w:szCs w:val="22"/>
    </w:rPr>
  </w:style>
  <w:style w:type="paragraph" w:customStyle="1" w:styleId="ppara040">
    <w:name w:val="p_para040"/>
    <w:basedOn w:val="Normal"/>
    <w:pPr>
      <w:jc w:val="both"/>
    </w:pPr>
    <w:rPr>
      <w:rFonts w:ascii="Calibri" w:eastAsia="Calibri" w:hAnsi="Calibri" w:cs="Calibri"/>
      <w:color w:val="0D0D0D"/>
      <w:sz w:val="22"/>
      <w:szCs w:val="22"/>
    </w:rPr>
  </w:style>
  <w:style w:type="character" w:customStyle="1" w:styleId="spantext079">
    <w:name w:val="span_text079"/>
    <w:basedOn w:val="DefaultParagraphFont"/>
  </w:style>
  <w:style w:type="paragraph" w:customStyle="1" w:styleId="divdiv003">
    <w:name w:val="div_div003"/>
    <w:basedOn w:val="Normal"/>
    <w:pPr>
      <w:jc w:val="both"/>
    </w:pPr>
    <w:rPr>
      <w:color w:val="0D0D0D"/>
    </w:rPr>
  </w:style>
  <w:style w:type="character" w:customStyle="1" w:styleId="spantext080">
    <w:name w:val="span_text080"/>
    <w:basedOn w:val="DefaultParagraphFont"/>
  </w:style>
  <w:style w:type="paragraph" w:customStyle="1" w:styleId="ppara041">
    <w:name w:val="p_para041"/>
    <w:basedOn w:val="Normal"/>
    <w:pPr>
      <w:spacing w:line="322" w:lineRule="auto"/>
      <w:jc w:val="both"/>
    </w:pPr>
    <w:rPr>
      <w:rFonts w:ascii="Calibri" w:eastAsia="Calibri" w:hAnsi="Calibri" w:cs="Calibri"/>
      <w:b/>
      <w:bCs/>
      <w:color w:val="0D0D0D"/>
      <w:sz w:val="22"/>
      <w:szCs w:val="22"/>
    </w:rPr>
  </w:style>
  <w:style w:type="character" w:customStyle="1" w:styleId="spantext081">
    <w:name w:val="span_text081"/>
    <w:basedOn w:val="DefaultParagraphFont"/>
  </w:style>
  <w:style w:type="paragraph" w:customStyle="1" w:styleId="ppara042">
    <w:name w:val="p_para042"/>
    <w:basedOn w:val="Normal"/>
    <w:pPr>
      <w:spacing w:line="322" w:lineRule="auto"/>
      <w:jc w:val="both"/>
    </w:pPr>
    <w:rPr>
      <w:rFonts w:ascii="Calibri" w:eastAsia="Calibri" w:hAnsi="Calibri" w:cs="Calibri"/>
      <w:b/>
      <w:bCs/>
      <w:color w:val="0D0D0D"/>
      <w:sz w:val="22"/>
      <w:szCs w:val="22"/>
    </w:rPr>
  </w:style>
  <w:style w:type="character" w:customStyle="1" w:styleId="spantext082">
    <w:name w:val="span_text082"/>
    <w:basedOn w:val="DefaultParagraphFont"/>
  </w:style>
  <w:style w:type="paragraph" w:customStyle="1" w:styleId="ppara043">
    <w:name w:val="p_para043"/>
    <w:basedOn w:val="Normal"/>
    <w:pPr>
      <w:jc w:val="both"/>
    </w:pPr>
    <w:rPr>
      <w:rFonts w:ascii="Calibri" w:eastAsia="Calibri" w:hAnsi="Calibri" w:cs="Calibri"/>
      <w:sz w:val="22"/>
      <w:szCs w:val="22"/>
    </w:rPr>
  </w:style>
  <w:style w:type="character" w:customStyle="1" w:styleId="spantext083">
    <w:name w:val="span_text083"/>
    <w:basedOn w:val="DefaultParagraphFont"/>
    <w:rPr>
      <w:color w:val="0D0D0D"/>
    </w:rPr>
  </w:style>
  <w:style w:type="character" w:customStyle="1" w:styleId="spantext084">
    <w:name w:val="span_text084"/>
    <w:basedOn w:val="DefaultParagraphFont"/>
    <w:rPr>
      <w:b/>
      <w:bCs/>
    </w:rPr>
  </w:style>
  <w:style w:type="paragraph" w:customStyle="1" w:styleId="ppara044">
    <w:name w:val="p_para044"/>
    <w:basedOn w:val="Normal"/>
    <w:pPr>
      <w:jc w:val="both"/>
    </w:pPr>
    <w:rPr>
      <w:rFonts w:ascii="Calibri" w:eastAsia="Calibri" w:hAnsi="Calibri" w:cs="Calibri"/>
      <w:sz w:val="22"/>
      <w:szCs w:val="22"/>
    </w:rPr>
  </w:style>
  <w:style w:type="character" w:customStyle="1" w:styleId="spantext085">
    <w:name w:val="span_text085"/>
    <w:basedOn w:val="DefaultParagraphFont"/>
    <w:rPr>
      <w:color w:val="0D0D0D"/>
    </w:rPr>
  </w:style>
  <w:style w:type="paragraph" w:customStyle="1" w:styleId="ppara045">
    <w:name w:val="p_para045"/>
    <w:basedOn w:val="Normal"/>
    <w:pPr>
      <w:jc w:val="both"/>
    </w:pPr>
    <w:rPr>
      <w:rFonts w:ascii="Calibri" w:eastAsia="Calibri" w:hAnsi="Calibri" w:cs="Calibri"/>
      <w:sz w:val="22"/>
      <w:szCs w:val="22"/>
    </w:rPr>
  </w:style>
  <w:style w:type="paragraph" w:customStyle="1" w:styleId="ppara046">
    <w:name w:val="p_para046"/>
    <w:basedOn w:val="Normal"/>
    <w:pPr>
      <w:jc w:val="both"/>
    </w:pPr>
    <w:rPr>
      <w:rFonts w:ascii="Calibri" w:eastAsia="Calibri" w:hAnsi="Calibri" w:cs="Calibri"/>
      <w:color w:val="0D0D0D"/>
      <w:sz w:val="22"/>
      <w:szCs w:val="22"/>
    </w:rPr>
  </w:style>
  <w:style w:type="character" w:customStyle="1" w:styleId="spantext086">
    <w:name w:val="span_text086"/>
    <w:basedOn w:val="DefaultParagraphFont"/>
  </w:style>
  <w:style w:type="paragraph" w:customStyle="1" w:styleId="ppara047">
    <w:name w:val="p_para047"/>
    <w:basedOn w:val="Normal"/>
    <w:pPr>
      <w:jc w:val="both"/>
    </w:pPr>
    <w:rPr>
      <w:rFonts w:ascii="Calibri" w:eastAsia="Calibri" w:hAnsi="Calibri" w:cs="Calibri"/>
      <w:b/>
      <w:bCs/>
      <w:color w:val="0D0D0D"/>
      <w:sz w:val="22"/>
      <w:szCs w:val="22"/>
    </w:rPr>
  </w:style>
  <w:style w:type="character" w:customStyle="1" w:styleId="spantext087">
    <w:name w:val="span_text087"/>
    <w:basedOn w:val="DefaultParagraphFont"/>
  </w:style>
  <w:style w:type="paragraph" w:customStyle="1" w:styleId="ppara048">
    <w:name w:val="p_para048"/>
    <w:basedOn w:val="Normal"/>
    <w:pPr>
      <w:jc w:val="both"/>
    </w:pPr>
    <w:rPr>
      <w:rFonts w:ascii="Calibri" w:eastAsia="Calibri" w:hAnsi="Calibri" w:cs="Calibri"/>
      <w:color w:val="0D0D0D"/>
      <w:sz w:val="22"/>
      <w:szCs w:val="22"/>
    </w:rPr>
  </w:style>
  <w:style w:type="character" w:customStyle="1" w:styleId="spantext088">
    <w:name w:val="span_text088"/>
    <w:basedOn w:val="DefaultParagraphFont"/>
  </w:style>
  <w:style w:type="paragraph" w:customStyle="1" w:styleId="divdiv004">
    <w:name w:val="div_div004"/>
    <w:basedOn w:val="Normal"/>
    <w:rPr>
      <w:rFonts w:ascii="Calibri" w:eastAsia="Calibri" w:hAnsi="Calibri" w:cs="Calibri"/>
      <w:sz w:val="22"/>
      <w:szCs w:val="22"/>
    </w:rPr>
  </w:style>
  <w:style w:type="paragraph" w:customStyle="1" w:styleId="divdiv005">
    <w:name w:val="div_div005"/>
    <w:basedOn w:val="Normal"/>
    <w:rPr>
      <w:rFonts w:ascii="Calibri" w:eastAsia="Calibri" w:hAnsi="Calibri" w:cs="Calibri"/>
      <w:sz w:val="22"/>
      <w:szCs w:val="22"/>
    </w:rPr>
  </w:style>
  <w:style w:type="paragraph" w:customStyle="1" w:styleId="divdiv006">
    <w:name w:val="div_div006"/>
    <w:basedOn w:val="Normal"/>
    <w:rPr>
      <w:rFonts w:ascii="Calibri" w:eastAsia="Calibri" w:hAnsi="Calibri" w:cs="Calibri"/>
      <w:sz w:val="22"/>
      <w:szCs w:val="22"/>
    </w:rPr>
  </w:style>
  <w:style w:type="paragraph" w:customStyle="1" w:styleId="divdiv007">
    <w:name w:val="div_div007"/>
    <w:basedOn w:val="Normal"/>
    <w:rPr>
      <w:rFonts w:ascii="Calibri" w:eastAsia="Calibri" w:hAnsi="Calibri" w:cs="Calibri"/>
      <w:b/>
      <w:bCs/>
      <w:color w:val="0D0D0D"/>
    </w:rPr>
  </w:style>
  <w:style w:type="character" w:customStyle="1" w:styleId="spantext089">
    <w:name w:val="span_text089"/>
    <w:basedOn w:val="DefaultParagraphFont"/>
  </w:style>
  <w:style w:type="paragraph" w:customStyle="1" w:styleId="ppara049">
    <w:name w:val="p_para049"/>
    <w:basedOn w:val="Normal"/>
    <w:pPr>
      <w:spacing w:line="322" w:lineRule="auto"/>
      <w:jc w:val="both"/>
    </w:pPr>
    <w:rPr>
      <w:rFonts w:ascii="Calibri" w:eastAsia="Calibri" w:hAnsi="Calibri" w:cs="Calibri"/>
      <w:b/>
      <w:bCs/>
      <w:color w:val="0D0D0D"/>
      <w:sz w:val="22"/>
      <w:szCs w:val="22"/>
    </w:rPr>
  </w:style>
  <w:style w:type="character" w:customStyle="1" w:styleId="spantext090">
    <w:name w:val="span_text090"/>
    <w:basedOn w:val="DefaultParagraphFont"/>
  </w:style>
  <w:style w:type="paragraph" w:customStyle="1" w:styleId="ppara050">
    <w:name w:val="p_para050"/>
    <w:basedOn w:val="Normal"/>
    <w:pPr>
      <w:spacing w:line="322" w:lineRule="auto"/>
      <w:jc w:val="both"/>
    </w:pPr>
    <w:rPr>
      <w:rFonts w:ascii="Calibri" w:eastAsia="Calibri" w:hAnsi="Calibri" w:cs="Calibri"/>
      <w:b/>
      <w:bCs/>
      <w:color w:val="0D0D0D"/>
      <w:sz w:val="22"/>
      <w:szCs w:val="22"/>
    </w:rPr>
  </w:style>
  <w:style w:type="character" w:customStyle="1" w:styleId="spantext091">
    <w:name w:val="span_text091"/>
    <w:basedOn w:val="DefaultParagraphFont"/>
  </w:style>
  <w:style w:type="paragraph" w:customStyle="1" w:styleId="ppara051">
    <w:name w:val="p_para051"/>
    <w:basedOn w:val="Normal"/>
    <w:pPr>
      <w:spacing w:line="322" w:lineRule="auto"/>
      <w:jc w:val="both"/>
    </w:pPr>
    <w:rPr>
      <w:rFonts w:ascii="Calibri" w:eastAsia="Calibri" w:hAnsi="Calibri" w:cs="Calibri"/>
      <w:b/>
      <w:bCs/>
      <w:color w:val="0D0D0D"/>
      <w:sz w:val="22"/>
      <w:szCs w:val="22"/>
    </w:rPr>
  </w:style>
  <w:style w:type="character" w:customStyle="1" w:styleId="spantext092">
    <w:name w:val="span_text092"/>
    <w:basedOn w:val="DefaultParagraphFont"/>
  </w:style>
  <w:style w:type="paragraph" w:customStyle="1" w:styleId="ppara052">
    <w:name w:val="p_para052"/>
    <w:basedOn w:val="Normal"/>
    <w:pPr>
      <w:spacing w:line="322" w:lineRule="auto"/>
      <w:jc w:val="both"/>
    </w:pPr>
    <w:rPr>
      <w:rFonts w:ascii="Calibri" w:eastAsia="Calibri" w:hAnsi="Calibri" w:cs="Calibri"/>
      <w:b/>
      <w:bCs/>
      <w:color w:val="0D0D0D"/>
      <w:sz w:val="22"/>
      <w:szCs w:val="22"/>
    </w:rPr>
  </w:style>
  <w:style w:type="paragraph" w:customStyle="1" w:styleId="ppara053">
    <w:name w:val="p_para053"/>
    <w:basedOn w:val="Normal"/>
    <w:pPr>
      <w:spacing w:line="322" w:lineRule="auto"/>
      <w:jc w:val="both"/>
    </w:pPr>
    <w:rPr>
      <w:rFonts w:ascii="Calibri" w:eastAsia="Calibri" w:hAnsi="Calibri" w:cs="Calibri"/>
      <w:b/>
      <w:bCs/>
      <w:color w:val="0D0D0D"/>
      <w:sz w:val="22"/>
      <w:szCs w:val="22"/>
    </w:rPr>
  </w:style>
  <w:style w:type="character" w:customStyle="1" w:styleId="spantext093">
    <w:name w:val="span_text093"/>
    <w:basedOn w:val="DefaultParagraphFont"/>
  </w:style>
  <w:style w:type="character" w:customStyle="1" w:styleId="ullist004liitem026">
    <w:name w:val="ul_list004 &gt; li_item026"/>
    <w:basedOn w:val="DefaultParagraphFont"/>
    <w:rPr>
      <w:rFonts w:ascii="Calibri" w:eastAsia="Calibri" w:hAnsi="Calibri" w:cs="Calibri"/>
      <w:sz w:val="22"/>
      <w:szCs w:val="22"/>
    </w:rPr>
  </w:style>
  <w:style w:type="paragraph" w:customStyle="1" w:styleId="ullist004liitem026Paragraph">
    <w:name w:val="ul_list004 &gt; li_item026 Paragraph"/>
    <w:basedOn w:val="Normal"/>
    <w:pPr>
      <w:ind w:hanging="220"/>
    </w:pPr>
    <w:rPr>
      <w:rFonts w:ascii="Calibri" w:eastAsia="Calibri" w:hAnsi="Calibri" w:cs="Calibri"/>
      <w:sz w:val="22"/>
      <w:szCs w:val="22"/>
    </w:rPr>
  </w:style>
  <w:style w:type="character" w:customStyle="1" w:styleId="spantext094">
    <w:name w:val="span_text094"/>
    <w:basedOn w:val="DefaultParagraphFont"/>
    <w:rPr>
      <w:b/>
      <w:bCs/>
    </w:rPr>
  </w:style>
  <w:style w:type="character" w:customStyle="1" w:styleId="spantext095">
    <w:name w:val="span_text095"/>
    <w:basedOn w:val="DefaultParagraphFont"/>
    <w:rPr>
      <w:b/>
      <w:bCs/>
    </w:rPr>
  </w:style>
  <w:style w:type="character" w:customStyle="1" w:styleId="spantext096">
    <w:name w:val="span_text096"/>
    <w:basedOn w:val="DefaultParagraphFont"/>
    <w:rPr>
      <w:b/>
      <w:bCs/>
    </w:rPr>
  </w:style>
  <w:style w:type="character" w:customStyle="1" w:styleId="spantext097">
    <w:name w:val="span_text097"/>
    <w:basedOn w:val="DefaultParagraphFont"/>
    <w:rPr>
      <w:b/>
      <w:bCs/>
    </w:rPr>
  </w:style>
  <w:style w:type="character" w:customStyle="1" w:styleId="ullist004liitem027">
    <w:name w:val="ul_list004 &gt; li_item027"/>
    <w:basedOn w:val="DefaultParagraphFont"/>
    <w:rPr>
      <w:rFonts w:ascii="Calibri" w:eastAsia="Calibri" w:hAnsi="Calibri" w:cs="Calibri"/>
      <w:sz w:val="22"/>
      <w:szCs w:val="22"/>
    </w:rPr>
  </w:style>
  <w:style w:type="paragraph" w:customStyle="1" w:styleId="ullist004liitem027Paragraph">
    <w:name w:val="ul_list004 &gt; li_item027 Paragraph"/>
    <w:basedOn w:val="Normal"/>
    <w:pPr>
      <w:ind w:hanging="220"/>
    </w:pPr>
    <w:rPr>
      <w:rFonts w:ascii="Calibri" w:eastAsia="Calibri" w:hAnsi="Calibri" w:cs="Calibri"/>
      <w:sz w:val="22"/>
      <w:szCs w:val="22"/>
    </w:rPr>
  </w:style>
  <w:style w:type="character" w:customStyle="1" w:styleId="spantext098">
    <w:name w:val="span_text098"/>
    <w:basedOn w:val="DefaultParagraphFont"/>
    <w:rPr>
      <w:b/>
      <w:bCs/>
    </w:rPr>
  </w:style>
  <w:style w:type="character" w:customStyle="1" w:styleId="spantext099">
    <w:name w:val="span_text099"/>
    <w:basedOn w:val="DefaultParagraphFont"/>
    <w:rPr>
      <w:b/>
      <w:bCs/>
    </w:rPr>
  </w:style>
  <w:style w:type="character" w:customStyle="1" w:styleId="ullist004liitem028">
    <w:name w:val="ul_list004 &gt; li_item028"/>
    <w:basedOn w:val="DefaultParagraphFont"/>
    <w:rPr>
      <w:rFonts w:ascii="Calibri" w:eastAsia="Calibri" w:hAnsi="Calibri" w:cs="Calibri"/>
      <w:sz w:val="22"/>
      <w:szCs w:val="22"/>
    </w:rPr>
  </w:style>
  <w:style w:type="paragraph" w:customStyle="1" w:styleId="ullist004liitem028Paragraph">
    <w:name w:val="ul_list004 &gt; li_item028 Paragraph"/>
    <w:basedOn w:val="Normal"/>
    <w:pPr>
      <w:ind w:hanging="220"/>
    </w:pPr>
    <w:rPr>
      <w:rFonts w:ascii="Calibri" w:eastAsia="Calibri" w:hAnsi="Calibri" w:cs="Calibri"/>
      <w:sz w:val="22"/>
      <w:szCs w:val="22"/>
    </w:rPr>
  </w:style>
  <w:style w:type="character" w:customStyle="1" w:styleId="spantext100">
    <w:name w:val="span_text100"/>
    <w:basedOn w:val="DefaultParagraphFont"/>
    <w:rPr>
      <w:b/>
      <w:bCs/>
    </w:rPr>
  </w:style>
  <w:style w:type="character" w:customStyle="1" w:styleId="spantext101">
    <w:name w:val="span_text101"/>
    <w:basedOn w:val="DefaultParagraphFont"/>
    <w:rPr>
      <w:b/>
      <w:bCs/>
    </w:rPr>
  </w:style>
  <w:style w:type="character" w:customStyle="1" w:styleId="spantext102">
    <w:name w:val="span_text102"/>
    <w:basedOn w:val="DefaultParagraphFont"/>
    <w:rPr>
      <w:b/>
      <w:bCs/>
    </w:rPr>
  </w:style>
  <w:style w:type="character" w:customStyle="1" w:styleId="spantext103">
    <w:name w:val="span_text103"/>
    <w:basedOn w:val="DefaultParagraphFont"/>
    <w:rPr>
      <w:b/>
      <w:bCs/>
    </w:rPr>
  </w:style>
  <w:style w:type="character" w:customStyle="1" w:styleId="ullist004liitem029">
    <w:name w:val="ul_list004 &gt; li_item029"/>
    <w:basedOn w:val="DefaultParagraphFont"/>
    <w:rPr>
      <w:rFonts w:ascii="Calibri" w:eastAsia="Calibri" w:hAnsi="Calibri" w:cs="Calibri"/>
      <w:sz w:val="22"/>
      <w:szCs w:val="22"/>
    </w:rPr>
  </w:style>
  <w:style w:type="paragraph" w:customStyle="1" w:styleId="ullist004liitem029Paragraph">
    <w:name w:val="ul_list004 &gt; li_item029 Paragraph"/>
    <w:basedOn w:val="Normal"/>
    <w:pPr>
      <w:ind w:hanging="220"/>
    </w:pPr>
    <w:rPr>
      <w:rFonts w:ascii="Calibri" w:eastAsia="Calibri" w:hAnsi="Calibri" w:cs="Calibri"/>
      <w:sz w:val="22"/>
      <w:szCs w:val="22"/>
    </w:rPr>
  </w:style>
  <w:style w:type="character" w:customStyle="1" w:styleId="spantext104">
    <w:name w:val="span_text104"/>
    <w:basedOn w:val="DefaultParagraphFont"/>
    <w:rPr>
      <w:b/>
      <w:bCs/>
    </w:rPr>
  </w:style>
  <w:style w:type="character" w:customStyle="1" w:styleId="ullist004liitem030">
    <w:name w:val="ul_list004 &gt; li_item030"/>
    <w:basedOn w:val="DefaultParagraphFont"/>
    <w:rPr>
      <w:rFonts w:ascii="Calibri" w:eastAsia="Calibri" w:hAnsi="Calibri" w:cs="Calibri"/>
      <w:sz w:val="22"/>
      <w:szCs w:val="22"/>
    </w:rPr>
  </w:style>
  <w:style w:type="paragraph" w:customStyle="1" w:styleId="ullist004liitem030Paragraph">
    <w:name w:val="ul_list004 &gt; li_item030 Paragraph"/>
    <w:basedOn w:val="Normal"/>
    <w:pPr>
      <w:ind w:hanging="220"/>
    </w:pPr>
    <w:rPr>
      <w:rFonts w:ascii="Calibri" w:eastAsia="Calibri" w:hAnsi="Calibri" w:cs="Calibri"/>
      <w:sz w:val="22"/>
      <w:szCs w:val="22"/>
    </w:rPr>
  </w:style>
  <w:style w:type="character" w:customStyle="1" w:styleId="spantext105">
    <w:name w:val="span_text105"/>
    <w:basedOn w:val="DefaultParagraphFont"/>
    <w:rPr>
      <w:b/>
      <w:bCs/>
    </w:rPr>
  </w:style>
  <w:style w:type="character" w:customStyle="1" w:styleId="spantext106">
    <w:name w:val="span_text106"/>
    <w:basedOn w:val="DefaultParagraphFont"/>
    <w:rPr>
      <w:b/>
      <w:bCs/>
    </w:rPr>
  </w:style>
  <w:style w:type="character" w:customStyle="1" w:styleId="spantext107">
    <w:name w:val="span_text107"/>
    <w:basedOn w:val="DefaultParagraphFont"/>
    <w:rPr>
      <w:b/>
      <w:bCs/>
    </w:rPr>
  </w:style>
  <w:style w:type="character" w:customStyle="1" w:styleId="spantext108">
    <w:name w:val="span_text108"/>
    <w:basedOn w:val="DefaultParagraphFont"/>
    <w:rPr>
      <w:b/>
      <w:bCs/>
    </w:rPr>
  </w:style>
  <w:style w:type="character" w:customStyle="1" w:styleId="spantext109">
    <w:name w:val="span_text109"/>
    <w:basedOn w:val="DefaultParagraphFont"/>
    <w:rPr>
      <w:b/>
      <w:bCs/>
    </w:rPr>
  </w:style>
  <w:style w:type="character" w:customStyle="1" w:styleId="ullist004liitem031">
    <w:name w:val="ul_list004 &gt; li_item031"/>
    <w:basedOn w:val="DefaultParagraphFont"/>
    <w:rPr>
      <w:rFonts w:ascii="Calibri" w:eastAsia="Calibri" w:hAnsi="Calibri" w:cs="Calibri"/>
      <w:sz w:val="22"/>
      <w:szCs w:val="22"/>
    </w:rPr>
  </w:style>
  <w:style w:type="paragraph" w:customStyle="1" w:styleId="ullist004liitem031Paragraph">
    <w:name w:val="ul_list004 &gt; li_item031 Paragraph"/>
    <w:basedOn w:val="Normal"/>
    <w:pPr>
      <w:ind w:hanging="220"/>
    </w:pPr>
    <w:rPr>
      <w:rFonts w:ascii="Calibri" w:eastAsia="Calibri" w:hAnsi="Calibri" w:cs="Calibri"/>
      <w:sz w:val="22"/>
      <w:szCs w:val="22"/>
    </w:rPr>
  </w:style>
  <w:style w:type="character" w:customStyle="1" w:styleId="spantext110">
    <w:name w:val="span_text110"/>
    <w:basedOn w:val="DefaultParagraphFont"/>
    <w:rPr>
      <w:b/>
      <w:bCs/>
    </w:rPr>
  </w:style>
  <w:style w:type="character" w:customStyle="1" w:styleId="ullist004liitem032">
    <w:name w:val="ul_list004 &gt; li_item032"/>
    <w:basedOn w:val="DefaultParagraphFont"/>
    <w:rPr>
      <w:rFonts w:ascii="Calibri" w:eastAsia="Calibri" w:hAnsi="Calibri" w:cs="Calibri"/>
      <w:sz w:val="22"/>
      <w:szCs w:val="22"/>
    </w:rPr>
  </w:style>
  <w:style w:type="paragraph" w:customStyle="1" w:styleId="ullist004liitem032Paragraph">
    <w:name w:val="ul_list004 &gt; li_item032 Paragraph"/>
    <w:basedOn w:val="Normal"/>
    <w:pPr>
      <w:ind w:hanging="220"/>
    </w:pPr>
    <w:rPr>
      <w:rFonts w:ascii="Calibri" w:eastAsia="Calibri" w:hAnsi="Calibri" w:cs="Calibri"/>
      <w:sz w:val="22"/>
      <w:szCs w:val="22"/>
    </w:rPr>
  </w:style>
  <w:style w:type="character" w:customStyle="1" w:styleId="spantext111">
    <w:name w:val="span_text111"/>
    <w:basedOn w:val="DefaultParagraphFont"/>
    <w:rPr>
      <w:b/>
      <w:bCs/>
    </w:rPr>
  </w:style>
  <w:style w:type="character" w:customStyle="1" w:styleId="spantext112">
    <w:name w:val="span_text112"/>
    <w:basedOn w:val="DefaultParagraphFont"/>
    <w:rPr>
      <w:b/>
      <w:bCs/>
    </w:rPr>
  </w:style>
  <w:style w:type="character" w:customStyle="1" w:styleId="ullist004liitem033">
    <w:name w:val="ul_list004 &gt; li_item033"/>
    <w:basedOn w:val="DefaultParagraphFont"/>
    <w:rPr>
      <w:rFonts w:ascii="Calibri" w:eastAsia="Calibri" w:hAnsi="Calibri" w:cs="Calibri"/>
      <w:sz w:val="22"/>
      <w:szCs w:val="22"/>
    </w:rPr>
  </w:style>
  <w:style w:type="paragraph" w:customStyle="1" w:styleId="ullist004liitem033Paragraph">
    <w:name w:val="ul_list004 &gt; li_item033 Paragraph"/>
    <w:basedOn w:val="Normal"/>
    <w:pPr>
      <w:ind w:hanging="220"/>
    </w:pPr>
    <w:rPr>
      <w:rFonts w:ascii="Calibri" w:eastAsia="Calibri" w:hAnsi="Calibri" w:cs="Calibri"/>
      <w:sz w:val="22"/>
      <w:szCs w:val="22"/>
    </w:rPr>
  </w:style>
  <w:style w:type="character" w:customStyle="1" w:styleId="spantext113">
    <w:name w:val="span_text113"/>
    <w:basedOn w:val="DefaultParagraphFont"/>
    <w:rPr>
      <w:b/>
      <w:bCs/>
    </w:rPr>
  </w:style>
  <w:style w:type="character" w:customStyle="1" w:styleId="spantext114">
    <w:name w:val="span_text114"/>
    <w:basedOn w:val="DefaultParagraphFont"/>
    <w:rPr>
      <w:b/>
      <w:bCs/>
    </w:rPr>
  </w:style>
  <w:style w:type="character" w:customStyle="1" w:styleId="ullist004liitem034">
    <w:name w:val="ul_list004 &gt; li_item034"/>
    <w:basedOn w:val="DefaultParagraphFont"/>
    <w:rPr>
      <w:rFonts w:ascii="Calibri" w:eastAsia="Calibri" w:hAnsi="Calibri" w:cs="Calibri"/>
      <w:sz w:val="22"/>
      <w:szCs w:val="22"/>
    </w:rPr>
  </w:style>
  <w:style w:type="paragraph" w:customStyle="1" w:styleId="ullist004liitem034Paragraph">
    <w:name w:val="ul_list004 &gt; li_item034 Paragraph"/>
    <w:basedOn w:val="Normal"/>
    <w:pPr>
      <w:ind w:hanging="220"/>
    </w:pPr>
    <w:rPr>
      <w:rFonts w:ascii="Calibri" w:eastAsia="Calibri" w:hAnsi="Calibri" w:cs="Calibri"/>
      <w:sz w:val="22"/>
      <w:szCs w:val="22"/>
    </w:rPr>
  </w:style>
  <w:style w:type="character" w:customStyle="1" w:styleId="spantext115">
    <w:name w:val="span_text115"/>
    <w:basedOn w:val="DefaultParagraphFont"/>
    <w:rPr>
      <w:b/>
      <w:bCs/>
    </w:rPr>
  </w:style>
  <w:style w:type="character" w:customStyle="1" w:styleId="spantext116">
    <w:name w:val="span_text116"/>
    <w:basedOn w:val="DefaultParagraphFont"/>
    <w:rPr>
      <w:b/>
      <w:bCs/>
    </w:rPr>
  </w:style>
  <w:style w:type="character" w:customStyle="1" w:styleId="ullist004liitem035">
    <w:name w:val="ul_list004 &gt; li_item035"/>
    <w:basedOn w:val="DefaultParagraphFont"/>
    <w:rPr>
      <w:rFonts w:ascii="Calibri" w:eastAsia="Calibri" w:hAnsi="Calibri" w:cs="Calibri"/>
      <w:sz w:val="22"/>
      <w:szCs w:val="22"/>
    </w:rPr>
  </w:style>
  <w:style w:type="paragraph" w:customStyle="1" w:styleId="ullist004liitem035Paragraph">
    <w:name w:val="ul_list004 &gt; li_item035 Paragraph"/>
    <w:basedOn w:val="Normal"/>
    <w:pPr>
      <w:ind w:hanging="220"/>
    </w:pPr>
    <w:rPr>
      <w:rFonts w:ascii="Calibri" w:eastAsia="Calibri" w:hAnsi="Calibri" w:cs="Calibri"/>
      <w:sz w:val="22"/>
      <w:szCs w:val="22"/>
    </w:rPr>
  </w:style>
  <w:style w:type="character" w:customStyle="1" w:styleId="spantext117">
    <w:name w:val="span_text117"/>
    <w:basedOn w:val="DefaultParagraphFont"/>
    <w:rPr>
      <w:b/>
      <w:bCs/>
    </w:rPr>
  </w:style>
  <w:style w:type="character" w:customStyle="1" w:styleId="ullist004liitem036">
    <w:name w:val="ul_list004 &gt; li_item036"/>
    <w:basedOn w:val="DefaultParagraphFont"/>
    <w:rPr>
      <w:rFonts w:ascii="Calibri" w:eastAsia="Calibri" w:hAnsi="Calibri" w:cs="Calibri"/>
      <w:sz w:val="22"/>
      <w:szCs w:val="22"/>
    </w:rPr>
  </w:style>
  <w:style w:type="paragraph" w:customStyle="1" w:styleId="ullist004liitem036Paragraph">
    <w:name w:val="ul_list004 &gt; li_item036 Paragraph"/>
    <w:basedOn w:val="Normal"/>
    <w:pPr>
      <w:ind w:hanging="220"/>
    </w:pPr>
    <w:rPr>
      <w:rFonts w:ascii="Calibri" w:eastAsia="Calibri" w:hAnsi="Calibri" w:cs="Calibri"/>
      <w:sz w:val="22"/>
      <w:szCs w:val="22"/>
    </w:rPr>
  </w:style>
  <w:style w:type="character" w:customStyle="1" w:styleId="spantext118">
    <w:name w:val="span_text118"/>
    <w:basedOn w:val="DefaultParagraphFont"/>
    <w:rPr>
      <w:b/>
      <w:bCs/>
    </w:rPr>
  </w:style>
  <w:style w:type="character" w:customStyle="1" w:styleId="spantext119">
    <w:name w:val="span_text119"/>
    <w:basedOn w:val="DefaultParagraphFont"/>
    <w:rPr>
      <w:b/>
      <w:bCs/>
    </w:rPr>
  </w:style>
  <w:style w:type="character" w:customStyle="1" w:styleId="spantext120">
    <w:name w:val="span_text120"/>
    <w:basedOn w:val="DefaultParagraphFont"/>
    <w:rPr>
      <w:b/>
      <w:bCs/>
    </w:rPr>
  </w:style>
  <w:style w:type="character" w:customStyle="1" w:styleId="spantext121">
    <w:name w:val="span_text121"/>
    <w:basedOn w:val="DefaultParagraphFont"/>
    <w:rPr>
      <w:b/>
      <w:bCs/>
    </w:rPr>
  </w:style>
  <w:style w:type="character" w:customStyle="1" w:styleId="ullist004liitem037">
    <w:name w:val="ul_list004 &gt; li_item037"/>
    <w:basedOn w:val="DefaultParagraphFont"/>
    <w:rPr>
      <w:rFonts w:ascii="Calibri" w:eastAsia="Calibri" w:hAnsi="Calibri" w:cs="Calibri"/>
      <w:sz w:val="22"/>
      <w:szCs w:val="22"/>
    </w:rPr>
  </w:style>
  <w:style w:type="paragraph" w:customStyle="1" w:styleId="ullist004liitem037Paragraph">
    <w:name w:val="ul_list004 &gt; li_item037 Paragraph"/>
    <w:basedOn w:val="Normal"/>
    <w:pPr>
      <w:ind w:hanging="220"/>
    </w:pPr>
    <w:rPr>
      <w:rFonts w:ascii="Calibri" w:eastAsia="Calibri" w:hAnsi="Calibri" w:cs="Calibri"/>
      <w:sz w:val="22"/>
      <w:szCs w:val="22"/>
    </w:rPr>
  </w:style>
  <w:style w:type="character" w:customStyle="1" w:styleId="spantext122">
    <w:name w:val="span_text122"/>
    <w:basedOn w:val="DefaultParagraphFont"/>
    <w:rPr>
      <w:b/>
      <w:bCs/>
    </w:rPr>
  </w:style>
  <w:style w:type="paragraph" w:customStyle="1" w:styleId="ppara054">
    <w:name w:val="p_para054"/>
    <w:basedOn w:val="Normal"/>
    <w:pPr>
      <w:jc w:val="both"/>
    </w:pPr>
    <w:rPr>
      <w:rFonts w:ascii="Calibri" w:eastAsia="Calibri" w:hAnsi="Calibri" w:cs="Calibri"/>
      <w:color w:val="0D0D0D"/>
      <w:sz w:val="22"/>
      <w:szCs w:val="22"/>
    </w:rPr>
  </w:style>
  <w:style w:type="character" w:customStyle="1" w:styleId="spantext123">
    <w:name w:val="span_text123"/>
    <w:basedOn w:val="DefaultParagraphFont"/>
  </w:style>
  <w:style w:type="paragraph" w:customStyle="1" w:styleId="divdiv008">
    <w:name w:val="div_div008"/>
    <w:basedOn w:val="Normal"/>
    <w:pPr>
      <w:jc w:val="both"/>
    </w:pPr>
    <w:rPr>
      <w:color w:val="0D0D0D"/>
    </w:rPr>
  </w:style>
  <w:style w:type="character" w:customStyle="1" w:styleId="spantext124">
    <w:name w:val="span_text124"/>
    <w:basedOn w:val="DefaultParagraphFont"/>
  </w:style>
  <w:style w:type="paragraph" w:customStyle="1" w:styleId="divdiv009">
    <w:name w:val="div_div009"/>
    <w:basedOn w:val="Normal"/>
    <w:pPr>
      <w:jc w:val="both"/>
    </w:pPr>
    <w:rPr>
      <w:b/>
      <w:bCs/>
      <w:color w:val="0D0D0D"/>
    </w:rPr>
  </w:style>
  <w:style w:type="character" w:customStyle="1" w:styleId="spantext125">
    <w:name w:val="span_text125"/>
    <w:basedOn w:val="DefaultParagraphFont"/>
  </w:style>
  <w:style w:type="paragraph" w:customStyle="1" w:styleId="divdiv010">
    <w:name w:val="div_div010"/>
    <w:basedOn w:val="Normal"/>
    <w:pPr>
      <w:jc w:val="both"/>
    </w:pPr>
    <w:rPr>
      <w:b/>
      <w:bCs/>
      <w:color w:val="0D0D0D"/>
    </w:rPr>
  </w:style>
  <w:style w:type="character" w:customStyle="1" w:styleId="spantext126">
    <w:name w:val="span_text126"/>
    <w:basedOn w:val="DefaultParagraphFont"/>
  </w:style>
  <w:style w:type="paragraph" w:customStyle="1" w:styleId="ppara055">
    <w:name w:val="p_para055"/>
    <w:basedOn w:val="Normal"/>
    <w:pPr>
      <w:jc w:val="both"/>
    </w:pPr>
    <w:rPr>
      <w:rFonts w:ascii="Calibri" w:eastAsia="Calibri" w:hAnsi="Calibri" w:cs="Calibri"/>
      <w:sz w:val="22"/>
      <w:szCs w:val="22"/>
    </w:rPr>
  </w:style>
  <w:style w:type="character" w:customStyle="1" w:styleId="spantext127">
    <w:name w:val="span_text127"/>
    <w:basedOn w:val="DefaultParagraphFont"/>
    <w:rPr>
      <w:color w:val="0D0D0D"/>
    </w:rPr>
  </w:style>
  <w:style w:type="character" w:customStyle="1" w:styleId="spantext128">
    <w:name w:val="span_text128"/>
    <w:basedOn w:val="DefaultParagraphFont"/>
    <w:rPr>
      <w:b/>
      <w:bCs/>
    </w:rPr>
  </w:style>
  <w:style w:type="paragraph" w:customStyle="1" w:styleId="ppara056">
    <w:name w:val="p_para056"/>
    <w:basedOn w:val="Normal"/>
    <w:pPr>
      <w:jc w:val="both"/>
    </w:pPr>
    <w:rPr>
      <w:rFonts w:ascii="Calibri" w:eastAsia="Calibri" w:hAnsi="Calibri" w:cs="Calibri"/>
      <w:sz w:val="22"/>
      <w:szCs w:val="22"/>
    </w:rPr>
  </w:style>
  <w:style w:type="character" w:customStyle="1" w:styleId="spantext129">
    <w:name w:val="span_text129"/>
    <w:basedOn w:val="DefaultParagraphFont"/>
    <w:rPr>
      <w:color w:val="0D0D0D"/>
    </w:rPr>
  </w:style>
  <w:style w:type="paragraph" w:customStyle="1" w:styleId="ppara057">
    <w:name w:val="p_para057"/>
    <w:basedOn w:val="Normal"/>
    <w:pPr>
      <w:jc w:val="both"/>
    </w:pPr>
    <w:rPr>
      <w:rFonts w:ascii="Calibri" w:eastAsia="Calibri" w:hAnsi="Calibri" w:cs="Calibri"/>
      <w:sz w:val="22"/>
      <w:szCs w:val="22"/>
    </w:rPr>
  </w:style>
  <w:style w:type="paragraph" w:customStyle="1" w:styleId="ppara058">
    <w:name w:val="p_para058"/>
    <w:basedOn w:val="Normal"/>
    <w:pPr>
      <w:jc w:val="both"/>
    </w:pPr>
    <w:rPr>
      <w:rFonts w:ascii="Calibri" w:eastAsia="Calibri" w:hAnsi="Calibri" w:cs="Calibri"/>
      <w:sz w:val="22"/>
      <w:szCs w:val="22"/>
    </w:rPr>
  </w:style>
  <w:style w:type="character" w:customStyle="1" w:styleId="spantext130">
    <w:name w:val="span_text130"/>
    <w:basedOn w:val="DefaultParagraphFont"/>
  </w:style>
  <w:style w:type="paragraph" w:customStyle="1" w:styleId="ppara059">
    <w:name w:val="p_para059"/>
    <w:basedOn w:val="Normal"/>
    <w:pPr>
      <w:jc w:val="both"/>
    </w:pPr>
    <w:rPr>
      <w:rFonts w:ascii="Calibri" w:eastAsia="Calibri" w:hAnsi="Calibri" w:cs="Calibri"/>
      <w:b/>
      <w:bCs/>
      <w:color w:val="0D0D0D"/>
      <w:sz w:val="22"/>
      <w:szCs w:val="22"/>
    </w:rPr>
  </w:style>
  <w:style w:type="character" w:customStyle="1" w:styleId="spantext131">
    <w:name w:val="span_text131"/>
    <w:basedOn w:val="DefaultParagraphFont"/>
  </w:style>
  <w:style w:type="paragraph" w:customStyle="1" w:styleId="ppara060">
    <w:name w:val="p_para060"/>
    <w:basedOn w:val="Normal"/>
    <w:pPr>
      <w:jc w:val="both"/>
    </w:pPr>
    <w:rPr>
      <w:rFonts w:ascii="Calibri" w:eastAsia="Calibri" w:hAnsi="Calibri" w:cs="Calibri"/>
      <w:color w:val="0D0D0D"/>
      <w:sz w:val="22"/>
      <w:szCs w:val="22"/>
    </w:rPr>
  </w:style>
  <w:style w:type="character" w:customStyle="1" w:styleId="spantext132">
    <w:name w:val="span_text132"/>
    <w:basedOn w:val="DefaultParagraphFont"/>
  </w:style>
  <w:style w:type="paragraph" w:customStyle="1" w:styleId="ppara061">
    <w:name w:val="p_para061"/>
    <w:basedOn w:val="Normal"/>
    <w:pPr>
      <w:jc w:val="both"/>
    </w:pPr>
    <w:rPr>
      <w:rFonts w:ascii="Calibri" w:eastAsia="Calibri" w:hAnsi="Calibri" w:cs="Calibri"/>
      <w:sz w:val="22"/>
      <w:szCs w:val="22"/>
    </w:rPr>
  </w:style>
  <w:style w:type="paragraph" w:customStyle="1" w:styleId="ppara062">
    <w:name w:val="p_para062"/>
    <w:basedOn w:val="Normal"/>
    <w:pPr>
      <w:jc w:val="both"/>
    </w:pPr>
    <w:rPr>
      <w:rFonts w:ascii="Calibri" w:eastAsia="Calibri" w:hAnsi="Calibri" w:cs="Calibri"/>
      <w:sz w:val="22"/>
      <w:szCs w:val="22"/>
    </w:rPr>
  </w:style>
  <w:style w:type="paragraph" w:customStyle="1" w:styleId="ppara063">
    <w:name w:val="p_para063"/>
    <w:basedOn w:val="Normal"/>
    <w:pPr>
      <w:jc w:val="both"/>
    </w:pPr>
    <w:rPr>
      <w:rFonts w:ascii="Calibri" w:eastAsia="Calibri" w:hAnsi="Calibri" w:cs="Calibri"/>
      <w:color w:val="0D0D0D"/>
      <w:sz w:val="22"/>
      <w:szCs w:val="22"/>
    </w:rPr>
  </w:style>
  <w:style w:type="character" w:customStyle="1" w:styleId="spantext133">
    <w:name w:val="span_text133"/>
    <w:basedOn w:val="DefaultParagraphFont"/>
  </w:style>
  <w:style w:type="paragraph" w:customStyle="1" w:styleId="ppara064">
    <w:name w:val="p_para064"/>
    <w:basedOn w:val="Normal"/>
    <w:pPr>
      <w:spacing w:line="322" w:lineRule="auto"/>
      <w:jc w:val="both"/>
    </w:pPr>
    <w:rPr>
      <w:rFonts w:ascii="Calibri" w:eastAsia="Calibri" w:hAnsi="Calibri" w:cs="Calibri"/>
      <w:b/>
      <w:bCs/>
      <w:color w:val="0D0D0D"/>
      <w:sz w:val="22"/>
      <w:szCs w:val="22"/>
    </w:rPr>
  </w:style>
  <w:style w:type="paragraph" w:customStyle="1" w:styleId="ppara065">
    <w:name w:val="p_para065"/>
    <w:basedOn w:val="Normal"/>
    <w:pPr>
      <w:spacing w:line="322" w:lineRule="auto"/>
      <w:jc w:val="both"/>
    </w:pPr>
    <w:rPr>
      <w:rFonts w:ascii="Calibri" w:eastAsia="Calibri" w:hAnsi="Calibri" w:cs="Calibri"/>
      <w:color w:val="0D0D0D"/>
      <w:sz w:val="22"/>
      <w:szCs w:val="22"/>
    </w:rPr>
  </w:style>
  <w:style w:type="character" w:customStyle="1" w:styleId="spantext134">
    <w:name w:val="span_text134"/>
    <w:basedOn w:val="DefaultParagraphFont"/>
  </w:style>
  <w:style w:type="character" w:customStyle="1" w:styleId="ullist005liitem038">
    <w:name w:val="ul_list005 &gt; li_item038"/>
    <w:basedOn w:val="DefaultParagraphFont"/>
    <w:rPr>
      <w:rFonts w:ascii="Calibri" w:eastAsia="Calibri" w:hAnsi="Calibri" w:cs="Calibri"/>
      <w:sz w:val="22"/>
      <w:szCs w:val="22"/>
    </w:rPr>
  </w:style>
  <w:style w:type="paragraph" w:customStyle="1" w:styleId="ullist005liitem038Paragraph">
    <w:name w:val="ul_list005 &gt; li_item038 Paragraph"/>
    <w:basedOn w:val="Normal"/>
    <w:pPr>
      <w:ind w:hanging="220"/>
    </w:pPr>
    <w:rPr>
      <w:rFonts w:ascii="Calibri" w:eastAsia="Calibri" w:hAnsi="Calibri" w:cs="Calibri"/>
      <w:sz w:val="22"/>
      <w:szCs w:val="22"/>
    </w:rPr>
  </w:style>
  <w:style w:type="character" w:customStyle="1" w:styleId="spantext135">
    <w:name w:val="span_text135"/>
    <w:basedOn w:val="DefaultParagraphFont"/>
    <w:rPr>
      <w:b/>
      <w:bCs/>
    </w:rPr>
  </w:style>
  <w:style w:type="character" w:customStyle="1" w:styleId="spantext136">
    <w:name w:val="span_text136"/>
    <w:basedOn w:val="DefaultParagraphFont"/>
    <w:rPr>
      <w:b/>
      <w:bCs/>
    </w:rPr>
  </w:style>
  <w:style w:type="character" w:customStyle="1" w:styleId="spantext137">
    <w:name w:val="span_text137"/>
    <w:basedOn w:val="DefaultParagraphFont"/>
    <w:rPr>
      <w:b/>
      <w:bCs/>
    </w:rPr>
  </w:style>
  <w:style w:type="character" w:customStyle="1" w:styleId="spantext138">
    <w:name w:val="span_text138"/>
    <w:basedOn w:val="DefaultParagraphFont"/>
    <w:rPr>
      <w:b/>
      <w:bCs/>
    </w:rPr>
  </w:style>
  <w:style w:type="character" w:customStyle="1" w:styleId="ullist005liitem039">
    <w:name w:val="ul_list005 &gt; li_item039"/>
    <w:basedOn w:val="DefaultParagraphFont"/>
    <w:rPr>
      <w:rFonts w:ascii="Calibri" w:eastAsia="Calibri" w:hAnsi="Calibri" w:cs="Calibri"/>
      <w:sz w:val="22"/>
      <w:szCs w:val="22"/>
    </w:rPr>
  </w:style>
  <w:style w:type="paragraph" w:customStyle="1" w:styleId="ullist005liitem039Paragraph">
    <w:name w:val="ul_list005 &gt; li_item039 Paragraph"/>
    <w:basedOn w:val="Normal"/>
    <w:pPr>
      <w:ind w:hanging="220"/>
    </w:pPr>
    <w:rPr>
      <w:rFonts w:ascii="Calibri" w:eastAsia="Calibri" w:hAnsi="Calibri" w:cs="Calibri"/>
      <w:sz w:val="22"/>
      <w:szCs w:val="22"/>
    </w:rPr>
  </w:style>
  <w:style w:type="character" w:customStyle="1" w:styleId="spantext139">
    <w:name w:val="span_text139"/>
    <w:basedOn w:val="DefaultParagraphFont"/>
    <w:rPr>
      <w:b/>
      <w:bCs/>
    </w:rPr>
  </w:style>
  <w:style w:type="character" w:customStyle="1" w:styleId="spantext140">
    <w:name w:val="span_text140"/>
    <w:basedOn w:val="DefaultParagraphFont"/>
    <w:rPr>
      <w:b/>
      <w:bCs/>
    </w:rPr>
  </w:style>
  <w:style w:type="character" w:customStyle="1" w:styleId="spantext141">
    <w:name w:val="span_text141"/>
    <w:basedOn w:val="DefaultParagraphFont"/>
    <w:rPr>
      <w:b/>
      <w:bCs/>
    </w:rPr>
  </w:style>
  <w:style w:type="character" w:customStyle="1" w:styleId="spantext142">
    <w:name w:val="span_text142"/>
    <w:basedOn w:val="DefaultParagraphFont"/>
    <w:rPr>
      <w:b/>
      <w:bCs/>
    </w:rPr>
  </w:style>
  <w:style w:type="character" w:customStyle="1" w:styleId="ullist005liitem040">
    <w:name w:val="ul_list005 &gt; li_item040"/>
    <w:basedOn w:val="DefaultParagraphFont"/>
    <w:rPr>
      <w:rFonts w:ascii="Calibri" w:eastAsia="Calibri" w:hAnsi="Calibri" w:cs="Calibri"/>
      <w:sz w:val="22"/>
      <w:szCs w:val="22"/>
    </w:rPr>
  </w:style>
  <w:style w:type="paragraph" w:customStyle="1" w:styleId="ullist005liitem040Paragraph">
    <w:name w:val="ul_list005 &gt; li_item040 Paragraph"/>
    <w:basedOn w:val="Normal"/>
    <w:pPr>
      <w:ind w:hanging="220"/>
    </w:pPr>
    <w:rPr>
      <w:rFonts w:ascii="Calibri" w:eastAsia="Calibri" w:hAnsi="Calibri" w:cs="Calibri"/>
      <w:sz w:val="22"/>
      <w:szCs w:val="22"/>
    </w:rPr>
  </w:style>
  <w:style w:type="character" w:customStyle="1" w:styleId="spantext143">
    <w:name w:val="span_text143"/>
    <w:basedOn w:val="DefaultParagraphFont"/>
    <w:rPr>
      <w:b/>
      <w:bCs/>
    </w:rPr>
  </w:style>
  <w:style w:type="character" w:customStyle="1" w:styleId="spantext144">
    <w:name w:val="span_text144"/>
    <w:basedOn w:val="DefaultParagraphFont"/>
    <w:rPr>
      <w:b/>
      <w:bCs/>
    </w:rPr>
  </w:style>
  <w:style w:type="character" w:customStyle="1" w:styleId="spantext145">
    <w:name w:val="span_text145"/>
    <w:basedOn w:val="DefaultParagraphFont"/>
    <w:rPr>
      <w:b/>
      <w:bCs/>
    </w:rPr>
  </w:style>
  <w:style w:type="character" w:customStyle="1" w:styleId="spantext146">
    <w:name w:val="span_text146"/>
    <w:basedOn w:val="DefaultParagraphFont"/>
    <w:rPr>
      <w:b/>
      <w:bCs/>
    </w:rPr>
  </w:style>
  <w:style w:type="character" w:customStyle="1" w:styleId="ullist005liitem041">
    <w:name w:val="ul_list005 &gt; li_item041"/>
    <w:basedOn w:val="DefaultParagraphFont"/>
    <w:rPr>
      <w:rFonts w:ascii="Calibri" w:eastAsia="Calibri" w:hAnsi="Calibri" w:cs="Calibri"/>
      <w:sz w:val="22"/>
      <w:szCs w:val="22"/>
    </w:rPr>
  </w:style>
  <w:style w:type="paragraph" w:customStyle="1" w:styleId="ullist005liitem041Paragraph">
    <w:name w:val="ul_list005 &gt; li_item041 Paragraph"/>
    <w:basedOn w:val="Normal"/>
    <w:pPr>
      <w:ind w:hanging="220"/>
    </w:pPr>
    <w:rPr>
      <w:rFonts w:ascii="Calibri" w:eastAsia="Calibri" w:hAnsi="Calibri" w:cs="Calibri"/>
      <w:sz w:val="22"/>
      <w:szCs w:val="22"/>
    </w:rPr>
  </w:style>
  <w:style w:type="character" w:customStyle="1" w:styleId="spantext147">
    <w:name w:val="span_text147"/>
    <w:basedOn w:val="DefaultParagraphFont"/>
    <w:rPr>
      <w:b/>
      <w:bCs/>
    </w:rPr>
  </w:style>
  <w:style w:type="character" w:customStyle="1" w:styleId="ullist005liitem042">
    <w:name w:val="ul_list005 &gt; li_item042"/>
    <w:basedOn w:val="DefaultParagraphFont"/>
    <w:rPr>
      <w:rFonts w:ascii="Calibri" w:eastAsia="Calibri" w:hAnsi="Calibri" w:cs="Calibri"/>
      <w:sz w:val="22"/>
      <w:szCs w:val="22"/>
    </w:rPr>
  </w:style>
  <w:style w:type="paragraph" w:customStyle="1" w:styleId="ullist005liitem042Paragraph">
    <w:name w:val="ul_list005 &gt; li_item042 Paragraph"/>
    <w:basedOn w:val="Normal"/>
    <w:pPr>
      <w:ind w:hanging="220"/>
    </w:pPr>
    <w:rPr>
      <w:rFonts w:ascii="Calibri" w:eastAsia="Calibri" w:hAnsi="Calibri" w:cs="Calibri"/>
      <w:sz w:val="22"/>
      <w:szCs w:val="22"/>
    </w:rPr>
  </w:style>
  <w:style w:type="character" w:customStyle="1" w:styleId="spantext148">
    <w:name w:val="span_text148"/>
    <w:basedOn w:val="DefaultParagraphFont"/>
    <w:rPr>
      <w:b/>
      <w:bCs/>
    </w:rPr>
  </w:style>
  <w:style w:type="character" w:customStyle="1" w:styleId="spantext149">
    <w:name w:val="span_text149"/>
    <w:basedOn w:val="DefaultParagraphFont"/>
    <w:rPr>
      <w:b/>
      <w:bCs/>
    </w:rPr>
  </w:style>
  <w:style w:type="character" w:customStyle="1" w:styleId="spantext150">
    <w:name w:val="span_text150"/>
    <w:basedOn w:val="DefaultParagraphFont"/>
    <w:rPr>
      <w:b/>
      <w:bCs/>
    </w:rPr>
  </w:style>
  <w:style w:type="character" w:customStyle="1" w:styleId="spantext151">
    <w:name w:val="span_text151"/>
    <w:basedOn w:val="DefaultParagraphFont"/>
    <w:rPr>
      <w:b/>
      <w:bCs/>
    </w:rPr>
  </w:style>
  <w:style w:type="character" w:customStyle="1" w:styleId="spantext152">
    <w:name w:val="span_text152"/>
    <w:basedOn w:val="DefaultParagraphFont"/>
    <w:rPr>
      <w:b/>
      <w:bCs/>
    </w:rPr>
  </w:style>
  <w:style w:type="character" w:customStyle="1" w:styleId="ullist005liitem043">
    <w:name w:val="ul_list005 &gt; li_item043"/>
    <w:basedOn w:val="DefaultParagraphFont"/>
    <w:rPr>
      <w:rFonts w:ascii="Calibri" w:eastAsia="Calibri" w:hAnsi="Calibri" w:cs="Calibri"/>
      <w:sz w:val="22"/>
      <w:szCs w:val="22"/>
    </w:rPr>
  </w:style>
  <w:style w:type="paragraph" w:customStyle="1" w:styleId="ullist005liitem043Paragraph">
    <w:name w:val="ul_list005 &gt; li_item043 Paragraph"/>
    <w:basedOn w:val="Normal"/>
    <w:pPr>
      <w:ind w:hanging="220"/>
    </w:pPr>
    <w:rPr>
      <w:rFonts w:ascii="Calibri" w:eastAsia="Calibri" w:hAnsi="Calibri" w:cs="Calibri"/>
      <w:sz w:val="22"/>
      <w:szCs w:val="22"/>
    </w:rPr>
  </w:style>
  <w:style w:type="character" w:customStyle="1" w:styleId="spantext153">
    <w:name w:val="span_text153"/>
    <w:basedOn w:val="DefaultParagraphFont"/>
    <w:rPr>
      <w:b/>
      <w:bCs/>
    </w:rPr>
  </w:style>
  <w:style w:type="character" w:customStyle="1" w:styleId="ullist005liitem044">
    <w:name w:val="ul_list005 &gt; li_item044"/>
    <w:basedOn w:val="DefaultParagraphFont"/>
    <w:rPr>
      <w:rFonts w:ascii="Calibri" w:eastAsia="Calibri" w:hAnsi="Calibri" w:cs="Calibri"/>
      <w:sz w:val="22"/>
      <w:szCs w:val="22"/>
    </w:rPr>
  </w:style>
  <w:style w:type="paragraph" w:customStyle="1" w:styleId="ullist005liitem044Paragraph">
    <w:name w:val="ul_list005 &gt; li_item044 Paragraph"/>
    <w:basedOn w:val="Normal"/>
    <w:pPr>
      <w:ind w:hanging="220"/>
    </w:pPr>
    <w:rPr>
      <w:rFonts w:ascii="Calibri" w:eastAsia="Calibri" w:hAnsi="Calibri" w:cs="Calibri"/>
      <w:sz w:val="22"/>
      <w:szCs w:val="22"/>
    </w:rPr>
  </w:style>
  <w:style w:type="character" w:customStyle="1" w:styleId="spantext154">
    <w:name w:val="span_text154"/>
    <w:basedOn w:val="DefaultParagraphFont"/>
    <w:rPr>
      <w:b/>
      <w:bCs/>
    </w:rPr>
  </w:style>
  <w:style w:type="character" w:customStyle="1" w:styleId="spantext155">
    <w:name w:val="span_text155"/>
    <w:basedOn w:val="DefaultParagraphFont"/>
    <w:rPr>
      <w:b/>
      <w:bCs/>
    </w:rPr>
  </w:style>
  <w:style w:type="character" w:customStyle="1" w:styleId="ullist005liitem045">
    <w:name w:val="ul_list005 &gt; li_item045"/>
    <w:basedOn w:val="DefaultParagraphFont"/>
    <w:rPr>
      <w:rFonts w:ascii="Calibri" w:eastAsia="Calibri" w:hAnsi="Calibri" w:cs="Calibri"/>
      <w:sz w:val="22"/>
      <w:szCs w:val="22"/>
    </w:rPr>
  </w:style>
  <w:style w:type="paragraph" w:customStyle="1" w:styleId="ullist005liitem045Paragraph">
    <w:name w:val="ul_list005 &gt; li_item045 Paragraph"/>
    <w:basedOn w:val="Normal"/>
    <w:pPr>
      <w:ind w:hanging="220"/>
    </w:pPr>
    <w:rPr>
      <w:rFonts w:ascii="Calibri" w:eastAsia="Calibri" w:hAnsi="Calibri" w:cs="Calibri"/>
      <w:sz w:val="22"/>
      <w:szCs w:val="22"/>
    </w:rPr>
  </w:style>
  <w:style w:type="character" w:customStyle="1" w:styleId="spantext156">
    <w:name w:val="span_text156"/>
    <w:basedOn w:val="DefaultParagraphFont"/>
    <w:rPr>
      <w:b/>
      <w:bCs/>
    </w:rPr>
  </w:style>
  <w:style w:type="character" w:customStyle="1" w:styleId="spantext157">
    <w:name w:val="span_text157"/>
    <w:basedOn w:val="DefaultParagraphFont"/>
    <w:rPr>
      <w:b/>
      <w:bCs/>
    </w:rPr>
  </w:style>
  <w:style w:type="character" w:customStyle="1" w:styleId="ullist005liitem046">
    <w:name w:val="ul_list005 &gt; li_item046"/>
    <w:basedOn w:val="DefaultParagraphFont"/>
    <w:rPr>
      <w:rFonts w:ascii="Calibri" w:eastAsia="Calibri" w:hAnsi="Calibri" w:cs="Calibri"/>
      <w:sz w:val="22"/>
      <w:szCs w:val="22"/>
    </w:rPr>
  </w:style>
  <w:style w:type="paragraph" w:customStyle="1" w:styleId="ullist005liitem046Paragraph">
    <w:name w:val="ul_list005 &gt; li_item046 Paragraph"/>
    <w:basedOn w:val="Normal"/>
    <w:pPr>
      <w:ind w:hanging="220"/>
    </w:pPr>
    <w:rPr>
      <w:rFonts w:ascii="Calibri" w:eastAsia="Calibri" w:hAnsi="Calibri" w:cs="Calibri"/>
      <w:sz w:val="22"/>
      <w:szCs w:val="22"/>
    </w:rPr>
  </w:style>
  <w:style w:type="character" w:customStyle="1" w:styleId="spantext158">
    <w:name w:val="span_text158"/>
    <w:basedOn w:val="DefaultParagraphFont"/>
    <w:rPr>
      <w:b/>
      <w:bCs/>
    </w:rPr>
  </w:style>
  <w:style w:type="character" w:customStyle="1" w:styleId="spantext159">
    <w:name w:val="span_text159"/>
    <w:basedOn w:val="DefaultParagraphFont"/>
    <w:rPr>
      <w:b/>
      <w:bCs/>
    </w:rPr>
  </w:style>
  <w:style w:type="character" w:customStyle="1" w:styleId="ullist005liitem047">
    <w:name w:val="ul_list005 &gt; li_item047"/>
    <w:basedOn w:val="DefaultParagraphFont"/>
    <w:rPr>
      <w:rFonts w:ascii="Calibri" w:eastAsia="Calibri" w:hAnsi="Calibri" w:cs="Calibri"/>
      <w:sz w:val="22"/>
      <w:szCs w:val="22"/>
    </w:rPr>
  </w:style>
  <w:style w:type="paragraph" w:customStyle="1" w:styleId="ullist005liitem047Paragraph">
    <w:name w:val="ul_list005 &gt; li_item047 Paragraph"/>
    <w:basedOn w:val="Normal"/>
    <w:pPr>
      <w:ind w:hanging="220"/>
    </w:pPr>
    <w:rPr>
      <w:rFonts w:ascii="Calibri" w:eastAsia="Calibri" w:hAnsi="Calibri" w:cs="Calibri"/>
      <w:sz w:val="22"/>
      <w:szCs w:val="22"/>
    </w:rPr>
  </w:style>
  <w:style w:type="character" w:customStyle="1" w:styleId="spantext160">
    <w:name w:val="span_text160"/>
    <w:basedOn w:val="DefaultParagraphFont"/>
    <w:rPr>
      <w:b/>
      <w:bCs/>
    </w:rPr>
  </w:style>
  <w:style w:type="character" w:customStyle="1" w:styleId="ullist005liitem048">
    <w:name w:val="ul_list005 &gt; li_item048"/>
    <w:basedOn w:val="DefaultParagraphFont"/>
    <w:rPr>
      <w:rFonts w:ascii="Calibri" w:eastAsia="Calibri" w:hAnsi="Calibri" w:cs="Calibri"/>
      <w:sz w:val="22"/>
      <w:szCs w:val="22"/>
    </w:rPr>
  </w:style>
  <w:style w:type="paragraph" w:customStyle="1" w:styleId="ullist005liitem048Paragraph">
    <w:name w:val="ul_list005 &gt; li_item048 Paragraph"/>
    <w:basedOn w:val="Normal"/>
    <w:pPr>
      <w:ind w:hanging="220"/>
    </w:pPr>
    <w:rPr>
      <w:rFonts w:ascii="Calibri" w:eastAsia="Calibri" w:hAnsi="Calibri" w:cs="Calibri"/>
      <w:sz w:val="22"/>
      <w:szCs w:val="22"/>
    </w:rPr>
  </w:style>
  <w:style w:type="character" w:customStyle="1" w:styleId="spantext161">
    <w:name w:val="span_text161"/>
    <w:basedOn w:val="DefaultParagraphFont"/>
    <w:rPr>
      <w:b/>
      <w:bCs/>
    </w:rPr>
  </w:style>
  <w:style w:type="character" w:customStyle="1" w:styleId="spantext162">
    <w:name w:val="span_text162"/>
    <w:basedOn w:val="DefaultParagraphFont"/>
    <w:rPr>
      <w:b/>
      <w:bCs/>
    </w:rPr>
  </w:style>
  <w:style w:type="character" w:customStyle="1" w:styleId="spantext163">
    <w:name w:val="span_text163"/>
    <w:basedOn w:val="DefaultParagraphFont"/>
    <w:rPr>
      <w:b/>
      <w:bCs/>
    </w:rPr>
  </w:style>
  <w:style w:type="character" w:customStyle="1" w:styleId="spantext164">
    <w:name w:val="span_text164"/>
    <w:basedOn w:val="DefaultParagraphFont"/>
    <w:rPr>
      <w:b/>
      <w:bCs/>
    </w:rPr>
  </w:style>
  <w:style w:type="character" w:customStyle="1" w:styleId="ullist005liitem049">
    <w:name w:val="ul_list005 &gt; li_item049"/>
    <w:basedOn w:val="DefaultParagraphFont"/>
    <w:rPr>
      <w:rFonts w:ascii="Calibri" w:eastAsia="Calibri" w:hAnsi="Calibri" w:cs="Calibri"/>
      <w:sz w:val="22"/>
      <w:szCs w:val="22"/>
    </w:rPr>
  </w:style>
  <w:style w:type="paragraph" w:customStyle="1" w:styleId="ullist005liitem049Paragraph">
    <w:name w:val="ul_list005 &gt; li_item049 Paragraph"/>
    <w:basedOn w:val="Normal"/>
    <w:pPr>
      <w:ind w:hanging="220"/>
    </w:pPr>
    <w:rPr>
      <w:rFonts w:ascii="Calibri" w:eastAsia="Calibri" w:hAnsi="Calibri" w:cs="Calibri"/>
      <w:sz w:val="22"/>
      <w:szCs w:val="22"/>
    </w:rPr>
  </w:style>
  <w:style w:type="character" w:customStyle="1" w:styleId="spantext165">
    <w:name w:val="span_text165"/>
    <w:basedOn w:val="DefaultParagraphFont"/>
    <w:rPr>
      <w:b/>
      <w:bCs/>
    </w:rPr>
  </w:style>
  <w:style w:type="paragraph" w:customStyle="1" w:styleId="ppara066">
    <w:name w:val="p_para066"/>
    <w:basedOn w:val="Normal"/>
    <w:rPr>
      <w:rFonts w:ascii="Calibri" w:eastAsia="Calibri" w:hAnsi="Calibri" w:cs="Calibri"/>
      <w:sz w:val="22"/>
      <w:szCs w:val="22"/>
    </w:rPr>
  </w:style>
  <w:style w:type="character" w:customStyle="1" w:styleId="spantext166">
    <w:name w:val="span_text166"/>
    <w:basedOn w:val="DefaultParagraphFont"/>
  </w:style>
  <w:style w:type="paragraph" w:customStyle="1" w:styleId="ppara067">
    <w:name w:val="p_para067"/>
    <w:basedOn w:val="Normal"/>
    <w:pPr>
      <w:jc w:val="both"/>
    </w:pPr>
    <w:rPr>
      <w:rFonts w:ascii="Calibri" w:eastAsia="Calibri" w:hAnsi="Calibri" w:cs="Calibri"/>
      <w:color w:val="0D0D0D"/>
      <w:sz w:val="22"/>
      <w:szCs w:val="22"/>
    </w:rPr>
  </w:style>
  <w:style w:type="character" w:customStyle="1" w:styleId="spantext167">
    <w:name w:val="span_text167"/>
    <w:basedOn w:val="DefaultParagraphFont"/>
  </w:style>
  <w:style w:type="paragraph" w:customStyle="1" w:styleId="ppara068">
    <w:name w:val="p_para068"/>
    <w:basedOn w:val="Normal"/>
    <w:rPr>
      <w:rFonts w:ascii="Calibri" w:eastAsia="Calibri" w:hAnsi="Calibri" w:cs="Calibri"/>
      <w:sz w:val="22"/>
      <w:szCs w:val="22"/>
    </w:rPr>
  </w:style>
  <w:style w:type="character" w:customStyle="1" w:styleId="spantext168">
    <w:name w:val="span_text168"/>
    <w:basedOn w:val="DefaultParagraphFont"/>
  </w:style>
  <w:style w:type="paragraph" w:customStyle="1" w:styleId="ppara069">
    <w:name w:val="p_para069"/>
    <w:basedOn w:val="Normal"/>
    <w:pPr>
      <w:spacing w:line="322" w:lineRule="auto"/>
      <w:jc w:val="both"/>
    </w:pPr>
    <w:rPr>
      <w:rFonts w:ascii="Calibri" w:eastAsia="Calibri" w:hAnsi="Calibri" w:cs="Calibri"/>
      <w:b/>
      <w:bCs/>
      <w:color w:val="0D0D0D"/>
      <w:sz w:val="22"/>
      <w:szCs w:val="22"/>
    </w:rPr>
  </w:style>
  <w:style w:type="character" w:customStyle="1" w:styleId="spantext169">
    <w:name w:val="span_text169"/>
    <w:basedOn w:val="DefaultParagraphFont"/>
  </w:style>
  <w:style w:type="paragraph" w:customStyle="1" w:styleId="ppara070">
    <w:name w:val="p_para070"/>
    <w:basedOn w:val="Normal"/>
    <w:pPr>
      <w:spacing w:line="322" w:lineRule="auto"/>
      <w:jc w:val="both"/>
    </w:pPr>
    <w:rPr>
      <w:rFonts w:ascii="Calibri" w:eastAsia="Calibri" w:hAnsi="Calibri" w:cs="Calibri"/>
      <w:b/>
      <w:bCs/>
      <w:color w:val="0D0D0D"/>
      <w:sz w:val="22"/>
      <w:szCs w:val="22"/>
    </w:rPr>
  </w:style>
  <w:style w:type="character" w:customStyle="1" w:styleId="spantext170">
    <w:name w:val="span_text170"/>
    <w:basedOn w:val="DefaultParagraphFont"/>
  </w:style>
  <w:style w:type="paragraph" w:customStyle="1" w:styleId="ppara071">
    <w:name w:val="p_para071"/>
    <w:basedOn w:val="Normal"/>
    <w:pPr>
      <w:spacing w:line="322" w:lineRule="auto"/>
      <w:jc w:val="both"/>
    </w:pPr>
    <w:rPr>
      <w:rFonts w:ascii="Calibri" w:eastAsia="Calibri" w:hAnsi="Calibri" w:cs="Calibri"/>
      <w:b/>
      <w:bCs/>
      <w:color w:val="0D0D0D"/>
      <w:sz w:val="22"/>
      <w:szCs w:val="22"/>
    </w:rPr>
  </w:style>
  <w:style w:type="character" w:customStyle="1" w:styleId="spantext171">
    <w:name w:val="span_text171"/>
    <w:basedOn w:val="DefaultParagraphFont"/>
  </w:style>
  <w:style w:type="paragraph" w:customStyle="1" w:styleId="ppara072">
    <w:name w:val="p_para072"/>
    <w:basedOn w:val="Normal"/>
    <w:pPr>
      <w:jc w:val="both"/>
    </w:pPr>
    <w:rPr>
      <w:rFonts w:ascii="Calibri" w:eastAsia="Calibri" w:hAnsi="Calibri" w:cs="Calibri"/>
      <w:sz w:val="22"/>
      <w:szCs w:val="22"/>
    </w:rPr>
  </w:style>
  <w:style w:type="character" w:customStyle="1" w:styleId="spantext172">
    <w:name w:val="span_text172"/>
    <w:basedOn w:val="DefaultParagraphFont"/>
    <w:rPr>
      <w:color w:val="0D0D0D"/>
    </w:rPr>
  </w:style>
  <w:style w:type="character" w:customStyle="1" w:styleId="spantext173">
    <w:name w:val="span_text173"/>
    <w:basedOn w:val="DefaultParagraphFont"/>
    <w:rPr>
      <w:b/>
      <w:bCs/>
    </w:rPr>
  </w:style>
  <w:style w:type="paragraph" w:customStyle="1" w:styleId="ppara073">
    <w:name w:val="p_para073"/>
    <w:basedOn w:val="Normal"/>
    <w:pPr>
      <w:jc w:val="both"/>
    </w:pPr>
    <w:rPr>
      <w:rFonts w:ascii="Calibri" w:eastAsia="Calibri" w:hAnsi="Calibri" w:cs="Calibri"/>
      <w:sz w:val="22"/>
      <w:szCs w:val="22"/>
    </w:rPr>
  </w:style>
  <w:style w:type="character" w:customStyle="1" w:styleId="spantext174">
    <w:name w:val="span_text174"/>
    <w:basedOn w:val="DefaultParagraphFont"/>
    <w:rPr>
      <w:color w:val="0D0D0D"/>
    </w:rPr>
  </w:style>
  <w:style w:type="paragraph" w:customStyle="1" w:styleId="ppara074">
    <w:name w:val="p_para074"/>
    <w:basedOn w:val="Normal"/>
    <w:pPr>
      <w:jc w:val="both"/>
    </w:pPr>
    <w:rPr>
      <w:rFonts w:ascii="Calibri" w:eastAsia="Calibri" w:hAnsi="Calibri" w:cs="Calibri"/>
      <w:sz w:val="22"/>
      <w:szCs w:val="22"/>
    </w:rPr>
  </w:style>
  <w:style w:type="paragraph" w:customStyle="1" w:styleId="ppara075">
    <w:name w:val="p_para075"/>
    <w:basedOn w:val="Normal"/>
    <w:pPr>
      <w:jc w:val="both"/>
    </w:pPr>
    <w:rPr>
      <w:rFonts w:ascii="Calibri" w:eastAsia="Calibri" w:hAnsi="Calibri" w:cs="Calibri"/>
      <w:sz w:val="22"/>
      <w:szCs w:val="22"/>
    </w:rPr>
  </w:style>
  <w:style w:type="character" w:customStyle="1" w:styleId="spantext175">
    <w:name w:val="span_text175"/>
    <w:basedOn w:val="DefaultParagraphFont"/>
  </w:style>
  <w:style w:type="paragraph" w:customStyle="1" w:styleId="ppara076">
    <w:name w:val="p_para076"/>
    <w:basedOn w:val="Normal"/>
    <w:pPr>
      <w:jc w:val="both"/>
    </w:pPr>
    <w:rPr>
      <w:rFonts w:ascii="Calibri" w:eastAsia="Calibri" w:hAnsi="Calibri" w:cs="Calibri"/>
      <w:color w:val="0D0D0D"/>
      <w:sz w:val="22"/>
      <w:szCs w:val="22"/>
    </w:rPr>
  </w:style>
  <w:style w:type="character" w:customStyle="1" w:styleId="spantext176">
    <w:name w:val="span_text176"/>
    <w:basedOn w:val="DefaultParagraphFont"/>
    <w:rPr>
      <w:b/>
      <w:bCs/>
    </w:rPr>
  </w:style>
  <w:style w:type="paragraph" w:customStyle="1" w:styleId="divdiv011">
    <w:name w:val="div_div011"/>
    <w:basedOn w:val="Normal"/>
    <w:rPr>
      <w:rFonts w:ascii="Calibri" w:eastAsia="Calibri" w:hAnsi="Calibri" w:cs="Calibri"/>
      <w:sz w:val="22"/>
      <w:szCs w:val="22"/>
    </w:rPr>
  </w:style>
  <w:style w:type="paragraph" w:customStyle="1" w:styleId="ppara077">
    <w:name w:val="p_para077"/>
    <w:basedOn w:val="Normal"/>
    <w:rPr>
      <w:rFonts w:ascii="Calibri" w:eastAsia="Calibri" w:hAnsi="Calibri" w:cs="Calibri"/>
      <w:sz w:val="22"/>
      <w:szCs w:val="22"/>
    </w:rPr>
  </w:style>
  <w:style w:type="character" w:customStyle="1" w:styleId="spantext177">
    <w:name w:val="span_text177"/>
    <w:basedOn w:val="DefaultParagraphFont"/>
  </w:style>
  <w:style w:type="paragraph" w:customStyle="1" w:styleId="ppara078">
    <w:name w:val="p_para078"/>
    <w:basedOn w:val="Normal"/>
    <w:rPr>
      <w:rFonts w:ascii="Calibri" w:eastAsia="Calibri" w:hAnsi="Calibri" w:cs="Calibri"/>
      <w:b/>
      <w:bCs/>
      <w:sz w:val="22"/>
      <w:szCs w:val="22"/>
    </w:rPr>
  </w:style>
  <w:style w:type="character" w:customStyle="1" w:styleId="ullist006liitem050">
    <w:name w:val="ul_list006 &gt; li_item050"/>
    <w:basedOn w:val="DefaultParagraphFont"/>
    <w:rPr>
      <w:rFonts w:ascii="Calibri" w:eastAsia="Calibri" w:hAnsi="Calibri" w:cs="Calibri"/>
      <w:sz w:val="22"/>
      <w:szCs w:val="22"/>
    </w:rPr>
  </w:style>
  <w:style w:type="paragraph" w:customStyle="1" w:styleId="ullist006liitem050Paragraph">
    <w:name w:val="ul_list006 &gt; li_item050 Paragraph"/>
    <w:basedOn w:val="Normal"/>
    <w:pPr>
      <w:ind w:hanging="220"/>
    </w:pPr>
    <w:rPr>
      <w:rFonts w:ascii="Calibri" w:eastAsia="Calibri" w:hAnsi="Calibri" w:cs="Calibri"/>
      <w:sz w:val="22"/>
      <w:szCs w:val="22"/>
    </w:rPr>
  </w:style>
  <w:style w:type="character" w:customStyle="1" w:styleId="spantext178">
    <w:name w:val="span_text178"/>
    <w:basedOn w:val="DefaultParagraphFont"/>
    <w:rPr>
      <w:b/>
      <w:bCs/>
    </w:rPr>
  </w:style>
  <w:style w:type="character" w:customStyle="1" w:styleId="ullist006liitem051">
    <w:name w:val="ul_list006 &gt; li_item051"/>
    <w:basedOn w:val="DefaultParagraphFont"/>
    <w:rPr>
      <w:rFonts w:ascii="Calibri" w:eastAsia="Calibri" w:hAnsi="Calibri" w:cs="Calibri"/>
      <w:sz w:val="22"/>
      <w:szCs w:val="22"/>
    </w:rPr>
  </w:style>
  <w:style w:type="paragraph" w:customStyle="1" w:styleId="ullist006liitem051Paragraph">
    <w:name w:val="ul_list006 &gt; li_item051 Paragraph"/>
    <w:basedOn w:val="Normal"/>
    <w:pPr>
      <w:ind w:hanging="220"/>
    </w:pPr>
    <w:rPr>
      <w:rFonts w:ascii="Calibri" w:eastAsia="Calibri" w:hAnsi="Calibri" w:cs="Calibri"/>
      <w:sz w:val="22"/>
      <w:szCs w:val="22"/>
    </w:rPr>
  </w:style>
  <w:style w:type="character" w:customStyle="1" w:styleId="spantext179">
    <w:name w:val="span_text179"/>
    <w:basedOn w:val="DefaultParagraphFont"/>
    <w:rPr>
      <w:b/>
      <w:bCs/>
    </w:rPr>
  </w:style>
  <w:style w:type="character" w:customStyle="1" w:styleId="ullist006liitem052">
    <w:name w:val="ul_list006 &gt; li_item052"/>
    <w:basedOn w:val="DefaultParagraphFont"/>
    <w:rPr>
      <w:rFonts w:ascii="Calibri" w:eastAsia="Calibri" w:hAnsi="Calibri" w:cs="Calibri"/>
      <w:sz w:val="22"/>
      <w:szCs w:val="22"/>
    </w:rPr>
  </w:style>
  <w:style w:type="paragraph" w:customStyle="1" w:styleId="ullist006liitem052Paragraph">
    <w:name w:val="ul_list006 &gt; li_item052 Paragraph"/>
    <w:basedOn w:val="Normal"/>
    <w:pPr>
      <w:ind w:hanging="220"/>
    </w:pPr>
    <w:rPr>
      <w:rFonts w:ascii="Calibri" w:eastAsia="Calibri" w:hAnsi="Calibri" w:cs="Calibri"/>
      <w:sz w:val="22"/>
      <w:szCs w:val="22"/>
    </w:rPr>
  </w:style>
  <w:style w:type="character" w:customStyle="1" w:styleId="spantext180">
    <w:name w:val="span_text180"/>
    <w:basedOn w:val="DefaultParagraphFont"/>
    <w:rPr>
      <w:b/>
      <w:bCs/>
    </w:rPr>
  </w:style>
  <w:style w:type="character" w:customStyle="1" w:styleId="spantext181">
    <w:name w:val="span_text181"/>
    <w:basedOn w:val="DefaultParagraphFont"/>
    <w:rPr>
      <w:b/>
      <w:bCs/>
    </w:rPr>
  </w:style>
  <w:style w:type="character" w:customStyle="1" w:styleId="ullist006liitem053">
    <w:name w:val="ul_list006 &gt; li_item053"/>
    <w:basedOn w:val="DefaultParagraphFont"/>
    <w:rPr>
      <w:rFonts w:ascii="Calibri" w:eastAsia="Calibri" w:hAnsi="Calibri" w:cs="Calibri"/>
      <w:sz w:val="22"/>
      <w:szCs w:val="22"/>
    </w:rPr>
  </w:style>
  <w:style w:type="paragraph" w:customStyle="1" w:styleId="ullist006liitem053Paragraph">
    <w:name w:val="ul_list006 &gt; li_item053 Paragraph"/>
    <w:basedOn w:val="Normal"/>
    <w:pPr>
      <w:ind w:hanging="220"/>
    </w:pPr>
    <w:rPr>
      <w:rFonts w:ascii="Calibri" w:eastAsia="Calibri" w:hAnsi="Calibri" w:cs="Calibri"/>
      <w:sz w:val="22"/>
      <w:szCs w:val="22"/>
    </w:rPr>
  </w:style>
  <w:style w:type="character" w:customStyle="1" w:styleId="spantext182">
    <w:name w:val="span_text182"/>
    <w:basedOn w:val="DefaultParagraphFont"/>
    <w:rPr>
      <w:b/>
      <w:bCs/>
    </w:rPr>
  </w:style>
  <w:style w:type="character" w:customStyle="1" w:styleId="ullist006liitem054">
    <w:name w:val="ul_list006 &gt; li_item054"/>
    <w:basedOn w:val="DefaultParagraphFont"/>
    <w:rPr>
      <w:rFonts w:ascii="Calibri" w:eastAsia="Calibri" w:hAnsi="Calibri" w:cs="Calibri"/>
      <w:sz w:val="22"/>
      <w:szCs w:val="22"/>
    </w:rPr>
  </w:style>
  <w:style w:type="paragraph" w:customStyle="1" w:styleId="ullist006liitem054Paragraph">
    <w:name w:val="ul_list006 &gt; li_item054 Paragraph"/>
    <w:basedOn w:val="Normal"/>
    <w:pPr>
      <w:ind w:hanging="220"/>
    </w:pPr>
    <w:rPr>
      <w:rFonts w:ascii="Calibri" w:eastAsia="Calibri" w:hAnsi="Calibri" w:cs="Calibri"/>
      <w:sz w:val="22"/>
      <w:szCs w:val="22"/>
    </w:rPr>
  </w:style>
  <w:style w:type="character" w:customStyle="1" w:styleId="spantext183">
    <w:name w:val="span_text183"/>
    <w:basedOn w:val="DefaultParagraphFont"/>
    <w:rPr>
      <w:b/>
      <w:bCs/>
    </w:rPr>
  </w:style>
  <w:style w:type="character" w:customStyle="1" w:styleId="spantext184">
    <w:name w:val="span_text184"/>
    <w:basedOn w:val="DefaultParagraphFont"/>
    <w:rPr>
      <w:b/>
      <w:bCs/>
    </w:rPr>
  </w:style>
  <w:style w:type="character" w:customStyle="1" w:styleId="ullist006liitem055">
    <w:name w:val="ul_list006 &gt; li_item055"/>
    <w:basedOn w:val="DefaultParagraphFont"/>
    <w:rPr>
      <w:rFonts w:ascii="Calibri" w:eastAsia="Calibri" w:hAnsi="Calibri" w:cs="Calibri"/>
      <w:sz w:val="22"/>
      <w:szCs w:val="22"/>
    </w:rPr>
  </w:style>
  <w:style w:type="paragraph" w:customStyle="1" w:styleId="ullist006liitem055Paragraph">
    <w:name w:val="ul_list006 &gt; li_item055 Paragraph"/>
    <w:basedOn w:val="Normal"/>
    <w:pPr>
      <w:ind w:hanging="220"/>
    </w:pPr>
    <w:rPr>
      <w:rFonts w:ascii="Calibri" w:eastAsia="Calibri" w:hAnsi="Calibri" w:cs="Calibri"/>
      <w:sz w:val="22"/>
      <w:szCs w:val="22"/>
    </w:rPr>
  </w:style>
  <w:style w:type="character" w:customStyle="1" w:styleId="spantext185">
    <w:name w:val="span_text185"/>
    <w:basedOn w:val="DefaultParagraphFont"/>
    <w:rPr>
      <w:b/>
      <w:bCs/>
    </w:rPr>
  </w:style>
  <w:style w:type="character" w:customStyle="1" w:styleId="spantext186">
    <w:name w:val="span_text186"/>
    <w:basedOn w:val="DefaultParagraphFont"/>
    <w:rPr>
      <w:b/>
      <w:bCs/>
    </w:rPr>
  </w:style>
  <w:style w:type="character" w:customStyle="1" w:styleId="spantext187">
    <w:name w:val="span_text187"/>
    <w:basedOn w:val="DefaultParagraphFont"/>
    <w:rPr>
      <w:b/>
      <w:bCs/>
    </w:rPr>
  </w:style>
  <w:style w:type="character" w:customStyle="1" w:styleId="ullist006liitem056">
    <w:name w:val="ul_list006 &gt; li_item056"/>
    <w:basedOn w:val="DefaultParagraphFont"/>
    <w:rPr>
      <w:rFonts w:ascii="Calibri" w:eastAsia="Calibri" w:hAnsi="Calibri" w:cs="Calibri"/>
      <w:sz w:val="22"/>
      <w:szCs w:val="22"/>
    </w:rPr>
  </w:style>
  <w:style w:type="paragraph" w:customStyle="1" w:styleId="ullist006liitem056Paragraph">
    <w:name w:val="ul_list006 &gt; li_item056 Paragraph"/>
    <w:basedOn w:val="Normal"/>
    <w:pPr>
      <w:ind w:hanging="220"/>
    </w:pPr>
    <w:rPr>
      <w:rFonts w:ascii="Calibri" w:eastAsia="Calibri" w:hAnsi="Calibri" w:cs="Calibri"/>
      <w:sz w:val="22"/>
      <w:szCs w:val="22"/>
    </w:rPr>
  </w:style>
  <w:style w:type="character" w:customStyle="1" w:styleId="spantext188">
    <w:name w:val="span_text188"/>
    <w:basedOn w:val="DefaultParagraphFont"/>
    <w:rPr>
      <w:b/>
      <w:bCs/>
    </w:rPr>
  </w:style>
  <w:style w:type="character" w:customStyle="1" w:styleId="spantext189">
    <w:name w:val="span_text189"/>
    <w:basedOn w:val="DefaultParagraphFont"/>
    <w:rPr>
      <w:b/>
      <w:bCs/>
    </w:rPr>
  </w:style>
  <w:style w:type="character" w:customStyle="1" w:styleId="spantext190">
    <w:name w:val="span_text190"/>
    <w:basedOn w:val="DefaultParagraphFont"/>
    <w:rPr>
      <w:b/>
      <w:bCs/>
    </w:rPr>
  </w:style>
  <w:style w:type="paragraph" w:customStyle="1" w:styleId="ppara079">
    <w:name w:val="p_para079"/>
    <w:basedOn w:val="Normal"/>
    <w:rPr>
      <w:rFonts w:ascii="Calibri" w:eastAsia="Calibri" w:hAnsi="Calibri" w:cs="Calibri"/>
      <w:sz w:val="22"/>
      <w:szCs w:val="22"/>
    </w:rPr>
  </w:style>
  <w:style w:type="character" w:customStyle="1" w:styleId="spantext191">
    <w:name w:val="span_text191"/>
    <w:basedOn w:val="DefaultParagraphFont"/>
  </w:style>
  <w:style w:type="paragraph" w:customStyle="1" w:styleId="ppara080">
    <w:name w:val="p_para080"/>
    <w:basedOn w:val="Normal"/>
    <w:pPr>
      <w:spacing w:line="322" w:lineRule="auto"/>
      <w:jc w:val="both"/>
    </w:pPr>
    <w:rPr>
      <w:rFonts w:ascii="Calibri" w:eastAsia="Calibri" w:hAnsi="Calibri" w:cs="Calibri"/>
      <w:color w:val="0D0D0D"/>
      <w:sz w:val="22"/>
      <w:szCs w:val="22"/>
    </w:rPr>
  </w:style>
  <w:style w:type="character" w:customStyle="1" w:styleId="spantext192">
    <w:name w:val="span_text192"/>
    <w:basedOn w:val="DefaultParagraphFont"/>
  </w:style>
  <w:style w:type="paragraph" w:customStyle="1" w:styleId="ppara081">
    <w:name w:val="p_para081"/>
    <w:basedOn w:val="Normal"/>
    <w:rPr>
      <w:rFonts w:ascii="Calibri" w:eastAsia="Calibri" w:hAnsi="Calibri" w:cs="Calibri"/>
      <w:sz w:val="22"/>
      <w:szCs w:val="22"/>
    </w:rPr>
  </w:style>
  <w:style w:type="character" w:customStyle="1" w:styleId="spantext193">
    <w:name w:val="span_text193"/>
    <w:basedOn w:val="DefaultParagraphFont"/>
  </w:style>
  <w:style w:type="paragraph" w:customStyle="1" w:styleId="ppara082">
    <w:name w:val="p_para082"/>
    <w:basedOn w:val="Normal"/>
    <w:rPr>
      <w:rFonts w:ascii="Calibri" w:eastAsia="Calibri" w:hAnsi="Calibri" w:cs="Calibri"/>
      <w:sz w:val="22"/>
      <w:szCs w:val="22"/>
    </w:rPr>
  </w:style>
  <w:style w:type="character" w:customStyle="1" w:styleId="spantext194">
    <w:name w:val="span_text194"/>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ourism" TargetMode="External"/><Relationship Id="rId5" Type="http://schemas.openxmlformats.org/officeDocument/2006/relationships/hyperlink" Target="https://en.wikipedia.org/wiki/Trav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reddypally.rahul@outlook.com</cp:lastModifiedBy>
  <cp:revision>47</cp:revision>
  <dcterms:created xsi:type="dcterms:W3CDTF">2021-05-23T02:34:00Z</dcterms:created>
  <dcterms:modified xsi:type="dcterms:W3CDTF">2021-05-23T02:50:00Z</dcterms:modified>
</cp:coreProperties>
</file>