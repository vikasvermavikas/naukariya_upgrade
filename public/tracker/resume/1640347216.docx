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6A73" w:rsidRDefault="005F7E7F" w:rsidP="00DB2EF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noProof/>
          <w:lang w:bidi="hi-IN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page">
              <wp:posOffset>5069205</wp:posOffset>
            </wp:positionH>
            <wp:positionV relativeFrom="page">
              <wp:posOffset>278130</wp:posOffset>
            </wp:positionV>
            <wp:extent cx="2533650" cy="42608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2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B5E17">
        <w:rPr>
          <w:rFonts w:ascii="Times New Roman" w:eastAsia="Times New Roman" w:hAnsi="Times New Roman"/>
          <w:b/>
          <w:sz w:val="24"/>
        </w:rPr>
        <w:t>AJAY KUMAR SING</w:t>
      </w:r>
      <w:bookmarkStart w:id="0" w:name="_GoBack"/>
      <w:bookmarkEnd w:id="0"/>
      <w:r w:rsidR="002B5E17">
        <w:rPr>
          <w:rFonts w:ascii="Times New Roman" w:eastAsia="Times New Roman" w:hAnsi="Times New Roman"/>
          <w:b/>
          <w:sz w:val="24"/>
        </w:rPr>
        <w:t>H</w:t>
      </w:r>
    </w:p>
    <w:p w:rsidR="00DB2EF7" w:rsidRDefault="005D7109" w:rsidP="005D7109">
      <w:pPr>
        <w:spacing w:line="237" w:lineRule="auto"/>
        <w:ind w:left="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Village-Dihpar, Post-Siswan</w:t>
      </w:r>
    </w:p>
    <w:p w:rsidR="005D7109" w:rsidRDefault="005D7109" w:rsidP="005D7109">
      <w:pPr>
        <w:spacing w:line="237" w:lineRule="auto"/>
        <w:ind w:left="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District- Siwan, Bihar</w:t>
      </w:r>
    </w:p>
    <w:p w:rsidR="00DB2EF7" w:rsidRDefault="00A16E57">
      <w:pPr>
        <w:spacing w:line="237" w:lineRule="auto"/>
        <w:ind w:left="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Phone No-</w:t>
      </w:r>
      <w:r w:rsidR="005C325F">
        <w:rPr>
          <w:rFonts w:ascii="Times New Roman" w:eastAsia="Times New Roman" w:hAnsi="Times New Roman"/>
          <w:sz w:val="22"/>
        </w:rPr>
        <w:t>7370057761</w:t>
      </w:r>
      <w:r w:rsidR="005D7109">
        <w:rPr>
          <w:rFonts w:ascii="Times New Roman" w:eastAsia="Times New Roman" w:hAnsi="Times New Roman"/>
          <w:sz w:val="22"/>
        </w:rPr>
        <w:t xml:space="preserve"> / 9162105069 </w:t>
      </w:r>
      <w:r w:rsidR="00894459">
        <w:rPr>
          <w:rFonts w:ascii="Times New Roman" w:eastAsia="Times New Roman" w:hAnsi="Times New Roman"/>
          <w:sz w:val="22"/>
        </w:rPr>
        <w:t>WhatsApp</w:t>
      </w:r>
      <w:r>
        <w:rPr>
          <w:rFonts w:ascii="Times New Roman" w:eastAsia="Times New Roman" w:hAnsi="Times New Roman"/>
          <w:sz w:val="22"/>
        </w:rPr>
        <w:t xml:space="preserve"> No</w:t>
      </w:r>
      <w:r w:rsidR="00DB2EF7">
        <w:rPr>
          <w:rFonts w:ascii="Times New Roman" w:eastAsia="Times New Roman" w:hAnsi="Times New Roman"/>
          <w:sz w:val="22"/>
        </w:rPr>
        <w:t>-9310285379</w:t>
      </w:r>
    </w:p>
    <w:p w:rsidR="00D06A73" w:rsidRDefault="00DB2EF7" w:rsidP="007C1D0C">
      <w:pPr>
        <w:spacing w:line="237" w:lineRule="auto"/>
        <w:ind w:left="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E-ajaydream.singh@gmail.com</w:t>
      </w:r>
    </w:p>
    <w:p w:rsidR="00D06A73" w:rsidRPr="007C1D0C" w:rsidRDefault="005F7E7F" w:rsidP="007C1D0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2"/>
          <w:lang w:bidi="hi-I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6530340" cy="18415"/>
            <wp:effectExtent l="1905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06A73" w:rsidRDefault="00D06A73">
      <w:pPr>
        <w:spacing w:line="233" w:lineRule="exact"/>
        <w:rPr>
          <w:rFonts w:ascii="Times New Roman" w:eastAsia="Times New Roman" w:hAnsi="Times New Roman"/>
          <w:sz w:val="24"/>
        </w:rPr>
      </w:pPr>
    </w:p>
    <w:p w:rsidR="00D06A73" w:rsidRDefault="00D06A73">
      <w:pPr>
        <w:spacing w:line="14" w:lineRule="exact"/>
        <w:rPr>
          <w:rFonts w:ascii="Times New Roman" w:eastAsia="Times New Roman" w:hAnsi="Times New Roman"/>
        </w:rPr>
      </w:pPr>
    </w:p>
    <w:p w:rsidR="00D06A73" w:rsidRDefault="007C1D0C">
      <w:pPr>
        <w:spacing w:line="0" w:lineRule="atLeast"/>
        <w:ind w:left="20"/>
        <w:rPr>
          <w:rFonts w:ascii="Times New Roman" w:eastAsia="Times New Roman" w:hAnsi="Times New Roman"/>
          <w:b/>
          <w:i/>
          <w:sz w:val="24"/>
          <w:u w:val="single"/>
        </w:rPr>
      </w:pPr>
      <w:r>
        <w:rPr>
          <w:rFonts w:ascii="Times New Roman" w:eastAsia="Times New Roman" w:hAnsi="Times New Roman"/>
          <w:b/>
          <w:i/>
          <w:sz w:val="24"/>
          <w:u w:val="single"/>
        </w:rPr>
        <w:t>Profile Summary</w:t>
      </w:r>
    </w:p>
    <w:p w:rsidR="007C1D0C" w:rsidRDefault="007C1D0C" w:rsidP="007C1D0C">
      <w:pPr>
        <w:spacing w:line="0" w:lineRule="atLeast"/>
        <w:rPr>
          <w:rFonts w:ascii="Times New Roman" w:eastAsia="Times New Roman" w:hAnsi="Times New Roman"/>
          <w:b/>
          <w:i/>
          <w:sz w:val="24"/>
          <w:u w:val="single"/>
        </w:rPr>
      </w:pPr>
    </w:p>
    <w:p w:rsidR="007C1D0C" w:rsidRPr="00D0422C" w:rsidRDefault="007C1D0C" w:rsidP="007C1D0C">
      <w:pPr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D0422C">
        <w:rPr>
          <w:rFonts w:ascii="Times New Roman" w:eastAsia="Times New Roman" w:hAnsi="Times New Roman"/>
          <w:sz w:val="22"/>
          <w:szCs w:val="22"/>
        </w:rPr>
        <w:t>MBA in Rural Management with more than 7 years experience in:</w:t>
      </w:r>
    </w:p>
    <w:p w:rsidR="00784B2B" w:rsidRDefault="00784B2B" w:rsidP="00A978BC">
      <w:pPr>
        <w:numPr>
          <w:ilvl w:val="0"/>
          <w:numId w:val="7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Documentation for project closure  (DDU-GKY)</w:t>
      </w:r>
    </w:p>
    <w:p w:rsidR="000D4A2A" w:rsidRPr="00A978BC" w:rsidRDefault="007C1D0C" w:rsidP="00A978BC">
      <w:pPr>
        <w:numPr>
          <w:ilvl w:val="0"/>
          <w:numId w:val="7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D0422C">
        <w:rPr>
          <w:rFonts w:ascii="Times New Roman" w:eastAsia="Times New Roman" w:hAnsi="Times New Roman"/>
          <w:sz w:val="22"/>
          <w:szCs w:val="22"/>
        </w:rPr>
        <w:t>Industry collaboration</w:t>
      </w:r>
    </w:p>
    <w:p w:rsidR="006B722B" w:rsidRPr="00D0422C" w:rsidRDefault="006B722B" w:rsidP="007C1D0C">
      <w:pPr>
        <w:numPr>
          <w:ilvl w:val="0"/>
          <w:numId w:val="7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Li</w:t>
      </w:r>
      <w:r w:rsidR="00FB0F09">
        <w:rPr>
          <w:rFonts w:ascii="Times New Roman" w:eastAsia="Times New Roman" w:hAnsi="Times New Roman"/>
          <w:sz w:val="22"/>
          <w:szCs w:val="22"/>
        </w:rPr>
        <w:t>asoing with Govt officials</w:t>
      </w:r>
    </w:p>
    <w:p w:rsidR="007C1D0C" w:rsidRPr="00D0422C" w:rsidRDefault="007C1D0C" w:rsidP="007C1D0C">
      <w:pPr>
        <w:numPr>
          <w:ilvl w:val="0"/>
          <w:numId w:val="7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D0422C">
        <w:rPr>
          <w:rFonts w:ascii="Times New Roman" w:eastAsia="Times New Roman" w:hAnsi="Times New Roman"/>
          <w:sz w:val="22"/>
          <w:szCs w:val="22"/>
        </w:rPr>
        <w:t>Client relationship Management</w:t>
      </w:r>
    </w:p>
    <w:p w:rsidR="007C1D0C" w:rsidRDefault="007C1D0C" w:rsidP="007C1D0C">
      <w:pPr>
        <w:numPr>
          <w:ilvl w:val="0"/>
          <w:numId w:val="7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D0422C">
        <w:rPr>
          <w:rFonts w:ascii="Times New Roman" w:eastAsia="Times New Roman" w:hAnsi="Times New Roman"/>
          <w:sz w:val="22"/>
          <w:szCs w:val="22"/>
        </w:rPr>
        <w:t>Placement operation</w:t>
      </w:r>
    </w:p>
    <w:p w:rsidR="00D0422C" w:rsidRPr="00D0422C" w:rsidRDefault="002B6502" w:rsidP="007C1D0C">
      <w:pPr>
        <w:numPr>
          <w:ilvl w:val="0"/>
          <w:numId w:val="7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Vendor Management</w:t>
      </w:r>
    </w:p>
    <w:p w:rsidR="00D06A73" w:rsidRPr="00D0422C" w:rsidRDefault="00E452FD" w:rsidP="00D0422C">
      <w:pPr>
        <w:numPr>
          <w:ilvl w:val="0"/>
          <w:numId w:val="7"/>
        </w:numPr>
        <w:spacing w:line="259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2"/>
          <w:szCs w:val="22"/>
        </w:rPr>
        <w:t>E</w:t>
      </w:r>
      <w:r w:rsidR="009F3B20">
        <w:rPr>
          <w:rFonts w:ascii="Times New Roman" w:eastAsia="Times New Roman" w:hAnsi="Times New Roman"/>
          <w:sz w:val="22"/>
          <w:szCs w:val="22"/>
        </w:rPr>
        <w:t>xecution</w:t>
      </w:r>
      <w:r w:rsidR="007C1D0C" w:rsidRPr="00D0422C">
        <w:rPr>
          <w:rFonts w:ascii="Times New Roman" w:eastAsia="Times New Roman" w:hAnsi="Times New Roman"/>
          <w:sz w:val="22"/>
          <w:szCs w:val="22"/>
        </w:rPr>
        <w:t xml:space="preserve"> of skill bas</w:t>
      </w:r>
      <w:r>
        <w:rPr>
          <w:rFonts w:ascii="Times New Roman" w:eastAsia="Times New Roman" w:hAnsi="Times New Roman"/>
          <w:sz w:val="22"/>
          <w:szCs w:val="22"/>
        </w:rPr>
        <w:t>ed project in multiple location</w:t>
      </w:r>
      <w:r w:rsidR="00FC2147">
        <w:rPr>
          <w:rFonts w:ascii="Times New Roman" w:eastAsia="Times New Roman" w:hAnsi="Times New Roman"/>
          <w:sz w:val="22"/>
          <w:szCs w:val="22"/>
        </w:rPr>
        <w:t>.</w:t>
      </w:r>
    </w:p>
    <w:p w:rsidR="00D06A73" w:rsidRDefault="005F7E7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  <w:lang w:bidi="hi-I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6530340" cy="18415"/>
            <wp:effectExtent l="1905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06A73" w:rsidRDefault="00D06A73">
      <w:pPr>
        <w:spacing w:line="200" w:lineRule="exact"/>
        <w:rPr>
          <w:rFonts w:ascii="Times New Roman" w:eastAsia="Times New Roman" w:hAnsi="Times New Roman"/>
        </w:rPr>
      </w:pPr>
    </w:p>
    <w:p w:rsidR="00D0422C" w:rsidRDefault="00D0422C" w:rsidP="00D0422C">
      <w:pPr>
        <w:spacing w:line="0" w:lineRule="atLeast"/>
        <w:rPr>
          <w:rFonts w:ascii="Times New Roman" w:eastAsia="Times New Roman" w:hAnsi="Times New Roman"/>
        </w:rPr>
      </w:pPr>
    </w:p>
    <w:p w:rsidR="00D06A73" w:rsidRDefault="00D0422C" w:rsidP="00D0422C">
      <w:pPr>
        <w:spacing w:line="0" w:lineRule="atLeast"/>
        <w:rPr>
          <w:rFonts w:ascii="Times New Roman" w:eastAsia="Times New Roman" w:hAnsi="Times New Roman"/>
          <w:b/>
          <w:i/>
          <w:sz w:val="24"/>
          <w:u w:val="single"/>
        </w:rPr>
      </w:pPr>
      <w:r>
        <w:rPr>
          <w:rFonts w:ascii="Times New Roman" w:eastAsia="Times New Roman" w:hAnsi="Times New Roman"/>
          <w:b/>
          <w:i/>
          <w:sz w:val="24"/>
          <w:u w:val="single"/>
        </w:rPr>
        <w:t>Professional Experience:</w:t>
      </w:r>
    </w:p>
    <w:p w:rsidR="00D0422C" w:rsidRDefault="00D0422C" w:rsidP="00D0422C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D0422C" w:rsidRPr="00D54252" w:rsidRDefault="00D0422C" w:rsidP="00D0422C">
      <w:pPr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D54252">
        <w:rPr>
          <w:rFonts w:ascii="Times New Roman" w:eastAsia="Times New Roman" w:hAnsi="Times New Roman"/>
          <w:b/>
          <w:sz w:val="24"/>
        </w:rPr>
        <w:t>Organization</w:t>
      </w:r>
      <w:r w:rsidR="00D54252">
        <w:rPr>
          <w:rFonts w:ascii="Times New Roman" w:eastAsia="Times New Roman" w:hAnsi="Times New Roman"/>
          <w:b/>
          <w:sz w:val="24"/>
        </w:rPr>
        <w:t xml:space="preserve">: </w:t>
      </w:r>
      <w:r w:rsidRPr="00D54252">
        <w:rPr>
          <w:rFonts w:ascii="Times New Roman" w:eastAsia="Times New Roman" w:hAnsi="Times New Roman"/>
          <w:sz w:val="22"/>
          <w:szCs w:val="22"/>
        </w:rPr>
        <w:t>Skill Academy Pvt Ltd</w:t>
      </w:r>
    </w:p>
    <w:p w:rsidR="00D0422C" w:rsidRPr="00D54252" w:rsidRDefault="00D0422C" w:rsidP="00D0422C">
      <w:pPr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D54252">
        <w:rPr>
          <w:rFonts w:ascii="Times New Roman" w:eastAsia="Times New Roman" w:hAnsi="Times New Roman"/>
          <w:b/>
          <w:sz w:val="24"/>
        </w:rPr>
        <w:t>Designation</w:t>
      </w:r>
      <w:r w:rsidR="00D54252">
        <w:rPr>
          <w:rFonts w:ascii="Times New Roman" w:eastAsia="Times New Roman" w:hAnsi="Times New Roman"/>
          <w:b/>
          <w:sz w:val="24"/>
        </w:rPr>
        <w:t>:</w:t>
      </w:r>
      <w:r w:rsidR="00827A7D">
        <w:rPr>
          <w:rFonts w:ascii="Times New Roman" w:eastAsia="Times New Roman" w:hAnsi="Times New Roman"/>
          <w:b/>
          <w:sz w:val="24"/>
        </w:rPr>
        <w:t xml:space="preserve"> </w:t>
      </w:r>
      <w:r w:rsidR="009F3B20">
        <w:rPr>
          <w:rFonts w:ascii="Times New Roman" w:eastAsia="Times New Roman" w:hAnsi="Times New Roman"/>
          <w:sz w:val="22"/>
          <w:szCs w:val="22"/>
        </w:rPr>
        <w:t xml:space="preserve">Placement </w:t>
      </w:r>
      <w:r w:rsidRPr="00D54252">
        <w:rPr>
          <w:rFonts w:ascii="Times New Roman" w:eastAsia="Times New Roman" w:hAnsi="Times New Roman"/>
          <w:sz w:val="22"/>
          <w:szCs w:val="22"/>
        </w:rPr>
        <w:t>Coordinator (Sep 2016 to till date)</w:t>
      </w:r>
    </w:p>
    <w:p w:rsidR="002B6502" w:rsidRDefault="002B6502" w:rsidP="00D0422C">
      <w:pPr>
        <w:spacing w:line="0" w:lineRule="atLeast"/>
        <w:rPr>
          <w:rFonts w:ascii="Times New Roman" w:eastAsia="Times New Roman" w:hAnsi="Times New Roman"/>
          <w:sz w:val="24"/>
        </w:rPr>
      </w:pPr>
      <w:r w:rsidRPr="00D54252">
        <w:rPr>
          <w:rFonts w:ascii="Times New Roman" w:eastAsia="Times New Roman" w:hAnsi="Times New Roman"/>
          <w:b/>
          <w:sz w:val="24"/>
        </w:rPr>
        <w:t>Project:</w:t>
      </w:r>
      <w:r w:rsidR="00D54252">
        <w:rPr>
          <w:rFonts w:ascii="Times New Roman" w:eastAsia="Times New Roman" w:hAnsi="Times New Roman"/>
          <w:b/>
          <w:sz w:val="24"/>
        </w:rPr>
        <w:t xml:space="preserve"> </w:t>
      </w:r>
      <w:r w:rsidR="007003DC">
        <w:rPr>
          <w:rFonts w:ascii="Times New Roman" w:eastAsia="Times New Roman" w:hAnsi="Times New Roman"/>
          <w:sz w:val="22"/>
          <w:szCs w:val="22"/>
        </w:rPr>
        <w:t>DDU-GKY, PMKVY</w:t>
      </w:r>
      <w:r w:rsidR="009F3B20">
        <w:rPr>
          <w:rFonts w:ascii="Times New Roman" w:eastAsia="Times New Roman" w:hAnsi="Times New Roman"/>
          <w:sz w:val="22"/>
          <w:szCs w:val="22"/>
        </w:rPr>
        <w:t>, BSDM</w:t>
      </w:r>
      <w:r w:rsidR="007003DC">
        <w:rPr>
          <w:rFonts w:ascii="Times New Roman" w:eastAsia="Times New Roman" w:hAnsi="Times New Roman"/>
          <w:sz w:val="22"/>
          <w:szCs w:val="22"/>
        </w:rPr>
        <w:t xml:space="preserve"> and CSR </w:t>
      </w:r>
      <w:r w:rsidR="007E036D">
        <w:rPr>
          <w:rFonts w:ascii="Times New Roman" w:eastAsia="Times New Roman" w:hAnsi="Times New Roman"/>
          <w:sz w:val="22"/>
          <w:szCs w:val="22"/>
        </w:rPr>
        <w:t>(DFCCIL, Tata Strive, United Way</w:t>
      </w:r>
      <w:r w:rsidR="007003DC">
        <w:rPr>
          <w:rFonts w:ascii="Times New Roman" w:eastAsia="Times New Roman" w:hAnsi="Times New Roman"/>
          <w:sz w:val="22"/>
          <w:szCs w:val="22"/>
        </w:rPr>
        <w:t>)</w:t>
      </w:r>
    </w:p>
    <w:p w:rsidR="00D0422C" w:rsidRPr="00D54252" w:rsidRDefault="00D0422C" w:rsidP="00D0422C">
      <w:pPr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D54252">
        <w:rPr>
          <w:rFonts w:ascii="Times New Roman" w:eastAsia="Times New Roman" w:hAnsi="Times New Roman"/>
          <w:b/>
          <w:sz w:val="24"/>
        </w:rPr>
        <w:t>Location</w:t>
      </w:r>
      <w:r w:rsidR="00D54252">
        <w:rPr>
          <w:rFonts w:ascii="Times New Roman" w:eastAsia="Times New Roman" w:hAnsi="Times New Roman"/>
          <w:b/>
          <w:sz w:val="24"/>
        </w:rPr>
        <w:t xml:space="preserve">: </w:t>
      </w:r>
      <w:r w:rsidRPr="00D54252">
        <w:rPr>
          <w:rFonts w:ascii="Times New Roman" w:eastAsia="Times New Roman" w:hAnsi="Times New Roman"/>
          <w:sz w:val="22"/>
          <w:szCs w:val="22"/>
        </w:rPr>
        <w:t>Gurgaon, Haryana</w:t>
      </w:r>
    </w:p>
    <w:p w:rsidR="002B6502" w:rsidRDefault="002B6502" w:rsidP="00D0422C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2B6502" w:rsidRDefault="002B6502" w:rsidP="002B650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 w:rsidRPr="00D54252">
        <w:rPr>
          <w:rFonts w:ascii="Times New Roman" w:eastAsia="Times New Roman" w:hAnsi="Times New Roman"/>
          <w:b/>
          <w:sz w:val="24"/>
          <w:u w:val="single"/>
        </w:rPr>
        <w:t xml:space="preserve">Key Deliverables: </w:t>
      </w:r>
    </w:p>
    <w:p w:rsidR="001F04AB" w:rsidRDefault="001F04AB" w:rsidP="009363BD">
      <w:pPr>
        <w:spacing w:line="0" w:lineRule="atLeast"/>
        <w:rPr>
          <w:rFonts w:ascii="Times New Roman" w:eastAsia="Times New Roman" w:hAnsi="Times New Roman"/>
          <w:sz w:val="22"/>
          <w:szCs w:val="22"/>
        </w:rPr>
      </w:pPr>
    </w:p>
    <w:p w:rsidR="00AF65E3" w:rsidRDefault="00AF65E3" w:rsidP="002B6502">
      <w:pPr>
        <w:numPr>
          <w:ilvl w:val="0"/>
          <w:numId w:val="10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Interact with recruiters at the time of placements and share the feedback with the students and domain trainer.</w:t>
      </w:r>
    </w:p>
    <w:p w:rsidR="002B6502" w:rsidRPr="00D54252" w:rsidRDefault="002B6502" w:rsidP="002B6502">
      <w:pPr>
        <w:numPr>
          <w:ilvl w:val="0"/>
          <w:numId w:val="10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D54252">
        <w:rPr>
          <w:rFonts w:ascii="Times New Roman" w:eastAsia="Times New Roman" w:hAnsi="Times New Roman"/>
          <w:sz w:val="22"/>
          <w:szCs w:val="22"/>
        </w:rPr>
        <w:t>Explore opportunities by visiting employer / HR agencies for trained candidate in trade like Retail operation, Hospitality, Healthcare, IT/ITES etc.</w:t>
      </w:r>
      <w:r w:rsidR="004A3EB5">
        <w:rPr>
          <w:rFonts w:ascii="Times New Roman" w:eastAsia="Times New Roman" w:hAnsi="Times New Roman"/>
          <w:sz w:val="22"/>
          <w:szCs w:val="22"/>
        </w:rPr>
        <w:t xml:space="preserve"> across PAN India. </w:t>
      </w:r>
    </w:p>
    <w:p w:rsidR="002B6502" w:rsidRPr="00D54252" w:rsidRDefault="002B6502" w:rsidP="002B6502">
      <w:pPr>
        <w:numPr>
          <w:ilvl w:val="0"/>
          <w:numId w:val="10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D54252">
        <w:rPr>
          <w:rFonts w:ascii="Times New Roman" w:eastAsia="Times New Roman" w:hAnsi="Times New Roman"/>
          <w:sz w:val="22"/>
          <w:szCs w:val="22"/>
        </w:rPr>
        <w:t>Maintain document related to placement as per SOP and client needs.</w:t>
      </w:r>
    </w:p>
    <w:p w:rsidR="002B6502" w:rsidRPr="00D54252" w:rsidRDefault="00160905" w:rsidP="002B6502">
      <w:pPr>
        <w:numPr>
          <w:ilvl w:val="0"/>
          <w:numId w:val="10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D54252">
        <w:rPr>
          <w:rFonts w:ascii="Times New Roman" w:eastAsia="Times New Roman" w:hAnsi="Times New Roman"/>
          <w:sz w:val="22"/>
          <w:szCs w:val="22"/>
        </w:rPr>
        <w:t>Conduct mock interview, guest lecturer in presence of faculty  to build confidence</w:t>
      </w:r>
    </w:p>
    <w:p w:rsidR="00160905" w:rsidRDefault="00160905" w:rsidP="002B6502">
      <w:pPr>
        <w:numPr>
          <w:ilvl w:val="0"/>
          <w:numId w:val="10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D54252">
        <w:rPr>
          <w:rFonts w:ascii="Times New Roman" w:eastAsia="Times New Roman" w:hAnsi="Times New Roman"/>
          <w:sz w:val="22"/>
          <w:szCs w:val="22"/>
        </w:rPr>
        <w:t>Track performance of placed candidate on regular peri</w:t>
      </w:r>
      <w:r w:rsidR="004A3EB5">
        <w:rPr>
          <w:rFonts w:ascii="Times New Roman" w:eastAsia="Times New Roman" w:hAnsi="Times New Roman"/>
          <w:sz w:val="22"/>
          <w:szCs w:val="22"/>
        </w:rPr>
        <w:t>odicity with help of tele-caller and collect placement document as per project guideline.</w:t>
      </w:r>
    </w:p>
    <w:p w:rsidR="004A3EB5" w:rsidRDefault="004A3EB5" w:rsidP="002B6502">
      <w:pPr>
        <w:numPr>
          <w:ilvl w:val="0"/>
          <w:numId w:val="10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Invite industry expert and alumni for interactive session / Guest lecture. </w:t>
      </w:r>
    </w:p>
    <w:p w:rsidR="004A3EB5" w:rsidRPr="00D54252" w:rsidRDefault="004A3EB5" w:rsidP="002B6502">
      <w:pPr>
        <w:numPr>
          <w:ilvl w:val="0"/>
          <w:numId w:val="10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Conduct house visit of the candidates who are dropout from Job.</w:t>
      </w:r>
    </w:p>
    <w:p w:rsidR="00160905" w:rsidRPr="00D54252" w:rsidRDefault="00AF65E3" w:rsidP="002B6502">
      <w:pPr>
        <w:numPr>
          <w:ilvl w:val="0"/>
          <w:numId w:val="10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Organize</w:t>
      </w:r>
      <w:r w:rsidR="00160905" w:rsidRPr="00D54252">
        <w:rPr>
          <w:rFonts w:ascii="Times New Roman" w:eastAsia="Times New Roman" w:hAnsi="Times New Roman"/>
          <w:sz w:val="22"/>
          <w:szCs w:val="22"/>
        </w:rPr>
        <w:t xml:space="preserve"> Job Mela and campus placement for placed candidate in different trade.</w:t>
      </w:r>
    </w:p>
    <w:p w:rsidR="00903AC9" w:rsidRDefault="00803F3F" w:rsidP="002B6502">
      <w:pPr>
        <w:numPr>
          <w:ilvl w:val="0"/>
          <w:numId w:val="10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D54252">
        <w:rPr>
          <w:rFonts w:ascii="Times New Roman" w:eastAsia="Times New Roman" w:hAnsi="Times New Roman"/>
          <w:sz w:val="22"/>
          <w:szCs w:val="22"/>
        </w:rPr>
        <w:t xml:space="preserve">Conduct </w:t>
      </w:r>
      <w:r w:rsidR="00903AC9" w:rsidRPr="00D54252">
        <w:rPr>
          <w:rFonts w:ascii="Times New Roman" w:eastAsia="Times New Roman" w:hAnsi="Times New Roman"/>
          <w:sz w:val="22"/>
          <w:szCs w:val="22"/>
        </w:rPr>
        <w:t>survey to understand student’s interest and employer requirement.</w:t>
      </w:r>
    </w:p>
    <w:p w:rsidR="00417C4B" w:rsidRDefault="001F04AB" w:rsidP="002B6502">
      <w:pPr>
        <w:numPr>
          <w:ilvl w:val="0"/>
          <w:numId w:val="10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Liasoing </w:t>
      </w:r>
      <w:r w:rsidR="009D15F7">
        <w:rPr>
          <w:rFonts w:ascii="Times New Roman" w:eastAsia="Times New Roman" w:hAnsi="Times New Roman"/>
          <w:sz w:val="22"/>
          <w:szCs w:val="22"/>
        </w:rPr>
        <w:t>with Govt officials of SRLM / SSC</w:t>
      </w:r>
      <w:r>
        <w:rPr>
          <w:rFonts w:ascii="Times New Roman" w:eastAsia="Times New Roman" w:hAnsi="Times New Roman"/>
          <w:sz w:val="22"/>
          <w:szCs w:val="22"/>
        </w:rPr>
        <w:t xml:space="preserve"> </w:t>
      </w:r>
      <w:r w:rsidR="009D15F7">
        <w:rPr>
          <w:rFonts w:ascii="Times New Roman" w:eastAsia="Times New Roman" w:hAnsi="Times New Roman"/>
          <w:sz w:val="22"/>
          <w:szCs w:val="22"/>
        </w:rPr>
        <w:t xml:space="preserve"> / District Magistrate / Industries association and elected PRI members</w:t>
      </w:r>
    </w:p>
    <w:p w:rsidR="009D15F7" w:rsidRDefault="009363BD" w:rsidP="002B6502">
      <w:pPr>
        <w:numPr>
          <w:ilvl w:val="0"/>
          <w:numId w:val="10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Organize campus Placement drive for trained candidate.</w:t>
      </w:r>
    </w:p>
    <w:p w:rsidR="0032544E" w:rsidRDefault="0032544E" w:rsidP="00D0422C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160905" w:rsidRDefault="00160905" w:rsidP="00D0422C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 w:rsidRPr="00903AC9">
        <w:rPr>
          <w:rFonts w:ascii="Times New Roman" w:eastAsia="Times New Roman" w:hAnsi="Times New Roman"/>
          <w:b/>
          <w:sz w:val="24"/>
          <w:u w:val="single"/>
        </w:rPr>
        <w:t>Achievement:</w:t>
      </w:r>
    </w:p>
    <w:p w:rsidR="009D15F7" w:rsidRDefault="009D15F7" w:rsidP="009D15F7">
      <w:pPr>
        <w:spacing w:line="0" w:lineRule="atLeast"/>
        <w:rPr>
          <w:rFonts w:ascii="Times New Roman" w:eastAsia="Times New Roman" w:hAnsi="Times New Roman"/>
          <w:sz w:val="22"/>
          <w:szCs w:val="22"/>
        </w:rPr>
      </w:pPr>
    </w:p>
    <w:p w:rsidR="00784B2B" w:rsidRPr="00DA5F9E" w:rsidRDefault="00784B2B" w:rsidP="00160905">
      <w:pPr>
        <w:numPr>
          <w:ilvl w:val="0"/>
          <w:numId w:val="11"/>
        </w:numPr>
        <w:spacing w:line="0" w:lineRule="atLeast"/>
        <w:rPr>
          <w:rFonts w:ascii="Times New Roman" w:eastAsia="Times New Roman" w:hAnsi="Times New Roman"/>
          <w:b/>
          <w:sz w:val="22"/>
          <w:szCs w:val="22"/>
        </w:rPr>
      </w:pPr>
      <w:r w:rsidRPr="008717B2">
        <w:rPr>
          <w:rFonts w:ascii="Times New Roman" w:eastAsia="Times New Roman" w:hAnsi="Times New Roman"/>
          <w:bCs/>
          <w:sz w:val="22"/>
          <w:szCs w:val="22"/>
        </w:rPr>
        <w:t xml:space="preserve">Successfully submitted the document for closure </w:t>
      </w:r>
      <w:r w:rsidR="00DA5F9E" w:rsidRPr="008717B2">
        <w:rPr>
          <w:rFonts w:ascii="Times New Roman" w:eastAsia="Times New Roman" w:hAnsi="Times New Roman"/>
          <w:bCs/>
          <w:sz w:val="22"/>
          <w:szCs w:val="22"/>
        </w:rPr>
        <w:t>of DDU</w:t>
      </w:r>
      <w:r w:rsidRPr="008717B2">
        <w:rPr>
          <w:rFonts w:ascii="Times New Roman" w:eastAsia="Times New Roman" w:hAnsi="Times New Roman"/>
          <w:bCs/>
          <w:sz w:val="22"/>
          <w:szCs w:val="22"/>
        </w:rPr>
        <w:t>-GKY project</w:t>
      </w:r>
      <w:r w:rsidRPr="00DA5F9E">
        <w:rPr>
          <w:rFonts w:ascii="Times New Roman" w:eastAsia="Times New Roman" w:hAnsi="Times New Roman"/>
          <w:b/>
          <w:sz w:val="22"/>
          <w:szCs w:val="22"/>
        </w:rPr>
        <w:t xml:space="preserve">. </w:t>
      </w:r>
    </w:p>
    <w:p w:rsidR="008750A3" w:rsidRDefault="00161731" w:rsidP="00160905">
      <w:pPr>
        <w:numPr>
          <w:ilvl w:val="0"/>
          <w:numId w:val="11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Organized 8</w:t>
      </w:r>
      <w:r w:rsidR="00417C4B">
        <w:rPr>
          <w:rFonts w:ascii="Times New Roman" w:eastAsia="Times New Roman" w:hAnsi="Times New Roman"/>
          <w:sz w:val="22"/>
          <w:szCs w:val="22"/>
        </w:rPr>
        <w:t xml:space="preserve"> Job fare at </w:t>
      </w:r>
      <w:r w:rsidR="008717B2">
        <w:rPr>
          <w:rFonts w:ascii="Times New Roman" w:eastAsia="Times New Roman" w:hAnsi="Times New Roman"/>
          <w:sz w:val="22"/>
          <w:szCs w:val="22"/>
        </w:rPr>
        <w:t>multiple location across PAN India</w:t>
      </w:r>
      <w:r w:rsidR="00417C4B">
        <w:rPr>
          <w:rFonts w:ascii="Times New Roman" w:eastAsia="Times New Roman" w:hAnsi="Times New Roman"/>
          <w:sz w:val="22"/>
          <w:szCs w:val="22"/>
        </w:rPr>
        <w:t>.</w:t>
      </w:r>
    </w:p>
    <w:p w:rsidR="002B6502" w:rsidRPr="00D54252" w:rsidRDefault="00161731" w:rsidP="00160905">
      <w:pPr>
        <w:numPr>
          <w:ilvl w:val="0"/>
          <w:numId w:val="11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Signed Six</w:t>
      </w:r>
      <w:r w:rsidR="00160905" w:rsidRPr="00D54252">
        <w:rPr>
          <w:rFonts w:ascii="Times New Roman" w:eastAsia="Times New Roman" w:hAnsi="Times New Roman"/>
          <w:sz w:val="22"/>
          <w:szCs w:val="22"/>
        </w:rPr>
        <w:t xml:space="preserve"> RTD (Recruit-Train-Deploy model) with eminent organization like</w:t>
      </w:r>
      <w:r w:rsidR="00903AC9" w:rsidRPr="00D54252">
        <w:rPr>
          <w:rFonts w:ascii="Times New Roman" w:eastAsia="Times New Roman" w:hAnsi="Times New Roman"/>
          <w:sz w:val="22"/>
          <w:szCs w:val="22"/>
        </w:rPr>
        <w:t xml:space="preserve"> BATA, </w:t>
      </w:r>
      <w:proofErr w:type="spellStart"/>
      <w:r w:rsidR="00903AC9" w:rsidRPr="00D54252">
        <w:rPr>
          <w:rFonts w:ascii="Times New Roman" w:eastAsia="Times New Roman" w:hAnsi="Times New Roman"/>
          <w:sz w:val="22"/>
          <w:szCs w:val="22"/>
        </w:rPr>
        <w:t>Yuva</w:t>
      </w:r>
      <w:proofErr w:type="spellEnd"/>
      <w:r w:rsidR="00903AC9" w:rsidRPr="00D54252">
        <w:rPr>
          <w:rFonts w:ascii="Times New Roman" w:eastAsia="Times New Roman" w:hAnsi="Times New Roman"/>
          <w:sz w:val="22"/>
          <w:szCs w:val="22"/>
        </w:rPr>
        <w:t xml:space="preserve"> Shakti Foundation, Manpower, Life circle, </w:t>
      </w:r>
      <w:proofErr w:type="spellStart"/>
      <w:r w:rsidR="00903AC9" w:rsidRPr="00D54252">
        <w:rPr>
          <w:rFonts w:ascii="Times New Roman" w:eastAsia="Times New Roman" w:hAnsi="Times New Roman"/>
          <w:sz w:val="22"/>
          <w:szCs w:val="22"/>
        </w:rPr>
        <w:t>Anant</w:t>
      </w:r>
      <w:proofErr w:type="spellEnd"/>
      <w:r w:rsidR="00903AC9" w:rsidRPr="00D54252">
        <w:rPr>
          <w:rFonts w:ascii="Times New Roman" w:eastAsia="Times New Roman" w:hAnsi="Times New Roman"/>
          <w:sz w:val="22"/>
          <w:szCs w:val="22"/>
        </w:rPr>
        <w:t xml:space="preserve"> group (</w:t>
      </w:r>
      <w:proofErr w:type="spellStart"/>
      <w:r w:rsidR="00903AC9" w:rsidRPr="00D54252">
        <w:rPr>
          <w:rFonts w:ascii="Times New Roman" w:eastAsia="Times New Roman" w:hAnsi="Times New Roman"/>
          <w:sz w:val="22"/>
          <w:szCs w:val="22"/>
        </w:rPr>
        <w:t>Rojgar</w:t>
      </w:r>
      <w:proofErr w:type="spellEnd"/>
      <w:r w:rsidR="00903AC9" w:rsidRPr="00D54252">
        <w:rPr>
          <w:rFonts w:ascii="Times New Roman" w:eastAsia="Times New Roman" w:hAnsi="Times New Roman"/>
          <w:sz w:val="22"/>
          <w:szCs w:val="22"/>
        </w:rPr>
        <w:t xml:space="preserve">), </w:t>
      </w:r>
      <w:proofErr w:type="spellStart"/>
      <w:r w:rsidR="00903AC9" w:rsidRPr="00D54252">
        <w:rPr>
          <w:rFonts w:ascii="Times New Roman" w:eastAsia="Times New Roman" w:hAnsi="Times New Roman"/>
          <w:sz w:val="22"/>
          <w:szCs w:val="22"/>
        </w:rPr>
        <w:t>Entelnet</w:t>
      </w:r>
      <w:proofErr w:type="spellEnd"/>
      <w:r w:rsidR="00903AC9" w:rsidRPr="00D54252">
        <w:rPr>
          <w:rFonts w:ascii="Times New Roman" w:eastAsia="Times New Roman" w:hAnsi="Times New Roman"/>
          <w:sz w:val="22"/>
          <w:szCs w:val="22"/>
        </w:rPr>
        <w:t xml:space="preserve"> HR services etc.</w:t>
      </w:r>
    </w:p>
    <w:p w:rsidR="00903AC9" w:rsidRPr="00D54252" w:rsidRDefault="00903AC9" w:rsidP="00160905">
      <w:pPr>
        <w:numPr>
          <w:ilvl w:val="0"/>
          <w:numId w:val="11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D54252">
        <w:rPr>
          <w:rFonts w:ascii="Times New Roman" w:eastAsia="Times New Roman" w:hAnsi="Times New Roman"/>
          <w:sz w:val="22"/>
          <w:szCs w:val="22"/>
        </w:rPr>
        <w:t>120+ client based data</w:t>
      </w:r>
    </w:p>
    <w:p w:rsidR="00903AC9" w:rsidRDefault="00903AC9" w:rsidP="00160905">
      <w:pPr>
        <w:numPr>
          <w:ilvl w:val="0"/>
          <w:numId w:val="11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D54252">
        <w:rPr>
          <w:rFonts w:ascii="Times New Roman" w:eastAsia="Times New Roman" w:hAnsi="Times New Roman"/>
          <w:sz w:val="22"/>
          <w:szCs w:val="22"/>
        </w:rPr>
        <w:lastRenderedPageBreak/>
        <w:t>Placed more than 1000+ trained candidate in trades like Retail, Housekeeping, BSPA, Electrician, Fitter and IT/ITES</w:t>
      </w:r>
      <w:r w:rsidR="00F07657" w:rsidRPr="00D54252">
        <w:rPr>
          <w:rFonts w:ascii="Times New Roman" w:eastAsia="Times New Roman" w:hAnsi="Times New Roman"/>
          <w:sz w:val="22"/>
          <w:szCs w:val="22"/>
        </w:rPr>
        <w:t xml:space="preserve"> through </w:t>
      </w:r>
      <w:r w:rsidR="00F07657" w:rsidRPr="00BA58D1">
        <w:rPr>
          <w:rFonts w:ascii="Times New Roman" w:eastAsia="Times New Roman" w:hAnsi="Times New Roman"/>
          <w:b/>
          <w:sz w:val="22"/>
          <w:szCs w:val="22"/>
        </w:rPr>
        <w:t>campus placement / Job Fare / client location / Telephonic interview</w:t>
      </w:r>
      <w:r w:rsidR="00F07657">
        <w:rPr>
          <w:rFonts w:ascii="Times New Roman" w:eastAsia="Times New Roman" w:hAnsi="Times New Roman"/>
          <w:sz w:val="24"/>
        </w:rPr>
        <w:t>.</w:t>
      </w:r>
    </w:p>
    <w:p w:rsidR="00576B0B" w:rsidRPr="00576B0B" w:rsidRDefault="00576B0B" w:rsidP="00160905">
      <w:pPr>
        <w:numPr>
          <w:ilvl w:val="0"/>
          <w:numId w:val="11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Collected 43</w:t>
      </w:r>
      <w:r w:rsidRPr="00576B0B">
        <w:rPr>
          <w:rFonts w:ascii="Times New Roman" w:eastAsia="Times New Roman" w:hAnsi="Times New Roman"/>
          <w:sz w:val="22"/>
          <w:szCs w:val="22"/>
        </w:rPr>
        <w:t xml:space="preserve"> LOI from various industries </w:t>
      </w:r>
      <w:r>
        <w:rPr>
          <w:rFonts w:ascii="Times New Roman" w:eastAsia="Times New Roman" w:hAnsi="Times New Roman"/>
          <w:sz w:val="22"/>
          <w:szCs w:val="22"/>
        </w:rPr>
        <w:t xml:space="preserve">such as Big Bazar, V2 retail,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Mbazar</w:t>
      </w:r>
      <w:proofErr w:type="spellEnd"/>
      <w:r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Citylife</w:t>
      </w:r>
      <w:proofErr w:type="spellEnd"/>
      <w:r>
        <w:rPr>
          <w:rFonts w:ascii="Times New Roman" w:eastAsia="Times New Roman" w:hAnsi="Times New Roman"/>
          <w:sz w:val="22"/>
          <w:szCs w:val="22"/>
        </w:rPr>
        <w:t xml:space="preserve"> etc.</w:t>
      </w:r>
    </w:p>
    <w:p w:rsidR="002B6502" w:rsidRDefault="002B6502" w:rsidP="00D0422C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D4A2A" w:rsidRDefault="000D4A2A" w:rsidP="00D0422C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803F3F" w:rsidRDefault="00803F3F" w:rsidP="00BA58D1">
      <w:pPr>
        <w:tabs>
          <w:tab w:val="left" w:pos="8745"/>
        </w:tabs>
        <w:spacing w:line="0" w:lineRule="atLeast"/>
        <w:rPr>
          <w:rFonts w:ascii="Times New Roman" w:eastAsia="Times New Roman" w:hAnsi="Times New Roman"/>
          <w:sz w:val="24"/>
        </w:rPr>
      </w:pPr>
      <w:r w:rsidRPr="008535A3">
        <w:rPr>
          <w:rFonts w:ascii="Times New Roman" w:eastAsia="Times New Roman" w:hAnsi="Times New Roman"/>
          <w:b/>
          <w:sz w:val="24"/>
        </w:rPr>
        <w:t>Organization</w:t>
      </w:r>
      <w:r w:rsidR="008535A3">
        <w:rPr>
          <w:rFonts w:ascii="Times New Roman" w:eastAsia="Times New Roman" w:hAnsi="Times New Roman"/>
          <w:b/>
          <w:sz w:val="24"/>
        </w:rPr>
        <w:t xml:space="preserve">: </w:t>
      </w:r>
      <w:r w:rsidRPr="008535A3">
        <w:rPr>
          <w:rFonts w:ascii="Times New Roman" w:eastAsia="Times New Roman" w:hAnsi="Times New Roman"/>
          <w:sz w:val="22"/>
          <w:szCs w:val="22"/>
        </w:rPr>
        <w:t>Citizens Alliance Pvt Ltd</w:t>
      </w:r>
      <w:r w:rsidR="00BA58D1">
        <w:rPr>
          <w:rFonts w:ascii="Times New Roman" w:eastAsia="Times New Roman" w:hAnsi="Times New Roman"/>
          <w:sz w:val="22"/>
          <w:szCs w:val="22"/>
        </w:rPr>
        <w:tab/>
      </w:r>
    </w:p>
    <w:p w:rsidR="00803F3F" w:rsidRDefault="00803F3F" w:rsidP="00803F3F">
      <w:pPr>
        <w:spacing w:line="0" w:lineRule="atLeast"/>
        <w:rPr>
          <w:rFonts w:ascii="Times New Roman" w:eastAsia="Times New Roman" w:hAnsi="Times New Roman"/>
          <w:sz w:val="24"/>
        </w:rPr>
      </w:pPr>
      <w:r w:rsidRPr="008535A3">
        <w:rPr>
          <w:rFonts w:ascii="Times New Roman" w:eastAsia="Times New Roman" w:hAnsi="Times New Roman"/>
          <w:b/>
          <w:sz w:val="24"/>
        </w:rPr>
        <w:t>Designation-</w:t>
      </w:r>
      <w:r w:rsidR="008535A3">
        <w:rPr>
          <w:rFonts w:ascii="Times New Roman" w:eastAsia="Times New Roman" w:hAnsi="Times New Roman"/>
          <w:sz w:val="24"/>
        </w:rPr>
        <w:t xml:space="preserve">: </w:t>
      </w:r>
      <w:r w:rsidRPr="008535A3">
        <w:rPr>
          <w:rFonts w:ascii="Times New Roman" w:eastAsia="Times New Roman" w:hAnsi="Times New Roman"/>
          <w:sz w:val="22"/>
          <w:szCs w:val="22"/>
        </w:rPr>
        <w:t>District Program Officer (Apr- 2015 to Sep-2016)</w:t>
      </w:r>
    </w:p>
    <w:p w:rsidR="00803F3F" w:rsidRDefault="00803F3F" w:rsidP="00803F3F">
      <w:pPr>
        <w:spacing w:line="0" w:lineRule="atLeast"/>
        <w:rPr>
          <w:rFonts w:ascii="Times New Roman" w:eastAsia="Times New Roman" w:hAnsi="Times New Roman"/>
          <w:sz w:val="24"/>
        </w:rPr>
      </w:pPr>
      <w:r w:rsidRPr="008535A3">
        <w:rPr>
          <w:rFonts w:ascii="Times New Roman" w:eastAsia="Times New Roman" w:hAnsi="Times New Roman"/>
          <w:b/>
          <w:sz w:val="24"/>
        </w:rPr>
        <w:t>Project:</w:t>
      </w:r>
      <w:r>
        <w:rPr>
          <w:rFonts w:ascii="Times New Roman" w:eastAsia="Times New Roman" w:hAnsi="Times New Roman"/>
          <w:sz w:val="24"/>
        </w:rPr>
        <w:t xml:space="preserve"> </w:t>
      </w:r>
      <w:r w:rsidR="007A2553">
        <w:rPr>
          <w:rFonts w:ascii="Times New Roman" w:eastAsia="Times New Roman" w:hAnsi="Times New Roman"/>
          <w:sz w:val="22"/>
          <w:szCs w:val="22"/>
        </w:rPr>
        <w:t>NSDC</w:t>
      </w:r>
    </w:p>
    <w:p w:rsidR="00803F3F" w:rsidRDefault="00803F3F" w:rsidP="00803F3F">
      <w:pPr>
        <w:spacing w:line="0" w:lineRule="atLeast"/>
        <w:rPr>
          <w:rFonts w:ascii="Times New Roman" w:eastAsia="Times New Roman" w:hAnsi="Times New Roman"/>
          <w:sz w:val="24"/>
        </w:rPr>
      </w:pPr>
      <w:r w:rsidRPr="008535A3">
        <w:rPr>
          <w:rFonts w:ascii="Times New Roman" w:eastAsia="Times New Roman" w:hAnsi="Times New Roman"/>
          <w:b/>
          <w:sz w:val="24"/>
        </w:rPr>
        <w:t>Location</w:t>
      </w:r>
      <w:r w:rsidR="008535A3">
        <w:rPr>
          <w:rFonts w:ascii="Times New Roman" w:eastAsia="Times New Roman" w:hAnsi="Times New Roman"/>
          <w:b/>
          <w:sz w:val="24"/>
        </w:rPr>
        <w:t xml:space="preserve">: </w:t>
      </w:r>
      <w:r w:rsidRPr="008535A3">
        <w:rPr>
          <w:rFonts w:ascii="Times New Roman" w:eastAsia="Times New Roman" w:hAnsi="Times New Roman"/>
          <w:sz w:val="22"/>
          <w:szCs w:val="22"/>
        </w:rPr>
        <w:t>Siwan, Bihar</w:t>
      </w:r>
    </w:p>
    <w:p w:rsidR="00803F3F" w:rsidRDefault="00803F3F" w:rsidP="00803F3F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803F3F" w:rsidRDefault="00803F3F" w:rsidP="00803F3F">
      <w:pPr>
        <w:spacing w:line="0" w:lineRule="atLeast"/>
        <w:rPr>
          <w:rFonts w:ascii="Times New Roman" w:eastAsia="Times New Roman" w:hAnsi="Times New Roman"/>
          <w:sz w:val="24"/>
        </w:rPr>
      </w:pPr>
      <w:r w:rsidRPr="008535A3">
        <w:rPr>
          <w:rFonts w:ascii="Times New Roman" w:eastAsia="Times New Roman" w:hAnsi="Times New Roman"/>
          <w:b/>
          <w:sz w:val="24"/>
          <w:u w:val="single"/>
        </w:rPr>
        <w:t xml:space="preserve">Key Deliverables: </w:t>
      </w:r>
      <w:r w:rsidR="008535A3">
        <w:rPr>
          <w:rFonts w:ascii="Times New Roman" w:eastAsia="Times New Roman" w:hAnsi="Times New Roman"/>
          <w:sz w:val="24"/>
        </w:rPr>
        <w:t xml:space="preserve"> </w:t>
      </w:r>
    </w:p>
    <w:p w:rsidR="00FB0F09" w:rsidRDefault="00FB0F09" w:rsidP="00803F3F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AF65E3" w:rsidRDefault="00AF65E3" w:rsidP="00803F3F">
      <w:pPr>
        <w:numPr>
          <w:ilvl w:val="0"/>
          <w:numId w:val="12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To chalk out the various mobilization strategies jointly with the project staff such as conducting road shows/ rallies / approaching NGOs, Govt. Department and PRI members.</w:t>
      </w:r>
    </w:p>
    <w:p w:rsidR="00FB0F09" w:rsidRDefault="00AF65E3" w:rsidP="00803F3F">
      <w:pPr>
        <w:numPr>
          <w:ilvl w:val="0"/>
          <w:numId w:val="12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Spreading awareness on the importance of Skill Development and employability through street plays, leafleting etc.</w:t>
      </w:r>
    </w:p>
    <w:p w:rsidR="00FB0F09" w:rsidRDefault="00FB0F09" w:rsidP="00803F3F">
      <w:pPr>
        <w:numPr>
          <w:ilvl w:val="0"/>
          <w:numId w:val="12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Building strong relationship with corporate organization to attain crucial support for training activities and creating more job opportunities.</w:t>
      </w:r>
    </w:p>
    <w:p w:rsidR="00FB0F09" w:rsidRDefault="00FB0F09" w:rsidP="00803F3F">
      <w:pPr>
        <w:numPr>
          <w:ilvl w:val="0"/>
          <w:numId w:val="12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Leading the community mobilizing activity to ramp up the awareness of the parents and maximize the participation of the candidates.</w:t>
      </w:r>
    </w:p>
    <w:p w:rsidR="00803F3F" w:rsidRPr="00FB0F09" w:rsidRDefault="00FB0F09" w:rsidP="00FB0F09">
      <w:pPr>
        <w:numPr>
          <w:ilvl w:val="0"/>
          <w:numId w:val="12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Leading the employment generation activities in the area under the center.</w:t>
      </w:r>
    </w:p>
    <w:p w:rsidR="00803F3F" w:rsidRDefault="00803F3F" w:rsidP="00803F3F">
      <w:pPr>
        <w:numPr>
          <w:ilvl w:val="0"/>
          <w:numId w:val="12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4D4D14">
        <w:rPr>
          <w:rFonts w:ascii="Times New Roman" w:eastAsia="Times New Roman" w:hAnsi="Times New Roman"/>
          <w:sz w:val="22"/>
          <w:szCs w:val="22"/>
        </w:rPr>
        <w:t>Liaison with government department for smooth implementation of project</w:t>
      </w:r>
    </w:p>
    <w:p w:rsidR="009D15F7" w:rsidRPr="004D4D14" w:rsidRDefault="009D15F7" w:rsidP="00803F3F">
      <w:pPr>
        <w:numPr>
          <w:ilvl w:val="0"/>
          <w:numId w:val="12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Done various Industries linkage to placed trained candidate.</w:t>
      </w:r>
    </w:p>
    <w:p w:rsidR="00F07657" w:rsidRDefault="00F07657" w:rsidP="00803F3F">
      <w:pPr>
        <w:numPr>
          <w:ilvl w:val="0"/>
          <w:numId w:val="12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4D4D14">
        <w:rPr>
          <w:rFonts w:ascii="Times New Roman" w:eastAsia="Times New Roman" w:hAnsi="Times New Roman"/>
          <w:sz w:val="22"/>
          <w:szCs w:val="22"/>
        </w:rPr>
        <w:t xml:space="preserve">Provide handholding support to NSDC affiliated training partner in terms of mobilization, Monitoring and placement. </w:t>
      </w:r>
    </w:p>
    <w:p w:rsidR="00FB0F09" w:rsidRPr="004D4D14" w:rsidRDefault="00FB0F09" w:rsidP="00803F3F">
      <w:pPr>
        <w:numPr>
          <w:ilvl w:val="0"/>
          <w:numId w:val="12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Preparing the monthly, quarterly and annual reports in the relevant format to track performance of center. </w:t>
      </w:r>
    </w:p>
    <w:p w:rsidR="00F07657" w:rsidRDefault="00F07657" w:rsidP="00803F3F">
      <w:pPr>
        <w:numPr>
          <w:ilvl w:val="0"/>
          <w:numId w:val="12"/>
        </w:numPr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4D4D14">
        <w:rPr>
          <w:rFonts w:ascii="Times New Roman" w:eastAsia="Times New Roman" w:hAnsi="Times New Roman"/>
          <w:sz w:val="22"/>
          <w:szCs w:val="22"/>
        </w:rPr>
        <w:t>Client management and identification of business partner for project execution.</w:t>
      </w:r>
    </w:p>
    <w:p w:rsidR="002B6502" w:rsidRDefault="0082628F" w:rsidP="0082628F">
      <w:pPr>
        <w:tabs>
          <w:tab w:val="left" w:pos="153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:rsidR="00F07657" w:rsidRDefault="00F07657" w:rsidP="00F0765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 w:rsidRPr="00903AC9">
        <w:rPr>
          <w:rFonts w:ascii="Times New Roman" w:eastAsia="Times New Roman" w:hAnsi="Times New Roman"/>
          <w:b/>
          <w:sz w:val="24"/>
          <w:u w:val="single"/>
        </w:rPr>
        <w:t>Achievement:</w:t>
      </w:r>
    </w:p>
    <w:p w:rsidR="00F07657" w:rsidRDefault="00F07657" w:rsidP="00F0765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F07657" w:rsidRPr="00EE4737" w:rsidRDefault="00F07657" w:rsidP="00F07657">
      <w:pPr>
        <w:numPr>
          <w:ilvl w:val="0"/>
          <w:numId w:val="13"/>
        </w:numPr>
        <w:spacing w:line="0" w:lineRule="atLeast"/>
        <w:rPr>
          <w:rFonts w:ascii="Times New Roman" w:eastAsia="Times New Roman" w:hAnsi="Times New Roman"/>
          <w:b/>
          <w:sz w:val="22"/>
          <w:szCs w:val="22"/>
          <w:u w:val="single"/>
        </w:rPr>
      </w:pPr>
      <w:r w:rsidRPr="00EE4737">
        <w:rPr>
          <w:rFonts w:ascii="Times New Roman" w:eastAsia="Times New Roman" w:hAnsi="Times New Roman"/>
          <w:sz w:val="22"/>
          <w:szCs w:val="22"/>
        </w:rPr>
        <w:t>Mobilized more than 400 rural youth in project location</w:t>
      </w:r>
    </w:p>
    <w:p w:rsidR="00F07657" w:rsidRDefault="00F07657" w:rsidP="00F07657">
      <w:pPr>
        <w:numPr>
          <w:ilvl w:val="0"/>
          <w:numId w:val="13"/>
        </w:num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 w:rsidRPr="00EE4737">
        <w:rPr>
          <w:rFonts w:ascii="Times New Roman" w:eastAsia="Times New Roman" w:hAnsi="Times New Roman"/>
          <w:sz w:val="22"/>
          <w:szCs w:val="22"/>
        </w:rPr>
        <w:t xml:space="preserve">Organized campus placement / awareness camp / Youth </w:t>
      </w:r>
      <w:proofErr w:type="spellStart"/>
      <w:r w:rsidRPr="00EE4737">
        <w:rPr>
          <w:rFonts w:ascii="Times New Roman" w:eastAsia="Times New Roman" w:hAnsi="Times New Roman"/>
          <w:sz w:val="22"/>
          <w:szCs w:val="22"/>
        </w:rPr>
        <w:t>mela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803F3F" w:rsidRDefault="00803F3F" w:rsidP="00D0422C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F07657" w:rsidRDefault="00F07657" w:rsidP="00F07657">
      <w:pPr>
        <w:spacing w:line="0" w:lineRule="atLeast"/>
        <w:rPr>
          <w:rFonts w:ascii="Times New Roman" w:eastAsia="Times New Roman" w:hAnsi="Times New Roman"/>
          <w:sz w:val="24"/>
        </w:rPr>
      </w:pPr>
      <w:r w:rsidRPr="00EE4737">
        <w:rPr>
          <w:rFonts w:ascii="Times New Roman" w:eastAsia="Times New Roman" w:hAnsi="Times New Roman"/>
          <w:b/>
          <w:sz w:val="24"/>
        </w:rPr>
        <w:t>Organization:</w:t>
      </w:r>
      <w:r>
        <w:rPr>
          <w:rFonts w:ascii="Times New Roman" w:eastAsia="Times New Roman" w:hAnsi="Times New Roman"/>
          <w:sz w:val="24"/>
        </w:rPr>
        <w:t xml:space="preserve"> </w:t>
      </w:r>
      <w:r w:rsidRPr="00EE4737">
        <w:rPr>
          <w:rFonts w:ascii="Times New Roman" w:eastAsia="Times New Roman" w:hAnsi="Times New Roman"/>
          <w:sz w:val="22"/>
          <w:szCs w:val="22"/>
        </w:rPr>
        <w:t>Aga Khan Rural Support Program (India)</w:t>
      </w:r>
    </w:p>
    <w:p w:rsidR="00F07657" w:rsidRDefault="00F07657" w:rsidP="00F07657">
      <w:pPr>
        <w:spacing w:line="0" w:lineRule="atLeast"/>
        <w:rPr>
          <w:rFonts w:ascii="Times New Roman" w:eastAsia="Times New Roman" w:hAnsi="Times New Roman"/>
          <w:sz w:val="24"/>
        </w:rPr>
      </w:pPr>
      <w:r w:rsidRPr="00EE4737">
        <w:rPr>
          <w:rFonts w:ascii="Times New Roman" w:eastAsia="Times New Roman" w:hAnsi="Times New Roman"/>
          <w:b/>
          <w:sz w:val="24"/>
        </w:rPr>
        <w:t>Designation:</w:t>
      </w:r>
      <w:r>
        <w:rPr>
          <w:rFonts w:ascii="Times New Roman" w:eastAsia="Times New Roman" w:hAnsi="Times New Roman"/>
          <w:sz w:val="24"/>
        </w:rPr>
        <w:t xml:space="preserve"> </w:t>
      </w:r>
      <w:r w:rsidRPr="00EE4737">
        <w:rPr>
          <w:rFonts w:ascii="Times New Roman" w:eastAsia="Times New Roman" w:hAnsi="Times New Roman"/>
          <w:sz w:val="22"/>
          <w:szCs w:val="22"/>
        </w:rPr>
        <w:t>Development Specialists-Skill</w:t>
      </w:r>
      <w:r w:rsidR="00B34C7D" w:rsidRPr="00EE4737">
        <w:rPr>
          <w:rFonts w:ascii="Times New Roman" w:eastAsia="Times New Roman" w:hAnsi="Times New Roman"/>
          <w:sz w:val="22"/>
          <w:szCs w:val="22"/>
        </w:rPr>
        <w:t xml:space="preserve"> (Feb- 2013</w:t>
      </w:r>
      <w:r w:rsidRPr="00EE4737">
        <w:rPr>
          <w:rFonts w:ascii="Times New Roman" w:eastAsia="Times New Roman" w:hAnsi="Times New Roman"/>
          <w:sz w:val="22"/>
          <w:szCs w:val="22"/>
        </w:rPr>
        <w:t xml:space="preserve"> to </w:t>
      </w:r>
      <w:r w:rsidR="00B34C7D" w:rsidRPr="00EE4737">
        <w:rPr>
          <w:rFonts w:ascii="Times New Roman" w:eastAsia="Times New Roman" w:hAnsi="Times New Roman"/>
          <w:sz w:val="22"/>
          <w:szCs w:val="22"/>
        </w:rPr>
        <w:t>Feb-2015</w:t>
      </w:r>
      <w:r w:rsidRPr="00EE4737">
        <w:rPr>
          <w:rFonts w:ascii="Times New Roman" w:eastAsia="Times New Roman" w:hAnsi="Times New Roman"/>
          <w:sz w:val="22"/>
          <w:szCs w:val="22"/>
        </w:rPr>
        <w:t>)</w:t>
      </w:r>
    </w:p>
    <w:p w:rsidR="00F07657" w:rsidRDefault="00F07657" w:rsidP="00F07657">
      <w:pPr>
        <w:spacing w:line="0" w:lineRule="atLeast"/>
        <w:rPr>
          <w:rFonts w:ascii="Times New Roman" w:eastAsia="Times New Roman" w:hAnsi="Times New Roman"/>
          <w:sz w:val="24"/>
        </w:rPr>
      </w:pPr>
      <w:r w:rsidRPr="00EE4737">
        <w:rPr>
          <w:rFonts w:ascii="Times New Roman" w:eastAsia="Times New Roman" w:hAnsi="Times New Roman"/>
          <w:b/>
          <w:sz w:val="24"/>
        </w:rPr>
        <w:t>Project:</w:t>
      </w:r>
      <w:r>
        <w:rPr>
          <w:rFonts w:ascii="Times New Roman" w:eastAsia="Times New Roman" w:hAnsi="Times New Roman"/>
          <w:sz w:val="24"/>
        </w:rPr>
        <w:t xml:space="preserve"> </w:t>
      </w:r>
      <w:r w:rsidR="00B34C7D" w:rsidRPr="00EE4737">
        <w:rPr>
          <w:rFonts w:ascii="Times New Roman" w:eastAsia="Times New Roman" w:hAnsi="Times New Roman"/>
          <w:sz w:val="22"/>
          <w:szCs w:val="22"/>
        </w:rPr>
        <w:t>Microsoft</w:t>
      </w:r>
    </w:p>
    <w:p w:rsidR="00F07657" w:rsidRDefault="00F07657" w:rsidP="00F07657">
      <w:pPr>
        <w:spacing w:line="0" w:lineRule="atLeast"/>
        <w:rPr>
          <w:rFonts w:ascii="Times New Roman" w:eastAsia="Times New Roman" w:hAnsi="Times New Roman"/>
          <w:sz w:val="24"/>
        </w:rPr>
      </w:pPr>
      <w:r w:rsidRPr="00EE4737">
        <w:rPr>
          <w:rFonts w:ascii="Times New Roman" w:eastAsia="Times New Roman" w:hAnsi="Times New Roman"/>
          <w:b/>
          <w:sz w:val="24"/>
        </w:rPr>
        <w:t>Loca</w:t>
      </w:r>
      <w:r w:rsidR="00B34C7D" w:rsidRPr="00EE4737">
        <w:rPr>
          <w:rFonts w:ascii="Times New Roman" w:eastAsia="Times New Roman" w:hAnsi="Times New Roman"/>
          <w:b/>
          <w:sz w:val="24"/>
        </w:rPr>
        <w:t>tion</w:t>
      </w:r>
      <w:r w:rsidR="00EE4737">
        <w:rPr>
          <w:rFonts w:ascii="Times New Roman" w:eastAsia="Times New Roman" w:hAnsi="Times New Roman"/>
          <w:sz w:val="24"/>
        </w:rPr>
        <w:t xml:space="preserve">: </w:t>
      </w:r>
      <w:r w:rsidR="00B34C7D" w:rsidRPr="00EE4737">
        <w:rPr>
          <w:rFonts w:ascii="Times New Roman" w:eastAsia="Times New Roman" w:hAnsi="Times New Roman"/>
          <w:sz w:val="22"/>
          <w:szCs w:val="22"/>
        </w:rPr>
        <w:t>Muzaffarpur</w:t>
      </w:r>
      <w:r w:rsidRPr="00EE4737">
        <w:rPr>
          <w:rFonts w:ascii="Times New Roman" w:eastAsia="Times New Roman" w:hAnsi="Times New Roman"/>
          <w:sz w:val="22"/>
          <w:szCs w:val="22"/>
        </w:rPr>
        <w:t>, Bihar</w:t>
      </w:r>
    </w:p>
    <w:p w:rsidR="00F07657" w:rsidRDefault="00F07657" w:rsidP="00F07657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803F3F" w:rsidRDefault="00F07657" w:rsidP="00D0422C">
      <w:pPr>
        <w:spacing w:line="0" w:lineRule="atLeast"/>
        <w:rPr>
          <w:rFonts w:ascii="Times New Roman" w:eastAsia="Times New Roman" w:hAnsi="Times New Roman"/>
          <w:sz w:val="24"/>
        </w:rPr>
      </w:pPr>
      <w:r w:rsidRPr="00EE4737">
        <w:rPr>
          <w:rFonts w:ascii="Times New Roman" w:eastAsia="Times New Roman" w:hAnsi="Times New Roman"/>
          <w:b/>
          <w:sz w:val="24"/>
          <w:u w:val="single"/>
        </w:rPr>
        <w:t xml:space="preserve">Key Deliverables: </w:t>
      </w:r>
    </w:p>
    <w:p w:rsidR="00B34C7D" w:rsidRPr="00B34C7D" w:rsidRDefault="00B34C7D" w:rsidP="00B34C7D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Provide leadership to the project of skill development &amp; placement and developing successful model in different rural locations.  </w:t>
      </w:r>
    </w:p>
    <w:p w:rsidR="00B34C7D" w:rsidRPr="00B34C7D" w:rsidRDefault="00B34C7D" w:rsidP="00B34C7D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Interaction and negotiation with private companies for placement  </w:t>
      </w:r>
    </w:p>
    <w:p w:rsidR="00B34C7D" w:rsidRPr="00B34C7D" w:rsidRDefault="00B34C7D" w:rsidP="00B34C7D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Heading teams of field staff involve in the project and will be responsible for the project and also generate solutions to the problem arise in the centers  </w:t>
      </w:r>
    </w:p>
    <w:p w:rsidR="00B34C7D" w:rsidRPr="00B34C7D" w:rsidRDefault="00B34C7D" w:rsidP="00B34C7D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>Responsible for capacity building of the team and getting results from them by closely monitoring the progress and also provide on –going support depending upon their specific needs.</w:t>
      </w:r>
    </w:p>
    <w:p w:rsidR="00B34C7D" w:rsidRPr="00B34C7D" w:rsidRDefault="00B34C7D" w:rsidP="00B34C7D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4C7D">
        <w:rPr>
          <w:rFonts w:ascii="Times New Roman" w:hAnsi="Times New Roman" w:cs="Times New Roman"/>
          <w:sz w:val="22"/>
          <w:szCs w:val="22"/>
        </w:rPr>
        <w:t>Liaisoning</w:t>
      </w:r>
      <w:proofErr w:type="spellEnd"/>
      <w:r w:rsidRPr="00B34C7D">
        <w:rPr>
          <w:rFonts w:ascii="Times New Roman" w:hAnsi="Times New Roman" w:cs="Times New Roman"/>
          <w:sz w:val="22"/>
          <w:szCs w:val="22"/>
        </w:rPr>
        <w:t xml:space="preserve"> with Government department, Private institutions (Corporate partners) for placement</w:t>
      </w:r>
    </w:p>
    <w:p w:rsidR="00B34C7D" w:rsidRPr="00B34C7D" w:rsidRDefault="00B34C7D" w:rsidP="00B34C7D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Responsible for regular documentation, analysis of feedback and on basis of feedback take decision to improve on the services of computer centers being run by AKRSP (I).  </w:t>
      </w:r>
    </w:p>
    <w:p w:rsidR="00B34C7D" w:rsidRPr="00B34C7D" w:rsidRDefault="00B34C7D" w:rsidP="00B34C7D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>Establish strong relationship with potential employer / consultant.</w:t>
      </w:r>
    </w:p>
    <w:p w:rsidR="00803F3F" w:rsidRDefault="00803F3F" w:rsidP="00B34C7D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</w:p>
    <w:p w:rsidR="00B34C7D" w:rsidRDefault="00B34C7D" w:rsidP="00B34C7D">
      <w:pPr>
        <w:spacing w:line="0" w:lineRule="atLeast"/>
        <w:rPr>
          <w:rFonts w:ascii="Times New Roman" w:eastAsia="Times New Roman" w:hAnsi="Times New Roman"/>
          <w:sz w:val="24"/>
        </w:rPr>
      </w:pPr>
      <w:r w:rsidRPr="00961538">
        <w:rPr>
          <w:rFonts w:ascii="Times New Roman" w:eastAsia="Times New Roman" w:hAnsi="Times New Roman"/>
          <w:b/>
          <w:sz w:val="24"/>
        </w:rPr>
        <w:t>Organization: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61538">
        <w:rPr>
          <w:rFonts w:ascii="Times New Roman" w:eastAsia="Times New Roman" w:hAnsi="Times New Roman"/>
          <w:sz w:val="22"/>
          <w:szCs w:val="22"/>
        </w:rPr>
        <w:t>ChildFund</w:t>
      </w:r>
      <w:proofErr w:type="spellEnd"/>
      <w:r w:rsidRPr="00961538">
        <w:rPr>
          <w:rFonts w:ascii="Times New Roman" w:eastAsia="Times New Roman" w:hAnsi="Times New Roman"/>
          <w:sz w:val="22"/>
          <w:szCs w:val="22"/>
        </w:rPr>
        <w:t xml:space="preserve"> (India)</w:t>
      </w:r>
    </w:p>
    <w:p w:rsidR="00B34C7D" w:rsidRDefault="00B34C7D" w:rsidP="00B34C7D">
      <w:pPr>
        <w:spacing w:line="0" w:lineRule="atLeast"/>
        <w:rPr>
          <w:rFonts w:ascii="Times New Roman" w:eastAsia="Times New Roman" w:hAnsi="Times New Roman"/>
          <w:sz w:val="24"/>
        </w:rPr>
      </w:pPr>
      <w:r w:rsidRPr="00961538">
        <w:rPr>
          <w:rFonts w:ascii="Times New Roman" w:eastAsia="Times New Roman" w:hAnsi="Times New Roman"/>
          <w:b/>
          <w:sz w:val="24"/>
        </w:rPr>
        <w:t>Designation:</w:t>
      </w:r>
      <w:r>
        <w:rPr>
          <w:rFonts w:ascii="Times New Roman" w:eastAsia="Times New Roman" w:hAnsi="Times New Roman"/>
          <w:sz w:val="24"/>
        </w:rPr>
        <w:t xml:space="preserve"> </w:t>
      </w:r>
      <w:r w:rsidRPr="00961538">
        <w:rPr>
          <w:rFonts w:ascii="Times New Roman" w:eastAsia="Times New Roman" w:hAnsi="Times New Roman"/>
          <w:sz w:val="22"/>
          <w:szCs w:val="22"/>
        </w:rPr>
        <w:t>Program coordinator-Livelihood (May- 2011 to Feb-2013)</w:t>
      </w:r>
    </w:p>
    <w:p w:rsidR="00B34C7D" w:rsidRDefault="00B34C7D" w:rsidP="00B34C7D">
      <w:pPr>
        <w:spacing w:line="0" w:lineRule="atLeast"/>
        <w:rPr>
          <w:rFonts w:ascii="Times New Roman" w:eastAsia="Times New Roman" w:hAnsi="Times New Roman"/>
          <w:sz w:val="24"/>
        </w:rPr>
      </w:pPr>
      <w:r w:rsidRPr="00961538">
        <w:rPr>
          <w:rFonts w:ascii="Times New Roman" w:eastAsia="Times New Roman" w:hAnsi="Times New Roman"/>
          <w:b/>
          <w:sz w:val="24"/>
        </w:rPr>
        <w:t>Project:</w:t>
      </w:r>
      <w:r>
        <w:rPr>
          <w:rFonts w:ascii="Times New Roman" w:eastAsia="Times New Roman" w:hAnsi="Times New Roman"/>
          <w:sz w:val="24"/>
        </w:rPr>
        <w:t xml:space="preserve"> </w:t>
      </w:r>
      <w:r w:rsidRPr="00961538">
        <w:rPr>
          <w:rFonts w:ascii="Times New Roman" w:eastAsia="Times New Roman" w:hAnsi="Times New Roman"/>
          <w:sz w:val="22"/>
          <w:szCs w:val="22"/>
        </w:rPr>
        <w:t>Life based project</w:t>
      </w:r>
    </w:p>
    <w:p w:rsidR="00B34C7D" w:rsidRDefault="00B34C7D" w:rsidP="00B34C7D">
      <w:pPr>
        <w:spacing w:line="0" w:lineRule="atLeast"/>
        <w:rPr>
          <w:rFonts w:ascii="Times New Roman" w:eastAsia="Times New Roman" w:hAnsi="Times New Roman"/>
          <w:sz w:val="24"/>
        </w:rPr>
      </w:pPr>
      <w:r w:rsidRPr="00961538">
        <w:rPr>
          <w:rFonts w:ascii="Times New Roman" w:eastAsia="Times New Roman" w:hAnsi="Times New Roman"/>
          <w:b/>
          <w:sz w:val="24"/>
        </w:rPr>
        <w:t>Location</w:t>
      </w:r>
      <w:r w:rsidR="00961538">
        <w:rPr>
          <w:rFonts w:ascii="Times New Roman" w:eastAsia="Times New Roman" w:hAnsi="Times New Roman"/>
          <w:sz w:val="24"/>
        </w:rPr>
        <w:t xml:space="preserve">: </w:t>
      </w:r>
      <w:proofErr w:type="spellStart"/>
      <w:r w:rsidRPr="00961538">
        <w:rPr>
          <w:rFonts w:ascii="Times New Roman" w:eastAsia="Times New Roman" w:hAnsi="Times New Roman"/>
          <w:sz w:val="22"/>
          <w:szCs w:val="22"/>
        </w:rPr>
        <w:t>Deoghar</w:t>
      </w:r>
      <w:proofErr w:type="spellEnd"/>
      <w:r w:rsidRPr="00961538">
        <w:rPr>
          <w:rFonts w:ascii="Times New Roman" w:eastAsia="Times New Roman" w:hAnsi="Times New Roman"/>
          <w:sz w:val="22"/>
          <w:szCs w:val="22"/>
        </w:rPr>
        <w:t>, Jharkhand</w:t>
      </w:r>
    </w:p>
    <w:p w:rsidR="00B34C7D" w:rsidRDefault="00B34C7D" w:rsidP="00B34C7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803F3F" w:rsidRDefault="00B34C7D" w:rsidP="00D0422C">
      <w:pPr>
        <w:spacing w:line="0" w:lineRule="atLeast"/>
        <w:rPr>
          <w:rFonts w:ascii="Times New Roman" w:eastAsia="Times New Roman" w:hAnsi="Times New Roman"/>
          <w:sz w:val="24"/>
        </w:rPr>
      </w:pPr>
      <w:r w:rsidRPr="00961538">
        <w:rPr>
          <w:rFonts w:ascii="Times New Roman" w:eastAsia="Times New Roman" w:hAnsi="Times New Roman"/>
          <w:b/>
          <w:sz w:val="24"/>
          <w:u w:val="single"/>
        </w:rPr>
        <w:t>Key Deliverables:</w:t>
      </w:r>
    </w:p>
    <w:p w:rsidR="00B34C7D" w:rsidRPr="00B34C7D" w:rsidRDefault="00B34C7D" w:rsidP="00B34C7D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Design age based projects for children, using a participatory approach that actively involves children and community in the villages.  </w:t>
      </w:r>
    </w:p>
    <w:p w:rsidR="00B34C7D" w:rsidRPr="00B34C7D" w:rsidRDefault="00B34C7D" w:rsidP="00B34C7D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Prepare the annual plan and budget for cluster and partners with support of finance officer and Project Director. </w:t>
      </w:r>
    </w:p>
    <w:p w:rsidR="00B34C7D" w:rsidRPr="00B34C7D" w:rsidRDefault="00B34C7D" w:rsidP="00B34C7D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Based on Annual Plan and projects, arrive at an individual action plan on monthly basis.  </w:t>
      </w:r>
    </w:p>
    <w:p w:rsidR="00B34C7D" w:rsidRPr="00B34C7D" w:rsidRDefault="00B34C7D" w:rsidP="00B34C7D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Allocate activities to the field team as per monthly plan and review the same periodically. </w:t>
      </w:r>
    </w:p>
    <w:p w:rsidR="00B34C7D" w:rsidRPr="00B34C7D" w:rsidRDefault="00B34C7D" w:rsidP="00B34C7D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Undertake field visits to monitor progress and guide the field team on their activities.  </w:t>
      </w:r>
    </w:p>
    <w:p w:rsidR="00B34C7D" w:rsidRPr="00B34C7D" w:rsidRDefault="00B34C7D" w:rsidP="00B34C7D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Interact with the children and communities to measure the impact of project activities and identify any gaps/ issues to be addressed. </w:t>
      </w:r>
    </w:p>
    <w:p w:rsidR="00B34C7D" w:rsidRPr="00B34C7D" w:rsidRDefault="00B34C7D" w:rsidP="00B34C7D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Strengthen the community based organization and support team in the capacity building.  </w:t>
      </w:r>
    </w:p>
    <w:p w:rsidR="00B34C7D" w:rsidRPr="00B34C7D" w:rsidRDefault="00B34C7D" w:rsidP="00B34C7D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Plan and conduct training and capacity building activities for the communities directly or through external consultant as required.  </w:t>
      </w:r>
    </w:p>
    <w:p w:rsidR="00B34C7D" w:rsidRPr="00B34C7D" w:rsidRDefault="00B34C7D" w:rsidP="00B34C7D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Build associations and rapport in the community for participation of children, youth and family in the program activities.  </w:t>
      </w:r>
    </w:p>
    <w:p w:rsidR="00B34C7D" w:rsidRPr="00B34C7D" w:rsidRDefault="00B34C7D" w:rsidP="00B34C7D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Support the field teams and work closely with partner organization on all development activities. </w:t>
      </w:r>
    </w:p>
    <w:p w:rsidR="00B34C7D" w:rsidRPr="00B34C7D" w:rsidRDefault="00B34C7D" w:rsidP="00B34C7D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Undertake advocacy on issues affecting the lives of children in the community. </w:t>
      </w:r>
    </w:p>
    <w:p w:rsidR="00B34C7D" w:rsidRPr="00B34C7D" w:rsidRDefault="00B34C7D" w:rsidP="00B34C7D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Prepare monthly reports on project activities, training and support the project director for consolidation of the same.  </w:t>
      </w:r>
    </w:p>
    <w:p w:rsidR="00B34C7D" w:rsidRPr="00B34C7D" w:rsidRDefault="00B34C7D" w:rsidP="00B34C7D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34C7D">
        <w:rPr>
          <w:rFonts w:ascii="Times New Roman" w:hAnsi="Times New Roman" w:cs="Times New Roman"/>
          <w:sz w:val="22"/>
          <w:szCs w:val="22"/>
        </w:rPr>
        <w:t xml:space="preserve">Develop case studies and technical documents to demonstrate program impact and provide material for central Grant / Fund-raising team.  </w:t>
      </w:r>
    </w:p>
    <w:p w:rsidR="00D06A73" w:rsidRPr="00B34C7D" w:rsidRDefault="00B34C7D" w:rsidP="00B34C7D">
      <w:pPr>
        <w:numPr>
          <w:ilvl w:val="0"/>
          <w:numId w:val="16"/>
        </w:numPr>
        <w:spacing w:line="261" w:lineRule="exact"/>
        <w:rPr>
          <w:rFonts w:ascii="Times New Roman" w:eastAsia="Times New Roman" w:hAnsi="Times New Roman"/>
        </w:rPr>
      </w:pPr>
      <w:r w:rsidRPr="00B34C7D">
        <w:rPr>
          <w:rFonts w:ascii="Times New Roman" w:hAnsi="Times New Roman" w:cs="Times New Roman"/>
          <w:sz w:val="22"/>
          <w:szCs w:val="22"/>
        </w:rPr>
        <w:t>Manage and actively support in documenting ‘success stories’ at both partner and cluster level.</w:t>
      </w:r>
      <w:r w:rsidRPr="00B34C7D">
        <w:rPr>
          <w:rFonts w:cs="Calibri"/>
        </w:rPr>
        <w:t xml:space="preserve"> </w:t>
      </w:r>
    </w:p>
    <w:p w:rsidR="00B34C7D" w:rsidRDefault="00FB0F09" w:rsidP="00B34C7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4"/>
        </w:rPr>
        <w:pict>
          <v:rect id="_x0000_s1029" style="position:absolute;margin-left:541pt;margin-top:-147.15pt;width:.95pt;height:1pt;z-index:-251660288" o:userdrawn="t" fillcolor="black" strokecolor="none"/>
        </w:pict>
      </w:r>
      <w:bookmarkStart w:id="1" w:name="page2"/>
      <w:bookmarkEnd w:id="1"/>
      <w:r w:rsidR="005F7E7F">
        <w:rPr>
          <w:rFonts w:ascii="Times New Roman" w:eastAsia="Times New Roman" w:hAnsi="Times New Roman"/>
          <w:noProof/>
          <w:sz w:val="1"/>
          <w:lang w:bidi="hi-I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6861175</wp:posOffset>
            </wp:positionH>
            <wp:positionV relativeFrom="paragraph">
              <wp:posOffset>-7013575</wp:posOffset>
            </wp:positionV>
            <wp:extent cx="6350" cy="6350"/>
            <wp:effectExtent l="0" t="0" r="635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2" w:name="page3"/>
      <w:bookmarkEnd w:id="2"/>
      <w:r>
        <w:rPr>
          <w:rFonts w:ascii="Symbol" w:eastAsia="Symbol" w:hAnsi="Symbol"/>
          <w:sz w:val="22"/>
        </w:rPr>
        <w:pict>
          <v:line id="_x0000_s1035" style="position:absolute;z-index:-251654144;mso-position-horizontal-relative:text;mso-position-vertical-relative:text" from=".15pt,4.8pt" to="540.7pt,4.8pt" o:userdrawn="t" strokeweight=".48pt"/>
        </w:pict>
      </w:r>
    </w:p>
    <w:p w:rsidR="00B34C7D" w:rsidRDefault="00B34C7D" w:rsidP="00B34C7D">
      <w:pPr>
        <w:spacing w:line="20" w:lineRule="exact"/>
        <w:rPr>
          <w:rFonts w:ascii="Times New Roman" w:eastAsia="Times New Roman" w:hAnsi="Times New Roman"/>
        </w:rPr>
      </w:pPr>
    </w:p>
    <w:p w:rsidR="00B34C7D" w:rsidRDefault="00B34C7D" w:rsidP="00B34C7D">
      <w:pPr>
        <w:spacing w:line="20" w:lineRule="exact"/>
        <w:rPr>
          <w:rFonts w:ascii="Times New Roman" w:eastAsia="Times New Roman" w:hAnsi="Times New Roman"/>
        </w:rPr>
      </w:pPr>
    </w:p>
    <w:p w:rsidR="00B34C7D" w:rsidRDefault="00B34C7D" w:rsidP="00B34C7D">
      <w:pPr>
        <w:spacing w:line="20" w:lineRule="exact"/>
        <w:rPr>
          <w:rFonts w:ascii="Times New Roman" w:eastAsia="Times New Roman" w:hAnsi="Times New Roman"/>
        </w:rPr>
      </w:pPr>
    </w:p>
    <w:p w:rsidR="00B34C7D" w:rsidRDefault="00B34C7D" w:rsidP="00B34C7D">
      <w:pPr>
        <w:spacing w:line="20" w:lineRule="exact"/>
        <w:rPr>
          <w:rFonts w:ascii="Times New Roman" w:eastAsia="Times New Roman" w:hAnsi="Times New Roman"/>
        </w:rPr>
      </w:pPr>
    </w:p>
    <w:p w:rsidR="00B34C7D" w:rsidRDefault="00B34C7D" w:rsidP="00B34C7D">
      <w:pPr>
        <w:spacing w:line="20" w:lineRule="exact"/>
        <w:rPr>
          <w:rFonts w:ascii="Times New Roman" w:eastAsia="Times New Roman" w:hAnsi="Times New Roman"/>
        </w:rPr>
      </w:pPr>
    </w:p>
    <w:p w:rsidR="00B34C7D" w:rsidRDefault="00B34C7D" w:rsidP="00B34C7D">
      <w:pPr>
        <w:spacing w:line="20" w:lineRule="exact"/>
        <w:rPr>
          <w:rFonts w:ascii="Times New Roman" w:eastAsia="Times New Roman" w:hAnsi="Times New Roman"/>
        </w:rPr>
      </w:pPr>
    </w:p>
    <w:p w:rsidR="00B34C7D" w:rsidRDefault="00B34C7D" w:rsidP="00B34C7D">
      <w:pPr>
        <w:spacing w:line="20" w:lineRule="exact"/>
        <w:rPr>
          <w:rFonts w:ascii="Times New Roman" w:eastAsia="Times New Roman" w:hAnsi="Times New Roman"/>
        </w:rPr>
      </w:pPr>
    </w:p>
    <w:p w:rsidR="00D06A73" w:rsidRDefault="002B5E17">
      <w:pPr>
        <w:spacing w:line="0" w:lineRule="atLeast"/>
        <w:rPr>
          <w:rFonts w:ascii="Times New Roman" w:eastAsia="Times New Roman" w:hAnsi="Times New Roman"/>
          <w:b/>
          <w:i/>
          <w:sz w:val="24"/>
          <w:u w:val="single"/>
        </w:rPr>
      </w:pPr>
      <w:bookmarkStart w:id="3" w:name="page4"/>
      <w:bookmarkEnd w:id="3"/>
      <w:r>
        <w:rPr>
          <w:rFonts w:ascii="Times New Roman" w:eastAsia="Times New Roman" w:hAnsi="Times New Roman"/>
          <w:b/>
          <w:i/>
          <w:sz w:val="24"/>
          <w:u w:val="single"/>
        </w:rPr>
        <w:t>Other Competency and Interest</w:t>
      </w:r>
    </w:p>
    <w:p w:rsidR="00D06A73" w:rsidRDefault="00600D70" w:rsidP="00600D70">
      <w:pPr>
        <w:tabs>
          <w:tab w:val="left" w:pos="4620"/>
        </w:tabs>
        <w:spacing w:line="26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D06A73" w:rsidRPr="007E05C5" w:rsidRDefault="002B5E17" w:rsidP="004D4D14">
      <w:pPr>
        <w:tabs>
          <w:tab w:val="left" w:pos="720"/>
        </w:tabs>
        <w:spacing w:line="183" w:lineRule="auto"/>
        <w:ind w:right="20"/>
        <w:rPr>
          <w:rFonts w:ascii="Wingdings" w:eastAsia="Wingdings" w:hAnsi="Wingdings"/>
          <w:b/>
          <w:sz w:val="22"/>
          <w:szCs w:val="22"/>
          <w:vertAlign w:val="superscript"/>
        </w:rPr>
      </w:pPr>
      <w:r w:rsidRPr="007E05C5">
        <w:rPr>
          <w:rFonts w:ascii="Times New Roman" w:eastAsia="Times New Roman" w:hAnsi="Times New Roman"/>
          <w:b/>
          <w:sz w:val="22"/>
          <w:szCs w:val="22"/>
        </w:rPr>
        <w:t>Languages</w:t>
      </w:r>
      <w:r w:rsidRPr="007E05C5">
        <w:rPr>
          <w:rFonts w:ascii="Times New Roman" w:eastAsia="Times New Roman" w:hAnsi="Times New Roman"/>
          <w:sz w:val="22"/>
          <w:szCs w:val="22"/>
        </w:rPr>
        <w:t xml:space="preserve">: English (First Language - Read, Write and Speak); Bhojpuri </w:t>
      </w:r>
      <w:r w:rsidR="00D54252" w:rsidRPr="007E05C5">
        <w:rPr>
          <w:rFonts w:ascii="Times New Roman" w:eastAsia="Times New Roman" w:hAnsi="Times New Roman"/>
          <w:sz w:val="22"/>
          <w:szCs w:val="22"/>
        </w:rPr>
        <w:t>(Speak</w:t>
      </w:r>
      <w:r w:rsidRPr="007E05C5">
        <w:rPr>
          <w:rFonts w:ascii="Times New Roman" w:eastAsia="Times New Roman" w:hAnsi="Times New Roman"/>
          <w:sz w:val="22"/>
          <w:szCs w:val="22"/>
        </w:rPr>
        <w:t xml:space="preserve"> &amp; understand); Hindi</w:t>
      </w:r>
      <w:r w:rsidRPr="007E05C5">
        <w:rPr>
          <w:rFonts w:ascii="Times New Roman" w:eastAsia="Times New Roman" w:hAnsi="Times New Roman"/>
          <w:b/>
          <w:sz w:val="22"/>
          <w:szCs w:val="22"/>
        </w:rPr>
        <w:t xml:space="preserve"> </w:t>
      </w:r>
      <w:r w:rsidRPr="007E05C5">
        <w:rPr>
          <w:rFonts w:ascii="Times New Roman" w:eastAsia="Times New Roman" w:hAnsi="Times New Roman"/>
          <w:sz w:val="22"/>
          <w:szCs w:val="22"/>
        </w:rPr>
        <w:t>(Read, Write and Speak);</w:t>
      </w:r>
    </w:p>
    <w:p w:rsidR="007E05C5" w:rsidRDefault="007E05C5" w:rsidP="004D4D14">
      <w:pPr>
        <w:tabs>
          <w:tab w:val="left" w:pos="720"/>
        </w:tabs>
        <w:spacing w:line="183" w:lineRule="auto"/>
        <w:rPr>
          <w:rFonts w:ascii="Times New Roman" w:eastAsia="Times New Roman" w:hAnsi="Times New Roman"/>
          <w:b/>
          <w:sz w:val="22"/>
          <w:szCs w:val="22"/>
        </w:rPr>
      </w:pPr>
    </w:p>
    <w:p w:rsidR="00D06A73" w:rsidRPr="007E05C5" w:rsidRDefault="002B5E17" w:rsidP="004D4D14">
      <w:pPr>
        <w:tabs>
          <w:tab w:val="left" w:pos="720"/>
        </w:tabs>
        <w:spacing w:line="183" w:lineRule="auto"/>
        <w:rPr>
          <w:rFonts w:ascii="Wingdings" w:eastAsia="Wingdings" w:hAnsi="Wingdings"/>
          <w:b/>
          <w:sz w:val="22"/>
          <w:szCs w:val="22"/>
          <w:vertAlign w:val="superscript"/>
        </w:rPr>
      </w:pPr>
      <w:r w:rsidRPr="007E05C5">
        <w:rPr>
          <w:rFonts w:ascii="Times New Roman" w:eastAsia="Times New Roman" w:hAnsi="Times New Roman"/>
          <w:b/>
          <w:sz w:val="22"/>
          <w:szCs w:val="22"/>
        </w:rPr>
        <w:t>Computer Skills</w:t>
      </w:r>
      <w:r w:rsidRPr="007E05C5">
        <w:rPr>
          <w:rFonts w:ascii="Times New Roman" w:eastAsia="Times New Roman" w:hAnsi="Times New Roman"/>
          <w:sz w:val="22"/>
          <w:szCs w:val="22"/>
        </w:rPr>
        <w:t>: Proficient with Microsoft Office programs (Word, Excel, PowerPoint, Outlook Express),</w:t>
      </w:r>
      <w:r w:rsidRPr="007E05C5">
        <w:rPr>
          <w:rFonts w:ascii="Times New Roman" w:eastAsia="Times New Roman" w:hAnsi="Times New Roman"/>
          <w:b/>
          <w:sz w:val="22"/>
          <w:szCs w:val="22"/>
        </w:rPr>
        <w:t xml:space="preserve"> </w:t>
      </w:r>
      <w:r w:rsidRPr="007E05C5">
        <w:rPr>
          <w:rFonts w:ascii="Times New Roman" w:eastAsia="Times New Roman" w:hAnsi="Times New Roman"/>
          <w:sz w:val="22"/>
          <w:szCs w:val="22"/>
        </w:rPr>
        <w:t>Google Documents, Internet applications and efficient in use of enhanced software packages.</w:t>
      </w:r>
    </w:p>
    <w:p w:rsidR="004D4D14" w:rsidRPr="007E05C5" w:rsidRDefault="004D4D14" w:rsidP="004D4D14">
      <w:pPr>
        <w:tabs>
          <w:tab w:val="left" w:pos="720"/>
        </w:tabs>
        <w:spacing w:line="208" w:lineRule="auto"/>
        <w:jc w:val="both"/>
        <w:rPr>
          <w:rFonts w:ascii="Wingdings" w:eastAsia="Wingdings" w:hAnsi="Wingdings"/>
          <w:b/>
          <w:sz w:val="22"/>
          <w:szCs w:val="22"/>
          <w:vertAlign w:val="superscript"/>
        </w:rPr>
      </w:pPr>
    </w:p>
    <w:p w:rsidR="00D06A73" w:rsidRPr="007E05C5" w:rsidRDefault="002B5E17" w:rsidP="004D4D14">
      <w:pPr>
        <w:tabs>
          <w:tab w:val="left" w:pos="720"/>
        </w:tabs>
        <w:spacing w:line="208" w:lineRule="auto"/>
        <w:jc w:val="both"/>
        <w:rPr>
          <w:rFonts w:ascii="Wingdings" w:eastAsia="Wingdings" w:hAnsi="Wingdings"/>
          <w:b/>
          <w:sz w:val="22"/>
          <w:szCs w:val="22"/>
          <w:vertAlign w:val="superscript"/>
        </w:rPr>
      </w:pPr>
      <w:r w:rsidRPr="007E05C5">
        <w:rPr>
          <w:rFonts w:ascii="Times New Roman" w:eastAsia="Times New Roman" w:hAnsi="Times New Roman"/>
          <w:b/>
          <w:sz w:val="22"/>
          <w:szCs w:val="22"/>
        </w:rPr>
        <w:t>Social Media and Online Networking</w:t>
      </w:r>
      <w:r w:rsidRPr="007E05C5">
        <w:rPr>
          <w:rFonts w:ascii="Times New Roman" w:eastAsia="Times New Roman" w:hAnsi="Times New Roman"/>
          <w:sz w:val="22"/>
          <w:szCs w:val="22"/>
        </w:rPr>
        <w:t>: Knowledge and experience in social media and online networking</w:t>
      </w:r>
      <w:r w:rsidRPr="007E05C5">
        <w:rPr>
          <w:rFonts w:ascii="Times New Roman" w:eastAsia="Times New Roman" w:hAnsi="Times New Roman"/>
          <w:b/>
          <w:sz w:val="22"/>
          <w:szCs w:val="22"/>
        </w:rPr>
        <w:t xml:space="preserve"> </w:t>
      </w:r>
      <w:r w:rsidRPr="007E05C5">
        <w:rPr>
          <w:rFonts w:ascii="Times New Roman" w:eastAsia="Times New Roman" w:hAnsi="Times New Roman"/>
          <w:sz w:val="22"/>
          <w:szCs w:val="22"/>
        </w:rPr>
        <w:t>for development. Possess good working knowledge in using social networking sites including Facebook, LinkedIn, etc.</w:t>
      </w:r>
    </w:p>
    <w:p w:rsidR="00D06A73" w:rsidRPr="007E05C5" w:rsidRDefault="00D06A73">
      <w:pPr>
        <w:spacing w:line="1" w:lineRule="exact"/>
        <w:rPr>
          <w:rFonts w:ascii="Wingdings" w:eastAsia="Wingdings" w:hAnsi="Wingdings"/>
          <w:b/>
          <w:sz w:val="22"/>
          <w:szCs w:val="22"/>
          <w:vertAlign w:val="superscript"/>
        </w:rPr>
      </w:pPr>
    </w:p>
    <w:p w:rsidR="004D4D14" w:rsidRPr="007E05C5" w:rsidRDefault="004D4D14" w:rsidP="004D4D14">
      <w:pPr>
        <w:tabs>
          <w:tab w:val="left" w:pos="720"/>
        </w:tabs>
        <w:spacing w:line="221" w:lineRule="auto"/>
        <w:rPr>
          <w:rFonts w:ascii="Times New Roman" w:eastAsia="Times New Roman" w:hAnsi="Times New Roman"/>
          <w:b/>
          <w:sz w:val="22"/>
          <w:szCs w:val="22"/>
        </w:rPr>
      </w:pPr>
    </w:p>
    <w:p w:rsidR="00D06A73" w:rsidRDefault="002B5E17" w:rsidP="004D4D14">
      <w:pPr>
        <w:tabs>
          <w:tab w:val="left" w:pos="720"/>
        </w:tabs>
        <w:spacing w:line="221" w:lineRule="auto"/>
        <w:rPr>
          <w:rFonts w:ascii="Wingdings" w:eastAsia="Wingdings" w:hAnsi="Wingdings"/>
          <w:b/>
          <w:sz w:val="40"/>
          <w:vertAlign w:val="superscript"/>
        </w:rPr>
      </w:pPr>
      <w:r w:rsidRPr="007E05C5">
        <w:rPr>
          <w:rFonts w:ascii="Times New Roman" w:eastAsia="Times New Roman" w:hAnsi="Times New Roman"/>
          <w:b/>
          <w:sz w:val="22"/>
          <w:szCs w:val="22"/>
        </w:rPr>
        <w:t>Extra-curricular Activities / Interests</w:t>
      </w:r>
      <w:r w:rsidRPr="007E05C5">
        <w:rPr>
          <w:rFonts w:ascii="Times New Roman" w:eastAsia="Times New Roman" w:hAnsi="Times New Roman"/>
          <w:sz w:val="22"/>
          <w:szCs w:val="22"/>
        </w:rPr>
        <w:t>: Sports, Music and Films, Photography, Cooking and Driving</w:t>
      </w:r>
      <w:r>
        <w:rPr>
          <w:rFonts w:ascii="Times New Roman" w:eastAsia="Times New Roman" w:hAnsi="Times New Roman"/>
          <w:sz w:val="22"/>
        </w:rPr>
        <w:t>.</w:t>
      </w:r>
    </w:p>
    <w:p w:rsidR="00D06A73" w:rsidRDefault="00D06A73">
      <w:pPr>
        <w:spacing w:line="200" w:lineRule="exact"/>
        <w:rPr>
          <w:rFonts w:ascii="Times New Roman" w:eastAsia="Times New Roman" w:hAnsi="Times New Roman"/>
        </w:rPr>
      </w:pPr>
    </w:p>
    <w:p w:rsidR="00D06A73" w:rsidRDefault="00D06A73">
      <w:pPr>
        <w:spacing w:line="217" w:lineRule="exact"/>
        <w:rPr>
          <w:rFonts w:ascii="Times New Roman" w:eastAsia="Times New Roman" w:hAnsi="Times New Roman"/>
        </w:rPr>
      </w:pPr>
    </w:p>
    <w:p w:rsidR="00D06A73" w:rsidRDefault="002B5E17">
      <w:pPr>
        <w:spacing w:line="0" w:lineRule="atLeast"/>
        <w:rPr>
          <w:rFonts w:ascii="Times New Roman" w:eastAsia="Times New Roman" w:hAnsi="Times New Roman"/>
          <w:b/>
          <w:i/>
          <w:sz w:val="24"/>
          <w:u w:val="single"/>
        </w:rPr>
      </w:pPr>
      <w:r>
        <w:rPr>
          <w:rFonts w:ascii="Times New Roman" w:eastAsia="Times New Roman" w:hAnsi="Times New Roman"/>
          <w:b/>
          <w:i/>
          <w:sz w:val="24"/>
          <w:u w:val="single"/>
        </w:rPr>
        <w:t>Reference</w:t>
      </w:r>
    </w:p>
    <w:p w:rsidR="00D06A73" w:rsidRDefault="00D06A73">
      <w:pPr>
        <w:spacing w:line="278" w:lineRule="exact"/>
        <w:rPr>
          <w:rFonts w:ascii="Times New Roman" w:eastAsia="Times New Roman" w:hAnsi="Times New Roman"/>
        </w:rPr>
      </w:pPr>
    </w:p>
    <w:p w:rsidR="002B5E17" w:rsidRDefault="002B5E17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Available on </w:t>
      </w:r>
      <w:r w:rsidR="00D54252">
        <w:rPr>
          <w:rFonts w:ascii="Times New Roman" w:eastAsia="Times New Roman" w:hAnsi="Times New Roman"/>
          <w:b/>
          <w:sz w:val="22"/>
        </w:rPr>
        <w:t>require</w:t>
      </w:r>
    </w:p>
    <w:sectPr w:rsidR="002B5E17" w:rsidSect="005A38B7">
      <w:pgSz w:w="12240" w:h="15840"/>
      <w:pgMar w:top="720" w:right="994" w:bottom="1440" w:left="994" w:header="0" w:footer="0" w:gutter="0"/>
      <w:cols w:space="0" w:equalWidth="0">
        <w:col w:w="1024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7E0"/>
      </v:shape>
    </w:pict>
  </w:numPicBullet>
  <w:abstractNum w:abstractNumId="0" w15:restartNumberingAfterBreak="0">
    <w:nsid w:val="00000001"/>
    <w:multiLevelType w:val="hybridMultilevel"/>
    <w:tmpl w:val="19495CFE"/>
    <w:lvl w:ilvl="0" w:tplc="B7CC8CE6">
      <w:start w:val="1"/>
      <w:numFmt w:val="bullet"/>
      <w:lvlText w:val=""/>
      <w:lvlJc w:val="left"/>
    </w:lvl>
    <w:lvl w:ilvl="1" w:tplc="E8046FF4">
      <w:start w:val="1"/>
      <w:numFmt w:val="bullet"/>
      <w:lvlText w:val=""/>
      <w:lvlJc w:val="left"/>
    </w:lvl>
    <w:lvl w:ilvl="2" w:tplc="60EA9098">
      <w:start w:val="1"/>
      <w:numFmt w:val="bullet"/>
      <w:lvlText w:val=""/>
      <w:lvlJc w:val="left"/>
    </w:lvl>
    <w:lvl w:ilvl="3" w:tplc="9418CCE2">
      <w:start w:val="1"/>
      <w:numFmt w:val="bullet"/>
      <w:lvlText w:val=""/>
      <w:lvlJc w:val="left"/>
    </w:lvl>
    <w:lvl w:ilvl="4" w:tplc="B79C5290">
      <w:start w:val="1"/>
      <w:numFmt w:val="bullet"/>
      <w:lvlText w:val=""/>
      <w:lvlJc w:val="left"/>
    </w:lvl>
    <w:lvl w:ilvl="5" w:tplc="F0D00336">
      <w:start w:val="1"/>
      <w:numFmt w:val="bullet"/>
      <w:lvlText w:val=""/>
      <w:lvlJc w:val="left"/>
    </w:lvl>
    <w:lvl w:ilvl="6" w:tplc="8828C8B8">
      <w:start w:val="1"/>
      <w:numFmt w:val="bullet"/>
      <w:lvlText w:val=""/>
      <w:lvlJc w:val="left"/>
    </w:lvl>
    <w:lvl w:ilvl="7" w:tplc="BE24016C">
      <w:start w:val="1"/>
      <w:numFmt w:val="bullet"/>
      <w:lvlText w:val=""/>
      <w:lvlJc w:val="left"/>
    </w:lvl>
    <w:lvl w:ilvl="8" w:tplc="C356546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150CAB9C">
      <w:start w:val="1"/>
      <w:numFmt w:val="bullet"/>
      <w:lvlText w:val=""/>
      <w:lvlJc w:val="left"/>
    </w:lvl>
    <w:lvl w:ilvl="1" w:tplc="0CF67DEC">
      <w:start w:val="1"/>
      <w:numFmt w:val="bullet"/>
      <w:lvlText w:val=""/>
      <w:lvlJc w:val="left"/>
    </w:lvl>
    <w:lvl w:ilvl="2" w:tplc="2768487E">
      <w:start w:val="1"/>
      <w:numFmt w:val="bullet"/>
      <w:lvlText w:val=""/>
      <w:lvlJc w:val="left"/>
    </w:lvl>
    <w:lvl w:ilvl="3" w:tplc="8904055C">
      <w:start w:val="1"/>
      <w:numFmt w:val="bullet"/>
      <w:lvlText w:val=""/>
      <w:lvlJc w:val="left"/>
    </w:lvl>
    <w:lvl w:ilvl="4" w:tplc="DE7CEFE8">
      <w:start w:val="1"/>
      <w:numFmt w:val="bullet"/>
      <w:lvlText w:val=""/>
      <w:lvlJc w:val="left"/>
    </w:lvl>
    <w:lvl w:ilvl="5" w:tplc="1C9CE12E">
      <w:start w:val="1"/>
      <w:numFmt w:val="bullet"/>
      <w:lvlText w:val=""/>
      <w:lvlJc w:val="left"/>
    </w:lvl>
    <w:lvl w:ilvl="6" w:tplc="535EAD86">
      <w:start w:val="1"/>
      <w:numFmt w:val="bullet"/>
      <w:lvlText w:val=""/>
      <w:lvlJc w:val="left"/>
    </w:lvl>
    <w:lvl w:ilvl="7" w:tplc="620A9D76">
      <w:start w:val="1"/>
      <w:numFmt w:val="bullet"/>
      <w:lvlText w:val=""/>
      <w:lvlJc w:val="left"/>
    </w:lvl>
    <w:lvl w:ilvl="8" w:tplc="3D30C2A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D56C0D86">
      <w:start w:val="1"/>
      <w:numFmt w:val="bullet"/>
      <w:lvlText w:val=""/>
      <w:lvlJc w:val="left"/>
    </w:lvl>
    <w:lvl w:ilvl="1" w:tplc="403CBF5A">
      <w:start w:val="1"/>
      <w:numFmt w:val="bullet"/>
      <w:lvlText w:val=""/>
      <w:lvlJc w:val="left"/>
    </w:lvl>
    <w:lvl w:ilvl="2" w:tplc="524ECA6E">
      <w:start w:val="1"/>
      <w:numFmt w:val="bullet"/>
      <w:lvlText w:val=""/>
      <w:lvlJc w:val="left"/>
    </w:lvl>
    <w:lvl w:ilvl="3" w:tplc="8C74C258">
      <w:start w:val="1"/>
      <w:numFmt w:val="bullet"/>
      <w:lvlText w:val=""/>
      <w:lvlJc w:val="left"/>
    </w:lvl>
    <w:lvl w:ilvl="4" w:tplc="4AF043BC">
      <w:start w:val="1"/>
      <w:numFmt w:val="bullet"/>
      <w:lvlText w:val=""/>
      <w:lvlJc w:val="left"/>
    </w:lvl>
    <w:lvl w:ilvl="5" w:tplc="D9786942">
      <w:start w:val="1"/>
      <w:numFmt w:val="bullet"/>
      <w:lvlText w:val=""/>
      <w:lvlJc w:val="left"/>
    </w:lvl>
    <w:lvl w:ilvl="6" w:tplc="7D34A806">
      <w:start w:val="1"/>
      <w:numFmt w:val="bullet"/>
      <w:lvlText w:val=""/>
      <w:lvlJc w:val="left"/>
    </w:lvl>
    <w:lvl w:ilvl="7" w:tplc="8C0C180E">
      <w:start w:val="1"/>
      <w:numFmt w:val="bullet"/>
      <w:lvlText w:val=""/>
      <w:lvlJc w:val="left"/>
    </w:lvl>
    <w:lvl w:ilvl="8" w:tplc="38DA8C6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75F6FC0A">
      <w:start w:val="1"/>
      <w:numFmt w:val="bullet"/>
      <w:lvlText w:val=""/>
      <w:lvlJc w:val="left"/>
    </w:lvl>
    <w:lvl w:ilvl="1" w:tplc="B64052AC">
      <w:start w:val="1"/>
      <w:numFmt w:val="bullet"/>
      <w:lvlText w:val=""/>
      <w:lvlJc w:val="left"/>
    </w:lvl>
    <w:lvl w:ilvl="2" w:tplc="038EB774">
      <w:start w:val="1"/>
      <w:numFmt w:val="bullet"/>
      <w:lvlText w:val=""/>
      <w:lvlJc w:val="left"/>
    </w:lvl>
    <w:lvl w:ilvl="3" w:tplc="76121054">
      <w:start w:val="1"/>
      <w:numFmt w:val="bullet"/>
      <w:lvlText w:val=""/>
      <w:lvlJc w:val="left"/>
    </w:lvl>
    <w:lvl w:ilvl="4" w:tplc="A2B230DA">
      <w:start w:val="1"/>
      <w:numFmt w:val="bullet"/>
      <w:lvlText w:val=""/>
      <w:lvlJc w:val="left"/>
    </w:lvl>
    <w:lvl w:ilvl="5" w:tplc="986A8FCA">
      <w:start w:val="1"/>
      <w:numFmt w:val="bullet"/>
      <w:lvlText w:val=""/>
      <w:lvlJc w:val="left"/>
    </w:lvl>
    <w:lvl w:ilvl="6" w:tplc="B7D60CC4">
      <w:start w:val="1"/>
      <w:numFmt w:val="bullet"/>
      <w:lvlText w:val=""/>
      <w:lvlJc w:val="left"/>
    </w:lvl>
    <w:lvl w:ilvl="7" w:tplc="30F804FA">
      <w:start w:val="1"/>
      <w:numFmt w:val="bullet"/>
      <w:lvlText w:val=""/>
      <w:lvlJc w:val="left"/>
    </w:lvl>
    <w:lvl w:ilvl="8" w:tplc="3724DC4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708C1DE8">
      <w:start w:val="1"/>
      <w:numFmt w:val="bullet"/>
      <w:lvlText w:val=""/>
      <w:lvlJc w:val="left"/>
    </w:lvl>
    <w:lvl w:ilvl="1" w:tplc="CD9A1F64">
      <w:start w:val="1"/>
      <w:numFmt w:val="bullet"/>
      <w:lvlText w:val=""/>
      <w:lvlJc w:val="left"/>
    </w:lvl>
    <w:lvl w:ilvl="2" w:tplc="BEB0F81C">
      <w:start w:val="1"/>
      <w:numFmt w:val="bullet"/>
      <w:lvlText w:val=""/>
      <w:lvlJc w:val="left"/>
    </w:lvl>
    <w:lvl w:ilvl="3" w:tplc="CDA4A3EC">
      <w:start w:val="1"/>
      <w:numFmt w:val="bullet"/>
      <w:lvlText w:val=""/>
      <w:lvlJc w:val="left"/>
    </w:lvl>
    <w:lvl w:ilvl="4" w:tplc="05CE250A">
      <w:start w:val="1"/>
      <w:numFmt w:val="bullet"/>
      <w:lvlText w:val=""/>
      <w:lvlJc w:val="left"/>
    </w:lvl>
    <w:lvl w:ilvl="5" w:tplc="73E215C0">
      <w:start w:val="1"/>
      <w:numFmt w:val="bullet"/>
      <w:lvlText w:val=""/>
      <w:lvlJc w:val="left"/>
    </w:lvl>
    <w:lvl w:ilvl="6" w:tplc="C792BBBC">
      <w:start w:val="1"/>
      <w:numFmt w:val="bullet"/>
      <w:lvlText w:val=""/>
      <w:lvlJc w:val="left"/>
    </w:lvl>
    <w:lvl w:ilvl="7" w:tplc="A62A11D8">
      <w:start w:val="1"/>
      <w:numFmt w:val="bullet"/>
      <w:lvlText w:val=""/>
      <w:lvlJc w:val="left"/>
    </w:lvl>
    <w:lvl w:ilvl="8" w:tplc="1382A5B6">
      <w:start w:val="1"/>
      <w:numFmt w:val="bullet"/>
      <w:lvlText w:val=""/>
      <w:lvlJc w:val="left"/>
    </w:lvl>
  </w:abstractNum>
  <w:abstractNum w:abstractNumId="5" w15:restartNumberingAfterBreak="0">
    <w:nsid w:val="03B42F99"/>
    <w:multiLevelType w:val="hybridMultilevel"/>
    <w:tmpl w:val="894A6CC8"/>
    <w:lvl w:ilvl="0" w:tplc="378A20D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3321B7"/>
    <w:multiLevelType w:val="hybridMultilevel"/>
    <w:tmpl w:val="28A8FEBC"/>
    <w:lvl w:ilvl="0" w:tplc="378A20D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052B7"/>
    <w:multiLevelType w:val="hybridMultilevel"/>
    <w:tmpl w:val="D730E5DC"/>
    <w:lvl w:ilvl="0" w:tplc="378A20D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121DB"/>
    <w:multiLevelType w:val="hybridMultilevel"/>
    <w:tmpl w:val="EA204D92"/>
    <w:lvl w:ilvl="0" w:tplc="378A20D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071D4"/>
    <w:multiLevelType w:val="hybridMultilevel"/>
    <w:tmpl w:val="61B60B2A"/>
    <w:lvl w:ilvl="0" w:tplc="378A20D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078BF"/>
    <w:multiLevelType w:val="hybridMultilevel"/>
    <w:tmpl w:val="17AC8B24"/>
    <w:lvl w:ilvl="0" w:tplc="378A20D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16E29"/>
    <w:multiLevelType w:val="hybridMultilevel"/>
    <w:tmpl w:val="F10CF3FA"/>
    <w:lvl w:ilvl="0" w:tplc="378A20D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E2C3F"/>
    <w:multiLevelType w:val="hybridMultilevel"/>
    <w:tmpl w:val="739C9F0A"/>
    <w:lvl w:ilvl="0" w:tplc="0AEEB502">
      <w:start w:val="5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217A1"/>
    <w:multiLevelType w:val="hybridMultilevel"/>
    <w:tmpl w:val="75604620"/>
    <w:lvl w:ilvl="0" w:tplc="378A20D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B1692"/>
    <w:multiLevelType w:val="hybridMultilevel"/>
    <w:tmpl w:val="1ED889CA"/>
    <w:lvl w:ilvl="0" w:tplc="378A20DC">
      <w:start w:val="1"/>
      <w:numFmt w:val="bullet"/>
      <w:lvlText w:val="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757230F"/>
    <w:multiLevelType w:val="hybridMultilevel"/>
    <w:tmpl w:val="A402691A"/>
    <w:lvl w:ilvl="0" w:tplc="0AEEB502">
      <w:start w:val="5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2"/>
  </w:num>
  <w:num w:numId="8">
    <w:abstractNumId w:val="5"/>
  </w:num>
  <w:num w:numId="9">
    <w:abstractNumId w:val="6"/>
  </w:num>
  <w:num w:numId="10">
    <w:abstractNumId w:val="7"/>
  </w:num>
  <w:num w:numId="11">
    <w:abstractNumId w:val="14"/>
  </w:num>
  <w:num w:numId="12">
    <w:abstractNumId w:val="8"/>
  </w:num>
  <w:num w:numId="13">
    <w:abstractNumId w:val="10"/>
  </w:num>
  <w:num w:numId="14">
    <w:abstractNumId w:val="13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2EF7"/>
    <w:rsid w:val="0009002F"/>
    <w:rsid w:val="000B1C66"/>
    <w:rsid w:val="000D4A2A"/>
    <w:rsid w:val="00160905"/>
    <w:rsid w:val="00161731"/>
    <w:rsid w:val="001E3CA0"/>
    <w:rsid w:val="001F04AB"/>
    <w:rsid w:val="002B5E17"/>
    <w:rsid w:val="002B6502"/>
    <w:rsid w:val="003219B1"/>
    <w:rsid w:val="0032544E"/>
    <w:rsid w:val="00342093"/>
    <w:rsid w:val="00366E80"/>
    <w:rsid w:val="00386F44"/>
    <w:rsid w:val="003A4E84"/>
    <w:rsid w:val="00417C4B"/>
    <w:rsid w:val="004A3EB5"/>
    <w:rsid w:val="004C33CC"/>
    <w:rsid w:val="004C4EE3"/>
    <w:rsid w:val="004D4D14"/>
    <w:rsid w:val="004E73AA"/>
    <w:rsid w:val="00576B0B"/>
    <w:rsid w:val="005A38B7"/>
    <w:rsid w:val="005C325F"/>
    <w:rsid w:val="005D7109"/>
    <w:rsid w:val="005E16EC"/>
    <w:rsid w:val="005F7E7F"/>
    <w:rsid w:val="00600D70"/>
    <w:rsid w:val="006B53AF"/>
    <w:rsid w:val="006B722B"/>
    <w:rsid w:val="006E3130"/>
    <w:rsid w:val="007003DC"/>
    <w:rsid w:val="00784B2B"/>
    <w:rsid w:val="007A2553"/>
    <w:rsid w:val="007C1D0C"/>
    <w:rsid w:val="007E036D"/>
    <w:rsid w:val="007E05C5"/>
    <w:rsid w:val="00803F3F"/>
    <w:rsid w:val="0082628F"/>
    <w:rsid w:val="00827A7D"/>
    <w:rsid w:val="00847FEC"/>
    <w:rsid w:val="008535A3"/>
    <w:rsid w:val="008717B2"/>
    <w:rsid w:val="008750A3"/>
    <w:rsid w:val="00894459"/>
    <w:rsid w:val="00903AC9"/>
    <w:rsid w:val="0091495C"/>
    <w:rsid w:val="009363BD"/>
    <w:rsid w:val="00961538"/>
    <w:rsid w:val="009A3102"/>
    <w:rsid w:val="009D15F7"/>
    <w:rsid w:val="009F3B20"/>
    <w:rsid w:val="00A16E57"/>
    <w:rsid w:val="00A978BC"/>
    <w:rsid w:val="00AA3C1C"/>
    <w:rsid w:val="00AF65E3"/>
    <w:rsid w:val="00B34C7D"/>
    <w:rsid w:val="00BA58D1"/>
    <w:rsid w:val="00BF40C3"/>
    <w:rsid w:val="00C06B62"/>
    <w:rsid w:val="00C3148D"/>
    <w:rsid w:val="00C3647B"/>
    <w:rsid w:val="00CB5C62"/>
    <w:rsid w:val="00CD2F8D"/>
    <w:rsid w:val="00CF3E2D"/>
    <w:rsid w:val="00D0422C"/>
    <w:rsid w:val="00D06A73"/>
    <w:rsid w:val="00D54252"/>
    <w:rsid w:val="00DA5F9E"/>
    <w:rsid w:val="00DB2EF7"/>
    <w:rsid w:val="00E452FD"/>
    <w:rsid w:val="00E5685B"/>
    <w:rsid w:val="00E905B1"/>
    <w:rsid w:val="00EC1EE8"/>
    <w:rsid w:val="00EE4737"/>
    <w:rsid w:val="00F07657"/>
    <w:rsid w:val="00F417F5"/>
    <w:rsid w:val="00F635D9"/>
    <w:rsid w:val="00FA63DC"/>
    <w:rsid w:val="00FB0F09"/>
    <w:rsid w:val="00FC2147"/>
    <w:rsid w:val="00FC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5:docId w15:val="{6AA1B22D-5A76-41F1-A83D-E63A8C2B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Rakesh kumar</cp:lastModifiedBy>
  <cp:revision>45</cp:revision>
  <dcterms:created xsi:type="dcterms:W3CDTF">2018-05-06T11:04:00Z</dcterms:created>
  <dcterms:modified xsi:type="dcterms:W3CDTF">2019-01-12T11:50:00Z</dcterms:modified>
</cp:coreProperties>
</file>