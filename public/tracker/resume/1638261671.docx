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C00" w:rsidRPr="00604852" w:rsidRDefault="008C6C00" w:rsidP="008C6C00">
      <w:pPr>
        <w:widowControl w:val="0"/>
        <w:autoSpaceDE w:val="0"/>
        <w:spacing w:before="71" w:line="360" w:lineRule="auto"/>
        <w:jc w:val="center"/>
        <w:rPr>
          <w:rFonts w:ascii="Cambria" w:hAnsi="Cambria"/>
          <w:spacing w:val="1"/>
        </w:rPr>
      </w:pPr>
      <w:r>
        <w:rPr>
          <w:rFonts w:ascii="Cambria" w:hAnsi="Cambria"/>
          <w:b/>
          <w:bCs/>
          <w:spacing w:val="3"/>
          <w:sz w:val="40"/>
        </w:rPr>
        <w:t>Vandana Gautam</w:t>
      </w:r>
    </w:p>
    <w:p w:rsidR="008C6C00" w:rsidRPr="00604852" w:rsidRDefault="008C6C00" w:rsidP="008C6C00">
      <w:pPr>
        <w:widowControl w:val="0"/>
        <w:autoSpaceDE w:val="0"/>
        <w:spacing w:before="2" w:line="360" w:lineRule="auto"/>
        <w:jc w:val="center"/>
        <w:rPr>
          <w:rStyle w:val="Hyperlink"/>
          <w:rFonts w:ascii="Calibri" w:hAnsi="Calibri"/>
          <w:spacing w:val="-3"/>
        </w:rPr>
      </w:pPr>
      <w:r w:rsidRPr="00604852">
        <w:rPr>
          <w:rFonts w:ascii="Calibri" w:hAnsi="Calibri"/>
          <w:spacing w:val="1"/>
        </w:rPr>
        <w:t>+</w:t>
      </w:r>
      <w:r w:rsidRPr="00604852">
        <w:rPr>
          <w:rFonts w:ascii="Calibri" w:hAnsi="Calibri"/>
        </w:rPr>
        <w:t>91</w:t>
      </w:r>
      <w:r w:rsidRPr="00604852"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7530877214</w:t>
      </w:r>
    </w:p>
    <w:p w:rsidR="008C6C00" w:rsidRDefault="008C6C00" w:rsidP="008C6C00">
      <w:pPr>
        <w:widowControl w:val="0"/>
        <w:autoSpaceDE w:val="0"/>
        <w:spacing w:line="360" w:lineRule="auto"/>
        <w:jc w:val="center"/>
      </w:pPr>
      <w:r>
        <w:rPr>
          <w:rStyle w:val="Hyperlink"/>
          <w:spacing w:val="-3"/>
        </w:rPr>
        <w:t>Gautam.vandana07</w:t>
      </w:r>
      <w:hyperlink r:id="rId5" w:history="1">
        <w:r>
          <w:rPr>
            <w:rStyle w:val="Hyperlink"/>
          </w:rPr>
          <w:t>@gmail.com</w:t>
        </w:r>
      </w:hyperlink>
    </w:p>
    <w:p w:rsidR="008C6C00" w:rsidRDefault="008C6C00" w:rsidP="008C6C00">
      <w:pPr>
        <w:widowControl w:val="0"/>
        <w:autoSpaceDE w:val="0"/>
        <w:spacing w:line="360" w:lineRule="auto"/>
        <w:jc w:val="center"/>
        <w:rPr>
          <w:color w:val="000000"/>
        </w:rPr>
      </w:pPr>
    </w:p>
    <w:p w:rsidR="008C6C00" w:rsidRDefault="008C6C00" w:rsidP="008C6C00">
      <w:pPr>
        <w:pStyle w:val="Tit"/>
        <w:tabs>
          <w:tab w:val="left" w:pos="4770"/>
        </w:tabs>
        <w:spacing w:line="360" w:lineRule="auto"/>
        <w:ind w:left="0" w:right="-155" w:firstLine="0"/>
        <w:rPr>
          <w:rFonts w:ascii="Georgia" w:hAnsi="Georgia" w:cs="Georgia"/>
          <w:sz w:val="21"/>
          <w:lang w:val="en-IN"/>
        </w:rPr>
      </w:pPr>
      <w:r>
        <w:rPr>
          <w:color w:val="000000"/>
          <w:szCs w:val="24"/>
        </w:rPr>
        <w:t>Objective:</w:t>
      </w:r>
    </w:p>
    <w:p w:rsidR="008C6C00" w:rsidRDefault="008C6C00" w:rsidP="008C6C00">
      <w:pPr>
        <w:spacing w:line="360" w:lineRule="auto"/>
        <w:jc w:val="both"/>
      </w:pPr>
      <w:r>
        <w:rPr>
          <w:rFonts w:ascii="Georgia" w:hAnsi="Georgia" w:cs="Georgia"/>
          <w:sz w:val="21"/>
          <w:lang w:val="en-IN"/>
        </w:rPr>
        <w:t xml:space="preserve">Seeking a challenging and rewarding opportunity with an organization of repute which recognizes and utilizes my true potential while nurturing my </w:t>
      </w:r>
      <w:r w:rsidR="000B49ED">
        <w:rPr>
          <w:rFonts w:ascii="Georgia" w:hAnsi="Georgia" w:cs="Georgia"/>
          <w:sz w:val="21"/>
          <w:lang w:val="en-IN"/>
        </w:rPr>
        <w:t>analytical,</w:t>
      </w:r>
      <w:r>
        <w:rPr>
          <w:rFonts w:ascii="Georgia" w:hAnsi="Georgia" w:cs="Georgia"/>
          <w:sz w:val="21"/>
          <w:lang w:val="en-IN"/>
        </w:rPr>
        <w:t xml:space="preserve"> designing and technical skills in the field of </w:t>
      </w:r>
      <w:r>
        <w:rPr>
          <w:rFonts w:ascii="Georgia" w:hAnsi="Georgia" w:cs="Georgia"/>
          <w:b/>
          <w:sz w:val="21"/>
          <w:lang w:val="en-IN"/>
        </w:rPr>
        <w:t>Computer Science</w:t>
      </w:r>
      <w:r>
        <w:rPr>
          <w:rFonts w:ascii="Georgia" w:hAnsi="Georgia" w:cs="Georgia"/>
          <w:sz w:val="21"/>
          <w:lang w:val="en-IN"/>
        </w:rPr>
        <w:t xml:space="preserve"> </w:t>
      </w:r>
      <w:r>
        <w:rPr>
          <w:rFonts w:ascii="Georgia" w:hAnsi="Georgia" w:cs="Georgia"/>
          <w:b/>
          <w:sz w:val="21"/>
          <w:lang w:val="en-IN"/>
        </w:rPr>
        <w:t xml:space="preserve">&amp; Information Technology </w:t>
      </w:r>
      <w:r>
        <w:rPr>
          <w:rFonts w:ascii="Georgia" w:hAnsi="Georgia" w:cs="Georgia"/>
          <w:sz w:val="21"/>
          <w:lang w:val="en-IN"/>
        </w:rPr>
        <w:t xml:space="preserve">and helps me imply the practical knowledge to my classroom </w:t>
      </w:r>
      <w:r w:rsidR="00702C29">
        <w:rPr>
          <w:rFonts w:ascii="Georgia" w:hAnsi="Georgia" w:cs="Georgia"/>
          <w:sz w:val="21"/>
          <w:lang w:val="en-IN"/>
        </w:rPr>
        <w:t xml:space="preserve">learning. </w:t>
      </w:r>
    </w:p>
    <w:p w:rsidR="008C6C00" w:rsidRDefault="008C6C00" w:rsidP="008C6C00">
      <w:pPr>
        <w:spacing w:line="360" w:lineRule="auto"/>
        <w:jc w:val="both"/>
      </w:pPr>
    </w:p>
    <w:p w:rsidR="008C6C00" w:rsidRDefault="008C6C00" w:rsidP="008C6C00">
      <w:pPr>
        <w:pStyle w:val="Tit"/>
        <w:spacing w:line="360" w:lineRule="auto"/>
        <w:ind w:left="0" w:right="-155" w:firstLine="0"/>
        <w:rPr>
          <w:bCs/>
          <w:color w:val="000000"/>
        </w:rPr>
      </w:pPr>
      <w:r>
        <w:rPr>
          <w:color w:val="000000"/>
          <w:szCs w:val="24"/>
        </w:rPr>
        <w:t>Educational Qualification:</w:t>
      </w:r>
    </w:p>
    <w:tbl>
      <w:tblPr>
        <w:tblW w:w="0" w:type="auto"/>
        <w:tblInd w:w="110" w:type="dxa"/>
        <w:tblLayout w:type="fixed"/>
        <w:tblLook w:val="0000"/>
      </w:tblPr>
      <w:tblGrid>
        <w:gridCol w:w="2819"/>
        <w:gridCol w:w="2500"/>
        <w:gridCol w:w="3042"/>
        <w:gridCol w:w="2445"/>
      </w:tblGrid>
      <w:tr w:rsidR="008C6C00" w:rsidTr="008C6C00">
        <w:trPr>
          <w:trHeight w:val="350"/>
        </w:trPr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8C6C00" w:rsidRDefault="008C6C00" w:rsidP="00EC7E0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Course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8C6C00" w:rsidRDefault="008C6C00" w:rsidP="00EC7E0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Institution</w:t>
            </w:r>
          </w:p>
        </w:tc>
        <w:tc>
          <w:tcPr>
            <w:tcW w:w="30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8C6C00" w:rsidRDefault="008C6C00" w:rsidP="00EC7E06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Board/Institution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8C6C00" w:rsidRDefault="008C6C00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Year</w:t>
            </w:r>
          </w:p>
        </w:tc>
      </w:tr>
      <w:tr w:rsidR="008C6C00" w:rsidTr="008C6C00">
        <w:trPr>
          <w:trHeight w:val="417"/>
        </w:trPr>
        <w:tc>
          <w:tcPr>
            <w:tcW w:w="281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Master of Computer Application (MCA)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0B49ED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C. S. J. M. University (Kanpur University)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0B49ED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C. S. J. M. University (</w:t>
            </w:r>
            <w:r w:rsidR="008C6C00">
              <w:rPr>
                <w:color w:val="000000"/>
              </w:rPr>
              <w:t>Kanpur University</w:t>
            </w:r>
            <w:r>
              <w:rPr>
                <w:color w:val="000000"/>
              </w:rPr>
              <w:t>)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  <w:r w:rsidR="004C1755">
              <w:rPr>
                <w:color w:val="000000"/>
              </w:rPr>
              <w:t>4</w:t>
            </w:r>
          </w:p>
        </w:tc>
      </w:tr>
      <w:tr w:rsidR="008C6C00" w:rsidTr="008C6C00">
        <w:trPr>
          <w:trHeight w:val="417"/>
        </w:trPr>
        <w:tc>
          <w:tcPr>
            <w:tcW w:w="281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451BA7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Bachelor of Science       (B. Sc)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451BA7" w:rsidP="008C6C00">
            <w:pPr>
              <w:spacing w:line="360" w:lineRule="auto"/>
              <w:jc w:val="center"/>
              <w:rPr>
                <w:color w:val="000000"/>
                <w:lang w:val="en-IN"/>
              </w:rPr>
            </w:pPr>
            <w:r>
              <w:rPr>
                <w:color w:val="000000"/>
              </w:rPr>
              <w:t>M.G.K.V. Varanasi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451BA7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M.G.K.V. Varanasi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C00" w:rsidRDefault="00451BA7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</w:tr>
      <w:tr w:rsidR="008C6C00" w:rsidTr="008C6C00">
        <w:trPr>
          <w:trHeight w:val="437"/>
        </w:trPr>
        <w:tc>
          <w:tcPr>
            <w:tcW w:w="28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C6C00" w:rsidRDefault="00451BA7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C6C00" w:rsidRDefault="00451BA7" w:rsidP="00EC7E06">
            <w:pPr>
              <w:spacing w:line="360" w:lineRule="auto"/>
              <w:jc w:val="center"/>
              <w:rPr>
                <w:color w:val="000000"/>
                <w:lang w:val="en-IN"/>
              </w:rPr>
            </w:pPr>
            <w:r>
              <w:rPr>
                <w:rFonts w:ascii="Georgia" w:hAnsi="Georgia" w:cs="Georgia"/>
                <w:sz w:val="21"/>
                <w:szCs w:val="21"/>
              </w:rPr>
              <w:t>Kendriya Vidyalaya Mughalsarai (UP)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IN"/>
              </w:rPr>
              <w:t>CBSE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jc w:val="center"/>
            </w:pPr>
            <w:r>
              <w:rPr>
                <w:color w:val="000000"/>
              </w:rPr>
              <w:t>200</w:t>
            </w:r>
            <w:r w:rsidR="00451BA7">
              <w:rPr>
                <w:color w:val="000000"/>
              </w:rPr>
              <w:t>7</w:t>
            </w:r>
          </w:p>
        </w:tc>
      </w:tr>
      <w:tr w:rsidR="008C6C00" w:rsidTr="008C6C00">
        <w:trPr>
          <w:trHeight w:val="437"/>
        </w:trPr>
        <w:tc>
          <w:tcPr>
            <w:tcW w:w="281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Matriculation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jc w:val="center"/>
              <w:rPr>
                <w:rFonts w:ascii="Georgia" w:hAnsi="Georgia" w:cs="Georgia"/>
                <w:sz w:val="21"/>
                <w:szCs w:val="21"/>
              </w:rPr>
            </w:pPr>
            <w:r>
              <w:rPr>
                <w:rFonts w:ascii="Georgia" w:hAnsi="Georgia" w:cs="Georgia"/>
                <w:sz w:val="21"/>
                <w:szCs w:val="21"/>
              </w:rPr>
              <w:t>Kendriya Vidyalaya Gandhidham Gujrat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C6C00" w:rsidRDefault="00451BA7" w:rsidP="00EC7E06">
            <w:pPr>
              <w:spacing w:line="360" w:lineRule="auto"/>
              <w:jc w:val="center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CBSE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C00" w:rsidRDefault="00451BA7" w:rsidP="00EC7E06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2004</w:t>
            </w:r>
          </w:p>
        </w:tc>
      </w:tr>
    </w:tbl>
    <w:p w:rsidR="008C6C00" w:rsidRDefault="008C6C00" w:rsidP="008C6C00">
      <w:pPr>
        <w:pStyle w:val="BodyText"/>
        <w:tabs>
          <w:tab w:val="left" w:pos="2880"/>
          <w:tab w:val="left" w:pos="3826"/>
          <w:tab w:val="left" w:pos="9255"/>
        </w:tabs>
        <w:spacing w:line="360" w:lineRule="auto"/>
      </w:pPr>
    </w:p>
    <w:p w:rsidR="008C6C00" w:rsidRDefault="008C6C00" w:rsidP="008C6C00">
      <w:pPr>
        <w:pStyle w:val="Tit"/>
        <w:spacing w:line="360" w:lineRule="auto"/>
        <w:ind w:left="0" w:right="-155" w:firstLine="0"/>
        <w:rPr>
          <w:szCs w:val="24"/>
        </w:rPr>
      </w:pPr>
      <w:r>
        <w:rPr>
          <w:szCs w:val="24"/>
        </w:rPr>
        <w:t xml:space="preserve">Technical Skills: </w:t>
      </w:r>
    </w:p>
    <w:p w:rsidR="008C6C00" w:rsidRDefault="008C6C00" w:rsidP="008C6C00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Operating systems:</w:t>
      </w:r>
      <w:r>
        <w:rPr>
          <w:sz w:val="24"/>
          <w:szCs w:val="24"/>
        </w:rPr>
        <w:t xml:space="preserve"> Windows </w:t>
      </w:r>
      <w:r w:rsidR="004C1755">
        <w:rPr>
          <w:sz w:val="24"/>
          <w:szCs w:val="24"/>
        </w:rPr>
        <w:t>:- XP ,</w:t>
      </w:r>
      <w:r>
        <w:rPr>
          <w:sz w:val="24"/>
          <w:szCs w:val="24"/>
        </w:rPr>
        <w:t xml:space="preserve"> 7 , 8 and 8.1</w:t>
      </w:r>
    </w:p>
    <w:p w:rsidR="008C6C00" w:rsidRDefault="008C6C00" w:rsidP="008C6C00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Programming language:</w:t>
      </w:r>
      <w:r>
        <w:rPr>
          <w:sz w:val="24"/>
          <w:szCs w:val="24"/>
        </w:rPr>
        <w:t xml:space="preserve"> C, C++, </w:t>
      </w:r>
      <w:r w:rsidR="004C1755">
        <w:rPr>
          <w:sz w:val="24"/>
          <w:szCs w:val="24"/>
        </w:rPr>
        <w:t>C#,</w:t>
      </w:r>
      <w:r w:rsidR="008E7E56">
        <w:rPr>
          <w:sz w:val="24"/>
          <w:szCs w:val="24"/>
        </w:rPr>
        <w:t xml:space="preserve"> Asp.Net, MS SQL, HTML5, CSS3</w:t>
      </w:r>
    </w:p>
    <w:p w:rsidR="008C6C00" w:rsidRPr="00DE3B14" w:rsidRDefault="008C6C00" w:rsidP="008C6C00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Others:</w:t>
      </w:r>
      <w:r w:rsidR="008E7E56">
        <w:rPr>
          <w:sz w:val="24"/>
          <w:szCs w:val="24"/>
        </w:rPr>
        <w:t xml:space="preserve"> Basic Knowledge of Photoshop and Coral Draw, HTML</w:t>
      </w:r>
      <w:r>
        <w:rPr>
          <w:sz w:val="24"/>
          <w:szCs w:val="24"/>
        </w:rPr>
        <w:t>, CSS ,JavaScript</w:t>
      </w:r>
    </w:p>
    <w:p w:rsidR="00DE3B14" w:rsidRDefault="00DE3B14" w:rsidP="00DE3B14">
      <w:pPr>
        <w:pStyle w:val="Tit"/>
        <w:spacing w:line="360" w:lineRule="auto"/>
        <w:ind w:left="0" w:right="-155" w:firstLine="0"/>
        <w:rPr>
          <w:szCs w:val="24"/>
        </w:rPr>
      </w:pPr>
      <w:r>
        <w:rPr>
          <w:szCs w:val="24"/>
        </w:rPr>
        <w:t xml:space="preserve">Personal Skills: </w:t>
      </w:r>
    </w:p>
    <w:p w:rsidR="00DE3B14" w:rsidRPr="00025B5D" w:rsidRDefault="00DE3B14" w:rsidP="00025B5D">
      <w:pPr>
        <w:ind w:left="720"/>
        <w:rPr>
          <w:rFonts w:ascii="Aparajita" w:eastAsia="BatangChe" w:hAnsi="Aparajita" w:cs="Aparajita"/>
          <w:sz w:val="32"/>
          <w:szCs w:val="28"/>
        </w:rPr>
      </w:pPr>
      <w:r w:rsidRPr="00025B5D">
        <w:rPr>
          <w:b/>
          <w:sz w:val="36"/>
          <w:szCs w:val="36"/>
        </w:rPr>
        <w:t>:</w:t>
      </w:r>
      <w:r w:rsidRPr="00025B5D">
        <w:rPr>
          <w:sz w:val="36"/>
          <w:szCs w:val="36"/>
        </w:rPr>
        <w:t xml:space="preserve"> </w:t>
      </w:r>
      <w:r w:rsidRPr="007103F4">
        <w:rPr>
          <w:rFonts w:ascii="Aparajita" w:eastAsia="BatangChe" w:hAnsi="Aparajita" w:cs="Aparajita"/>
          <w:sz w:val="32"/>
          <w:szCs w:val="28"/>
        </w:rPr>
        <w:t>Interpersonal skills, Compatible nature, New</w:t>
      </w:r>
      <w:r>
        <w:rPr>
          <w:rFonts w:ascii="Aparajita" w:eastAsia="BatangChe" w:hAnsi="Aparajita" w:cs="Aparajita"/>
          <w:sz w:val="32"/>
          <w:szCs w:val="28"/>
        </w:rPr>
        <w:t xml:space="preserve"> &amp; Innovative way of doing task.</w:t>
      </w:r>
    </w:p>
    <w:p w:rsidR="0013426A" w:rsidRPr="00025B5D" w:rsidRDefault="008C6C00" w:rsidP="00025B5D">
      <w:pPr>
        <w:pStyle w:val="Tit"/>
        <w:spacing w:line="360" w:lineRule="auto"/>
        <w:ind w:left="0" w:right="-155" w:firstLine="0"/>
      </w:pPr>
      <w:r>
        <w:t>Projects</w:t>
      </w:r>
      <w:r w:rsidR="0013426A">
        <w:rPr>
          <w:b w:val="0"/>
          <w:bCs/>
          <w:szCs w:val="18"/>
        </w:rPr>
        <w:t xml:space="preserve">  </w:t>
      </w:r>
    </w:p>
    <w:p w:rsidR="0013426A" w:rsidRDefault="0013426A" w:rsidP="0013426A">
      <w:pPr>
        <w:jc w:val="center"/>
        <w:rPr>
          <w:b/>
          <w:bCs/>
          <w:szCs w:val="18"/>
        </w:rPr>
      </w:pPr>
    </w:p>
    <w:p w:rsidR="008C6C00" w:rsidRPr="003738CE" w:rsidRDefault="008B7BF1" w:rsidP="0013426A">
      <w:pPr>
        <w:jc w:val="center"/>
        <w:rPr>
          <w:b/>
          <w:bCs/>
        </w:rPr>
      </w:pPr>
      <w:r>
        <w:rPr>
          <w:b/>
          <w:bCs/>
          <w:szCs w:val="18"/>
        </w:rPr>
        <w:t>1.</w:t>
      </w:r>
      <w:r w:rsidR="0013426A">
        <w:rPr>
          <w:b/>
          <w:bCs/>
          <w:szCs w:val="18"/>
        </w:rPr>
        <w:t xml:space="preserve">   </w:t>
      </w:r>
      <w:r w:rsidR="0013426A" w:rsidRPr="003738CE">
        <w:rPr>
          <w:b/>
          <w:bCs/>
          <w:szCs w:val="18"/>
        </w:rPr>
        <w:t>Tours &amp; Travels Website</w:t>
      </w:r>
      <w:r w:rsidR="004F1B4B" w:rsidRPr="004F1B4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06.5pt;margin-top:8.55pt;width:137.25pt;height:0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IkHQ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"/>
        </w:pict>
      </w:r>
      <w:r w:rsidR="004F1B4B" w:rsidRPr="004F1B4B">
        <w:rPr>
          <w:noProof/>
        </w:rPr>
        <w:pict>
          <v:shape id="_x0000_s1032" type="#_x0000_t32" style="position:absolute;left:0;text-align:left;margin-left:16.5pt;margin-top:7.05pt;width:136.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"/>
        </w:pict>
      </w:r>
    </w:p>
    <w:p w:rsidR="008C6C00" w:rsidRPr="009B1CA2" w:rsidRDefault="008C6C00" w:rsidP="008C6C00">
      <w:pPr>
        <w:ind w:left="360"/>
        <w:jc w:val="center"/>
        <w:rPr>
          <w:b/>
          <w:bCs/>
          <w:szCs w:val="18"/>
        </w:rPr>
      </w:pPr>
    </w:p>
    <w:p w:rsidR="0013426A" w:rsidRDefault="008C6C00" w:rsidP="008C6C00">
      <w:pPr>
        <w:ind w:left="360"/>
        <w:jc w:val="both"/>
        <w:rPr>
          <w:szCs w:val="18"/>
        </w:rPr>
      </w:pPr>
      <w:r>
        <w:rPr>
          <w:b/>
          <w:szCs w:val="18"/>
        </w:rPr>
        <w:t>Summary</w:t>
      </w:r>
      <w:r w:rsidRPr="009B1CA2">
        <w:rPr>
          <w:b/>
          <w:szCs w:val="18"/>
        </w:rPr>
        <w:t xml:space="preserve">: </w:t>
      </w:r>
      <w:r w:rsidR="0013426A">
        <w:rPr>
          <w:szCs w:val="18"/>
        </w:rPr>
        <w:t>The aim of this summer project was to develop a website that allowed a user to login through an appealing user interface and allow the user to select a tour package of his choice and book it through the website.</w:t>
      </w:r>
    </w:p>
    <w:p w:rsidR="0013426A" w:rsidRDefault="008C6C00" w:rsidP="0013426A">
      <w:pPr>
        <w:ind w:left="360"/>
        <w:jc w:val="both"/>
        <w:rPr>
          <w:szCs w:val="18"/>
        </w:rPr>
      </w:pPr>
      <w:r>
        <w:rPr>
          <w:b/>
          <w:szCs w:val="18"/>
        </w:rPr>
        <w:t>Technologies used-</w:t>
      </w:r>
      <w:r>
        <w:rPr>
          <w:szCs w:val="18"/>
        </w:rPr>
        <w:t xml:space="preserve"> </w:t>
      </w:r>
      <w:r w:rsidR="0013426A">
        <w:rPr>
          <w:szCs w:val="18"/>
        </w:rPr>
        <w:t>Asp.Net, C#, HTML, CSS</w:t>
      </w:r>
    </w:p>
    <w:p w:rsidR="0013426A" w:rsidRDefault="0013426A" w:rsidP="0013426A">
      <w:pPr>
        <w:jc w:val="both"/>
        <w:rPr>
          <w:szCs w:val="18"/>
        </w:rPr>
      </w:pPr>
    </w:p>
    <w:p w:rsidR="0013426A" w:rsidRPr="0013426A" w:rsidRDefault="0013426A" w:rsidP="0013426A">
      <w:pPr>
        <w:ind w:left="360"/>
        <w:jc w:val="both"/>
        <w:rPr>
          <w:szCs w:val="18"/>
        </w:rPr>
      </w:pPr>
    </w:p>
    <w:p w:rsidR="00DE3B14" w:rsidRPr="003738CE" w:rsidRDefault="008B7BF1" w:rsidP="00DE3B14">
      <w:pPr>
        <w:jc w:val="center"/>
        <w:rPr>
          <w:b/>
          <w:bCs/>
        </w:rPr>
      </w:pPr>
      <w:r>
        <w:rPr>
          <w:b/>
          <w:bCs/>
          <w:szCs w:val="18"/>
        </w:rPr>
        <w:t>2.</w:t>
      </w:r>
      <w:r w:rsidR="00DE3B14">
        <w:rPr>
          <w:b/>
          <w:bCs/>
          <w:szCs w:val="18"/>
        </w:rPr>
        <w:t xml:space="preserve">   </w:t>
      </w:r>
      <w:r w:rsidR="004F1B4B" w:rsidRPr="004F1B4B">
        <w:rPr>
          <w:noProof/>
        </w:rPr>
        <w:pict>
          <v:shape id="_x0000_s1035" type="#_x0000_t32" style="position:absolute;left:0;text-align:left;margin-left:406.5pt;margin-top:8.55pt;width:137.25pt;height:0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IkHQ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"/>
        </w:pict>
      </w:r>
      <w:r w:rsidR="004F1B4B" w:rsidRPr="004F1B4B">
        <w:rPr>
          <w:noProof/>
        </w:rPr>
        <w:pict>
          <v:shape id="_x0000_s1034" type="#_x0000_t32" style="position:absolute;left:0;text-align:left;margin-left:16.5pt;margin-top:7.05pt;width:136.5pt;height:0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"/>
        </w:pict>
      </w:r>
      <w:proofErr w:type="spellStart"/>
      <w:r w:rsidR="00DE3B14">
        <w:rPr>
          <w:b/>
          <w:bCs/>
          <w:szCs w:val="18"/>
        </w:rPr>
        <w:t>PowerTeck</w:t>
      </w:r>
      <w:proofErr w:type="spellEnd"/>
      <w:r w:rsidR="00DE3B14">
        <w:rPr>
          <w:b/>
          <w:bCs/>
          <w:szCs w:val="18"/>
        </w:rPr>
        <w:t xml:space="preserve"> Products</w:t>
      </w:r>
    </w:p>
    <w:p w:rsidR="00DE3B14" w:rsidRPr="009B1CA2" w:rsidRDefault="00DE3B14" w:rsidP="00DE3B14">
      <w:pPr>
        <w:ind w:left="360"/>
        <w:jc w:val="center"/>
        <w:rPr>
          <w:b/>
          <w:bCs/>
          <w:szCs w:val="18"/>
        </w:rPr>
      </w:pPr>
    </w:p>
    <w:p w:rsidR="00DE3B14" w:rsidRDefault="00DE3B14" w:rsidP="00DE3B14">
      <w:pPr>
        <w:ind w:left="360"/>
        <w:jc w:val="both"/>
        <w:rPr>
          <w:szCs w:val="18"/>
        </w:rPr>
      </w:pPr>
      <w:r>
        <w:rPr>
          <w:b/>
          <w:szCs w:val="18"/>
        </w:rPr>
        <w:t>Summary</w:t>
      </w:r>
      <w:r w:rsidRPr="009B1CA2">
        <w:rPr>
          <w:b/>
          <w:szCs w:val="18"/>
        </w:rPr>
        <w:t xml:space="preserve">: </w:t>
      </w:r>
      <w:r>
        <w:rPr>
          <w:szCs w:val="18"/>
        </w:rPr>
        <w:t xml:space="preserve">This is an e-commerce Project for electronics like power products generator, </w:t>
      </w:r>
      <w:r w:rsidR="00E675A7">
        <w:rPr>
          <w:szCs w:val="18"/>
        </w:rPr>
        <w:t>Batteries</w:t>
      </w:r>
      <w:r>
        <w:rPr>
          <w:szCs w:val="18"/>
        </w:rPr>
        <w:t>, Invertors, etc.</w:t>
      </w:r>
    </w:p>
    <w:p w:rsidR="00DE3B14" w:rsidRDefault="00DE3B14" w:rsidP="00DE3B14">
      <w:pPr>
        <w:ind w:left="360"/>
        <w:jc w:val="both"/>
        <w:rPr>
          <w:szCs w:val="18"/>
        </w:rPr>
      </w:pPr>
      <w:r>
        <w:rPr>
          <w:b/>
          <w:szCs w:val="18"/>
        </w:rPr>
        <w:t>Technologies used-</w:t>
      </w:r>
      <w:r>
        <w:rPr>
          <w:szCs w:val="18"/>
        </w:rPr>
        <w:t xml:space="preserve"> HTML, CSS, PHP</w:t>
      </w:r>
    </w:p>
    <w:p w:rsidR="000B49ED" w:rsidRPr="00025B5D" w:rsidRDefault="00DE3B14" w:rsidP="00DE3B14">
      <w:pPr>
        <w:rPr>
          <w:rFonts w:ascii="Aparajita" w:eastAsia="BatangChe" w:hAnsi="Aparajita" w:cs="Aparajita"/>
          <w:sz w:val="36"/>
          <w:szCs w:val="36"/>
        </w:rPr>
      </w:pPr>
      <w:r>
        <w:rPr>
          <w:b/>
          <w:szCs w:val="18"/>
        </w:rPr>
        <w:t xml:space="preserve">      Website:</w:t>
      </w:r>
      <w:r w:rsidRPr="00DE3B14">
        <w:t xml:space="preserve"> </w:t>
      </w:r>
      <w:hyperlink r:id="rId6" w:history="1">
        <w:r w:rsidRPr="00A339EE">
          <w:rPr>
            <w:rStyle w:val="Hyperlink"/>
            <w:rFonts w:ascii="Aparajita" w:eastAsia="BatangChe" w:hAnsi="Aparajita" w:cs="Aparajita"/>
            <w:sz w:val="36"/>
            <w:szCs w:val="36"/>
          </w:rPr>
          <w:t>www.powerteckproducts.com</w:t>
        </w:r>
      </w:hyperlink>
    </w:p>
    <w:p w:rsidR="00EE51C1" w:rsidRDefault="00EE51C1" w:rsidP="0013426A">
      <w:pPr>
        <w:ind w:left="360"/>
        <w:jc w:val="center"/>
        <w:rPr>
          <w:b/>
          <w:noProof/>
        </w:rPr>
      </w:pPr>
    </w:p>
    <w:p w:rsidR="008C6C00" w:rsidRPr="0013426A" w:rsidRDefault="004F1B4B" w:rsidP="0013426A">
      <w:pPr>
        <w:ind w:left="360"/>
        <w:jc w:val="center"/>
        <w:rPr>
          <w:b/>
          <w:bCs/>
        </w:rPr>
      </w:pPr>
      <w:r w:rsidRPr="004F1B4B">
        <w:rPr>
          <w:b/>
          <w:noProof/>
        </w:rPr>
        <w:pict>
          <v:shape id="AutoShape 3" o:spid="_x0000_s1031" type="#_x0000_t32" style="position:absolute;left:0;text-align:left;margin-left:406.5pt;margin-top:8.55pt;width:137.2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IkHQ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"/>
        </w:pict>
      </w:r>
      <w:r w:rsidRPr="004F1B4B">
        <w:rPr>
          <w:b/>
          <w:noProof/>
        </w:rPr>
        <w:pict>
          <v:shape id="AutoShape 2" o:spid="_x0000_s1030" type="#_x0000_t32" style="position:absolute;left:0;text-align:left;margin-left:16.5pt;margin-top:7.05pt;width:136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"/>
        </w:pict>
      </w:r>
      <w:r w:rsidR="008B7BF1">
        <w:rPr>
          <w:b/>
          <w:noProof/>
        </w:rPr>
        <w:t xml:space="preserve">3.   </w:t>
      </w:r>
      <w:r w:rsidR="0013426A" w:rsidRPr="0013426A">
        <w:rPr>
          <w:b/>
          <w:noProof/>
        </w:rPr>
        <w:t>Buy in Clix</w:t>
      </w:r>
    </w:p>
    <w:p w:rsidR="008C6C00" w:rsidRDefault="008C6C00" w:rsidP="008C6C00">
      <w:pPr>
        <w:ind w:left="360"/>
        <w:jc w:val="both"/>
        <w:rPr>
          <w:szCs w:val="18"/>
        </w:rPr>
      </w:pPr>
      <w:r>
        <w:rPr>
          <w:b/>
          <w:szCs w:val="18"/>
        </w:rPr>
        <w:t>Summary</w:t>
      </w:r>
      <w:r w:rsidRPr="009B1CA2">
        <w:rPr>
          <w:b/>
          <w:szCs w:val="18"/>
        </w:rPr>
        <w:t xml:space="preserve">: </w:t>
      </w:r>
      <w:r w:rsidR="0013426A">
        <w:rPr>
          <w:szCs w:val="18"/>
        </w:rPr>
        <w:t>This is</w:t>
      </w:r>
      <w:r w:rsidR="00DE3B14">
        <w:rPr>
          <w:szCs w:val="18"/>
        </w:rPr>
        <w:t xml:space="preserve"> also</w:t>
      </w:r>
      <w:r w:rsidR="0013426A">
        <w:rPr>
          <w:szCs w:val="18"/>
        </w:rPr>
        <w:t xml:space="preserve"> an e-commerce Project for electronics like mobile, Laptops, Tabs, </w:t>
      </w:r>
      <w:proofErr w:type="spellStart"/>
      <w:r w:rsidR="0013426A">
        <w:rPr>
          <w:szCs w:val="18"/>
        </w:rPr>
        <w:t>iPhone</w:t>
      </w:r>
      <w:proofErr w:type="spellEnd"/>
      <w:r w:rsidR="0013426A">
        <w:rPr>
          <w:szCs w:val="18"/>
        </w:rPr>
        <w:t>, Watches, etc.</w:t>
      </w:r>
      <w:r>
        <w:rPr>
          <w:szCs w:val="18"/>
        </w:rPr>
        <w:t xml:space="preserve"> </w:t>
      </w:r>
    </w:p>
    <w:p w:rsidR="0013426A" w:rsidRDefault="0013426A" w:rsidP="0013426A">
      <w:pPr>
        <w:ind w:left="360"/>
        <w:jc w:val="both"/>
        <w:rPr>
          <w:szCs w:val="18"/>
        </w:rPr>
      </w:pPr>
      <w:r>
        <w:rPr>
          <w:b/>
          <w:szCs w:val="18"/>
        </w:rPr>
        <w:t>Technologies used-</w:t>
      </w:r>
      <w:r>
        <w:rPr>
          <w:szCs w:val="18"/>
        </w:rPr>
        <w:t xml:space="preserve"> Open Cart Project</w:t>
      </w:r>
    </w:p>
    <w:p w:rsidR="00DE3B14" w:rsidRPr="00683EF9" w:rsidRDefault="00DE3B14" w:rsidP="00DE3B14">
      <w:pPr>
        <w:rPr>
          <w:rFonts w:ascii="Aparajita" w:eastAsia="BatangChe" w:hAnsi="Aparajita" w:cs="Aparajita"/>
          <w:sz w:val="36"/>
          <w:szCs w:val="36"/>
        </w:rPr>
      </w:pPr>
      <w:r>
        <w:rPr>
          <w:b/>
          <w:szCs w:val="18"/>
        </w:rPr>
        <w:t xml:space="preserve">      </w:t>
      </w:r>
      <w:r w:rsidR="0013426A">
        <w:rPr>
          <w:b/>
          <w:szCs w:val="18"/>
        </w:rPr>
        <w:t>Website:</w:t>
      </w:r>
      <w:r w:rsidRPr="00DE3B14">
        <w:t xml:space="preserve"> </w:t>
      </w:r>
      <w:hyperlink r:id="rId7" w:history="1">
        <w:r>
          <w:rPr>
            <w:rStyle w:val="Hyperlink"/>
            <w:rFonts w:ascii="Aparajita" w:eastAsia="BatangChe" w:hAnsi="Aparajita" w:cs="Aparajita"/>
            <w:sz w:val="36"/>
            <w:szCs w:val="36"/>
          </w:rPr>
          <w:t>wwwbuyinclix</w:t>
        </w:r>
        <w:r w:rsidRPr="00A339EE">
          <w:rPr>
            <w:rStyle w:val="Hyperlink"/>
            <w:rFonts w:ascii="Aparajita" w:eastAsia="BatangChe" w:hAnsi="Aparajita" w:cs="Aparajita"/>
            <w:sz w:val="36"/>
            <w:szCs w:val="36"/>
          </w:rPr>
          <w:t>.com</w:t>
        </w:r>
      </w:hyperlink>
    </w:p>
    <w:p w:rsidR="0013426A" w:rsidRDefault="0013426A" w:rsidP="0013426A">
      <w:pPr>
        <w:ind w:left="360"/>
        <w:jc w:val="both"/>
        <w:rPr>
          <w:szCs w:val="18"/>
        </w:rPr>
      </w:pPr>
    </w:p>
    <w:p w:rsidR="00025B5D" w:rsidRDefault="00025B5D" w:rsidP="00025B5D">
      <w:pPr>
        <w:pStyle w:val="Tit"/>
        <w:spacing w:line="360" w:lineRule="auto"/>
        <w:ind w:left="0" w:right="-155" w:firstLine="0"/>
        <w:rPr>
          <w:szCs w:val="24"/>
        </w:rPr>
      </w:pPr>
      <w:r>
        <w:rPr>
          <w:szCs w:val="24"/>
        </w:rPr>
        <w:t xml:space="preserve">Work Experience: </w:t>
      </w:r>
    </w:p>
    <w:p w:rsidR="00702C29" w:rsidRPr="00025B5D" w:rsidRDefault="00025B5D" w:rsidP="00025B5D">
      <w:pPr>
        <w:rPr>
          <w:rFonts w:ascii="Aparajita" w:eastAsia="BatangChe" w:hAnsi="Aparajita" w:cs="Aparajita"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Pr="00025B5D">
        <w:rPr>
          <w:b/>
          <w:sz w:val="36"/>
          <w:szCs w:val="36"/>
        </w:rPr>
        <w:t>:</w:t>
      </w:r>
      <w:r w:rsidRPr="00025B5D">
        <w:rPr>
          <w:sz w:val="36"/>
          <w:szCs w:val="36"/>
        </w:rPr>
        <w:t xml:space="preserve"> </w:t>
      </w:r>
      <w:r w:rsidR="00702C29">
        <w:rPr>
          <w:rFonts w:ascii="Aparajita" w:eastAsia="BatangChe" w:hAnsi="Aparajita" w:cs="Aparajita"/>
          <w:sz w:val="36"/>
          <w:szCs w:val="36"/>
        </w:rPr>
        <w:t>12</w:t>
      </w:r>
      <w:r>
        <w:rPr>
          <w:rFonts w:ascii="Aparajita" w:eastAsia="BatangChe" w:hAnsi="Aparajita" w:cs="Aparajita"/>
          <w:sz w:val="36"/>
          <w:szCs w:val="36"/>
        </w:rPr>
        <w:t xml:space="preserve"> months of experience in web designing and web development </w:t>
      </w:r>
      <w:bookmarkStart w:id="0" w:name="_GoBack"/>
      <w:bookmarkEnd w:id="0"/>
    </w:p>
    <w:p w:rsidR="008C6C00" w:rsidRDefault="008C6C00" w:rsidP="008C6C00">
      <w:pPr>
        <w:pStyle w:val="Tit"/>
        <w:spacing w:before="120" w:line="360" w:lineRule="auto"/>
        <w:ind w:left="0" w:right="-155" w:firstLine="0"/>
        <w:rPr>
          <w:bCs/>
          <w:color w:val="000000"/>
          <w:spacing w:val="-1"/>
          <w:lang w:val="en-IN"/>
        </w:rPr>
      </w:pPr>
      <w:r>
        <w:rPr>
          <w:szCs w:val="24"/>
        </w:rPr>
        <w:t xml:space="preserve">Areas of Interest: </w:t>
      </w:r>
    </w:p>
    <w:p w:rsidR="008C6C00" w:rsidRDefault="008C6C00" w:rsidP="008C6C00">
      <w:pPr>
        <w:widowControl w:val="0"/>
        <w:numPr>
          <w:ilvl w:val="0"/>
          <w:numId w:val="3"/>
        </w:numPr>
        <w:tabs>
          <w:tab w:val="clear" w:pos="0"/>
          <w:tab w:val="num" w:pos="720"/>
        </w:tabs>
        <w:autoSpaceDE w:val="0"/>
        <w:spacing w:before="120" w:line="360" w:lineRule="auto"/>
        <w:ind w:left="1440"/>
        <w:rPr>
          <w:bCs/>
          <w:color w:val="000000"/>
          <w:spacing w:val="-1"/>
          <w:szCs w:val="20"/>
          <w:lang w:val="en-IN"/>
        </w:rPr>
      </w:pPr>
      <w:r>
        <w:rPr>
          <w:bCs/>
          <w:color w:val="000000"/>
          <w:spacing w:val="-1"/>
          <w:szCs w:val="20"/>
          <w:lang w:val="en-IN"/>
        </w:rPr>
        <w:t xml:space="preserve">Web development and </w:t>
      </w:r>
      <w:proofErr w:type="gramStart"/>
      <w:r>
        <w:rPr>
          <w:bCs/>
          <w:color w:val="000000"/>
          <w:spacing w:val="-1"/>
          <w:szCs w:val="20"/>
          <w:lang w:val="en-IN"/>
        </w:rPr>
        <w:t>Designing .</w:t>
      </w:r>
      <w:proofErr w:type="gramEnd"/>
    </w:p>
    <w:p w:rsidR="008C6C00" w:rsidRPr="00582A79" w:rsidRDefault="008C6C00" w:rsidP="008C6C00">
      <w:pPr>
        <w:widowControl w:val="0"/>
        <w:numPr>
          <w:ilvl w:val="0"/>
          <w:numId w:val="3"/>
        </w:numPr>
        <w:tabs>
          <w:tab w:val="clear" w:pos="0"/>
          <w:tab w:val="num" w:pos="720"/>
        </w:tabs>
        <w:autoSpaceDE w:val="0"/>
        <w:spacing w:before="120" w:line="360" w:lineRule="auto"/>
        <w:ind w:left="1440"/>
      </w:pPr>
      <w:r>
        <w:rPr>
          <w:bCs/>
          <w:color w:val="000000"/>
          <w:spacing w:val="-1"/>
          <w:szCs w:val="20"/>
          <w:lang w:val="en-IN"/>
        </w:rPr>
        <w:t xml:space="preserve">Mobile App Development and UI </w:t>
      </w:r>
      <w:proofErr w:type="gramStart"/>
      <w:r>
        <w:rPr>
          <w:bCs/>
          <w:color w:val="000000"/>
          <w:spacing w:val="-1"/>
          <w:szCs w:val="20"/>
          <w:lang w:val="en-IN"/>
        </w:rPr>
        <w:t>design .</w:t>
      </w:r>
      <w:proofErr w:type="gramEnd"/>
    </w:p>
    <w:p w:rsidR="008C6C00" w:rsidRPr="007C0B90" w:rsidRDefault="008C6C00" w:rsidP="008C6C00">
      <w:pPr>
        <w:widowControl w:val="0"/>
        <w:numPr>
          <w:ilvl w:val="0"/>
          <w:numId w:val="3"/>
        </w:numPr>
        <w:tabs>
          <w:tab w:val="clear" w:pos="0"/>
          <w:tab w:val="num" w:pos="720"/>
        </w:tabs>
        <w:autoSpaceDE w:val="0"/>
        <w:spacing w:before="120" w:line="360" w:lineRule="auto"/>
        <w:ind w:left="1440"/>
      </w:pPr>
      <w:r>
        <w:rPr>
          <w:bCs/>
          <w:color w:val="000000"/>
          <w:spacing w:val="-1"/>
          <w:szCs w:val="20"/>
          <w:lang w:val="en-IN"/>
        </w:rPr>
        <w:t>Software design and testing</w:t>
      </w:r>
    </w:p>
    <w:p w:rsidR="008C6C00" w:rsidRDefault="008C6C00" w:rsidP="008C6C00">
      <w:pPr>
        <w:pStyle w:val="Tit"/>
        <w:spacing w:before="120" w:line="360" w:lineRule="auto"/>
        <w:ind w:left="0" w:right="-155" w:firstLine="0"/>
        <w:rPr>
          <w:rFonts w:ascii="Georgia" w:hAnsi="Georgia" w:cs="Georgia"/>
          <w:b w:val="0"/>
          <w:color w:val="000000"/>
          <w:szCs w:val="24"/>
        </w:rPr>
      </w:pPr>
      <w:r>
        <w:rPr>
          <w:color w:val="000000"/>
          <w:szCs w:val="24"/>
        </w:rPr>
        <w:t>Personal Skills:</w:t>
      </w:r>
    </w:p>
    <w:p w:rsidR="008C6C00" w:rsidRPr="00C77F8E" w:rsidRDefault="008C6C00" w:rsidP="008C6C00">
      <w:pPr>
        <w:numPr>
          <w:ilvl w:val="0"/>
          <w:numId w:val="2"/>
        </w:numPr>
        <w:tabs>
          <w:tab w:val="clear" w:pos="0"/>
          <w:tab w:val="num" w:pos="1440"/>
        </w:tabs>
        <w:spacing w:before="120" w:after="40" w:line="276" w:lineRule="auto"/>
        <w:ind w:left="1440"/>
        <w:jc w:val="both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Hardworking and focused.</w:t>
      </w:r>
    </w:p>
    <w:p w:rsidR="008C6C00" w:rsidRDefault="008C6C00" w:rsidP="008C6C00">
      <w:pPr>
        <w:numPr>
          <w:ilvl w:val="0"/>
          <w:numId w:val="2"/>
        </w:numPr>
        <w:tabs>
          <w:tab w:val="clear" w:pos="0"/>
          <w:tab w:val="num" w:pos="1440"/>
        </w:tabs>
        <w:spacing w:before="120" w:after="120" w:line="276" w:lineRule="auto"/>
        <w:ind w:left="1440"/>
        <w:jc w:val="both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Have profound curiosity in learning new things.</w:t>
      </w:r>
    </w:p>
    <w:p w:rsidR="008C6C00" w:rsidRPr="002A4BA6" w:rsidRDefault="008C6C00" w:rsidP="008C6C00">
      <w:pPr>
        <w:numPr>
          <w:ilvl w:val="0"/>
          <w:numId w:val="2"/>
        </w:numPr>
        <w:tabs>
          <w:tab w:val="clear" w:pos="0"/>
          <w:tab w:val="num" w:pos="1440"/>
        </w:tabs>
        <w:spacing w:before="120" w:after="120" w:line="276" w:lineRule="auto"/>
        <w:ind w:left="1440"/>
        <w:jc w:val="both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Deeply interested in web designing and front-end development</w:t>
      </w:r>
    </w:p>
    <w:p w:rsidR="008C6C00" w:rsidRPr="006E7412" w:rsidRDefault="008C6C00" w:rsidP="008C6C00">
      <w:pPr>
        <w:spacing w:line="276" w:lineRule="auto"/>
        <w:ind w:left="720"/>
        <w:jc w:val="both"/>
        <w:rPr>
          <w:rFonts w:ascii="Georgia" w:hAnsi="Georgia" w:cs="Georgia"/>
          <w:color w:val="000000"/>
          <w:sz w:val="21"/>
          <w:szCs w:val="21"/>
        </w:rPr>
      </w:pPr>
    </w:p>
    <w:p w:rsidR="008C6C00" w:rsidRDefault="008C6C00" w:rsidP="008C6C00">
      <w:pPr>
        <w:pStyle w:val="Tit"/>
        <w:spacing w:line="360" w:lineRule="auto"/>
        <w:ind w:left="0" w:right="-155" w:firstLine="0"/>
      </w:pPr>
      <w:r>
        <w:rPr>
          <w:color w:val="000000"/>
          <w:szCs w:val="24"/>
        </w:rPr>
        <w:t>Personal Details</w:t>
      </w:r>
    </w:p>
    <w:tbl>
      <w:tblPr>
        <w:tblW w:w="0" w:type="auto"/>
        <w:tblInd w:w="108" w:type="dxa"/>
        <w:tblLayout w:type="fixed"/>
        <w:tblLook w:val="0000"/>
      </w:tblPr>
      <w:tblGrid>
        <w:gridCol w:w="2700"/>
        <w:gridCol w:w="7013"/>
      </w:tblGrid>
      <w:tr w:rsidR="008C6C00" w:rsidTr="00EC7E06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Name</w:t>
            </w:r>
          </w:p>
        </w:tc>
        <w:tc>
          <w:tcPr>
            <w:tcW w:w="7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C00" w:rsidRPr="00582A79" w:rsidRDefault="008C6C00" w:rsidP="000B49ED">
            <w:pPr>
              <w:spacing w:line="360" w:lineRule="auto"/>
              <w:rPr>
                <w:rFonts w:ascii="Verdana" w:hAnsi="Verdana" w:cs="Verdana"/>
                <w:b/>
                <w:sz w:val="20"/>
                <w:szCs w:val="20"/>
              </w:rPr>
            </w:pPr>
            <w:r w:rsidRPr="00582A79">
              <w:rPr>
                <w:rFonts w:ascii="Verdana" w:hAnsi="Verdana" w:cs="Verdana"/>
                <w:b/>
                <w:sz w:val="20"/>
                <w:szCs w:val="20"/>
              </w:rPr>
              <w:t>Ms.</w:t>
            </w:r>
            <w:r w:rsidR="000B49ED">
              <w:rPr>
                <w:rFonts w:ascii="Verdana" w:hAnsi="Verdana" w:cs="Verdana"/>
                <w:b/>
                <w:sz w:val="20"/>
                <w:szCs w:val="20"/>
              </w:rPr>
              <w:t xml:space="preserve"> Vandana Gautam</w:t>
            </w:r>
          </w:p>
        </w:tc>
      </w:tr>
      <w:tr w:rsidR="008C6C00" w:rsidTr="00EC7E06"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Date of Birth</w:t>
            </w:r>
          </w:p>
        </w:tc>
        <w:tc>
          <w:tcPr>
            <w:tcW w:w="7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</w:t>
            </w:r>
            <w:r w:rsidR="000B49ED">
              <w:rPr>
                <w:rFonts w:ascii="Verdana" w:hAnsi="Verdana" w:cs="Verdana"/>
                <w:sz w:val="20"/>
                <w:szCs w:val="20"/>
                <w:vertAlign w:val="superscript"/>
              </w:rPr>
              <w:t>nd</w:t>
            </w:r>
            <w:r w:rsidR="000B49ED">
              <w:rPr>
                <w:rFonts w:ascii="Verdana" w:hAnsi="Verdana" w:cs="Verdana"/>
                <w:sz w:val="20"/>
                <w:szCs w:val="20"/>
              </w:rPr>
              <w:t xml:space="preserve"> Aug</w:t>
            </w:r>
            <w:r>
              <w:rPr>
                <w:rFonts w:ascii="Verdana" w:hAnsi="Verdana" w:cs="Verdana"/>
                <w:sz w:val="20"/>
                <w:szCs w:val="20"/>
              </w:rPr>
              <w:t>, 19</w:t>
            </w:r>
            <w:r w:rsidR="000B49ED">
              <w:rPr>
                <w:rFonts w:ascii="Verdana" w:hAnsi="Verdana" w:cs="Verdana"/>
                <w:sz w:val="20"/>
                <w:szCs w:val="20"/>
              </w:rPr>
              <w:t>89</w:t>
            </w:r>
          </w:p>
        </w:tc>
      </w:tr>
      <w:tr w:rsidR="008C6C00" w:rsidTr="00EC7E06">
        <w:trPr>
          <w:trHeight w:val="143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7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C00" w:rsidRDefault="000B49ED" w:rsidP="00EC7E06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English and</w:t>
            </w:r>
            <w:r w:rsidR="008C6C00">
              <w:rPr>
                <w:rFonts w:ascii="Verdana" w:hAnsi="Verdana" w:cs="Verdana"/>
                <w:sz w:val="20"/>
                <w:szCs w:val="20"/>
              </w:rPr>
              <w:t xml:space="preserve"> Hindi</w:t>
            </w:r>
          </w:p>
        </w:tc>
      </w:tr>
      <w:tr w:rsidR="008C6C00" w:rsidTr="00EC7E06">
        <w:trPr>
          <w:trHeight w:val="370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Hobbies</w:t>
            </w:r>
          </w:p>
        </w:tc>
        <w:tc>
          <w:tcPr>
            <w:tcW w:w="7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C00" w:rsidRPr="002A4BA6" w:rsidRDefault="008C6C00" w:rsidP="00EC7E06">
            <w:pPr>
              <w:jc w:val="both"/>
              <w:rPr>
                <w:rFonts w:ascii="Georgia" w:hAnsi="Georgia"/>
              </w:rPr>
            </w:pPr>
            <w:r w:rsidRPr="002A4BA6">
              <w:rPr>
                <w:rFonts w:ascii="Georgia" w:hAnsi="Georgia"/>
                <w:color w:val="000000"/>
                <w:sz w:val="22"/>
                <w:szCs w:val="22"/>
              </w:rPr>
              <w:t>Enjoy reading and watching fictions, surfing the internet</w:t>
            </w:r>
            <w:r w:rsidR="000B49ED">
              <w:rPr>
                <w:rFonts w:ascii="Georgia" w:hAnsi="Georgia"/>
                <w:sz w:val="22"/>
                <w:szCs w:val="22"/>
              </w:rPr>
              <w:t>, puzzle Solving</w:t>
            </w:r>
            <w:r w:rsidRPr="002A4BA6">
              <w:rPr>
                <w:rFonts w:ascii="Georgia" w:hAnsi="Georgia"/>
                <w:sz w:val="22"/>
                <w:szCs w:val="22"/>
              </w:rPr>
              <w:t xml:space="preserve">, </w:t>
            </w:r>
            <w:r w:rsidR="000B49ED">
              <w:rPr>
                <w:rFonts w:ascii="Georgia" w:hAnsi="Georgia"/>
                <w:sz w:val="22"/>
                <w:szCs w:val="22"/>
              </w:rPr>
              <w:t xml:space="preserve">searching new things, </w:t>
            </w:r>
            <w:r w:rsidRPr="002A4BA6">
              <w:rPr>
                <w:rFonts w:ascii="Georgia" w:hAnsi="Georgia"/>
                <w:sz w:val="22"/>
                <w:szCs w:val="22"/>
              </w:rPr>
              <w:t>traveling and competing</w:t>
            </w:r>
            <w:r>
              <w:rPr>
                <w:rFonts w:ascii="Georgia" w:hAnsi="Georgia"/>
                <w:sz w:val="22"/>
                <w:szCs w:val="22"/>
              </w:rPr>
              <w:t>.</w:t>
            </w:r>
          </w:p>
        </w:tc>
      </w:tr>
      <w:tr w:rsidR="008C6C00" w:rsidTr="00EC7E06">
        <w:trPr>
          <w:trHeight w:val="170"/>
        </w:trPr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360" w:lineRule="auto"/>
              <w:rPr>
                <w:rFonts w:ascii="Georgia" w:hAnsi="Georgia" w:cs="Georgia"/>
                <w:sz w:val="21"/>
                <w:szCs w:val="21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7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6C00" w:rsidRDefault="008C6C00" w:rsidP="00EC7E06">
            <w:pPr>
              <w:spacing w:line="276" w:lineRule="auto"/>
              <w:jc w:val="both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Georgia" w:hAnsi="Georgia" w:cs="Georgia"/>
                <w:sz w:val="21"/>
                <w:szCs w:val="21"/>
              </w:rPr>
              <w:t>Indian</w:t>
            </w:r>
          </w:p>
        </w:tc>
      </w:tr>
    </w:tbl>
    <w:p w:rsidR="008C6C00" w:rsidRDefault="008C6C00" w:rsidP="008C6C00"/>
    <w:p w:rsidR="008C6C00" w:rsidRDefault="008C6C00" w:rsidP="008C6C00">
      <w:pPr>
        <w:tabs>
          <w:tab w:val="left" w:pos="360"/>
        </w:tabs>
        <w:autoSpaceDE w:val="0"/>
        <w:spacing w:line="360" w:lineRule="auto"/>
      </w:pPr>
      <w:r>
        <w:tab/>
      </w:r>
      <w:r>
        <w:tab/>
      </w:r>
    </w:p>
    <w:p w:rsidR="008C6C00" w:rsidRDefault="008C6C00" w:rsidP="008C6C00">
      <w:pPr>
        <w:tabs>
          <w:tab w:val="left" w:pos="360"/>
        </w:tabs>
        <w:autoSpaceDE w:val="0"/>
        <w:spacing w:line="360" w:lineRule="auto"/>
      </w:pPr>
    </w:p>
    <w:p w:rsidR="00F9072F" w:rsidRPr="00025B5D" w:rsidRDefault="00EE51C1" w:rsidP="00025B5D">
      <w:pPr>
        <w:tabs>
          <w:tab w:val="left" w:pos="360"/>
        </w:tabs>
        <w:autoSpaceDE w:val="0"/>
        <w:spacing w:line="360" w:lineRule="auto"/>
        <w:rPr>
          <w:rFonts w:ascii="Georgia" w:hAnsi="Georgia"/>
          <w:b/>
        </w:rPr>
      </w:pPr>
      <w:r>
        <w:rPr>
          <w:rFonts w:ascii="Georgia" w:hAnsi="Georgia"/>
          <w:b/>
        </w:rPr>
        <w:t>Date: January</w:t>
      </w:r>
      <w:r w:rsidR="000B49ED">
        <w:rPr>
          <w:rFonts w:ascii="Georgia" w:hAnsi="Georgia"/>
          <w:b/>
        </w:rPr>
        <w:t xml:space="preserve"> 18th</w:t>
      </w:r>
      <w:r>
        <w:rPr>
          <w:rFonts w:ascii="Georgia" w:hAnsi="Georgia"/>
          <w:b/>
        </w:rPr>
        <w:t>, 2016</w:t>
      </w:r>
      <w:r w:rsidR="008C6C00">
        <w:rPr>
          <w:rFonts w:ascii="Georgia" w:hAnsi="Georgia"/>
          <w:b/>
        </w:rPr>
        <w:tab/>
      </w:r>
      <w:r w:rsidR="008C6C00">
        <w:rPr>
          <w:rFonts w:ascii="Georgia" w:hAnsi="Georgia"/>
          <w:b/>
        </w:rPr>
        <w:tab/>
      </w:r>
      <w:r w:rsidR="008C6C00">
        <w:rPr>
          <w:rFonts w:ascii="Georgia" w:hAnsi="Georgia"/>
          <w:b/>
        </w:rPr>
        <w:tab/>
      </w:r>
      <w:r w:rsidR="008C6C00">
        <w:rPr>
          <w:rFonts w:ascii="Georgia" w:hAnsi="Georgia"/>
          <w:b/>
        </w:rPr>
        <w:tab/>
      </w:r>
      <w:r w:rsidR="008C6C00">
        <w:rPr>
          <w:rFonts w:ascii="Georgia" w:hAnsi="Georgia"/>
          <w:b/>
        </w:rPr>
        <w:tab/>
      </w:r>
      <w:r w:rsidR="008C6C00">
        <w:rPr>
          <w:rFonts w:ascii="Georgia" w:hAnsi="Georgia"/>
          <w:b/>
        </w:rPr>
        <w:tab/>
      </w:r>
      <w:r w:rsidR="008C6C00">
        <w:rPr>
          <w:rFonts w:ascii="Georgia" w:hAnsi="Georgia"/>
          <w:b/>
        </w:rPr>
        <w:tab/>
      </w:r>
      <w:r w:rsidR="000B49ED">
        <w:rPr>
          <w:rFonts w:ascii="Georgia" w:hAnsi="Georgia"/>
          <w:b/>
        </w:rPr>
        <w:t>(Vandana Gautam</w:t>
      </w:r>
      <w:r w:rsidR="008C6C00" w:rsidRPr="002A4BA6">
        <w:rPr>
          <w:rFonts w:ascii="Georgia" w:hAnsi="Georgia"/>
          <w:b/>
        </w:rPr>
        <w:t>)</w:t>
      </w:r>
    </w:p>
    <w:sectPr w:rsidR="00F9072F" w:rsidRPr="00025B5D" w:rsidSect="004665EB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94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31D191B"/>
    <w:multiLevelType w:val="hybridMultilevel"/>
    <w:tmpl w:val="453C864A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C00"/>
    <w:rsid w:val="00025B5D"/>
    <w:rsid w:val="000B49ED"/>
    <w:rsid w:val="0013426A"/>
    <w:rsid w:val="00451BA7"/>
    <w:rsid w:val="004C1755"/>
    <w:rsid w:val="004F1B4B"/>
    <w:rsid w:val="00702C29"/>
    <w:rsid w:val="007C5FE9"/>
    <w:rsid w:val="008B7BF1"/>
    <w:rsid w:val="008C6C00"/>
    <w:rsid w:val="008E7E56"/>
    <w:rsid w:val="00B23127"/>
    <w:rsid w:val="00DE3B14"/>
    <w:rsid w:val="00E675A7"/>
    <w:rsid w:val="00EE51C1"/>
    <w:rsid w:val="00F9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_x0000_s1032"/>
        <o:r id="V:Rule8" type="connector" idref="#_x0000_s1034"/>
        <o:r id="V:Rule9" type="connector" idref="#AutoShape 3"/>
        <o:r id="V:Rule10" type="connector" idref="#AutoShape 2"/>
        <o:r id="V:Rule11" type="connector" idref="#_x0000_s1035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C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6C00"/>
    <w:rPr>
      <w:color w:val="0000FF"/>
      <w:u w:val="single"/>
    </w:rPr>
  </w:style>
  <w:style w:type="paragraph" w:styleId="BodyText">
    <w:name w:val="Body Text"/>
    <w:basedOn w:val="Normal"/>
    <w:link w:val="BodyTextChar"/>
    <w:rsid w:val="008C6C00"/>
    <w:rPr>
      <w:rFonts w:ascii="Arial" w:hAnsi="Arial" w:cs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C6C00"/>
    <w:rPr>
      <w:rFonts w:ascii="Arial" w:eastAsia="Times New Roman" w:hAnsi="Arial" w:cs="Arial"/>
      <w:b/>
      <w:sz w:val="20"/>
      <w:szCs w:val="20"/>
      <w:lang w:val="en-US" w:eastAsia="ar-SA"/>
    </w:rPr>
  </w:style>
  <w:style w:type="paragraph" w:customStyle="1" w:styleId="Tit">
    <w:name w:val="Tit"/>
    <w:basedOn w:val="Normal"/>
    <w:rsid w:val="008C6C00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ListParagraph">
    <w:name w:val="List Paragraph"/>
    <w:basedOn w:val="Normal"/>
    <w:qFormat/>
    <w:rsid w:val="008C6C00"/>
    <w:pPr>
      <w:ind w:left="7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werteckproduc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werteckproducts.com" TargetMode="External"/><Relationship Id="rId5" Type="http://schemas.openxmlformats.org/officeDocument/2006/relationships/hyperlink" Target="mailto:ankit.jain030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EJKSOBA-pc</dc:creator>
  <cp:lastModifiedBy>vandana-HP</cp:lastModifiedBy>
  <cp:revision>8</cp:revision>
  <dcterms:created xsi:type="dcterms:W3CDTF">2016-01-18T02:33:00Z</dcterms:created>
  <dcterms:modified xsi:type="dcterms:W3CDTF">2016-02-10T07:54:00Z</dcterms:modified>
</cp:coreProperties>
</file>