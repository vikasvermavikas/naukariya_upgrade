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tbl>
      <w:tblPr>
        <w:tblW w:w="0" w:type="auto"/>
        <w:tblLayout w:type="fixed"/>
        <w:tblLook w:val="0000"/>
      </w:tblPr>
      <w:tblGrid>
        <w:gridCol w:w="9902"/>
      </w:tblGrid>
      <w:tr>
        <w:tblPrEx>
          <w:tblW w:w="0" w:type="auto"/>
          <w:tblLayout w:type="fixed"/>
          <w:tblLook w:val="0000"/>
        </w:tblPrEx>
        <w:trPr>
          <w:trHeight w:val="752"/>
        </w:trPr>
        <w:tc>
          <w:tcPr>
            <w:tcW w:w="9902" w:type="dxa"/>
            <w:shd w:val="clear" w:color="auto" w:fill="auto"/>
          </w:tcPr>
          <w:p w:rsidR="00000000">
            <w:pPr>
              <w:tabs>
                <w:tab w:val="center" w:pos="4843"/>
              </w:tabs>
              <w:jc w:val="center"/>
            </w:pPr>
            <w:r>
              <w:rPr>
                <w:b/>
              </w:rPr>
              <w:t>PIYUSH SAINI</w:t>
            </w:r>
          </w:p>
          <w:p w:rsidR="00000000">
            <w:pPr>
              <w:jc w:val="center"/>
            </w:pPr>
            <w:r>
              <w:rPr>
                <w:b/>
              </w:rPr>
              <w:t>Tel</w:t>
            </w:r>
            <w:r>
              <w:t>.: {</w:t>
            </w:r>
            <w:r>
              <w:rPr>
                <w:b/>
              </w:rPr>
              <w:t>Mobile</w:t>
            </w:r>
            <w:r>
              <w:t xml:space="preserve">} 09557000873 </w:t>
            </w:r>
            <w:r>
              <w:rPr>
                <w:b/>
              </w:rPr>
              <w:t>Email</w:t>
            </w:r>
            <w:r>
              <w:t>: sainipiyosh367@gmail.com</w:t>
            </w:r>
          </w:p>
        </w:tc>
      </w:tr>
    </w:tbl>
    <w:p w:rsidR="00000000">
      <w:pPr>
        <w:jc w:val="both"/>
        <w:rPr>
          <w:b/>
          <w:color w:val="333333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1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1.05pt,6.95pt" to="508.85pt,7.4pt" strokeweight="1.5pt">
                <v:stroke joinstyle="miter" endcap="square"/>
              </v:line>
            </w:pict>
          </mc:Fallback>
        </mc:AlternateContent>
      </w:r>
      <w:r w:rsidR="004034E9">
        <w:cr/>
      </w:r>
      <w:r w:rsidR="004034E9">
        <w:rPr>
          <w:b/>
          <w:color w:val="333333"/>
        </w:rPr>
        <w:t xml:space="preserve">     </w:t>
      </w:r>
      <w:r w:rsidR="004034E9">
        <w:rPr>
          <w:b/>
          <w:color w:val="333333"/>
        </w:rPr>
        <w:t>I want to become a successful and competent figure in Computer Science, grasp every opportunity, Keep on brushing my skills with time and be at my best wherever I am. As an Ind</w:t>
      </w:r>
      <w:r w:rsidR="004034E9">
        <w:rPr>
          <w:b/>
          <w:color w:val="333333"/>
        </w:rPr>
        <w:t xml:space="preserve">ividual I  like handling New Environments, hard work and handling responsibilities with due care. </w:t>
      </w:r>
    </w:p>
    <w:p w:rsidR="00000000">
      <w:r>
        <w:rPr>
          <w:b/>
          <w:color w:val="333333"/>
        </w:rPr>
        <w:t xml:space="preserve">Total experience </w:t>
      </w:r>
      <w:r w:rsidR="00355EA2">
        <w:rPr>
          <w:b/>
          <w:color w:val="333333"/>
        </w:rPr>
        <w:t xml:space="preserve">4 </w:t>
      </w:r>
      <w:bookmarkStart w:id="0" w:name="_GoBack"/>
      <w:bookmarkEnd w:id="0"/>
      <w:r w:rsidR="00355EA2">
        <w:rPr>
          <w:b/>
          <w:color w:val="333333"/>
        </w:rPr>
        <w:t>Years</w:t>
      </w:r>
      <w:r>
        <w:rPr>
          <w:b/>
          <w:color w:val="333333"/>
        </w:rPr>
        <w:t>.</w:t>
      </w:r>
    </w:p>
    <w:p w:rsidR="00000000">
      <w:pPr>
        <w:jc w:val="center"/>
        <w:rPr>
          <w:b/>
          <w:i/>
          <w:color w:val="333333"/>
        </w:rPr>
      </w:pPr>
    </w:p>
    <w:p w:rsidR="00000000">
      <w:pPr>
        <w:tabs>
          <w:tab w:val="left" w:pos="9600"/>
        </w:tabs>
        <w:spacing w:before="80" w:line="240" w:lineRule="exact"/>
        <w:ind w:right="5"/>
        <w:jc w:val="both"/>
      </w:pPr>
      <w:r>
        <w:rPr>
          <w:b/>
          <w:bCs/>
          <w:color w:val="000000"/>
        </w:rPr>
        <w:t>SYNOPSIS</w:t>
      </w:r>
    </w:p>
    <w:p w:rsidR="00000000">
      <w:pPr>
        <w:tabs>
          <w:tab w:val="left" w:pos="9600"/>
        </w:tabs>
        <w:spacing w:before="80" w:line="240" w:lineRule="exact"/>
        <w:ind w:right="5"/>
        <w:jc w:val="both"/>
        <w:rPr>
          <w:b/>
          <w:bCs/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1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1.05pt,6.95pt" to="508.85pt,7.4pt" strokeweight="1.5pt">
                <v:stroke joinstyle="miter" endcap="square"/>
              </v:line>
            </w:pict>
          </mc:Fallback>
        </mc:AlternateContent>
      </w:r>
    </w:p>
    <w:p w:rsidR="00000000">
      <w:pPr>
        <w:numPr>
          <w:ilvl w:val="0"/>
          <w:numId w:val="3"/>
        </w:numPr>
        <w:tabs>
          <w:tab w:val="left" w:pos="720"/>
          <w:tab w:val="left" w:pos="9600"/>
        </w:tabs>
        <w:spacing w:before="80" w:line="240" w:lineRule="exact"/>
        <w:ind w:left="0" w:right="5" w:firstLine="0"/>
        <w:jc w:val="both"/>
      </w:pPr>
      <w:r>
        <w:rPr>
          <w:color w:val="000000"/>
        </w:rPr>
        <w:t xml:space="preserve">Have strong communication and good interpersonal skills. </w:t>
      </w:r>
    </w:p>
    <w:p w:rsidR="00000000">
      <w:pPr>
        <w:numPr>
          <w:ilvl w:val="0"/>
          <w:numId w:val="3"/>
        </w:numPr>
        <w:tabs>
          <w:tab w:val="left" w:pos="720"/>
          <w:tab w:val="left" w:pos="9600"/>
        </w:tabs>
        <w:spacing w:before="80" w:line="240" w:lineRule="exact"/>
        <w:ind w:left="0" w:right="5" w:firstLine="0"/>
        <w:jc w:val="both"/>
      </w:pPr>
      <w:r>
        <w:rPr>
          <w:color w:val="000000"/>
        </w:rPr>
        <w:t>Knowledge of phases of Software development life cycle involv</w:t>
      </w:r>
      <w:r>
        <w:rPr>
          <w:color w:val="000000"/>
        </w:rPr>
        <w:t xml:space="preserve">ing development, documentation, </w:t>
      </w:r>
      <w:r>
        <w:rPr>
          <w:color w:val="000000"/>
        </w:rPr>
        <w:tab/>
        <w:t>testing and maintenance.</w:t>
      </w:r>
    </w:p>
    <w:p w:rsidR="00000000">
      <w:pPr>
        <w:numPr>
          <w:ilvl w:val="0"/>
          <w:numId w:val="3"/>
        </w:numPr>
        <w:tabs>
          <w:tab w:val="left" w:pos="720"/>
          <w:tab w:val="left" w:pos="9600"/>
        </w:tabs>
        <w:spacing w:before="80" w:line="240" w:lineRule="exact"/>
        <w:ind w:left="0" w:right="5" w:firstLine="0"/>
        <w:jc w:val="both"/>
      </w:pPr>
      <w:r>
        <w:rPr>
          <w:color w:val="000000"/>
        </w:rPr>
        <w:t>Good work ethics and an amicable team player.</w:t>
      </w:r>
    </w:p>
    <w:p w:rsidR="00000000">
      <w:pPr>
        <w:numPr>
          <w:ilvl w:val="0"/>
          <w:numId w:val="3"/>
        </w:numPr>
        <w:tabs>
          <w:tab w:val="left" w:pos="720"/>
          <w:tab w:val="left" w:pos="9600"/>
        </w:tabs>
        <w:spacing w:before="80" w:line="240" w:lineRule="exact"/>
        <w:ind w:left="0" w:right="5" w:firstLine="0"/>
        <w:jc w:val="both"/>
      </w:pPr>
      <w:r>
        <w:rPr>
          <w:color w:val="000000"/>
        </w:rPr>
        <w:t>Capable to deal with the new leading Technologies.</w:t>
      </w:r>
    </w:p>
    <w:p w:rsidR="00000000">
      <w:pPr>
        <w:numPr>
          <w:ilvl w:val="0"/>
          <w:numId w:val="3"/>
        </w:numPr>
        <w:tabs>
          <w:tab w:val="left" w:pos="720"/>
          <w:tab w:val="left" w:pos="9600"/>
        </w:tabs>
        <w:spacing w:before="80" w:line="240" w:lineRule="exact"/>
        <w:ind w:left="0" w:right="5" w:firstLine="0"/>
        <w:jc w:val="both"/>
      </w:pPr>
      <w:r>
        <w:rPr>
          <w:color w:val="000000"/>
        </w:rPr>
        <w:t xml:space="preserve">Capable to build application logic using </w:t>
      </w:r>
      <w:r>
        <w:rPr>
          <w:color w:val="000000"/>
        </w:rPr>
        <w:t>Laravel</w:t>
      </w:r>
      <w:r>
        <w:rPr>
          <w:color w:val="000000"/>
        </w:rPr>
        <w:t xml:space="preserve">, PHP, </w:t>
      </w:r>
      <w:r>
        <w:rPr>
          <w:color w:val="000000"/>
        </w:rPr>
        <w:t>ClipShare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Javascript</w:t>
      </w:r>
      <w:r>
        <w:rPr>
          <w:color w:val="000000"/>
        </w:rPr>
        <w:t xml:space="preserve"> .</w:t>
      </w:r>
    </w:p>
    <w:p w:rsidR="00000000">
      <w:pPr>
        <w:numPr>
          <w:ilvl w:val="0"/>
          <w:numId w:val="3"/>
        </w:numPr>
        <w:tabs>
          <w:tab w:val="left" w:pos="720"/>
          <w:tab w:val="left" w:pos="9600"/>
        </w:tabs>
        <w:spacing w:before="80" w:line="240" w:lineRule="exact"/>
        <w:ind w:left="0" w:right="5" w:firstLine="0"/>
        <w:jc w:val="both"/>
      </w:pPr>
      <w:r>
        <w:rPr>
          <w:color w:val="000000"/>
        </w:rPr>
        <w:t>Good knowledge of JQue</w:t>
      </w:r>
      <w:r>
        <w:rPr>
          <w:color w:val="000000"/>
        </w:rPr>
        <w:t>ry, AJAX, HTML .</w:t>
      </w:r>
    </w:p>
    <w:p w:rsidR="00000000">
      <w:pPr>
        <w:numPr>
          <w:ilvl w:val="0"/>
          <w:numId w:val="3"/>
        </w:numPr>
        <w:tabs>
          <w:tab w:val="left" w:pos="720"/>
          <w:tab w:val="left" w:pos="9600"/>
        </w:tabs>
        <w:spacing w:before="80" w:line="240" w:lineRule="exact"/>
        <w:ind w:left="0" w:right="5" w:firstLine="0"/>
        <w:jc w:val="both"/>
      </w:pPr>
      <w:r>
        <w:rPr>
          <w:color w:val="000000"/>
        </w:rPr>
        <w:t xml:space="preserve">Good Knowledge of </w:t>
      </w:r>
      <w:r>
        <w:rPr>
          <w:color w:val="000000"/>
        </w:rPr>
        <w:t>Laravel</w:t>
      </w:r>
      <w:r>
        <w:rPr>
          <w:color w:val="000000"/>
        </w:rPr>
        <w:t xml:space="preserve"> MVC Framework.</w:t>
      </w:r>
    </w:p>
    <w:p w:rsidR="00000000">
      <w:pPr>
        <w:tabs>
          <w:tab w:val="left" w:pos="2520"/>
        </w:tabs>
        <w:jc w:val="both"/>
        <w:rPr>
          <w:color w:val="000000"/>
        </w:rPr>
      </w:pPr>
    </w:p>
    <w:p w:rsidR="00000000">
      <w:pPr>
        <w:pStyle w:val="Header"/>
        <w:tabs>
          <w:tab w:val="clear" w:pos="4320"/>
          <w:tab w:val="clear" w:pos="8640"/>
        </w:tabs>
        <w:ind w:left="2340" w:hanging="2340"/>
      </w:pPr>
      <w:r>
        <w:rPr>
          <w:b/>
          <w:szCs w:val="20"/>
        </w:rPr>
        <w:t>CAREER CONTOUR</w:t>
      </w:r>
    </w:p>
    <w:p w:rsidR="00000000">
      <w:pPr>
        <w:pStyle w:val="Header"/>
        <w:tabs>
          <w:tab w:val="clear" w:pos="4320"/>
          <w:tab w:val="clear" w:pos="8640"/>
        </w:tabs>
        <w:ind w:left="2340" w:hanging="2340"/>
        <w:rPr>
          <w:b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1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8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1.05pt,6.95pt" to="508.85pt,7.4pt" strokeweight="1.5pt">
                <v:stroke joinstyle="miter" endcap="square"/>
              </v:line>
            </w:pict>
          </mc:Fallback>
        </mc:AlternateContent>
      </w:r>
    </w:p>
    <w:p w:rsidR="00000000">
      <w:pPr>
        <w:pStyle w:val="Header"/>
        <w:tabs>
          <w:tab w:val="clear" w:pos="4320"/>
          <w:tab w:val="clear" w:pos="8640"/>
        </w:tabs>
        <w:ind w:left="2340" w:hanging="2340"/>
        <w:rPr>
          <w:b/>
          <w:szCs w:val="20"/>
        </w:rPr>
      </w:pPr>
    </w:p>
    <w:p w:rsidR="00000000">
      <w:pPr>
        <w:pStyle w:val="Header"/>
        <w:tabs>
          <w:tab w:val="clear" w:pos="4320"/>
          <w:tab w:val="clear" w:pos="8640"/>
        </w:tabs>
        <w:ind w:left="2340" w:hanging="2340"/>
      </w:pPr>
      <w:r>
        <w:rPr>
          <w:b/>
          <w:szCs w:val="20"/>
          <w:lang w:val="en-GB"/>
        </w:rPr>
        <w:t>Company Name</w:t>
      </w:r>
      <w:r>
        <w:rPr>
          <w:b/>
          <w:szCs w:val="20"/>
          <w:lang w:val="en-GB"/>
        </w:rPr>
        <w:tab/>
      </w:r>
      <w:r>
        <w:rPr>
          <w:b/>
          <w:szCs w:val="20"/>
          <w:lang w:val="en-GB"/>
        </w:rPr>
        <w:tab/>
      </w:r>
      <w:r>
        <w:rPr>
          <w:b/>
          <w:szCs w:val="20"/>
          <w:lang w:val="en-GB"/>
        </w:rPr>
        <w:t>IPMEDIA</w:t>
      </w:r>
      <w:r>
        <w:rPr>
          <w:b/>
          <w:szCs w:val="20"/>
        </w:rPr>
        <w:t xml:space="preserve"> Gurgaon.</w:t>
      </w:r>
    </w:p>
    <w:p w:rsidR="00000000">
      <w:pPr>
        <w:pStyle w:val="Header"/>
        <w:tabs>
          <w:tab w:val="clear" w:pos="4320"/>
          <w:tab w:val="clear" w:pos="8640"/>
        </w:tabs>
        <w:ind w:left="2340" w:hanging="2340"/>
        <w:rPr>
          <w:b/>
          <w:szCs w:val="20"/>
        </w:rPr>
      </w:pPr>
    </w:p>
    <w:p w:rsidR="00000000">
      <w:r>
        <w:rPr>
          <w:b/>
          <w:bCs/>
        </w:rPr>
        <w:t xml:space="preserve">ROLE: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t>Developer</w:t>
      </w:r>
    </w:p>
    <w:p w:rsidR="00000000">
      <w:pPr>
        <w:rPr>
          <w:b/>
          <w:bCs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1.05pt,6.95pt" to="508.85pt,7.4pt" strokeweight="1.5pt">
                <v:stroke joinstyle="miter" endcap="square"/>
              </v:line>
            </w:pict>
          </mc:Fallback>
        </mc:AlternateContent>
      </w:r>
    </w:p>
    <w:p w:rsidR="00000000">
      <w:pPr>
        <w:rPr>
          <w:b/>
          <w:bCs/>
          <w:u w:val="single"/>
        </w:rPr>
      </w:pPr>
    </w:p>
    <w:p w:rsidR="00000000"/>
    <w:p w:rsidR="00000000">
      <w:pPr>
        <w:jc w:val="both"/>
      </w:pPr>
      <w:r>
        <w:rPr>
          <w:b/>
        </w:rPr>
        <w:t>PROJECTS INVOLVED</w:t>
      </w:r>
    </w:p>
    <w:p w:rsidR="00000000">
      <w:pPr>
        <w:jc w:val="both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30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1.05pt,6.95pt" to="508.85pt,7.4pt" strokeweight="1.5pt">
                <v:stroke joinstyle="miter" endcap="square"/>
              </v:line>
            </w:pict>
          </mc:Fallback>
        </mc:AlternateContent>
      </w:r>
    </w:p>
    <w:p w:rsidR="00000000">
      <w:pPr>
        <w:jc w:val="both"/>
        <w:rPr>
          <w:b/>
        </w:rPr>
      </w:pPr>
    </w:p>
    <w:p w:rsidR="00000000">
      <w:r>
        <w:rPr>
          <w:b/>
          <w:lang w:val="en-GB"/>
        </w:rPr>
        <w:t>Project Title :</w:t>
      </w:r>
      <w:r>
        <w:rPr>
          <w:b/>
          <w:lang w:val="en-GB"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>E commerce</w:t>
      </w:r>
      <w:r>
        <w:rPr>
          <w:b/>
          <w:bCs/>
          <w:u w:val="single"/>
        </w:rPr>
        <w:t xml:space="preserve"> </w:t>
      </w:r>
      <w:r>
        <w:rPr>
          <w:b/>
          <w:lang w:val="en-GB"/>
        </w:rPr>
        <w:tab/>
        <w:t xml:space="preserve"> </w:t>
      </w:r>
    </w:p>
    <w:p w:rsidR="00000000">
      <w:pPr>
        <w:tabs>
          <w:tab w:val="left" w:pos="19800"/>
        </w:tabs>
        <w:ind w:left="2880" w:hanging="2880"/>
        <w:jc w:val="both"/>
      </w:pPr>
      <w:r>
        <w:rPr>
          <w:b/>
          <w:bCs/>
          <w:lang w:val="en-GB"/>
        </w:rPr>
        <w:t>Client</w:t>
      </w:r>
      <w:r>
        <w:rPr>
          <w:lang w:val="en-GB"/>
        </w:rPr>
        <w:t>:</w:t>
      </w:r>
      <w:r>
        <w:rPr>
          <w:lang w:val="en-GB"/>
        </w:rPr>
        <w:tab/>
        <w:t xml:space="preserve"> </w:t>
      </w:r>
      <w:r>
        <w:rPr>
          <w:i/>
          <w:lang w:val="en-GB"/>
        </w:rPr>
        <w:t>Hornbillmart</w:t>
      </w:r>
    </w:p>
    <w:p w:rsidR="00000000">
      <w:pPr>
        <w:jc w:val="both"/>
      </w:pPr>
      <w:r>
        <w:rPr>
          <w:b/>
          <w:lang w:val="en-GB"/>
        </w:rPr>
        <w:t>Tools &amp; Environment: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</w:t>
      </w:r>
      <w:r>
        <w:rPr>
          <w:lang w:val="en-GB"/>
        </w:rPr>
        <w:t>Laravel</w:t>
      </w:r>
      <w:r>
        <w:rPr>
          <w:b/>
          <w:lang w:val="en-GB"/>
        </w:rPr>
        <w:t xml:space="preserve"> , </w:t>
      </w:r>
      <w:r>
        <w:rPr>
          <w:color w:val="222222"/>
          <w:shd w:val="clear" w:color="auto" w:fill="FFFFFF"/>
        </w:rPr>
        <w:t xml:space="preserve">HTML, CSS,  </w:t>
      </w:r>
      <w:r>
        <w:rPr>
          <w:color w:val="222222"/>
          <w:shd w:val="clear" w:color="auto" w:fill="FFFFFF"/>
        </w:rPr>
        <w:t>Jquery</w:t>
      </w:r>
      <w:r>
        <w:rPr>
          <w:color w:val="222222"/>
          <w:shd w:val="clear" w:color="auto" w:fill="FFFFFF"/>
        </w:rPr>
        <w:t>.</w:t>
      </w:r>
    </w:p>
    <w:p w:rsidR="00000000">
      <w:pPr>
        <w:jc w:val="both"/>
      </w:pPr>
      <w:r>
        <w:rPr>
          <w:b/>
          <w:bCs/>
          <w:lang w:val="en-GB"/>
        </w:rPr>
        <w:t>Database: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 xml:space="preserve"> </w:t>
      </w:r>
      <w:r>
        <w:rPr>
          <w:lang w:val="en-GB"/>
        </w:rPr>
        <w:t>MySql</w:t>
      </w:r>
    </w:p>
    <w:p w:rsidR="00000000">
      <w:pPr>
        <w:jc w:val="both"/>
      </w:pPr>
      <w:r>
        <w:rPr>
          <w:b/>
          <w:bCs/>
          <w:lang w:val="en-GB"/>
        </w:rPr>
        <w:t>Role: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>
        <w:rPr>
          <w:lang w:val="en-GB"/>
        </w:rPr>
        <w:t>FullStack</w:t>
      </w:r>
      <w:r>
        <w:rPr>
          <w:lang w:val="en-GB"/>
        </w:rPr>
        <w:t xml:space="preserve"> Developer</w:t>
      </w:r>
    </w:p>
    <w:p w:rsidR="00000000">
      <w:pPr>
        <w:jc w:val="both"/>
        <w:rPr>
          <w:lang w:val="en-GB"/>
        </w:rPr>
      </w:pPr>
    </w:p>
    <w:p w:rsidR="00000000">
      <w:pPr>
        <w:jc w:val="both"/>
        <w:rPr>
          <w:lang w:val="en-GB"/>
        </w:rPr>
      </w:pPr>
    </w:p>
    <w:p w:rsidR="00000000">
      <w:pPr>
        <w:jc w:val="both"/>
        <w:rPr>
          <w:lang w:val="en-GB"/>
        </w:rPr>
      </w:pPr>
    </w:p>
    <w:p w:rsidR="00000000">
      <w:r>
        <w:rPr>
          <w:b/>
          <w:lang w:val="en-GB"/>
        </w:rPr>
        <w:t>Project Title :</w:t>
      </w:r>
      <w:r>
        <w:rPr>
          <w:b/>
          <w:lang w:val="en-GB"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  <w:bCs/>
          <w:u w:val="single"/>
        </w:rPr>
        <w:t xml:space="preserve">Social Network  and E commerce </w:t>
      </w:r>
      <w:r>
        <w:rPr>
          <w:b/>
          <w:lang w:val="en-GB"/>
        </w:rPr>
        <w:tab/>
        <w:t xml:space="preserve"> </w:t>
      </w:r>
    </w:p>
    <w:p w:rsidR="00000000">
      <w:pPr>
        <w:tabs>
          <w:tab w:val="left" w:pos="19800"/>
        </w:tabs>
        <w:ind w:left="2880" w:hanging="2880"/>
        <w:jc w:val="both"/>
      </w:pPr>
      <w:r>
        <w:rPr>
          <w:b/>
          <w:bCs/>
          <w:lang w:val="en-GB"/>
        </w:rPr>
        <w:t>Client</w:t>
      </w:r>
      <w:r>
        <w:rPr>
          <w:lang w:val="en-GB"/>
        </w:rPr>
        <w:t>:</w:t>
      </w:r>
      <w:r>
        <w:rPr>
          <w:lang w:val="en-GB"/>
        </w:rPr>
        <w:tab/>
        <w:t xml:space="preserve"> </w:t>
      </w:r>
      <w:r>
        <w:rPr>
          <w:i/>
          <w:lang w:val="en-GB"/>
        </w:rPr>
        <w:t>LinkingHut</w:t>
      </w:r>
    </w:p>
    <w:p w:rsidR="00000000">
      <w:pPr>
        <w:jc w:val="both"/>
      </w:pPr>
      <w:r>
        <w:rPr>
          <w:b/>
          <w:lang w:val="en-GB"/>
        </w:rPr>
        <w:t>Tools &amp; Environment: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</w:t>
      </w:r>
      <w:r>
        <w:rPr>
          <w:color w:val="222222"/>
          <w:shd w:val="clear" w:color="auto" w:fill="FFFFFF"/>
          <w:lang w:val="en-GB"/>
        </w:rPr>
        <w:t>Laravel</w:t>
      </w:r>
      <w:r>
        <w:rPr>
          <w:b/>
          <w:color w:val="222222"/>
          <w:shd w:val="clear" w:color="auto" w:fill="FFFFFF"/>
          <w:lang w:val="en-GB"/>
        </w:rPr>
        <w:t xml:space="preserve">, </w:t>
      </w:r>
      <w:r>
        <w:rPr>
          <w:color w:val="222222"/>
          <w:shd w:val="clear" w:color="auto" w:fill="FFFFFF"/>
          <w:lang w:val="en-GB"/>
        </w:rPr>
        <w:t xml:space="preserve">HTML, CSS,   </w:t>
      </w:r>
      <w:r>
        <w:rPr>
          <w:color w:val="222222"/>
          <w:shd w:val="clear" w:color="auto" w:fill="FFFFFF"/>
          <w:lang w:val="en-GB"/>
        </w:rPr>
        <w:t>Jquery</w:t>
      </w:r>
      <w:r>
        <w:rPr>
          <w:color w:val="222222"/>
          <w:shd w:val="clear" w:color="auto" w:fill="FFFFFF"/>
          <w:lang w:val="en-GB"/>
        </w:rPr>
        <w:t>.</w:t>
      </w:r>
    </w:p>
    <w:p w:rsidR="00000000">
      <w:pPr>
        <w:jc w:val="both"/>
      </w:pPr>
      <w:r>
        <w:rPr>
          <w:b/>
          <w:bCs/>
          <w:lang w:val="en-GB"/>
        </w:rPr>
        <w:t>Database: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 xml:space="preserve"> M</w:t>
      </w:r>
      <w:r>
        <w:rPr>
          <w:lang w:val="en-GB"/>
        </w:rPr>
        <w:t>ySql</w:t>
      </w:r>
    </w:p>
    <w:p w:rsidR="00000000">
      <w:pPr>
        <w:jc w:val="both"/>
      </w:pPr>
      <w:r>
        <w:rPr>
          <w:b/>
          <w:bCs/>
          <w:lang w:val="en-GB"/>
        </w:rPr>
        <w:t>Role: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Developer</w:t>
      </w:r>
    </w:p>
    <w:p w:rsidR="00000000">
      <w:pPr>
        <w:jc w:val="both"/>
      </w:pPr>
      <w:r>
        <w:rPr>
          <w:b/>
          <w:bCs/>
          <w:lang w:val="en-GB"/>
        </w:rPr>
        <w:t xml:space="preserve">Team:                          </w:t>
      </w:r>
      <w:r>
        <w:rPr>
          <w:b/>
          <w:bCs/>
          <w:lang w:val="en-GB"/>
        </w:rPr>
        <w:t xml:space="preserve">                     2</w:t>
      </w:r>
    </w:p>
    <w:p w:rsidR="00000000">
      <w:pPr>
        <w:jc w:val="both"/>
      </w:pPr>
    </w:p>
    <w:p w:rsidR="00000000">
      <w:pPr>
        <w:jc w:val="both"/>
      </w:pPr>
    </w:p>
    <w:p w:rsidR="00000000">
      <w:pPr>
        <w:jc w:val="both"/>
      </w:pPr>
    </w:p>
    <w:p w:rsidR="00000000">
      <w:r>
        <w:rPr>
          <w:b/>
          <w:lang w:val="en-GB"/>
        </w:rPr>
        <w:t>Project Title :</w:t>
      </w:r>
      <w:r>
        <w:rPr>
          <w:b/>
          <w:lang w:val="en-GB"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  <w:bCs/>
          <w:u w:val="single"/>
        </w:rPr>
        <w:t>Video Sharing</w:t>
      </w:r>
      <w:r>
        <w:rPr>
          <w:b/>
          <w:lang w:val="en-GB"/>
        </w:rPr>
        <w:tab/>
        <w:t xml:space="preserve"> </w:t>
      </w:r>
    </w:p>
    <w:p w:rsidR="00000000">
      <w:pPr>
        <w:tabs>
          <w:tab w:val="left" w:pos="19800"/>
        </w:tabs>
        <w:ind w:left="2880" w:hanging="2880"/>
        <w:jc w:val="both"/>
      </w:pPr>
      <w:r>
        <w:rPr>
          <w:b/>
          <w:bCs/>
          <w:lang w:val="en-GB"/>
        </w:rPr>
        <w:t>Client</w:t>
      </w:r>
      <w:r>
        <w:rPr>
          <w:lang w:val="en-GB"/>
        </w:rPr>
        <w:t>:</w:t>
      </w:r>
      <w:r>
        <w:rPr>
          <w:lang w:val="en-GB"/>
        </w:rPr>
        <w:tab/>
        <w:t xml:space="preserve"> </w:t>
      </w:r>
      <w:r>
        <w:rPr>
          <w:i/>
          <w:lang w:val="en-GB"/>
        </w:rPr>
        <w:t>CandidCareer</w:t>
      </w:r>
    </w:p>
    <w:p w:rsidR="00000000">
      <w:pPr>
        <w:jc w:val="both"/>
      </w:pPr>
      <w:r>
        <w:rPr>
          <w:b/>
          <w:lang w:val="en-GB"/>
        </w:rPr>
        <w:t>Tools &amp; Environment: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</w:t>
      </w:r>
      <w:r>
        <w:rPr>
          <w:color w:val="222222"/>
          <w:shd w:val="clear" w:color="auto" w:fill="FFFFFF"/>
          <w:lang w:val="en-GB"/>
        </w:rPr>
        <w:t>ClipShare</w:t>
      </w:r>
      <w:r>
        <w:rPr>
          <w:color w:val="222222"/>
          <w:shd w:val="clear" w:color="auto" w:fill="FFFFFF"/>
          <w:lang w:val="en-GB"/>
        </w:rPr>
        <w:t xml:space="preserve"> Framework</w:t>
      </w:r>
      <w:r>
        <w:rPr>
          <w:b/>
          <w:color w:val="222222"/>
          <w:shd w:val="clear" w:color="auto" w:fill="FFFFFF"/>
          <w:lang w:val="en-GB"/>
        </w:rPr>
        <w:t xml:space="preserve">, </w:t>
      </w:r>
      <w:r>
        <w:rPr>
          <w:color w:val="222222"/>
          <w:shd w:val="clear" w:color="auto" w:fill="FFFFFF"/>
          <w:lang w:val="en-GB"/>
        </w:rPr>
        <w:t>Php</w:t>
      </w:r>
      <w:r>
        <w:rPr>
          <w:b/>
          <w:color w:val="222222"/>
          <w:shd w:val="clear" w:color="auto" w:fill="FFFFFF"/>
          <w:lang w:val="en-GB"/>
        </w:rPr>
        <w:t xml:space="preserve">, </w:t>
      </w:r>
      <w:r>
        <w:rPr>
          <w:color w:val="222222"/>
          <w:shd w:val="clear" w:color="auto" w:fill="FFFFFF"/>
          <w:lang w:val="en-GB"/>
        </w:rPr>
        <w:t xml:space="preserve">HTML, CSS,  </w:t>
      </w:r>
      <w:r>
        <w:rPr>
          <w:color w:val="222222"/>
          <w:shd w:val="clear" w:color="auto" w:fill="FFFFFF"/>
          <w:lang w:val="en-GB"/>
        </w:rPr>
        <w:t>Jquery</w:t>
      </w:r>
      <w:r>
        <w:rPr>
          <w:color w:val="222222"/>
          <w:shd w:val="clear" w:color="auto" w:fill="FFFFFF"/>
          <w:lang w:val="en-GB"/>
        </w:rPr>
        <w:t xml:space="preserve">, </w:t>
      </w:r>
      <w:r>
        <w:rPr>
          <w:color w:val="222222"/>
          <w:shd w:val="clear" w:color="auto" w:fill="FFFFFF"/>
          <w:lang w:val="en-GB"/>
        </w:rPr>
        <w:t>Smarty.</w:t>
      </w:r>
    </w:p>
    <w:p w:rsidR="00000000">
      <w:pPr>
        <w:jc w:val="both"/>
      </w:pPr>
      <w:r>
        <w:rPr>
          <w:b/>
          <w:bCs/>
          <w:lang w:val="en-GB"/>
        </w:rPr>
        <w:t>Database: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 xml:space="preserve"> M</w:t>
      </w:r>
      <w:r>
        <w:rPr>
          <w:lang w:val="en-GB"/>
        </w:rPr>
        <w:t>ySql</w:t>
      </w:r>
    </w:p>
    <w:p w:rsidR="00000000">
      <w:pPr>
        <w:jc w:val="both"/>
      </w:pPr>
      <w:r>
        <w:rPr>
          <w:b/>
          <w:bCs/>
          <w:lang w:val="en-GB"/>
        </w:rPr>
        <w:t>Role: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Developer</w:t>
      </w:r>
    </w:p>
    <w:p w:rsidR="00000000">
      <w:pPr>
        <w:jc w:val="both"/>
        <w:rPr>
          <w:lang w:val="en-GB"/>
        </w:rPr>
      </w:pPr>
    </w:p>
    <w:p w:rsidR="00000000">
      <w:pPr>
        <w:jc w:val="both"/>
        <w:rPr>
          <w:lang w:val="en-GB"/>
        </w:rPr>
      </w:pPr>
    </w:p>
    <w:p w:rsidR="00000000">
      <w:pPr>
        <w:jc w:val="both"/>
        <w:rPr>
          <w:b/>
          <w:i/>
          <w:iCs/>
          <w:lang w:val="en-GB"/>
        </w:rPr>
      </w:pPr>
    </w:p>
    <w:p w:rsidR="00000000">
      <w:pPr>
        <w:jc w:val="both"/>
        <w:rPr>
          <w:b/>
          <w:i/>
          <w:iCs/>
          <w:lang w:val="en-GB"/>
        </w:rPr>
      </w:pPr>
    </w:p>
    <w:p w:rsidR="00000000">
      <w:pPr>
        <w:jc w:val="both"/>
        <w:rPr>
          <w:b/>
          <w:i/>
          <w:iCs/>
          <w:lang w:val="en-GB"/>
        </w:rPr>
      </w:pPr>
    </w:p>
    <w:p w:rsidR="00000000">
      <w:pPr>
        <w:jc w:val="both"/>
      </w:pPr>
      <w:r>
        <w:rPr>
          <w:b/>
        </w:rPr>
        <w:t>LANGUAGES &amp; OTHERS</w:t>
      </w:r>
    </w:p>
    <w:p w:rsidR="00000000">
      <w:pPr>
        <w:jc w:val="both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8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3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1.05pt,6.95pt" to="508.85pt,7.4pt" strokeweight="1.5pt">
                <v:stroke joinstyle="miter" endcap="square"/>
              </v:line>
            </w:pict>
          </mc:Fallback>
        </mc:AlternateContent>
      </w:r>
    </w:p>
    <w:tbl>
      <w:tblPr>
        <w:tblW w:w="0" w:type="auto"/>
        <w:tblInd w:w="-5" w:type="dxa"/>
        <w:tblLayout w:type="fixed"/>
        <w:tblLook w:val="0000"/>
      </w:tblPr>
      <w:tblGrid>
        <w:gridCol w:w="2500"/>
        <w:gridCol w:w="7135"/>
      </w:tblGrid>
      <w:tr>
        <w:tblPrEx>
          <w:tblW w:w="0" w:type="auto"/>
          <w:tblInd w:w="-5" w:type="dxa"/>
          <w:tblLayout w:type="fixed"/>
          <w:tblLook w:val="0000"/>
        </w:tblPrEx>
        <w:trPr>
          <w:trHeight w:val="315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>
            <w:pPr>
              <w:tabs>
                <w:tab w:val="right" w:pos="1987"/>
              </w:tabs>
              <w:snapToGrid w:val="0"/>
              <w:jc w:val="both"/>
            </w:pPr>
            <w:r>
              <w:t>LANGUAGES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>
            <w:pPr>
              <w:snapToGrid w:val="0"/>
            </w:pPr>
            <w:r>
              <w:t>Laravel</w:t>
            </w:r>
            <w:r>
              <w:t>, PHP, MVC.</w:t>
            </w:r>
          </w:p>
        </w:tc>
      </w:tr>
      <w:tr>
        <w:tblPrEx>
          <w:tblW w:w="0" w:type="auto"/>
          <w:tblInd w:w="-5" w:type="dxa"/>
          <w:tblLayout w:type="fixed"/>
          <w:tblLook w:val="0000"/>
        </w:tblPrEx>
        <w:trPr>
          <w:trHeight w:val="315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>
            <w:pPr>
              <w:snapToGrid w:val="0"/>
              <w:spacing w:after="40"/>
              <w:jc w:val="both"/>
            </w:pPr>
            <w:r>
              <w:t>O</w:t>
            </w:r>
            <w:r>
              <w:t>PERATING SYSTEMS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>
            <w:pPr>
              <w:snapToGrid w:val="0"/>
              <w:spacing w:after="40"/>
            </w:pPr>
            <w:r>
              <w:t>Windows, Linux.</w:t>
            </w:r>
          </w:p>
        </w:tc>
      </w:tr>
      <w:tr>
        <w:tblPrEx>
          <w:tblW w:w="0" w:type="auto"/>
          <w:tblInd w:w="-5" w:type="dxa"/>
          <w:tblLayout w:type="fixed"/>
          <w:tblLook w:val="0000"/>
        </w:tblPrEx>
        <w:trPr>
          <w:trHeight w:val="299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>
            <w:pPr>
              <w:snapToGrid w:val="0"/>
              <w:jc w:val="both"/>
            </w:pPr>
            <w:r>
              <w:t>SCRIPTING LANGUAGE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>
            <w:pPr>
              <w:snapToGrid w:val="0"/>
            </w:pPr>
            <w:r>
              <w:t>HTML, Java Script .</w:t>
            </w:r>
          </w:p>
        </w:tc>
      </w:tr>
      <w:tr>
        <w:tblPrEx>
          <w:tblW w:w="0" w:type="auto"/>
          <w:tblInd w:w="-5" w:type="dxa"/>
          <w:tblLayout w:type="fixed"/>
          <w:tblLook w:val="0000"/>
        </w:tblPrEx>
        <w:trPr>
          <w:trHeight w:val="315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>
            <w:pPr>
              <w:snapToGrid w:val="0"/>
              <w:spacing w:after="40"/>
              <w:jc w:val="both"/>
            </w:pPr>
            <w:r>
              <w:t>DATABASE TOOLS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>
            <w:pPr>
              <w:snapToGrid w:val="0"/>
            </w:pPr>
            <w:r>
              <w:rPr>
                <w:color w:val="222222"/>
                <w:shd w:val="clear" w:color="auto" w:fill="FFFFFF"/>
              </w:rPr>
              <w:t>MySQL</w:t>
            </w:r>
          </w:p>
        </w:tc>
      </w:tr>
      <w:tr>
        <w:tblPrEx>
          <w:tblW w:w="0" w:type="auto"/>
          <w:tblInd w:w="-5" w:type="dxa"/>
          <w:tblLayout w:type="fixed"/>
          <w:tblLook w:val="0000"/>
        </w:tblPrEx>
        <w:trPr>
          <w:trHeight w:val="315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>
            <w:pPr>
              <w:snapToGrid w:val="0"/>
              <w:spacing w:after="40"/>
              <w:jc w:val="both"/>
            </w:pPr>
            <w:r>
              <w:t>Tools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>
            <w:pPr>
              <w:snapToGrid w:val="0"/>
            </w:pPr>
            <w:r>
              <w:rPr>
                <w:color w:val="222222"/>
                <w:shd w:val="clear" w:color="auto" w:fill="FFFFFF"/>
              </w:rPr>
              <w:t>Dreamweaver, Sublime.</w:t>
            </w:r>
          </w:p>
        </w:tc>
      </w:tr>
    </w:tbl>
    <w:p w:rsidR="00000000">
      <w:pPr>
        <w:rPr>
          <w:b/>
        </w:rPr>
      </w:pPr>
    </w:p>
    <w:p w:rsidR="00000000">
      <w:pPr>
        <w:tabs>
          <w:tab w:val="left" w:pos="5760"/>
          <w:tab w:val="left" w:pos="17088"/>
        </w:tabs>
        <w:spacing w:before="80" w:line="240" w:lineRule="exact"/>
        <w:ind w:right="5"/>
        <w:jc w:val="both"/>
      </w:pPr>
      <w:r>
        <w:rPr>
          <w:b/>
          <w:bCs/>
        </w:rPr>
        <w:t>ACADEMIC QUALIFICATION</w:t>
      </w:r>
    </w:p>
    <w:p w:rsidR="00000000">
      <w:pPr>
        <w:tabs>
          <w:tab w:val="left" w:pos="5760"/>
          <w:tab w:val="left" w:pos="17088"/>
        </w:tabs>
        <w:spacing w:before="80" w:line="240" w:lineRule="exact"/>
        <w:ind w:right="5"/>
        <w:jc w:val="both"/>
        <w:rPr>
          <w:b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32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1.05pt,6.95pt" to="508.85pt,7.4pt" strokeweight="1.5pt">
                <v:stroke joinstyle="miter" endcap="square"/>
              </v:line>
            </w:pict>
          </mc:Fallback>
        </mc:AlternateContent>
      </w:r>
    </w:p>
    <w:p w:rsidR="00000000">
      <w:pPr>
        <w:numPr>
          <w:ilvl w:val="0"/>
          <w:numId w:val="2"/>
        </w:numPr>
        <w:tabs>
          <w:tab w:val="left" w:pos="288"/>
          <w:tab w:val="left" w:pos="5760"/>
          <w:tab w:val="left" w:pos="17088"/>
        </w:tabs>
        <w:spacing w:before="80" w:line="240" w:lineRule="exact"/>
        <w:ind w:right="5"/>
        <w:jc w:val="both"/>
      </w:pPr>
      <w:r>
        <w:t xml:space="preserve">BCA </w:t>
      </w:r>
    </w:p>
    <w:p w:rsidR="00000000">
      <w:pPr>
        <w:numPr>
          <w:ilvl w:val="0"/>
          <w:numId w:val="2"/>
        </w:numPr>
        <w:tabs>
          <w:tab w:val="left" w:pos="288"/>
          <w:tab w:val="left" w:pos="5760"/>
          <w:tab w:val="left" w:pos="17088"/>
        </w:tabs>
        <w:spacing w:before="80" w:line="240" w:lineRule="exact"/>
        <w:ind w:right="5"/>
        <w:jc w:val="both"/>
      </w:pPr>
      <w:r>
        <w:t>10+2 from UP Board .</w:t>
      </w:r>
    </w:p>
    <w:p w:rsidR="00000000">
      <w:pPr>
        <w:tabs>
          <w:tab w:val="left" w:pos="5760"/>
          <w:tab w:val="left" w:pos="17088"/>
        </w:tabs>
        <w:spacing w:before="80" w:line="240" w:lineRule="exact"/>
        <w:ind w:right="5"/>
        <w:jc w:val="both"/>
      </w:pPr>
    </w:p>
    <w:p w:rsidR="00000000">
      <w:pPr>
        <w:tabs>
          <w:tab w:val="left" w:pos="5760"/>
          <w:tab w:val="left" w:pos="17088"/>
        </w:tabs>
        <w:spacing w:before="80" w:line="240" w:lineRule="exact"/>
        <w:ind w:right="5"/>
        <w:jc w:val="both"/>
      </w:pPr>
      <w:r>
        <w:rPr>
          <w:b/>
          <w:bCs/>
        </w:rPr>
        <w:t>AREA OF INTEREST</w:t>
      </w:r>
    </w:p>
    <w:p w:rsidR="00000000">
      <w:pPr>
        <w:tabs>
          <w:tab w:val="left" w:pos="5760"/>
          <w:tab w:val="left" w:pos="17088"/>
        </w:tabs>
        <w:spacing w:before="80" w:line="240" w:lineRule="exact"/>
        <w:ind w:right="5"/>
        <w:jc w:val="both"/>
        <w:rPr>
          <w:b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33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4624" from="1.05pt,6.95pt" to="508.85pt,7.4pt" strokeweight="1.5pt">
                <v:stroke joinstyle="miter" endcap="square"/>
              </v:line>
            </w:pict>
          </mc:Fallback>
        </mc:AlternateContent>
      </w:r>
    </w:p>
    <w:p w:rsidR="00000000">
      <w:pPr>
        <w:numPr>
          <w:ilvl w:val="0"/>
          <w:numId w:val="2"/>
        </w:numPr>
        <w:tabs>
          <w:tab w:val="left" w:pos="288"/>
          <w:tab w:val="left" w:pos="5760"/>
          <w:tab w:val="left" w:pos="17088"/>
        </w:tabs>
        <w:spacing w:before="80" w:line="240" w:lineRule="exact"/>
        <w:ind w:right="5"/>
        <w:jc w:val="both"/>
      </w:pPr>
      <w:r>
        <w:t>Learn new technology and language.</w:t>
      </w:r>
    </w:p>
    <w:p w:rsidR="00000000">
      <w:pPr>
        <w:tabs>
          <w:tab w:val="left" w:pos="5760"/>
          <w:tab w:val="left" w:pos="17088"/>
        </w:tabs>
        <w:spacing w:before="80" w:line="240" w:lineRule="exact"/>
        <w:ind w:right="5"/>
        <w:jc w:val="both"/>
      </w:pPr>
    </w:p>
    <w:p w:rsidR="00000000">
      <w:pPr>
        <w:tabs>
          <w:tab w:val="left" w:pos="5760"/>
          <w:tab w:val="left" w:pos="17088"/>
        </w:tabs>
        <w:spacing w:before="80" w:line="240" w:lineRule="exact"/>
        <w:ind w:right="5"/>
        <w:jc w:val="both"/>
      </w:pPr>
    </w:p>
    <w:p w:rsidR="00000000">
      <w:pPr>
        <w:jc w:val="both"/>
      </w:pPr>
      <w:r>
        <w:rPr>
          <w:b/>
          <w:bCs/>
        </w:rPr>
        <w:t xml:space="preserve">PERSONAL </w:t>
      </w:r>
      <w:r>
        <w:rPr>
          <w:b/>
          <w:bCs/>
        </w:rPr>
        <w:t>VIRTUE</w:t>
      </w:r>
    </w:p>
    <w:p w:rsidR="00000000">
      <w:pPr>
        <w:jc w:val="both"/>
        <w:rPr>
          <w:b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5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34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6672" from="1.05pt,6.95pt" to="508.85pt,7.4pt" strokeweight="1.5pt">
                <v:stroke joinstyle="miter" endcap="square"/>
              </v:line>
            </w:pict>
          </mc:Fallback>
        </mc:AlternateContent>
      </w:r>
    </w:p>
    <w:p w:rsidR="00000000">
      <w:pPr>
        <w:jc w:val="both"/>
      </w:pPr>
      <w:r>
        <w:t>Fath</w:t>
      </w:r>
      <w:r>
        <w:t>er’s Name</w:t>
      </w:r>
      <w:r>
        <w:tab/>
      </w:r>
      <w:r>
        <w:tab/>
        <w:t xml:space="preserve">: </w:t>
      </w:r>
      <w:r>
        <w:t>Shyamveer</w:t>
      </w:r>
      <w:r>
        <w:t xml:space="preserve"> </w:t>
      </w:r>
      <w:r>
        <w:t>Shingh</w:t>
      </w:r>
    </w:p>
    <w:p w:rsidR="00000000">
      <w:pPr>
        <w:spacing w:before="100"/>
        <w:jc w:val="both"/>
      </w:pPr>
      <w:r>
        <w:t>Date of Birth</w:t>
      </w:r>
      <w:r>
        <w:tab/>
      </w:r>
      <w:r>
        <w:tab/>
        <w:t>: 2 July 1990</w:t>
      </w:r>
    </w:p>
    <w:p w:rsidR="00000000">
      <w:pPr>
        <w:spacing w:before="100"/>
        <w:jc w:val="both"/>
      </w:pPr>
      <w:r>
        <w:t>Marital Status</w:t>
      </w:r>
      <w:r>
        <w:tab/>
      </w:r>
      <w:r>
        <w:tab/>
        <w:t>: Unmarried</w:t>
      </w:r>
    </w:p>
    <w:p w:rsidR="00000000">
      <w:pPr>
        <w:spacing w:before="100"/>
        <w:jc w:val="both"/>
      </w:pPr>
      <w:r>
        <w:t>Current Address</w:t>
      </w:r>
      <w:r>
        <w:tab/>
      </w:r>
      <w:r>
        <w:tab/>
        <w:t xml:space="preserve">: 51, </w:t>
      </w:r>
      <w:r>
        <w:t>Saraswati</w:t>
      </w:r>
      <w:r>
        <w:t xml:space="preserve"> </w:t>
      </w:r>
      <w:r>
        <w:t>Vihar</w:t>
      </w:r>
      <w:r>
        <w:t xml:space="preserve"> , </w:t>
      </w:r>
      <w:r>
        <w:t>Gurugram</w:t>
      </w:r>
      <w:r>
        <w:t xml:space="preserve">, </w:t>
      </w:r>
      <w:r>
        <w:t>Harayana</w:t>
      </w:r>
      <w:r>
        <w:t>.</w:t>
      </w:r>
    </w:p>
    <w:p w:rsidR="00000000">
      <w:pPr>
        <w:spacing w:before="100"/>
        <w:jc w:val="both"/>
      </w:pPr>
    </w:p>
    <w:p w:rsidR="00000000">
      <w:r>
        <w:rPr>
          <w:b/>
          <w:bCs/>
          <w:lang w:val="en-GB"/>
        </w:rPr>
        <w:t>DECLARATION</w:t>
      </w:r>
    </w:p>
    <w:p w:rsidR="00000000">
      <w:pPr>
        <w:tabs>
          <w:tab w:val="left" w:pos="720"/>
          <w:tab w:val="left" w:pos="1440"/>
          <w:tab w:val="left" w:pos="2160"/>
          <w:tab w:val="left" w:pos="2910"/>
        </w:tabs>
        <w:spacing w:before="100"/>
        <w:jc w:val="both"/>
        <w:rPr>
          <w:b/>
          <w:bCs/>
          <w:lang w:val="en-GB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88265</wp:posOffset>
                </wp:positionV>
                <wp:extent cx="6449060" cy="5715"/>
                <wp:effectExtent l="19050" t="19050" r="8890" b="13335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449060" cy="571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3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8720" from="1.05pt,6.95pt" to="508.85pt,7.4pt" strokeweight="1.5pt">
                <v:stroke joinstyle="miter" endcap="square"/>
              </v:line>
            </w:pict>
          </mc:Fallback>
        </mc:AlternateContent>
      </w:r>
    </w:p>
    <w:p w:rsidR="00000000">
      <w:pPr>
        <w:tabs>
          <w:tab w:val="left" w:pos="720"/>
          <w:tab w:val="left" w:pos="1440"/>
          <w:tab w:val="left" w:pos="2160"/>
          <w:tab w:val="left" w:pos="2910"/>
        </w:tabs>
        <w:spacing w:before="100"/>
        <w:jc w:val="both"/>
      </w:pPr>
      <w:r>
        <w:rPr>
          <w:bCs/>
        </w:rPr>
        <w:t>I, hereby acknowledge that the above-mentioned information is true to the best of my knowledg</w:t>
      </w:r>
      <w:r>
        <w:rPr>
          <w:bCs/>
        </w:rPr>
        <w:t>e and I bear the responsibility for the correctness of the above-mentioned particulars.</w:t>
      </w:r>
    </w:p>
    <w:p w:rsidR="00000000">
      <w:pPr>
        <w:tabs>
          <w:tab w:val="left" w:pos="720"/>
          <w:tab w:val="left" w:pos="1440"/>
          <w:tab w:val="left" w:pos="2160"/>
          <w:tab w:val="left" w:pos="2910"/>
        </w:tabs>
        <w:spacing w:before="100"/>
        <w:jc w:val="both"/>
        <w:rPr>
          <w:bCs/>
        </w:rPr>
      </w:pPr>
    </w:p>
    <w:p w:rsidR="00000000">
      <w:pPr>
        <w:pStyle w:val="Heading5"/>
        <w:tabs>
          <w:tab w:val="num" w:pos="0"/>
          <w:tab w:val="left" w:pos="20160"/>
        </w:tabs>
        <w:ind w:left="1008"/>
      </w:pPr>
      <w:r>
        <w:rPr>
          <w:rFonts w:ascii="Times New Roman" w:hAnsi="Times New Roman" w:cs="Times New Roman"/>
        </w:rPr>
        <w:t xml:space="preserve">      </w:t>
      </w:r>
    </w:p>
    <w:p w:rsidR="00000000">
      <w:pPr>
        <w:pStyle w:val="Heading5"/>
        <w:tabs>
          <w:tab w:val="num" w:pos="0"/>
          <w:tab w:val="left" w:pos="20160"/>
        </w:tabs>
        <w:ind w:left="1008"/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/>
        </w:rPr>
        <w:t>PIYUS</w:t>
      </w:r>
      <w:r>
        <w:rPr>
          <w:rFonts w:ascii="Times New Roman" w:hAnsi="Times New Roman" w:cs="Times New Roman"/>
        </w:rPr>
        <w:t>H SAINI</w:t>
      </w:r>
      <w:r>
        <w:rPr>
          <w:rFonts w:ascii="Times New Roman" w:hAnsi="Times New Roman" w:cs="Times New Roman"/>
        </w:rPr>
        <w:t>)</w:t>
      </w:r>
    </w:p>
    <w:p w:rsidR="004034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809" w:right="1277" w:bottom="1205" w:left="1277" w:header="720" w:footer="720" w:gutter="0"/>
      <w:pgBorders>
        <w:top w:val="double" w:sz="6" w:space="3" w:color="000000"/>
        <w:left w:val="double" w:sz="6" w:space="26" w:color="000000"/>
        <w:bottom w:val="double" w:sz="6" w:space="22" w:color="000000"/>
        <w:right w:val="double" w:sz="6" w:space="26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445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445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445E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445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445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445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spaceForUL/>
    <w:doNotLeaveBackslashAlon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outlineLvl w:val="2"/>
    </w:pPr>
    <w:rPr>
      <w:rFonts w:ascii="Arial" w:hAnsi="Arial" w:cs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outlineLvl w:val="3"/>
    </w:pPr>
    <w:rPr>
      <w:rFonts w:ascii="Arial" w:hAnsi="Arial" w:cs="Arial"/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0"/>
      </w:tabs>
      <w:ind w:left="8208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sz w:val="18"/>
      <w:szCs w:val="18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DefaultParagraphFont0">
    <w:name w:val="Default Paragraph Font_0"/>
  </w:style>
  <w:style w:type="character" w:customStyle="1" w:styleId="WW-Absatz-Standardschriftart11111111111111111111">
    <w:name w:val="WW-Absatz-Standardschriftart11111111111111111111"/>
  </w:style>
  <w:style w:type="character" w:customStyle="1" w:styleId="Absatz-Standardschriftart">
    <w:name w:val="Absatz-Standardschriftart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">
    <w:name w:val="WW-Absatz-Standardschriftart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-Absatz-Standardschriftart11111">
    <w:name w:val="WW-Absatz-Standardschriftart11111"/>
  </w:style>
  <w:style w:type="character" w:styleId="Hyperlink">
    <w:name w:val="Hyperlink"/>
    <w:rPr>
      <w:color w:val="000080"/>
      <w:u w:val="single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-Absatz-Standardschriftart11111111111111">
    <w:name w:val="WW-Absatz-Standardschriftart11111111111111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customStyle="1" w:styleId="f12">
    <w:name w:val="f12"/>
    <w:basedOn w:val="DefaultParagraphFont0"/>
  </w:style>
  <w:style w:type="character" w:customStyle="1" w:styleId="WW-Absatz-Standardschriftart1111111111">
    <w:name w:val="WW-Absatz-Standardschriftart1111111111"/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11111111111">
    <w:name w:val="WW-Absatz-Standardschriftart11111111111111111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Absatz-Standardschriftart">
    <w:name w:val="WW-Absatz-Standardschriftart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customStyle="1" w:styleId="WW-Absatz-Standardschriftart111">
    <w:name w:val="WW-Absatz-Standardschriftart111"/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-Absatz-Standardschriftart1111">
    <w:name w:val="WW-Absatz-Standardschriftart1111"/>
  </w:style>
  <w:style w:type="character" w:customStyle="1" w:styleId="WW8Num9z0">
    <w:name w:val="WW8Num9z0"/>
    <w:rPr>
      <w:rFonts w:ascii="Wingdings" w:hAnsi="Wingdings" w:cs="Wingdings"/>
      <w:color w:val="000000"/>
    </w:rPr>
  </w:style>
  <w:style w:type="character" w:customStyle="1" w:styleId="WW-Absatz-Standardschriftart1">
    <w:name w:val="WW-Absatz-Standardschriftart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">
    <w:name w:val="WW-Absatz-Standardschriftart1111111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10z0">
    <w:name w:val="WW8Num10z0"/>
    <w:rPr>
      <w:rFonts w:ascii="Wingdings 3" w:hAnsi="Wingdings 3" w:cs="Wingdings 3"/>
      <w:color w:val="auto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before="80"/>
    </w:pPr>
    <w:rPr>
      <w:i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jc w:val="both"/>
    </w:pPr>
    <w:rPr>
      <w:szCs w:val="24"/>
    </w:rPr>
  </w:style>
  <w:style w:type="paragraph" w:styleId="BodyText2">
    <w:name w:val="Body Text 2"/>
    <w:basedOn w:val="Normal"/>
    <w:pPr>
      <w:overflowPunct w:val="0"/>
      <w:textAlignment w:val="baseline"/>
    </w:p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u w:val="single"/>
    </w:rPr>
  </w:style>
  <w:style w:type="paragraph" w:styleId="ListBullet">
    <w:name w:val="List Bullet"/>
    <w:basedOn w:val="Normal"/>
  </w:style>
  <w:style w:type="paragraph" w:styleId="Subtitle">
    <w:name w:val="Subtitle"/>
    <w:basedOn w:val="Normal"/>
    <w:next w:val="BodyText"/>
    <w:qFormat/>
    <w:rPr>
      <w:rFonts w:ascii="Arial" w:hAnsi="Arial" w:cs="Arial"/>
      <w:b/>
    </w:rPr>
  </w:style>
  <w:style w:type="paragraph" w:styleId="Footer">
    <w:name w:val="footer"/>
    <w:basedOn w:val="Normal"/>
    <w:link w:val="FooterChar"/>
    <w:uiPriority w:val="99"/>
    <w:unhideWhenUsed/>
    <w:rsid w:val="00C44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5E1"/>
    <w:rPr>
      <w:lang w:val="en-US" w:eastAsia="zh-CN"/>
    </w:rPr>
  </w:style>
  <w:style w:type="paragraph" w:styleId="ListParagraph">
    <w:name w:val="List Paragraph"/>
    <w:basedOn w:val="Normal"/>
    <w:uiPriority w:val="34"/>
    <w:qFormat/>
    <w:rsid w:val="0018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8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264b6e3bfb3e8034ad3ef4409916b9a134f530e18705c4458440321091b5b58120a190719445158084356014b4450530401195c1333471b1b1112405b590e504e011503504e1c180c571833471b1b0013465b5c09595601514841481f0f2b561358191b15001043095e08541b140e445745455d5f08054c1b00100317130d5d5d551c120a120011474a411b1213471b1b1112435c5a0e5243170b12115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home</dc:creator>
  <cp:lastModifiedBy>Piyosh Saini</cp:lastModifiedBy>
  <cp:revision>5</cp:revision>
  <cp:lastPrinted>2017-08-09T10:19:00Z</cp:lastPrinted>
  <dcterms:created xsi:type="dcterms:W3CDTF">2019-02-12T05:38:00Z</dcterms:created>
  <dcterms:modified xsi:type="dcterms:W3CDTF">2019-02-12T05:41:00Z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1033-9.1.0.4941</vt:lpwstr>
  </property>
</Properties>
</file>