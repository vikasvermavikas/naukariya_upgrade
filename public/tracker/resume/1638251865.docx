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B6" w:rsidRPr="00E828E9" w:rsidRDefault="003F6CAE" w:rsidP="008377B6">
      <w:pPr>
        <w:pStyle w:val="NoSpacing"/>
        <w:rPr>
          <w:rFonts w:asciiTheme="minorHAnsi" w:hAnsiTheme="minorHAnsi" w:cstheme="minorHAnsi"/>
          <w:b/>
          <w:color w:val="000080"/>
          <w:sz w:val="24"/>
          <w:szCs w:val="24"/>
        </w:rPr>
      </w:pPr>
      <w:r w:rsidRPr="00E828E9">
        <w:rPr>
          <w:rFonts w:asciiTheme="minorHAnsi" w:hAnsiTheme="minorHAnsi" w:cstheme="minorHAnsi"/>
          <w:b/>
          <w:color w:val="000080"/>
          <w:sz w:val="24"/>
          <w:szCs w:val="24"/>
        </w:rPr>
        <w:t>Tejendra Baghel</w:t>
      </w:r>
    </w:p>
    <w:p w:rsidR="00A0276F" w:rsidRPr="00E828E9" w:rsidRDefault="00E56EC0" w:rsidP="008377B6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603653">
        <w:rPr>
          <w:rFonts w:asciiTheme="minorHAnsi" w:hAnsiTheme="minorHAnsi" w:cstheme="minorHAnsi"/>
          <w:color w:val="0000FF"/>
          <w:sz w:val="24"/>
          <w:szCs w:val="24"/>
          <w:u w:val="single"/>
        </w:rPr>
        <w:t xml:space="preserve">Email: </w:t>
      </w:r>
      <w:hyperlink r:id="rId7" w:history="1">
        <w:r w:rsidR="008377B6" w:rsidRPr="00603653">
          <w:rPr>
            <w:rStyle w:val="Hyperlink"/>
            <w:rFonts w:asciiTheme="minorHAnsi" w:hAnsiTheme="minorHAnsi" w:cstheme="minorHAnsi"/>
            <w:sz w:val="24"/>
            <w:szCs w:val="24"/>
          </w:rPr>
          <w:t>24sombaghel@gmail.com</w:t>
        </w:r>
      </w:hyperlink>
      <w:r w:rsidR="008377B6" w:rsidRPr="00E828E9">
        <w:rPr>
          <w:rFonts w:asciiTheme="minorHAnsi" w:hAnsiTheme="minorHAnsi" w:cstheme="minorHAnsi"/>
          <w:b/>
          <w:color w:val="0000FF"/>
          <w:sz w:val="24"/>
          <w:szCs w:val="24"/>
        </w:rPr>
        <w:t xml:space="preserve">                                                          </w:t>
      </w:r>
      <w:r w:rsidR="00D56912" w:rsidRPr="00E828E9">
        <w:rPr>
          <w:rFonts w:asciiTheme="minorHAnsi" w:hAnsiTheme="minorHAnsi" w:cstheme="minorHAnsi"/>
          <w:b/>
          <w:sz w:val="24"/>
          <w:szCs w:val="24"/>
        </w:rPr>
        <w:t>Phone no.</w:t>
      </w:r>
      <w:r w:rsidR="008644B8" w:rsidRPr="00E828E9">
        <w:rPr>
          <w:rFonts w:asciiTheme="minorHAnsi" w:hAnsiTheme="minorHAnsi" w:cstheme="minorHAnsi"/>
          <w:sz w:val="24"/>
          <w:szCs w:val="24"/>
        </w:rPr>
        <w:t xml:space="preserve"> : +91-9074972456</w:t>
      </w:r>
    </w:p>
    <w:p w:rsidR="00E56EC0" w:rsidRPr="00E828E9" w:rsidRDefault="00E56EC0" w:rsidP="00C8794A">
      <w:pPr>
        <w:pBdr>
          <w:top w:val="single" w:sz="4" w:space="1" w:color="000000"/>
        </w:pBd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7D0358" w:rsidRPr="00E828E9" w:rsidRDefault="00E56EC0" w:rsidP="00C8794A">
      <w:pPr>
        <w:tabs>
          <w:tab w:val="left" w:pos="2898"/>
          <w:tab w:val="left" w:pos="8838"/>
        </w:tabs>
        <w:spacing w:after="120" w:line="240" w:lineRule="auto"/>
        <w:rPr>
          <w:rFonts w:asciiTheme="minorHAnsi" w:hAnsiTheme="minorHAnsi" w:cstheme="minorHAnsi"/>
          <w:b/>
          <w:color w:val="000080"/>
          <w:sz w:val="24"/>
          <w:szCs w:val="24"/>
          <w:u w:val="single"/>
        </w:rPr>
      </w:pPr>
      <w:r w:rsidRPr="00E828E9">
        <w:rPr>
          <w:rFonts w:asciiTheme="minorHAnsi" w:hAnsiTheme="minorHAnsi" w:cstheme="minorHAnsi"/>
          <w:b/>
          <w:color w:val="000080"/>
          <w:sz w:val="24"/>
          <w:szCs w:val="24"/>
          <w:u w:val="single"/>
        </w:rPr>
        <w:t xml:space="preserve">Experience &amp; Education Summary </w:t>
      </w:r>
    </w:p>
    <w:p w:rsidR="00E56EC0" w:rsidRPr="00E828E9" w:rsidRDefault="00935845" w:rsidP="00C8794A">
      <w:pPr>
        <w:numPr>
          <w:ilvl w:val="0"/>
          <w:numId w:val="7"/>
        </w:numPr>
        <w:tabs>
          <w:tab w:val="left" w:pos="2898"/>
          <w:tab w:val="left" w:pos="8838"/>
        </w:tabs>
        <w:suppressAutoHyphens/>
        <w:spacing w:before="40" w:after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828E9">
        <w:rPr>
          <w:rFonts w:asciiTheme="minorHAnsi" w:hAnsiTheme="minorHAnsi" w:cstheme="minorHAnsi"/>
          <w:sz w:val="24"/>
          <w:szCs w:val="24"/>
        </w:rPr>
        <w:t xml:space="preserve">MBA ( Finance &amp; Marketing ) </w:t>
      </w:r>
      <w:r w:rsidR="002C2398" w:rsidRPr="00E828E9">
        <w:rPr>
          <w:rFonts w:asciiTheme="minorHAnsi" w:hAnsiTheme="minorHAnsi" w:cstheme="minorHAnsi"/>
          <w:sz w:val="24"/>
          <w:szCs w:val="24"/>
        </w:rPr>
        <w:t xml:space="preserve"> From Jiwaji University Gwalior</w:t>
      </w:r>
    </w:p>
    <w:p w:rsidR="00935845" w:rsidRPr="00E828E9" w:rsidRDefault="00935845" w:rsidP="00935845">
      <w:pPr>
        <w:pStyle w:val="ListParagraph"/>
        <w:numPr>
          <w:ilvl w:val="0"/>
          <w:numId w:val="7"/>
        </w:numPr>
        <w:spacing w:after="200" w:line="360" w:lineRule="auto"/>
        <w:rPr>
          <w:rFonts w:asciiTheme="minorHAnsi" w:hAnsiTheme="minorHAnsi" w:cstheme="minorHAnsi"/>
          <w:szCs w:val="24"/>
        </w:rPr>
      </w:pPr>
      <w:r w:rsidRPr="00E828E9">
        <w:rPr>
          <w:rFonts w:asciiTheme="minorHAnsi" w:hAnsiTheme="minorHAnsi" w:cstheme="minorHAnsi"/>
          <w:szCs w:val="24"/>
        </w:rPr>
        <w:t>6</w:t>
      </w:r>
      <w:r w:rsidR="002A4EAA">
        <w:rPr>
          <w:rFonts w:asciiTheme="minorHAnsi" w:hAnsiTheme="minorHAnsi" w:cstheme="minorHAnsi"/>
          <w:szCs w:val="24"/>
        </w:rPr>
        <w:t xml:space="preserve"> M</w:t>
      </w:r>
      <w:r w:rsidRPr="00E828E9">
        <w:rPr>
          <w:rFonts w:asciiTheme="minorHAnsi" w:hAnsiTheme="minorHAnsi" w:cstheme="minorHAnsi"/>
          <w:szCs w:val="24"/>
        </w:rPr>
        <w:t xml:space="preserve">onth worked Sahara q shop as logistic and sale senior executive.  </w:t>
      </w:r>
    </w:p>
    <w:p w:rsidR="003C1E46" w:rsidRPr="00E828E9" w:rsidRDefault="00F407C9" w:rsidP="00935845">
      <w:pPr>
        <w:pStyle w:val="ListParagraph"/>
        <w:numPr>
          <w:ilvl w:val="0"/>
          <w:numId w:val="7"/>
        </w:numPr>
        <w:spacing w:after="200"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0</w:t>
      </w:r>
      <w:r w:rsidR="003778C7">
        <w:rPr>
          <w:rFonts w:asciiTheme="minorHAnsi" w:hAnsiTheme="minorHAnsi" w:cstheme="minorHAnsi"/>
          <w:szCs w:val="24"/>
        </w:rPr>
        <w:t>1-</w:t>
      </w:r>
      <w:r w:rsidR="00935845" w:rsidRPr="00E828E9">
        <w:rPr>
          <w:rFonts w:asciiTheme="minorHAnsi" w:hAnsiTheme="minorHAnsi" w:cstheme="minorHAnsi"/>
          <w:szCs w:val="24"/>
        </w:rPr>
        <w:t>July-2014 to till date worked with Royal Hyundai as Asst. Sale Manger</w:t>
      </w:r>
    </w:p>
    <w:p w:rsidR="00E56EC0" w:rsidRPr="00E828E9" w:rsidRDefault="00E56EC0" w:rsidP="00C8794A">
      <w:pPr>
        <w:tabs>
          <w:tab w:val="left" w:pos="2898"/>
          <w:tab w:val="left" w:pos="8838"/>
        </w:tabs>
        <w:spacing w:after="120" w:line="240" w:lineRule="auto"/>
        <w:rPr>
          <w:rFonts w:asciiTheme="minorHAnsi" w:hAnsiTheme="minorHAnsi" w:cstheme="minorHAnsi"/>
          <w:b/>
          <w:color w:val="000080"/>
          <w:sz w:val="24"/>
          <w:szCs w:val="24"/>
          <w:u w:val="single"/>
        </w:rPr>
      </w:pPr>
      <w:r w:rsidRPr="00E828E9">
        <w:rPr>
          <w:rFonts w:asciiTheme="minorHAnsi" w:hAnsiTheme="minorHAnsi" w:cstheme="minorHAnsi"/>
          <w:b/>
          <w:color w:val="000080"/>
          <w:sz w:val="24"/>
          <w:szCs w:val="24"/>
          <w:u w:val="single"/>
        </w:rPr>
        <w:t>Educational Qualifications</w:t>
      </w:r>
    </w:p>
    <w:tbl>
      <w:tblPr>
        <w:tblW w:w="101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3"/>
        <w:gridCol w:w="1103"/>
        <w:gridCol w:w="3509"/>
        <w:gridCol w:w="2907"/>
        <w:gridCol w:w="1504"/>
      </w:tblGrid>
      <w:tr w:rsidR="00345740" w:rsidRPr="00E828E9" w:rsidTr="00326DD0">
        <w:trPr>
          <w:trHeight w:val="290"/>
        </w:trPr>
        <w:tc>
          <w:tcPr>
            <w:tcW w:w="1103" w:type="dxa"/>
          </w:tcPr>
          <w:p w:rsidR="00345740" w:rsidRPr="00E828E9" w:rsidRDefault="00345740" w:rsidP="00D67C51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b/>
                <w:sz w:val="24"/>
                <w:szCs w:val="24"/>
              </w:rPr>
              <w:t>Courses</w:t>
            </w:r>
          </w:p>
        </w:tc>
        <w:tc>
          <w:tcPr>
            <w:tcW w:w="1103" w:type="dxa"/>
          </w:tcPr>
          <w:p w:rsidR="00345740" w:rsidRPr="00E828E9" w:rsidRDefault="00345740" w:rsidP="00D67C51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b/>
                <w:sz w:val="24"/>
                <w:szCs w:val="24"/>
              </w:rPr>
              <w:t>Year</w:t>
            </w:r>
          </w:p>
          <w:p w:rsidR="00345740" w:rsidRPr="00E828E9" w:rsidRDefault="00345740" w:rsidP="00D67C51">
            <w:pPr>
              <w:spacing w:after="0"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509" w:type="dxa"/>
          </w:tcPr>
          <w:p w:rsidR="00345740" w:rsidRPr="00E828E9" w:rsidRDefault="00345740" w:rsidP="00D67C51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2907" w:type="dxa"/>
          </w:tcPr>
          <w:p w:rsidR="00345740" w:rsidRPr="00E828E9" w:rsidRDefault="00345740" w:rsidP="00D67C51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b/>
                <w:sz w:val="24"/>
                <w:szCs w:val="24"/>
              </w:rPr>
              <w:t>Division</w:t>
            </w:r>
          </w:p>
          <w:p w:rsidR="00345740" w:rsidRPr="00E828E9" w:rsidRDefault="00345740" w:rsidP="00D67C51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504" w:type="dxa"/>
          </w:tcPr>
          <w:p w:rsidR="00345740" w:rsidRPr="00E828E9" w:rsidRDefault="00345740" w:rsidP="00D67C51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b/>
                <w:sz w:val="24"/>
                <w:szCs w:val="24"/>
              </w:rPr>
              <w:t>Courses</w:t>
            </w:r>
          </w:p>
        </w:tc>
      </w:tr>
      <w:tr w:rsidR="00345740" w:rsidRPr="00E828E9" w:rsidTr="00326DD0">
        <w:trPr>
          <w:trHeight w:val="363"/>
        </w:trPr>
        <w:tc>
          <w:tcPr>
            <w:tcW w:w="1103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MBA</w:t>
            </w:r>
          </w:p>
          <w:p w:rsidR="00345740" w:rsidRPr="00E828E9" w:rsidRDefault="00C03B22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 xml:space="preserve">(Finance &amp; </w:t>
            </w:r>
            <w:r w:rsidR="00345740" w:rsidRPr="00E828E9">
              <w:rPr>
                <w:rFonts w:asciiTheme="minorHAnsi" w:hAnsiTheme="minorHAnsi" w:cstheme="minorHAnsi"/>
                <w:sz w:val="24"/>
                <w:szCs w:val="24"/>
              </w:rPr>
              <w:t>Marketing)</w:t>
            </w:r>
          </w:p>
        </w:tc>
        <w:tc>
          <w:tcPr>
            <w:tcW w:w="1103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2012-2014</w:t>
            </w:r>
          </w:p>
        </w:tc>
        <w:tc>
          <w:tcPr>
            <w:tcW w:w="3509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Jiwaji University</w:t>
            </w:r>
          </w:p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(Gwalior)</w:t>
            </w:r>
          </w:p>
        </w:tc>
        <w:tc>
          <w:tcPr>
            <w:tcW w:w="2907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I</w:t>
            </w:r>
          </w:p>
        </w:tc>
        <w:tc>
          <w:tcPr>
            <w:tcW w:w="1504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MBA</w:t>
            </w:r>
          </w:p>
          <w:p w:rsidR="00345740" w:rsidRPr="00E828E9" w:rsidRDefault="00C03B22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 xml:space="preserve">(Finance &amp; </w:t>
            </w:r>
            <w:r w:rsidR="00345740" w:rsidRPr="00E828E9">
              <w:rPr>
                <w:rFonts w:asciiTheme="minorHAnsi" w:hAnsiTheme="minorHAnsi" w:cstheme="minorHAnsi"/>
                <w:sz w:val="24"/>
                <w:szCs w:val="24"/>
              </w:rPr>
              <w:t>Marketing)</w:t>
            </w:r>
          </w:p>
        </w:tc>
      </w:tr>
      <w:tr w:rsidR="00345740" w:rsidRPr="00E828E9" w:rsidTr="00326DD0">
        <w:trPr>
          <w:trHeight w:val="363"/>
        </w:trPr>
        <w:tc>
          <w:tcPr>
            <w:tcW w:w="1103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B.C.A</w:t>
            </w:r>
          </w:p>
        </w:tc>
        <w:tc>
          <w:tcPr>
            <w:tcW w:w="1103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2009-2012</w:t>
            </w:r>
          </w:p>
        </w:tc>
        <w:tc>
          <w:tcPr>
            <w:tcW w:w="3509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M.C.R.P.(Bhopal)</w:t>
            </w:r>
          </w:p>
        </w:tc>
        <w:tc>
          <w:tcPr>
            <w:tcW w:w="2907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I</w:t>
            </w:r>
          </w:p>
        </w:tc>
        <w:tc>
          <w:tcPr>
            <w:tcW w:w="1504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B.C.A</w:t>
            </w:r>
          </w:p>
        </w:tc>
      </w:tr>
      <w:tr w:rsidR="00345740" w:rsidRPr="00E828E9" w:rsidTr="00326DD0">
        <w:trPr>
          <w:trHeight w:val="363"/>
        </w:trPr>
        <w:tc>
          <w:tcPr>
            <w:tcW w:w="1103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10+2</w:t>
            </w:r>
          </w:p>
        </w:tc>
        <w:tc>
          <w:tcPr>
            <w:tcW w:w="1103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2008-2009</w:t>
            </w:r>
          </w:p>
        </w:tc>
        <w:tc>
          <w:tcPr>
            <w:tcW w:w="3509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M.P.Board</w:t>
            </w:r>
          </w:p>
        </w:tc>
        <w:tc>
          <w:tcPr>
            <w:tcW w:w="2907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I</w:t>
            </w:r>
          </w:p>
        </w:tc>
        <w:tc>
          <w:tcPr>
            <w:tcW w:w="1504" w:type="dxa"/>
          </w:tcPr>
          <w:p w:rsidR="00345740" w:rsidRPr="00E828E9" w:rsidRDefault="00345740" w:rsidP="00FB05A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10+2</w:t>
            </w:r>
          </w:p>
        </w:tc>
      </w:tr>
    </w:tbl>
    <w:p w:rsidR="00326DD0" w:rsidRDefault="00326DD0" w:rsidP="00C8794A">
      <w:pPr>
        <w:spacing w:line="240" w:lineRule="auto"/>
        <w:rPr>
          <w:rFonts w:asciiTheme="minorHAnsi" w:hAnsiTheme="minorHAnsi" w:cstheme="minorHAnsi"/>
          <w:b/>
          <w:bCs/>
          <w:color w:val="333399"/>
          <w:sz w:val="24"/>
          <w:szCs w:val="24"/>
          <w:u w:val="single"/>
        </w:rPr>
      </w:pPr>
    </w:p>
    <w:p w:rsidR="0076180E" w:rsidRPr="00E828E9" w:rsidRDefault="00E56EC0" w:rsidP="00C8794A">
      <w:pPr>
        <w:spacing w:line="240" w:lineRule="auto"/>
        <w:rPr>
          <w:rFonts w:asciiTheme="minorHAnsi" w:hAnsiTheme="minorHAnsi" w:cstheme="minorHAnsi"/>
          <w:b/>
          <w:bCs/>
          <w:color w:val="333399"/>
          <w:sz w:val="24"/>
          <w:szCs w:val="24"/>
          <w:u w:val="single"/>
        </w:rPr>
      </w:pPr>
      <w:r w:rsidRPr="00E828E9">
        <w:rPr>
          <w:rFonts w:asciiTheme="minorHAnsi" w:hAnsiTheme="minorHAnsi" w:cstheme="minorHAnsi"/>
          <w:b/>
          <w:bCs/>
          <w:color w:val="333399"/>
          <w:sz w:val="24"/>
          <w:szCs w:val="24"/>
          <w:u w:val="single"/>
        </w:rPr>
        <w:t xml:space="preserve">Work </w:t>
      </w:r>
      <w:r w:rsidR="001F444A" w:rsidRPr="00E828E9">
        <w:rPr>
          <w:rFonts w:asciiTheme="minorHAnsi" w:hAnsiTheme="minorHAnsi" w:cstheme="minorHAnsi"/>
          <w:b/>
          <w:bCs/>
          <w:color w:val="333399"/>
          <w:sz w:val="24"/>
          <w:szCs w:val="24"/>
          <w:u w:val="single"/>
        </w:rPr>
        <w:t>Experience</w:t>
      </w:r>
    </w:p>
    <w:p w:rsidR="0076180E" w:rsidRPr="00E828E9" w:rsidRDefault="001738B9" w:rsidP="00C8794A">
      <w:pPr>
        <w:spacing w:line="240" w:lineRule="auto"/>
        <w:rPr>
          <w:rFonts w:asciiTheme="minorHAnsi" w:hAnsiTheme="minorHAnsi" w:cstheme="minorHAnsi"/>
          <w:b/>
          <w:bCs/>
          <w:color w:val="333399"/>
          <w:sz w:val="24"/>
          <w:szCs w:val="24"/>
        </w:rPr>
      </w:pPr>
      <w:r w:rsidRPr="00E828E9">
        <w:rPr>
          <w:rFonts w:asciiTheme="minorHAnsi" w:hAnsiTheme="minorHAnsi" w:cstheme="minorHAnsi"/>
          <w:b/>
          <w:bCs/>
          <w:color w:val="333399"/>
          <w:sz w:val="24"/>
          <w:szCs w:val="24"/>
        </w:rPr>
        <w:t xml:space="preserve">Royal Hunyadi </w:t>
      </w:r>
    </w:p>
    <w:tbl>
      <w:tblPr>
        <w:tblW w:w="0" w:type="auto"/>
        <w:tblInd w:w="108" w:type="dxa"/>
        <w:tblLayout w:type="fixed"/>
        <w:tblLook w:val="0000"/>
      </w:tblPr>
      <w:tblGrid>
        <w:gridCol w:w="2610"/>
        <w:gridCol w:w="6495"/>
      </w:tblGrid>
      <w:tr w:rsidR="00E56EC0" w:rsidRPr="00E828E9" w:rsidTr="00A109F6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6EC0" w:rsidRPr="00E828E9" w:rsidRDefault="00E56EC0" w:rsidP="00C8794A">
            <w:pPr>
              <w:tabs>
                <w:tab w:val="left" w:pos="2898"/>
                <w:tab w:val="left" w:pos="8838"/>
              </w:tabs>
              <w:snapToGrid w:val="0"/>
              <w:spacing w:after="120" w:line="240" w:lineRule="auto"/>
              <w:rPr>
                <w:rFonts w:asciiTheme="minorHAnsi" w:hAnsiTheme="minorHAnsi" w:cstheme="minorHAnsi"/>
                <w:bCs/>
                <w:color w:val="000080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bCs/>
                <w:color w:val="000080"/>
                <w:sz w:val="24"/>
                <w:szCs w:val="24"/>
              </w:rPr>
              <w:t>Period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6EC0" w:rsidRPr="00E828E9" w:rsidRDefault="0063065E" w:rsidP="001738B9">
            <w:pPr>
              <w:snapToGrid w:val="0"/>
              <w:spacing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bCs/>
                <w:sz w:val="24"/>
                <w:szCs w:val="24"/>
              </w:rPr>
              <w:t>01-07-2014</w:t>
            </w:r>
            <w:r w:rsidR="009A375F" w:rsidRPr="00E828E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to </w:t>
            </w:r>
            <w:r w:rsidR="001738B9" w:rsidRPr="00E828E9">
              <w:rPr>
                <w:rFonts w:asciiTheme="minorHAnsi" w:hAnsiTheme="minorHAnsi" w:cstheme="minorHAnsi"/>
                <w:bCs/>
                <w:sz w:val="24"/>
                <w:szCs w:val="24"/>
              </w:rPr>
              <w:t>Till Date</w:t>
            </w:r>
          </w:p>
        </w:tc>
      </w:tr>
      <w:tr w:rsidR="00E56EC0" w:rsidRPr="00E828E9" w:rsidTr="00A109F6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6EC0" w:rsidRPr="00E828E9" w:rsidRDefault="00E56EC0" w:rsidP="00C8794A">
            <w:pPr>
              <w:tabs>
                <w:tab w:val="left" w:pos="2898"/>
                <w:tab w:val="left" w:pos="8838"/>
              </w:tabs>
              <w:snapToGrid w:val="0"/>
              <w:spacing w:after="120" w:line="240" w:lineRule="auto"/>
              <w:rPr>
                <w:rFonts w:asciiTheme="minorHAnsi" w:hAnsiTheme="minorHAnsi" w:cstheme="minorHAnsi"/>
                <w:bCs/>
                <w:color w:val="000080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bCs/>
                <w:color w:val="000080"/>
                <w:sz w:val="24"/>
                <w:szCs w:val="24"/>
              </w:rPr>
              <w:t>Role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6EC0" w:rsidRPr="00E828E9" w:rsidRDefault="00A85193" w:rsidP="00C8794A">
            <w:pPr>
              <w:snapToGrid w:val="0"/>
              <w:spacing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Asst Manager </w:t>
            </w:r>
          </w:p>
        </w:tc>
      </w:tr>
      <w:tr w:rsidR="00E56EC0" w:rsidRPr="00E828E9" w:rsidTr="00A109F6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6EC0" w:rsidRPr="00E828E9" w:rsidRDefault="00E56EC0" w:rsidP="00C8794A">
            <w:pPr>
              <w:tabs>
                <w:tab w:val="left" w:pos="2898"/>
                <w:tab w:val="left" w:pos="8838"/>
              </w:tabs>
              <w:snapToGrid w:val="0"/>
              <w:spacing w:after="120" w:line="240" w:lineRule="auto"/>
              <w:rPr>
                <w:rFonts w:asciiTheme="minorHAnsi" w:hAnsiTheme="minorHAnsi" w:cstheme="minorHAnsi"/>
                <w:bCs/>
                <w:color w:val="000080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bCs/>
                <w:color w:val="000080"/>
                <w:sz w:val="24"/>
                <w:szCs w:val="24"/>
              </w:rPr>
              <w:t>Tasks Performed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6EC0" w:rsidRPr="00E828E9" w:rsidRDefault="00BC5A78" w:rsidP="00C8794A">
            <w:pPr>
              <w:pStyle w:val="Header"/>
              <w:numPr>
                <w:ilvl w:val="0"/>
                <w:numId w:val="5"/>
              </w:numPr>
              <w:tabs>
                <w:tab w:val="clear" w:pos="4680"/>
                <w:tab w:val="clear" w:pos="9360"/>
              </w:tabs>
              <w:suppressAutoHyphens/>
              <w:spacing w:before="20" w:after="20" w:line="24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bCs/>
                <w:sz w:val="24"/>
                <w:szCs w:val="24"/>
              </w:rPr>
              <w:t>All Accounts work</w:t>
            </w:r>
          </w:p>
          <w:p w:rsidR="00BC5A78" w:rsidRPr="00E828E9" w:rsidRDefault="00BC5A78" w:rsidP="00C8794A">
            <w:pPr>
              <w:pStyle w:val="Header"/>
              <w:numPr>
                <w:ilvl w:val="0"/>
                <w:numId w:val="5"/>
              </w:numPr>
              <w:tabs>
                <w:tab w:val="clear" w:pos="4680"/>
                <w:tab w:val="clear" w:pos="9360"/>
              </w:tabs>
              <w:suppressAutoHyphens/>
              <w:spacing w:before="20" w:after="20" w:line="24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bCs/>
                <w:sz w:val="24"/>
                <w:szCs w:val="24"/>
              </w:rPr>
              <w:t>Marketing Work</w:t>
            </w:r>
          </w:p>
          <w:p w:rsidR="00035021" w:rsidRPr="00E828E9" w:rsidRDefault="00035021" w:rsidP="00C8794A">
            <w:pPr>
              <w:pStyle w:val="Header"/>
              <w:numPr>
                <w:ilvl w:val="0"/>
                <w:numId w:val="5"/>
              </w:numPr>
              <w:tabs>
                <w:tab w:val="clear" w:pos="4680"/>
                <w:tab w:val="clear" w:pos="9360"/>
              </w:tabs>
              <w:suppressAutoHyphens/>
              <w:spacing w:before="20" w:after="20" w:line="24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Handle Customer Queries </w:t>
            </w:r>
          </w:p>
        </w:tc>
      </w:tr>
    </w:tbl>
    <w:p w:rsidR="00203182" w:rsidRPr="00E828E9" w:rsidRDefault="00203182" w:rsidP="00C8794A">
      <w:pPr>
        <w:pStyle w:val="ListParagraph"/>
        <w:ind w:left="0"/>
        <w:rPr>
          <w:rFonts w:asciiTheme="minorHAnsi" w:hAnsiTheme="minorHAnsi" w:cstheme="minorHAnsi"/>
          <w:b/>
          <w:color w:val="002060"/>
          <w:szCs w:val="24"/>
          <w:u w:val="single"/>
        </w:rPr>
      </w:pPr>
    </w:p>
    <w:p w:rsidR="00326DD0" w:rsidRDefault="001F444A" w:rsidP="00326DD0">
      <w:pPr>
        <w:pStyle w:val="ListParagraph"/>
        <w:ind w:left="0"/>
        <w:rPr>
          <w:rFonts w:asciiTheme="minorHAnsi" w:hAnsiTheme="minorHAnsi" w:cstheme="minorHAnsi"/>
          <w:b/>
          <w:color w:val="002060"/>
          <w:szCs w:val="24"/>
          <w:u w:val="single"/>
        </w:rPr>
      </w:pPr>
      <w:r w:rsidRPr="00E828E9">
        <w:rPr>
          <w:rFonts w:asciiTheme="minorHAnsi" w:hAnsiTheme="minorHAnsi" w:cstheme="minorHAnsi"/>
          <w:b/>
          <w:color w:val="002060"/>
          <w:szCs w:val="24"/>
          <w:u w:val="single"/>
        </w:rPr>
        <w:t>IT Skills</w:t>
      </w:r>
    </w:p>
    <w:p w:rsidR="00203182" w:rsidRPr="00326DD0" w:rsidRDefault="00E3197F" w:rsidP="00326DD0">
      <w:pPr>
        <w:pStyle w:val="ListParagraph"/>
        <w:ind w:left="0"/>
        <w:rPr>
          <w:rFonts w:asciiTheme="minorHAnsi" w:hAnsiTheme="minorHAnsi" w:cstheme="minorHAnsi"/>
          <w:b/>
          <w:color w:val="002060"/>
          <w:szCs w:val="24"/>
          <w:u w:val="single"/>
        </w:rPr>
      </w:pPr>
      <w:r w:rsidRPr="00E828E9">
        <w:rPr>
          <w:rFonts w:asciiTheme="minorHAnsi" w:hAnsiTheme="minorHAnsi" w:cstheme="minorHAnsi"/>
          <w:szCs w:val="24"/>
        </w:rPr>
        <w:t>M.S.Office,  DTP,  C,  C++,  Tally,  Internet</w:t>
      </w:r>
    </w:p>
    <w:p w:rsidR="00E63D04" w:rsidRPr="00E828E9" w:rsidRDefault="00E63D04" w:rsidP="00C8794A">
      <w:pPr>
        <w:pStyle w:val="ListParagraph"/>
        <w:ind w:left="0"/>
        <w:rPr>
          <w:rFonts w:asciiTheme="minorHAnsi" w:hAnsiTheme="minorHAnsi" w:cstheme="minorHAnsi"/>
          <w:b/>
          <w:color w:val="002060"/>
          <w:szCs w:val="24"/>
          <w:u w:val="single"/>
        </w:rPr>
      </w:pPr>
    </w:p>
    <w:p w:rsidR="00971B47" w:rsidRPr="00E828E9" w:rsidRDefault="00971B47" w:rsidP="00C8794A">
      <w:pPr>
        <w:pStyle w:val="ListParagraph"/>
        <w:ind w:left="0"/>
        <w:rPr>
          <w:rFonts w:asciiTheme="minorHAnsi" w:hAnsiTheme="minorHAnsi" w:cstheme="minorHAnsi"/>
          <w:b/>
          <w:color w:val="002060"/>
          <w:szCs w:val="24"/>
          <w:u w:val="single"/>
        </w:rPr>
      </w:pPr>
      <w:r w:rsidRPr="00E828E9">
        <w:rPr>
          <w:rFonts w:asciiTheme="minorHAnsi" w:hAnsiTheme="minorHAnsi" w:cstheme="minorHAnsi"/>
          <w:b/>
          <w:color w:val="002060"/>
          <w:szCs w:val="24"/>
          <w:u w:val="single"/>
        </w:rPr>
        <w:lastRenderedPageBreak/>
        <w:t>Language Known:</w:t>
      </w:r>
    </w:p>
    <w:p w:rsidR="00971B47" w:rsidRPr="00E828E9" w:rsidRDefault="00971B47" w:rsidP="00C8794A">
      <w:pPr>
        <w:pStyle w:val="ListParagraph"/>
        <w:ind w:left="0"/>
        <w:jc w:val="both"/>
        <w:rPr>
          <w:rFonts w:asciiTheme="minorHAnsi" w:hAnsiTheme="minorHAnsi" w:cstheme="minorHAnsi"/>
          <w:szCs w:val="24"/>
        </w:rPr>
      </w:pPr>
    </w:p>
    <w:p w:rsidR="00971B47" w:rsidRPr="00E828E9" w:rsidRDefault="00971B47" w:rsidP="00C8794A">
      <w:pPr>
        <w:pStyle w:val="ListParagraph"/>
        <w:ind w:left="0"/>
        <w:jc w:val="both"/>
        <w:rPr>
          <w:rFonts w:asciiTheme="minorHAnsi" w:hAnsiTheme="minorHAnsi" w:cstheme="minorHAnsi"/>
          <w:szCs w:val="24"/>
        </w:rPr>
      </w:pPr>
      <w:r w:rsidRPr="00E828E9">
        <w:rPr>
          <w:rFonts w:asciiTheme="minorHAnsi" w:hAnsiTheme="minorHAnsi" w:cstheme="minorHAnsi"/>
          <w:szCs w:val="24"/>
        </w:rPr>
        <w:t xml:space="preserve">            English                                       Hindi            </w:t>
      </w:r>
      <w:r w:rsidR="00D200FA" w:rsidRPr="00E828E9">
        <w:rPr>
          <w:rFonts w:asciiTheme="minorHAnsi" w:hAnsiTheme="minorHAnsi" w:cstheme="minorHAnsi"/>
          <w:szCs w:val="24"/>
        </w:rPr>
        <w:t xml:space="preserve">                         </w:t>
      </w:r>
    </w:p>
    <w:p w:rsidR="00971B47" w:rsidRPr="00E828E9" w:rsidRDefault="00971B47" w:rsidP="00C8794A">
      <w:pPr>
        <w:pStyle w:val="ListParagraph"/>
        <w:ind w:left="0"/>
        <w:jc w:val="both"/>
        <w:rPr>
          <w:rFonts w:asciiTheme="minorHAnsi" w:hAnsiTheme="minorHAnsi" w:cstheme="minorHAnsi"/>
          <w:szCs w:val="24"/>
        </w:rPr>
      </w:pPr>
    </w:p>
    <w:p w:rsidR="00D50241" w:rsidRPr="00E828E9" w:rsidRDefault="00D50241" w:rsidP="00C8794A">
      <w:pPr>
        <w:pStyle w:val="ListParagraph"/>
        <w:ind w:left="0"/>
        <w:rPr>
          <w:rFonts w:asciiTheme="minorHAnsi" w:hAnsiTheme="minorHAnsi" w:cstheme="minorHAnsi"/>
          <w:b/>
          <w:color w:val="1F497D"/>
          <w:szCs w:val="24"/>
          <w:u w:val="single"/>
        </w:rPr>
      </w:pPr>
    </w:p>
    <w:p w:rsidR="00E56EC0" w:rsidRPr="00E828E9" w:rsidRDefault="001A15AB" w:rsidP="00C8794A">
      <w:pPr>
        <w:pStyle w:val="ListParagraph"/>
        <w:ind w:left="0"/>
        <w:rPr>
          <w:rFonts w:asciiTheme="minorHAnsi" w:hAnsiTheme="minorHAnsi" w:cstheme="minorHAnsi"/>
          <w:b/>
          <w:color w:val="002060"/>
          <w:szCs w:val="24"/>
          <w:u w:val="single"/>
        </w:rPr>
      </w:pPr>
      <w:r w:rsidRPr="00E828E9">
        <w:rPr>
          <w:rFonts w:asciiTheme="minorHAnsi" w:hAnsiTheme="minorHAnsi" w:cstheme="minorHAnsi"/>
          <w:b/>
          <w:color w:val="002060"/>
          <w:szCs w:val="24"/>
          <w:u w:val="single"/>
        </w:rPr>
        <w:t xml:space="preserve">Achievements </w:t>
      </w:r>
      <w:r w:rsidR="00E56EC0" w:rsidRPr="00E828E9">
        <w:rPr>
          <w:rFonts w:asciiTheme="minorHAnsi" w:hAnsiTheme="minorHAnsi" w:cstheme="minorHAnsi"/>
          <w:b/>
          <w:color w:val="002060"/>
          <w:szCs w:val="24"/>
          <w:u w:val="single"/>
        </w:rPr>
        <w:t xml:space="preserve"> </w:t>
      </w:r>
    </w:p>
    <w:p w:rsidR="00E56EC0" w:rsidRPr="00E828E9" w:rsidRDefault="00E56EC0" w:rsidP="00C8794A">
      <w:pPr>
        <w:pStyle w:val="ListParagraph"/>
        <w:ind w:left="0"/>
        <w:jc w:val="both"/>
        <w:rPr>
          <w:rFonts w:asciiTheme="minorHAnsi" w:hAnsiTheme="minorHAnsi" w:cstheme="minorHAnsi"/>
          <w:color w:val="1F497D"/>
          <w:szCs w:val="24"/>
        </w:rPr>
      </w:pPr>
    </w:p>
    <w:p w:rsidR="001A15AB" w:rsidRPr="00E828E9" w:rsidRDefault="001A15AB" w:rsidP="001A15AB">
      <w:pPr>
        <w:pStyle w:val="ListParagraph"/>
        <w:numPr>
          <w:ilvl w:val="0"/>
          <w:numId w:val="14"/>
        </w:numPr>
        <w:spacing w:after="200" w:line="360" w:lineRule="auto"/>
        <w:rPr>
          <w:rFonts w:asciiTheme="minorHAnsi" w:hAnsiTheme="minorHAnsi" w:cstheme="minorHAnsi"/>
          <w:b/>
          <w:szCs w:val="24"/>
        </w:rPr>
      </w:pPr>
      <w:r w:rsidRPr="00E828E9">
        <w:rPr>
          <w:rFonts w:asciiTheme="minorHAnsi" w:hAnsiTheme="minorHAnsi" w:cstheme="minorHAnsi"/>
          <w:szCs w:val="24"/>
        </w:rPr>
        <w:t>Sport captain of Aryan college during B.C.A</w:t>
      </w:r>
    </w:p>
    <w:p w:rsidR="001A15AB" w:rsidRPr="00E828E9" w:rsidRDefault="001A15AB" w:rsidP="001A15AB">
      <w:pPr>
        <w:pStyle w:val="ListParagraph"/>
        <w:numPr>
          <w:ilvl w:val="0"/>
          <w:numId w:val="14"/>
        </w:numPr>
        <w:spacing w:after="200" w:line="360" w:lineRule="auto"/>
        <w:rPr>
          <w:rFonts w:asciiTheme="minorHAnsi" w:hAnsiTheme="minorHAnsi" w:cstheme="minorHAnsi"/>
          <w:b/>
          <w:szCs w:val="24"/>
        </w:rPr>
      </w:pPr>
      <w:r w:rsidRPr="00E828E9">
        <w:rPr>
          <w:rFonts w:asciiTheme="minorHAnsi" w:hAnsiTheme="minorHAnsi" w:cstheme="minorHAnsi"/>
          <w:szCs w:val="24"/>
        </w:rPr>
        <w:t>Event coordinator.</w:t>
      </w:r>
    </w:p>
    <w:p w:rsidR="001A15AB" w:rsidRPr="00E828E9" w:rsidRDefault="001A15AB" w:rsidP="001A15AB">
      <w:pPr>
        <w:spacing w:line="360" w:lineRule="auto"/>
        <w:rPr>
          <w:rFonts w:asciiTheme="minorHAnsi" w:hAnsiTheme="minorHAnsi" w:cstheme="minorHAnsi"/>
          <w:b/>
          <w:color w:val="002060"/>
          <w:sz w:val="24"/>
          <w:szCs w:val="24"/>
          <w:u w:val="single"/>
        </w:rPr>
      </w:pPr>
      <w:r w:rsidRPr="00E828E9">
        <w:rPr>
          <w:rFonts w:asciiTheme="minorHAnsi" w:hAnsiTheme="minorHAnsi" w:cstheme="minorHAnsi"/>
          <w:b/>
          <w:color w:val="002060"/>
          <w:sz w:val="24"/>
          <w:szCs w:val="24"/>
          <w:u w:val="single"/>
        </w:rPr>
        <w:t>Extracurricular activities</w:t>
      </w:r>
    </w:p>
    <w:p w:rsidR="001A15AB" w:rsidRPr="00E828E9" w:rsidRDefault="001A15AB" w:rsidP="001A15AB">
      <w:pPr>
        <w:pStyle w:val="ListParagraph"/>
        <w:numPr>
          <w:ilvl w:val="0"/>
          <w:numId w:val="15"/>
        </w:numPr>
        <w:spacing w:after="200" w:line="360" w:lineRule="auto"/>
        <w:rPr>
          <w:rFonts w:asciiTheme="minorHAnsi" w:hAnsiTheme="minorHAnsi" w:cstheme="minorHAnsi"/>
          <w:szCs w:val="24"/>
        </w:rPr>
      </w:pPr>
      <w:r w:rsidRPr="00E828E9">
        <w:rPr>
          <w:rFonts w:asciiTheme="minorHAnsi" w:hAnsiTheme="minorHAnsi" w:cstheme="minorHAnsi"/>
          <w:szCs w:val="24"/>
        </w:rPr>
        <w:t>I was awarded first in ad mad. Competition organized in SPANDAN event in PRESTIGE College.</w:t>
      </w:r>
    </w:p>
    <w:p w:rsidR="001A15AB" w:rsidRPr="00E828E9" w:rsidRDefault="001A15AB" w:rsidP="001A15AB">
      <w:pPr>
        <w:pStyle w:val="ListParagraph"/>
        <w:numPr>
          <w:ilvl w:val="0"/>
          <w:numId w:val="15"/>
        </w:numPr>
        <w:spacing w:after="200" w:line="360" w:lineRule="auto"/>
        <w:rPr>
          <w:rFonts w:asciiTheme="minorHAnsi" w:hAnsiTheme="minorHAnsi" w:cstheme="minorHAnsi"/>
          <w:szCs w:val="24"/>
        </w:rPr>
      </w:pPr>
      <w:r w:rsidRPr="00E828E9">
        <w:rPr>
          <w:rFonts w:asciiTheme="minorHAnsi" w:hAnsiTheme="minorHAnsi" w:cstheme="minorHAnsi"/>
          <w:szCs w:val="24"/>
        </w:rPr>
        <w:t>Participated in share trading and case study competition in SPANDAN.</w:t>
      </w:r>
    </w:p>
    <w:p w:rsidR="001A15AB" w:rsidRPr="00E828E9" w:rsidRDefault="001A15AB" w:rsidP="001A15AB">
      <w:pPr>
        <w:pStyle w:val="ListParagraph"/>
        <w:numPr>
          <w:ilvl w:val="0"/>
          <w:numId w:val="16"/>
        </w:numPr>
        <w:spacing w:after="200" w:line="360" w:lineRule="auto"/>
        <w:rPr>
          <w:rFonts w:asciiTheme="minorHAnsi" w:hAnsiTheme="minorHAnsi" w:cstheme="minorHAnsi"/>
          <w:szCs w:val="24"/>
        </w:rPr>
      </w:pPr>
      <w:r w:rsidRPr="00E828E9">
        <w:rPr>
          <w:rFonts w:asciiTheme="minorHAnsi" w:hAnsiTheme="minorHAnsi" w:cstheme="minorHAnsi"/>
          <w:szCs w:val="24"/>
        </w:rPr>
        <w:t>Attended workshop of meditation in Maharaja Institute</w:t>
      </w:r>
    </w:p>
    <w:p w:rsidR="00971B47" w:rsidRPr="00E828E9" w:rsidRDefault="00971B47" w:rsidP="00C8794A">
      <w:pPr>
        <w:pStyle w:val="NoSpacing"/>
        <w:ind w:left="360"/>
        <w:rPr>
          <w:rFonts w:asciiTheme="minorHAnsi" w:hAnsiTheme="minorHAnsi" w:cstheme="minorHAnsi"/>
          <w:sz w:val="24"/>
          <w:szCs w:val="24"/>
        </w:rPr>
      </w:pPr>
    </w:p>
    <w:p w:rsidR="00203182" w:rsidRPr="00E828E9" w:rsidRDefault="00203182" w:rsidP="00E36351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E56EC0" w:rsidRPr="00E828E9" w:rsidRDefault="00E36351" w:rsidP="00C8794A">
      <w:pPr>
        <w:tabs>
          <w:tab w:val="left" w:pos="2898"/>
          <w:tab w:val="left" w:pos="8838"/>
        </w:tabs>
        <w:spacing w:after="120" w:line="240" w:lineRule="auto"/>
        <w:rPr>
          <w:rFonts w:asciiTheme="minorHAnsi" w:hAnsiTheme="minorHAnsi" w:cstheme="minorHAnsi"/>
          <w:b/>
          <w:color w:val="002060"/>
          <w:sz w:val="24"/>
          <w:szCs w:val="24"/>
          <w:u w:val="single"/>
        </w:rPr>
      </w:pPr>
      <w:r w:rsidRPr="00E828E9">
        <w:rPr>
          <w:rFonts w:asciiTheme="minorHAnsi" w:hAnsiTheme="minorHAnsi" w:cstheme="minorHAnsi"/>
          <w:b/>
          <w:color w:val="002060"/>
          <w:sz w:val="24"/>
          <w:szCs w:val="24"/>
          <w:u w:val="single"/>
        </w:rPr>
        <w:t>Personal Details</w:t>
      </w:r>
    </w:p>
    <w:tbl>
      <w:tblPr>
        <w:tblW w:w="0" w:type="auto"/>
        <w:tblInd w:w="108" w:type="dxa"/>
        <w:tblLayout w:type="fixed"/>
        <w:tblLook w:val="0000"/>
      </w:tblPr>
      <w:tblGrid>
        <w:gridCol w:w="2610"/>
        <w:gridCol w:w="6480"/>
      </w:tblGrid>
      <w:tr w:rsidR="00E56EC0" w:rsidRPr="00E828E9" w:rsidTr="00D50241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6EC0" w:rsidRPr="00E828E9" w:rsidRDefault="00E56EC0" w:rsidP="00C8794A">
            <w:pPr>
              <w:snapToGri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Date of Birth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6EC0" w:rsidRPr="00E828E9" w:rsidRDefault="00F6180A" w:rsidP="00C8794A">
            <w:pPr>
              <w:snapToGri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28</w:t>
            </w:r>
            <w:r w:rsidR="00106A82" w:rsidRPr="00E828E9">
              <w:rPr>
                <w:rFonts w:asciiTheme="minorHAnsi" w:hAnsiTheme="minorHAnsi" w:cstheme="minorHAnsi"/>
                <w:sz w:val="24"/>
                <w:szCs w:val="24"/>
              </w:rPr>
              <w:t>-01-199</w:t>
            </w: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E56EC0" w:rsidRPr="00E828E9" w:rsidTr="00D50241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6EC0" w:rsidRPr="00E828E9" w:rsidRDefault="00E56EC0" w:rsidP="00C8794A">
            <w:pPr>
              <w:snapToGri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Nationality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6EC0" w:rsidRPr="00E828E9" w:rsidRDefault="00E56EC0" w:rsidP="00C8794A">
            <w:pPr>
              <w:snapToGri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Indian</w:t>
            </w:r>
          </w:p>
        </w:tc>
      </w:tr>
      <w:tr w:rsidR="00E56EC0" w:rsidRPr="00E828E9" w:rsidTr="00D50241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6EC0" w:rsidRPr="00E828E9" w:rsidRDefault="00E56EC0" w:rsidP="00C8794A">
            <w:pPr>
              <w:snapToGri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Gender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6EC0" w:rsidRPr="00E828E9" w:rsidRDefault="00F6180A" w:rsidP="00C8794A">
            <w:pPr>
              <w:snapToGri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203182" w:rsidRPr="00E828E9">
              <w:rPr>
                <w:rFonts w:asciiTheme="minorHAnsi" w:hAnsiTheme="minorHAnsi" w:cstheme="minorHAnsi"/>
                <w:sz w:val="24"/>
                <w:szCs w:val="24"/>
              </w:rPr>
              <w:t>ale</w:t>
            </w:r>
          </w:p>
        </w:tc>
      </w:tr>
      <w:tr w:rsidR="00E56EC0" w:rsidRPr="00E828E9" w:rsidTr="00D50241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6EC0" w:rsidRPr="00E828E9" w:rsidRDefault="00E56EC0" w:rsidP="00C8794A">
            <w:pPr>
              <w:snapToGri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Marital Status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6EC0" w:rsidRPr="00E828E9" w:rsidRDefault="00C768E0" w:rsidP="00C8794A">
            <w:pPr>
              <w:snapToGri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Unm</w:t>
            </w:r>
            <w:r w:rsidR="00E56EC0" w:rsidRPr="00E828E9">
              <w:rPr>
                <w:rFonts w:asciiTheme="minorHAnsi" w:hAnsiTheme="minorHAnsi" w:cstheme="minorHAnsi"/>
                <w:sz w:val="24"/>
                <w:szCs w:val="24"/>
              </w:rPr>
              <w:t>arried</w:t>
            </w:r>
          </w:p>
        </w:tc>
      </w:tr>
      <w:tr w:rsidR="00E56EC0" w:rsidRPr="00E828E9" w:rsidTr="00D50241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6EC0" w:rsidRPr="00E828E9" w:rsidRDefault="00E56EC0" w:rsidP="00C8794A">
            <w:pPr>
              <w:snapToGri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Address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6EC0" w:rsidRPr="00E828E9" w:rsidRDefault="00E171C9" w:rsidP="00C8794A">
            <w:pPr>
              <w:snapToGri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828E9">
              <w:rPr>
                <w:rFonts w:asciiTheme="minorHAnsi" w:hAnsiTheme="minorHAnsi" w:cstheme="minorHAnsi"/>
                <w:sz w:val="24"/>
                <w:szCs w:val="24"/>
              </w:rPr>
              <w:t>New Ram Vihar colony pinto park 2Morar Gwalior, M.P</w:t>
            </w:r>
          </w:p>
        </w:tc>
      </w:tr>
    </w:tbl>
    <w:p w:rsidR="00203182" w:rsidRPr="00E828E9" w:rsidRDefault="00203182" w:rsidP="00C8794A">
      <w:pPr>
        <w:tabs>
          <w:tab w:val="left" w:pos="2898"/>
          <w:tab w:val="left" w:pos="8838"/>
        </w:tabs>
        <w:spacing w:after="120" w:line="240" w:lineRule="auto"/>
        <w:rPr>
          <w:rFonts w:asciiTheme="minorHAnsi" w:hAnsiTheme="minorHAnsi" w:cstheme="minorHAnsi"/>
          <w:b/>
          <w:color w:val="000080"/>
          <w:sz w:val="24"/>
          <w:szCs w:val="24"/>
        </w:rPr>
      </w:pPr>
    </w:p>
    <w:p w:rsidR="00203182" w:rsidRPr="00E828E9" w:rsidRDefault="00203182" w:rsidP="00C8794A">
      <w:pPr>
        <w:tabs>
          <w:tab w:val="left" w:pos="2898"/>
          <w:tab w:val="left" w:pos="8838"/>
        </w:tabs>
        <w:spacing w:after="120" w:line="240" w:lineRule="auto"/>
        <w:rPr>
          <w:rFonts w:asciiTheme="minorHAnsi" w:hAnsiTheme="minorHAnsi" w:cstheme="minorHAnsi"/>
          <w:b/>
          <w:color w:val="000080"/>
          <w:sz w:val="24"/>
          <w:szCs w:val="24"/>
        </w:rPr>
      </w:pPr>
      <w:r w:rsidRPr="00E828E9">
        <w:rPr>
          <w:rFonts w:asciiTheme="minorHAnsi" w:hAnsiTheme="minorHAnsi" w:cstheme="minorHAnsi"/>
          <w:b/>
          <w:color w:val="000080"/>
          <w:sz w:val="24"/>
          <w:szCs w:val="24"/>
        </w:rPr>
        <w:t xml:space="preserve">Declaration  </w:t>
      </w:r>
      <w:r w:rsidRPr="00E828E9">
        <w:rPr>
          <w:rFonts w:asciiTheme="minorHAnsi" w:eastAsia="Arial Unicode MS" w:hAnsiTheme="minorHAnsi" w:cstheme="minorHAnsi"/>
          <w:b/>
          <w:color w:val="000080"/>
          <w:sz w:val="24"/>
          <w:szCs w:val="24"/>
        </w:rPr>
        <w:t xml:space="preserve">: </w:t>
      </w:r>
      <w:r w:rsidRPr="00E828E9">
        <w:rPr>
          <w:rFonts w:asciiTheme="minorHAnsi" w:eastAsia="Arial Unicode MS" w:hAnsiTheme="minorHAnsi" w:cstheme="minorHAnsi"/>
          <w:color w:val="000000"/>
          <w:sz w:val="24"/>
          <w:szCs w:val="24"/>
        </w:rPr>
        <w:t>I hereby Declare that all the details furnished true to the best of my knowledge.</w:t>
      </w:r>
      <w:r w:rsidRPr="00E828E9">
        <w:rPr>
          <w:rFonts w:asciiTheme="minorHAnsi" w:hAnsiTheme="minorHAnsi" w:cstheme="minorHAnsi"/>
          <w:b/>
          <w:color w:val="000080"/>
          <w:sz w:val="24"/>
          <w:szCs w:val="24"/>
        </w:rPr>
        <w:t xml:space="preserve">  </w:t>
      </w:r>
    </w:p>
    <w:p w:rsidR="008463A9" w:rsidRPr="00E828E9" w:rsidRDefault="008463A9" w:rsidP="00C8794A">
      <w:pPr>
        <w:tabs>
          <w:tab w:val="left" w:pos="2898"/>
          <w:tab w:val="left" w:pos="8838"/>
        </w:tabs>
        <w:spacing w:after="120" w:line="240" w:lineRule="auto"/>
        <w:rPr>
          <w:rFonts w:asciiTheme="minorHAnsi" w:hAnsiTheme="minorHAnsi" w:cstheme="minorHAnsi"/>
          <w:b/>
          <w:color w:val="000080"/>
          <w:sz w:val="24"/>
          <w:szCs w:val="24"/>
        </w:rPr>
      </w:pPr>
    </w:p>
    <w:p w:rsidR="008463A9" w:rsidRPr="00E828E9" w:rsidRDefault="008463A9" w:rsidP="00C8794A">
      <w:pPr>
        <w:tabs>
          <w:tab w:val="left" w:pos="2898"/>
          <w:tab w:val="left" w:pos="8838"/>
        </w:tabs>
        <w:spacing w:after="120" w:line="240" w:lineRule="auto"/>
        <w:rPr>
          <w:rFonts w:asciiTheme="minorHAnsi" w:hAnsiTheme="minorHAnsi" w:cstheme="minorHAnsi"/>
          <w:b/>
          <w:color w:val="000080"/>
          <w:sz w:val="24"/>
          <w:szCs w:val="24"/>
        </w:rPr>
      </w:pPr>
    </w:p>
    <w:p w:rsidR="008463A9" w:rsidRPr="00E828E9" w:rsidRDefault="008463A9" w:rsidP="00C8794A">
      <w:pPr>
        <w:tabs>
          <w:tab w:val="left" w:pos="2898"/>
          <w:tab w:val="left" w:pos="8838"/>
        </w:tabs>
        <w:spacing w:after="120" w:line="240" w:lineRule="auto"/>
        <w:rPr>
          <w:rFonts w:asciiTheme="minorHAnsi" w:hAnsiTheme="minorHAnsi" w:cstheme="minorHAnsi"/>
          <w:b/>
          <w:color w:val="000080"/>
          <w:sz w:val="24"/>
          <w:szCs w:val="24"/>
        </w:rPr>
      </w:pPr>
      <w:r w:rsidRPr="00E828E9">
        <w:rPr>
          <w:rFonts w:asciiTheme="minorHAnsi" w:hAnsiTheme="minorHAnsi" w:cstheme="minorHAnsi"/>
          <w:b/>
          <w:color w:val="000080"/>
          <w:sz w:val="24"/>
          <w:szCs w:val="24"/>
        </w:rPr>
        <w:t xml:space="preserve">Date :  </w:t>
      </w:r>
      <w:r w:rsidR="00A75B84" w:rsidRPr="00E828E9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="00596F9A" w:rsidRPr="00E828E9">
        <w:rPr>
          <w:rFonts w:asciiTheme="minorHAnsi" w:hAnsiTheme="minorHAnsi" w:cstheme="minorHAnsi"/>
          <w:b/>
          <w:color w:val="000080"/>
          <w:sz w:val="24"/>
          <w:szCs w:val="24"/>
        </w:rPr>
        <w:t>Tejendra Baghe</w:t>
      </w:r>
      <w:r w:rsidR="00E828E9">
        <w:rPr>
          <w:rFonts w:asciiTheme="minorHAnsi" w:hAnsiTheme="minorHAnsi" w:cstheme="minorHAnsi"/>
          <w:b/>
          <w:color w:val="000080"/>
          <w:sz w:val="24"/>
          <w:szCs w:val="24"/>
        </w:rPr>
        <w:t>l</w:t>
      </w:r>
    </w:p>
    <w:p w:rsidR="008463A9" w:rsidRPr="00E828E9" w:rsidRDefault="008463A9" w:rsidP="00C8794A">
      <w:pPr>
        <w:tabs>
          <w:tab w:val="left" w:pos="2898"/>
          <w:tab w:val="left" w:pos="8838"/>
        </w:tabs>
        <w:spacing w:after="12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E828E9">
        <w:rPr>
          <w:rFonts w:asciiTheme="minorHAnsi" w:hAnsiTheme="minorHAnsi" w:cstheme="minorHAnsi"/>
          <w:b/>
          <w:color w:val="000080"/>
          <w:sz w:val="24"/>
          <w:szCs w:val="24"/>
        </w:rPr>
        <w:t xml:space="preserve">Place : </w:t>
      </w:r>
      <w:r w:rsidR="005F0D2A" w:rsidRPr="00E828E9">
        <w:rPr>
          <w:rFonts w:asciiTheme="minorHAnsi" w:hAnsiTheme="minorHAnsi" w:cstheme="minorHAnsi"/>
          <w:b/>
          <w:sz w:val="24"/>
          <w:szCs w:val="24"/>
        </w:rPr>
        <w:t xml:space="preserve">Gwalior </w:t>
      </w:r>
    </w:p>
    <w:sectPr w:rsidR="008463A9" w:rsidRPr="00E828E9" w:rsidSect="00BF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790" w:rsidRDefault="00982790" w:rsidP="00066464">
      <w:pPr>
        <w:spacing w:after="0" w:line="240" w:lineRule="auto"/>
      </w:pPr>
      <w:r>
        <w:separator/>
      </w:r>
    </w:p>
  </w:endnote>
  <w:endnote w:type="continuationSeparator" w:id="1">
    <w:p w:rsidR="00982790" w:rsidRDefault="00982790" w:rsidP="0006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790" w:rsidRDefault="00982790" w:rsidP="00066464">
      <w:pPr>
        <w:spacing w:after="0" w:line="240" w:lineRule="auto"/>
      </w:pPr>
      <w:r>
        <w:separator/>
      </w:r>
    </w:p>
  </w:footnote>
  <w:footnote w:type="continuationSeparator" w:id="1">
    <w:p w:rsidR="00982790" w:rsidRDefault="00982790" w:rsidP="00066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D16D60"/>
    <w:multiLevelType w:val="hybridMultilevel"/>
    <w:tmpl w:val="89F8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BC1507"/>
    <w:multiLevelType w:val="hybridMultilevel"/>
    <w:tmpl w:val="93326296"/>
    <w:lvl w:ilvl="0" w:tplc="73888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49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8C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82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0E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26A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4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8A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47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D687154"/>
    <w:multiLevelType w:val="hybridMultilevel"/>
    <w:tmpl w:val="05EE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E8200D"/>
    <w:multiLevelType w:val="hybridMultilevel"/>
    <w:tmpl w:val="284069C2"/>
    <w:lvl w:ilvl="0" w:tplc="C7F23A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D86B83"/>
    <w:multiLevelType w:val="hybridMultilevel"/>
    <w:tmpl w:val="A484F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9271D"/>
    <w:multiLevelType w:val="hybridMultilevel"/>
    <w:tmpl w:val="8BD4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D2207"/>
    <w:multiLevelType w:val="hybridMultilevel"/>
    <w:tmpl w:val="4596E022"/>
    <w:lvl w:ilvl="0" w:tplc="00000005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037E1"/>
    <w:multiLevelType w:val="hybridMultilevel"/>
    <w:tmpl w:val="C59C6D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B6E72B7"/>
    <w:multiLevelType w:val="hybridMultilevel"/>
    <w:tmpl w:val="64D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660D3"/>
    <w:multiLevelType w:val="hybridMultilevel"/>
    <w:tmpl w:val="9C48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D5142"/>
    <w:multiLevelType w:val="hybridMultilevel"/>
    <w:tmpl w:val="189A4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C463D"/>
    <w:multiLevelType w:val="hybridMultilevel"/>
    <w:tmpl w:val="B164E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12"/>
  </w:num>
  <w:num w:numId="9">
    <w:abstractNumId w:val="14"/>
  </w:num>
  <w:num w:numId="10">
    <w:abstractNumId w:val="10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671F"/>
    <w:rsid w:val="00007FA1"/>
    <w:rsid w:val="00024229"/>
    <w:rsid w:val="00031B9B"/>
    <w:rsid w:val="00035021"/>
    <w:rsid w:val="00040BD3"/>
    <w:rsid w:val="00066464"/>
    <w:rsid w:val="00095A52"/>
    <w:rsid w:val="000A280A"/>
    <w:rsid w:val="000B2471"/>
    <w:rsid w:val="000B54CA"/>
    <w:rsid w:val="000E3A4B"/>
    <w:rsid w:val="00106A82"/>
    <w:rsid w:val="00123D48"/>
    <w:rsid w:val="0013658A"/>
    <w:rsid w:val="0013786D"/>
    <w:rsid w:val="001738B9"/>
    <w:rsid w:val="001775FF"/>
    <w:rsid w:val="001A01F2"/>
    <w:rsid w:val="001A15AB"/>
    <w:rsid w:val="001D7ECC"/>
    <w:rsid w:val="001E1DA4"/>
    <w:rsid w:val="001F444A"/>
    <w:rsid w:val="001F768A"/>
    <w:rsid w:val="00203182"/>
    <w:rsid w:val="00255735"/>
    <w:rsid w:val="00271980"/>
    <w:rsid w:val="002A4EAA"/>
    <w:rsid w:val="002C2398"/>
    <w:rsid w:val="00317280"/>
    <w:rsid w:val="00326DD0"/>
    <w:rsid w:val="00331B2C"/>
    <w:rsid w:val="00336B83"/>
    <w:rsid w:val="00345740"/>
    <w:rsid w:val="00354EC0"/>
    <w:rsid w:val="00356567"/>
    <w:rsid w:val="003742C2"/>
    <w:rsid w:val="0037445D"/>
    <w:rsid w:val="003778C7"/>
    <w:rsid w:val="003C1E46"/>
    <w:rsid w:val="003E16DC"/>
    <w:rsid w:val="003F6CAE"/>
    <w:rsid w:val="00453E26"/>
    <w:rsid w:val="00470AC4"/>
    <w:rsid w:val="004D13DC"/>
    <w:rsid w:val="004E42DA"/>
    <w:rsid w:val="004F04F0"/>
    <w:rsid w:val="0052484C"/>
    <w:rsid w:val="00547E2B"/>
    <w:rsid w:val="00560C2D"/>
    <w:rsid w:val="0059314C"/>
    <w:rsid w:val="00596F9A"/>
    <w:rsid w:val="005A5A59"/>
    <w:rsid w:val="005B6D28"/>
    <w:rsid w:val="005F0D2A"/>
    <w:rsid w:val="005F350C"/>
    <w:rsid w:val="005F4203"/>
    <w:rsid w:val="00603653"/>
    <w:rsid w:val="0063065E"/>
    <w:rsid w:val="0063386E"/>
    <w:rsid w:val="0065578C"/>
    <w:rsid w:val="006809F1"/>
    <w:rsid w:val="006A02E2"/>
    <w:rsid w:val="006A5AA3"/>
    <w:rsid w:val="006B3B96"/>
    <w:rsid w:val="006E3E26"/>
    <w:rsid w:val="0076180E"/>
    <w:rsid w:val="007851B4"/>
    <w:rsid w:val="0079507A"/>
    <w:rsid w:val="007B0891"/>
    <w:rsid w:val="007D0358"/>
    <w:rsid w:val="007D59AF"/>
    <w:rsid w:val="00807C7A"/>
    <w:rsid w:val="008377B6"/>
    <w:rsid w:val="008463A9"/>
    <w:rsid w:val="0085241B"/>
    <w:rsid w:val="008644B8"/>
    <w:rsid w:val="00883534"/>
    <w:rsid w:val="008A4048"/>
    <w:rsid w:val="00902163"/>
    <w:rsid w:val="009168F3"/>
    <w:rsid w:val="00917DCC"/>
    <w:rsid w:val="00923011"/>
    <w:rsid w:val="009327FE"/>
    <w:rsid w:val="00933A9D"/>
    <w:rsid w:val="00935845"/>
    <w:rsid w:val="00946C52"/>
    <w:rsid w:val="00957798"/>
    <w:rsid w:val="00971B47"/>
    <w:rsid w:val="00982790"/>
    <w:rsid w:val="00995089"/>
    <w:rsid w:val="009A1B44"/>
    <w:rsid w:val="009A375F"/>
    <w:rsid w:val="009D5EE2"/>
    <w:rsid w:val="009E39F9"/>
    <w:rsid w:val="00A0276F"/>
    <w:rsid w:val="00A109F6"/>
    <w:rsid w:val="00A20184"/>
    <w:rsid w:val="00A346C8"/>
    <w:rsid w:val="00A616A6"/>
    <w:rsid w:val="00A73AD0"/>
    <w:rsid w:val="00A75B84"/>
    <w:rsid w:val="00A85193"/>
    <w:rsid w:val="00AA11B3"/>
    <w:rsid w:val="00AC4459"/>
    <w:rsid w:val="00AD0716"/>
    <w:rsid w:val="00AD7394"/>
    <w:rsid w:val="00AF0EAB"/>
    <w:rsid w:val="00AF12F5"/>
    <w:rsid w:val="00B20F99"/>
    <w:rsid w:val="00B60708"/>
    <w:rsid w:val="00B82534"/>
    <w:rsid w:val="00B852C2"/>
    <w:rsid w:val="00B87F13"/>
    <w:rsid w:val="00BC5A78"/>
    <w:rsid w:val="00BE4517"/>
    <w:rsid w:val="00BF5F2B"/>
    <w:rsid w:val="00C03B22"/>
    <w:rsid w:val="00C10981"/>
    <w:rsid w:val="00C1671F"/>
    <w:rsid w:val="00C343E4"/>
    <w:rsid w:val="00C47CD5"/>
    <w:rsid w:val="00C768E0"/>
    <w:rsid w:val="00C8794A"/>
    <w:rsid w:val="00C92146"/>
    <w:rsid w:val="00C9790A"/>
    <w:rsid w:val="00CA0648"/>
    <w:rsid w:val="00CA0FA6"/>
    <w:rsid w:val="00CA1D3F"/>
    <w:rsid w:val="00CB5D19"/>
    <w:rsid w:val="00CE115F"/>
    <w:rsid w:val="00CE6E8D"/>
    <w:rsid w:val="00CE7BAA"/>
    <w:rsid w:val="00D06626"/>
    <w:rsid w:val="00D200FA"/>
    <w:rsid w:val="00D458F6"/>
    <w:rsid w:val="00D50241"/>
    <w:rsid w:val="00D56912"/>
    <w:rsid w:val="00D87440"/>
    <w:rsid w:val="00DB5845"/>
    <w:rsid w:val="00DC1920"/>
    <w:rsid w:val="00DD44FC"/>
    <w:rsid w:val="00E171C9"/>
    <w:rsid w:val="00E3197F"/>
    <w:rsid w:val="00E32369"/>
    <w:rsid w:val="00E36351"/>
    <w:rsid w:val="00E52FCD"/>
    <w:rsid w:val="00E56EC0"/>
    <w:rsid w:val="00E63D04"/>
    <w:rsid w:val="00E666D7"/>
    <w:rsid w:val="00E80D97"/>
    <w:rsid w:val="00E828E9"/>
    <w:rsid w:val="00E84BA7"/>
    <w:rsid w:val="00EF2DE1"/>
    <w:rsid w:val="00F407C9"/>
    <w:rsid w:val="00F54639"/>
    <w:rsid w:val="00F6180A"/>
    <w:rsid w:val="00F9691E"/>
    <w:rsid w:val="00FB05A8"/>
    <w:rsid w:val="00FC78F0"/>
    <w:rsid w:val="00FD5829"/>
    <w:rsid w:val="00FF1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1F"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837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71F"/>
    <w:rPr>
      <w:sz w:val="22"/>
      <w:szCs w:val="22"/>
      <w:lang w:val="en-US" w:eastAsia="en-US" w:bidi="ar-SA"/>
    </w:rPr>
  </w:style>
  <w:style w:type="character" w:styleId="Hyperlink">
    <w:name w:val="Hyperlink"/>
    <w:unhideWhenUsed/>
    <w:rsid w:val="00C1671F"/>
    <w:rPr>
      <w:color w:val="0000FF"/>
      <w:u w:val="single"/>
    </w:rPr>
  </w:style>
  <w:style w:type="table" w:styleId="TableGrid">
    <w:name w:val="Table Grid"/>
    <w:basedOn w:val="TableNormal"/>
    <w:uiPriority w:val="59"/>
    <w:rsid w:val="00C167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0664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6646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664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66464"/>
    <w:rPr>
      <w:sz w:val="22"/>
      <w:szCs w:val="22"/>
    </w:rPr>
  </w:style>
  <w:style w:type="paragraph" w:customStyle="1" w:styleId="NormalComplexArial">
    <w:name w:val="Normal + (Complex) Arial"/>
    <w:basedOn w:val="Normal"/>
    <w:rsid w:val="00E56EC0"/>
    <w:pPr>
      <w:suppressAutoHyphens/>
      <w:spacing w:before="40" w:after="40" w:line="240" w:lineRule="auto"/>
    </w:pPr>
    <w:rPr>
      <w:rFonts w:ascii="Arial" w:eastAsia="Times New Roman" w:hAnsi="Arial" w:cs="Arial"/>
      <w:sz w:val="18"/>
      <w:szCs w:val="18"/>
      <w:lang w:val="en-GB" w:eastAsia="ar-SA"/>
    </w:rPr>
  </w:style>
  <w:style w:type="paragraph" w:styleId="ListParagraph">
    <w:name w:val="List Paragraph"/>
    <w:basedOn w:val="Normal"/>
    <w:uiPriority w:val="34"/>
    <w:qFormat/>
    <w:rsid w:val="00E56EC0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377B6"/>
    <w:rPr>
      <w:rFonts w:ascii="Times New Roman" w:eastAsia="Times New Roman" w:hAnsi="Times New Roman"/>
      <w:b/>
      <w:bCs/>
      <w:sz w:val="27"/>
      <w:szCs w:val="27"/>
      <w:lang w:bidi="ar-SA"/>
    </w:rPr>
  </w:style>
  <w:style w:type="character" w:customStyle="1" w:styleId="go">
    <w:name w:val="go"/>
    <w:basedOn w:val="DefaultParagraphFont"/>
    <w:rsid w:val="008377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4sombagh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Links>
    <vt:vector size="6" baseType="variant"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mailto:nishapaal2010@gmail.com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admin</cp:lastModifiedBy>
  <cp:revision>2</cp:revision>
  <dcterms:created xsi:type="dcterms:W3CDTF">2015-06-17T07:09:00Z</dcterms:created>
  <dcterms:modified xsi:type="dcterms:W3CDTF">2015-06-17T07:09:00Z</dcterms:modified>
</cp:coreProperties>
</file>