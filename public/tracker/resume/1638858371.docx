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nametable"/>
        <w:tblW w:w="5026" w:type="pct"/>
        <w:tblCellSpacing w:w="0" w:type="dxa"/>
        <w:tblCellMar>
          <w:left w:w="0" w:type="dxa"/>
          <w:right w:w="0" w:type="dxa"/>
        </w:tblCellMar>
        <w:tblLook w:val="05E0"/>
      </w:tblPr>
      <w:tblGrid>
        <w:gridCol w:w="11580"/>
      </w:tblGrid>
      <w:tr w:rsidR="009F6633" w:rsidTr="007C133B">
        <w:trPr>
          <w:trHeight w:val="1710"/>
          <w:tblCellSpacing w:w="0" w:type="dxa"/>
        </w:trPr>
        <w:tc>
          <w:tcPr>
            <w:tcW w:w="0" w:type="auto"/>
            <w:shd w:val="clear" w:color="auto" w:fill="3C576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F6633" w:rsidRDefault="009F6633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</w:p>
          <w:p w:rsidR="009F6633" w:rsidRDefault="007C133B">
            <w:pPr>
              <w:spacing w:after="300" w:line="720" w:lineRule="atLeast"/>
              <w:jc w:val="center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r w:rsidRPr="007C133B"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noProof/>
                <w:color w:val="FFFFFF"/>
                <w:spacing w:val="30"/>
                <w:sz w:val="52"/>
                <w:szCs w:val="52"/>
                <w:lang w:val="en-US"/>
              </w:rPr>
              <w:drawing>
                <wp:inline distT="0" distB="0" distL="0" distR="0">
                  <wp:extent cx="476250" cy="590550"/>
                  <wp:effectExtent l="19050" t="0" r="0" b="0"/>
                  <wp:docPr id="4" name="Picture 1" descr="C:\Users\user\Desktop\Bachan Dev Bhatt-S22IS-010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Bachan Dev Bhatt-S22IS-010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614" cy="594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 xml:space="preserve"> </w:t>
            </w:r>
            <w:r w:rsidR="003714F1"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Bachan</w:t>
            </w:r>
            <w:r w:rsidR="00270D06"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 xml:space="preserve"> Dev</w:t>
            </w:r>
            <w:r w:rsidR="003714F1"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 xml:space="preserve"> Bhatt</w:t>
            </w:r>
          </w:p>
        </w:tc>
      </w:tr>
    </w:tbl>
    <w:p w:rsidR="009F6633" w:rsidRDefault="009F6633">
      <w:pPr>
        <w:rPr>
          <w:vanish/>
        </w:rPr>
      </w:pPr>
    </w:p>
    <w:tbl>
      <w:tblPr>
        <w:tblStyle w:val="divdocumentparentContainer"/>
        <w:tblW w:w="11556" w:type="dxa"/>
        <w:tblInd w:w="5" w:type="dxa"/>
        <w:tblLayout w:type="fixed"/>
        <w:tblCellMar>
          <w:left w:w="0" w:type="dxa"/>
          <w:right w:w="0" w:type="dxa"/>
        </w:tblCellMar>
        <w:tblLook w:val="05E0"/>
      </w:tblPr>
      <w:tblGrid>
        <w:gridCol w:w="236"/>
        <w:gridCol w:w="6620"/>
        <w:gridCol w:w="300"/>
        <w:gridCol w:w="300"/>
        <w:gridCol w:w="3800"/>
        <w:gridCol w:w="300"/>
      </w:tblGrid>
      <w:tr w:rsidR="009F6633" w:rsidTr="00FE3FB8">
        <w:trPr>
          <w:trHeight w:val="9985"/>
        </w:trPr>
        <w:tc>
          <w:tcPr>
            <w:tcW w:w="236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9F6633" w:rsidRDefault="009F6633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9F6633" w:rsidRDefault="008F61F8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Professional Summary</w:t>
            </w:r>
          </w:p>
          <w:p w:rsidR="009F6633" w:rsidRDefault="008F61F8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 result driven and experienced Human Resource </w:t>
            </w:r>
            <w:r w:rsidR="00D05713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professional with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the last </w:t>
            </w:r>
            <w:r w:rsidR="003714F1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23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years in the leadership </w:t>
            </w:r>
            <w:r w:rsidR="002679C4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positions. My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motto that has driven me </w:t>
            </w:r>
            <w:r w:rsidR="00C70B21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throughout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my career is being enthusiastic and dedicated, and consistently focussing on high integrity with strong work ethic.</w:t>
            </w:r>
          </w:p>
          <w:p w:rsidR="009F6633" w:rsidRDefault="00506622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Career Journey – (</w:t>
            </w:r>
            <w:r w:rsidR="00FF3716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23</w:t>
            </w:r>
            <w:r w:rsidR="000C543B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 xml:space="preserve"> years +)</w:t>
            </w:r>
          </w:p>
          <w:p w:rsidR="007C3870" w:rsidRPr="003C118B" w:rsidRDefault="007C387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Palatino Linotype" w:eastAsia="Georgia, serif" w:hAnsi="Palatino Linotype" w:cs="Georgia, serif"/>
                <w:bCs/>
                <w:i/>
                <w:iCs/>
                <w:color w:val="4A4A4A"/>
                <w:spacing w:val="10"/>
                <w:sz w:val="20"/>
                <w:szCs w:val="20"/>
              </w:rPr>
            </w:pPr>
            <w:r w:rsidRPr="003C118B">
              <w:rPr>
                <w:rStyle w:val="left-box"/>
                <w:rFonts w:ascii="Palatino Linotype" w:eastAsia="Georgia, serif" w:hAnsi="Palatino Linotype" w:cs="Georgia, serif"/>
                <w:b/>
                <w:bCs/>
                <w:iCs/>
                <w:color w:val="4A4A4A"/>
                <w:spacing w:val="10"/>
                <w:sz w:val="20"/>
                <w:szCs w:val="20"/>
              </w:rPr>
              <w:t xml:space="preserve">JSSI GROUP OF COMPANIES – </w:t>
            </w:r>
            <w:r w:rsidR="0060035D">
              <w:rPr>
                <w:rStyle w:val="left-box"/>
                <w:rFonts w:ascii="Palatino Linotype" w:eastAsia="Georgia, serif" w:hAnsi="Palatino Linotype" w:cs="Georgia, serif"/>
                <w:b/>
                <w:bCs/>
                <w:iCs/>
                <w:color w:val="4A4A4A"/>
                <w:spacing w:val="10"/>
                <w:sz w:val="20"/>
                <w:szCs w:val="20"/>
              </w:rPr>
              <w:t xml:space="preserve">HR &amp; </w:t>
            </w:r>
            <w:r w:rsidRPr="003C118B">
              <w:rPr>
                <w:rStyle w:val="left-box"/>
                <w:rFonts w:ascii="Palatino Linotype" w:eastAsia="Georgia, serif" w:hAnsi="Palatino Linotype" w:cs="Georgia, serif"/>
                <w:b/>
                <w:bCs/>
                <w:iCs/>
                <w:color w:val="4A4A4A"/>
                <w:spacing w:val="10"/>
                <w:sz w:val="20"/>
                <w:szCs w:val="20"/>
              </w:rPr>
              <w:t>ADMIN MANAGER – BAHADURGARH</w:t>
            </w:r>
            <w:r w:rsidR="003C118B">
              <w:rPr>
                <w:rStyle w:val="left-box"/>
                <w:rFonts w:ascii="Palatino Linotype" w:eastAsia="Georgia, serif" w:hAnsi="Palatino Linotype" w:cs="Georgia, serif"/>
                <w:b/>
                <w:bCs/>
                <w:iCs/>
                <w:color w:val="4A4A4A"/>
                <w:spacing w:val="10"/>
                <w:sz w:val="20"/>
                <w:szCs w:val="20"/>
              </w:rPr>
              <w:t xml:space="preserve">                                                                     </w:t>
            </w:r>
            <w:r w:rsidRPr="003C118B">
              <w:rPr>
                <w:rStyle w:val="left-box"/>
                <w:rFonts w:ascii="Palatino Linotype" w:eastAsia="Georgia, serif" w:hAnsi="Palatino Linotype" w:cs="Georgia, serif"/>
                <w:bCs/>
                <w:i/>
                <w:iCs/>
                <w:color w:val="4A4A4A"/>
                <w:spacing w:val="10"/>
                <w:sz w:val="20"/>
                <w:szCs w:val="20"/>
              </w:rPr>
              <w:t>O</w:t>
            </w:r>
            <w:r w:rsidR="003C118B">
              <w:rPr>
                <w:rStyle w:val="left-box"/>
                <w:rFonts w:ascii="Palatino Linotype" w:eastAsia="Georgia, serif" w:hAnsi="Palatino Linotype" w:cs="Georgia, serif"/>
                <w:bCs/>
                <w:i/>
                <w:iCs/>
                <w:color w:val="4A4A4A"/>
                <w:spacing w:val="10"/>
                <w:sz w:val="20"/>
                <w:szCs w:val="20"/>
              </w:rPr>
              <w:t>ctober 2020 to till</w:t>
            </w:r>
          </w:p>
          <w:p w:rsidR="007C3870" w:rsidRDefault="007C3870">
            <w:pPr>
              <w:pStyle w:val="divdocumentsinglecolumn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:rsidR="009F6633" w:rsidRDefault="003D5D07">
            <w:pPr>
              <w:pStyle w:val="divdocumentsinglecolumn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43175" cy="371475"/>
                  <wp:effectExtent l="19050" t="0" r="9525" b="0"/>
                  <wp:docPr id="3" name="Picture 1" descr="https://www.navkarcfs.com/a/images/navkar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navkarcfs.com/a/images/navkar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 w:rsidR="008F61F8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Manager</w:t>
            </w:r>
            <w:r w:rsidR="00FF3716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–</w:t>
            </w:r>
            <w:r w:rsidR="008F61F8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60035D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HR &amp; </w:t>
            </w:r>
            <w:r w:rsidR="00FF3716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Admin</w:t>
            </w:r>
          </w:p>
          <w:p w:rsidR="009F6633" w:rsidRDefault="00FF3716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Vapi</w:t>
            </w:r>
            <w:proofErr w:type="spellEnd"/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Gujrat</w:t>
            </w:r>
            <w:proofErr w:type="spellEnd"/>
          </w:p>
          <w:p w:rsidR="009F6633" w:rsidRDefault="00FF3716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09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/201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9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942ECD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7C3870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March 2020</w:t>
            </w:r>
          </w:p>
          <w:p w:rsidR="00942ECD" w:rsidRPr="00814523" w:rsidRDefault="00942ECD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b/>
                <w:i/>
                <w:iCs/>
                <w:color w:val="4A4A4A"/>
              </w:rPr>
            </w:pPr>
            <w:r w:rsidRPr="00814523">
              <w:rPr>
                <w:rStyle w:val="span"/>
                <w:rFonts w:ascii="Palatino Linotype" w:eastAsia="Palatino Linotype" w:hAnsi="Palatino Linotype" w:cs="Palatino Linotype"/>
                <w:b/>
                <w:i/>
                <w:iCs/>
                <w:color w:val="4A4A4A"/>
              </w:rPr>
              <w:t xml:space="preserve">Expertise </w:t>
            </w:r>
          </w:p>
          <w:p w:rsidR="009F6633" w:rsidRDefault="008F61F8">
            <w:pPr>
              <w:pStyle w:val="divdocumentulli"/>
              <w:numPr>
                <w:ilvl w:val="0"/>
                <w:numId w:val="1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Heading </w:t>
            </w:r>
            <w:r w:rsidR="00FF371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Employees PF &amp; Mediclaim related </w:t>
            </w:r>
            <w:r w:rsidR="002878E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matters</w:t>
            </w:r>
            <w:r w:rsidR="00FF371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:rsidR="009F6633" w:rsidRDefault="00FF371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Payroll </w:t>
            </w:r>
          </w:p>
          <w:p w:rsidR="009F6633" w:rsidRDefault="00FF371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General Administrative activities</w:t>
            </w:r>
          </w:p>
          <w:p w:rsidR="009F6633" w:rsidRDefault="00FF371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Employees Personal Data, Employees salary account opening.</w:t>
            </w:r>
          </w:p>
          <w:p w:rsidR="009F6633" w:rsidRDefault="00FF371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Coordination between employees &amp; management</w:t>
            </w:r>
          </w:p>
          <w:p w:rsidR="009F6633" w:rsidRDefault="00FF371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Government Liaison</w:t>
            </w:r>
          </w:p>
          <w:p w:rsidR="009F6633" w:rsidRDefault="00FF371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Accidental Case &amp; medical facilities</w:t>
            </w:r>
          </w:p>
          <w:p w:rsidR="009F6633" w:rsidRDefault="00FF371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Audit &amp; C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ompliance</w:t>
            </w:r>
          </w:p>
          <w:p w:rsidR="009F6633" w:rsidRDefault="00FF371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Safety Trainings</w:t>
            </w:r>
          </w:p>
          <w:p w:rsidR="009F6633" w:rsidRDefault="008F61F8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Employee Grievance Handling cell</w:t>
            </w:r>
          </w:p>
          <w:p w:rsidR="009F6633" w:rsidRDefault="008F61F8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Create, update and maintain organization structure and inventory of job descriptions</w:t>
            </w:r>
          </w:p>
          <w:p w:rsidR="009F6633" w:rsidRDefault="00FF371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mplement HR policies, employee engagement initiatives for motivation and retention</w:t>
            </w:r>
          </w:p>
          <w:p w:rsidR="007C3870" w:rsidRDefault="007C3870" w:rsidP="002878E2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</w:p>
          <w:p w:rsidR="007C3870" w:rsidRDefault="007C3870" w:rsidP="002878E2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</w:pPr>
            <w:r w:rsidRPr="007C3870"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>GHPL (Real Estate Company)</w:t>
            </w:r>
            <w:r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 xml:space="preserve"> –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>Noida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 xml:space="preserve"> – </w:t>
            </w:r>
            <w:r w:rsidR="0060035D"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>HR &amp;</w:t>
            </w:r>
            <w:r w:rsidR="004175FB"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>Admin</w:t>
            </w:r>
            <w:r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>Incharge</w:t>
            </w:r>
            <w:proofErr w:type="spellEnd"/>
          </w:p>
          <w:p w:rsidR="007C3870" w:rsidRDefault="007C3870" w:rsidP="007C3870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 xml:space="preserve">02/2016 – </w:t>
            </w:r>
            <w:r w:rsidR="00DB2327"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>08</w:t>
            </w:r>
            <w:r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>/201</w:t>
            </w:r>
            <w:r w:rsidR="00DB2327"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>9</w:t>
            </w:r>
          </w:p>
          <w:p w:rsidR="007C3870" w:rsidRDefault="007C3870" w:rsidP="007C3870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</w:pPr>
          </w:p>
          <w:p w:rsidR="00DB2327" w:rsidRDefault="00DB2327" w:rsidP="007C3870">
            <w:pPr>
              <w:pStyle w:val="paddedline"/>
              <w:spacing w:line="300" w:lineRule="atLeast"/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:rsidR="00DB2327" w:rsidRDefault="00DB2327" w:rsidP="007C3870">
            <w:pPr>
              <w:pStyle w:val="paddedline"/>
              <w:spacing w:line="300" w:lineRule="atLeast"/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:rsidR="009F6633" w:rsidRDefault="003D3FEC" w:rsidP="007C3870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 xml:space="preserve">Al </w:t>
            </w:r>
            <w:proofErr w:type="spellStart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Jomaih</w:t>
            </w:r>
            <w:proofErr w:type="spellEnd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Bottling Plant</w:t>
            </w:r>
            <w:r w:rsidR="008F61F8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–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FG Administrator</w:t>
            </w:r>
            <w:r w:rsidR="008F61F8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Riyadh</w:t>
            </w:r>
          </w:p>
          <w:p w:rsidR="009F6633" w:rsidRDefault="00942ECD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Company Profile -:</w:t>
            </w:r>
            <w:r w:rsidR="002878E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2878E2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Manufacture</w:t>
            </w:r>
            <w:r w:rsidR="001C0709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proofErr w:type="spellStart"/>
            <w:r w:rsidR="003D3FEC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Pepsico</w:t>
            </w:r>
            <w:proofErr w:type="spellEnd"/>
            <w:r w:rsidR="003D3FEC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Products </w:t>
            </w:r>
          </w:p>
          <w:p w:rsidR="009F6633" w:rsidRDefault="001C0709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</w:t>
            </w:r>
            <w:r w:rsidR="003D3FEC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3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/201</w:t>
            </w:r>
            <w:r w:rsidR="003D3FEC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3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-</w:t>
            </w:r>
            <w:r w:rsidR="003D3FEC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06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/20</w:t>
            </w:r>
            <w:r w:rsidR="002878E2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</w:t>
            </w:r>
            <w:r w:rsidR="003D3FEC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5</w:t>
            </w:r>
          </w:p>
          <w:p w:rsidR="003D3FEC" w:rsidRDefault="003D3FEC" w:rsidP="003D3FEC">
            <w:pPr>
              <w:pStyle w:val="divdocumentsinglecolumn"/>
              <w:spacing w:before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proofErr w:type="spellStart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Fibroplast</w:t>
            </w:r>
            <w:proofErr w:type="spellEnd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Marine (P) Ltd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Manager - HRD, </w:t>
            </w:r>
            <w:proofErr w:type="spellStart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Noida</w:t>
            </w:r>
            <w:proofErr w:type="spellEnd"/>
          </w:p>
          <w:p w:rsidR="003D3FEC" w:rsidRDefault="003D3FEC" w:rsidP="003D3FEC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Company Profile -: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Boat Manufacture (Engine Boat, Rescue Boat, Rafting Boat)</w:t>
            </w:r>
          </w:p>
          <w:p w:rsidR="003D3FEC" w:rsidRDefault="003D3FEC" w:rsidP="003D3FEC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02/2005 -01/2013</w:t>
            </w:r>
          </w:p>
          <w:p w:rsidR="009F6633" w:rsidRDefault="009052D2" w:rsidP="00942ECD">
            <w:pPr>
              <w:pStyle w:val="divdocumentsinglecolumn"/>
              <w:spacing w:before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790575" cy="224595"/>
                  <wp:effectExtent l="19050" t="0" r="9525" b="0"/>
                  <wp:docPr id="5" name="Picture 9" descr="Suri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uri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60645" t="54839" r="19677" b="2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24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1C0709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Rohan</w:t>
            </w:r>
            <w:proofErr w:type="spellEnd"/>
            <w:r w:rsidR="001C0709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Motors</w:t>
            </w:r>
            <w:r w:rsidR="008F61F8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Ltd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1C07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–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1C0709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Senior Executive – H</w:t>
            </w:r>
            <w:r w:rsidR="008F61F8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</w:t>
            </w:r>
            <w:r w:rsidR="001C0709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&amp; Admin</w:t>
            </w:r>
            <w:r w:rsidR="008F61F8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1C07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Noida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="001C07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UP</w:t>
            </w:r>
          </w:p>
          <w:p w:rsidR="00942ECD" w:rsidRPr="001C0709" w:rsidRDefault="00942ECD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20"/>
                <w:szCs w:val="20"/>
              </w:rPr>
            </w:pPr>
            <w:r w:rsidRPr="001C0709"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20"/>
                <w:szCs w:val="20"/>
              </w:rPr>
              <w:t>Company Profile -:</w:t>
            </w:r>
            <w:r w:rsidR="001C0709"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20"/>
                <w:szCs w:val="20"/>
              </w:rPr>
              <w:t xml:space="preserve"> Authorised Dealer for </w:t>
            </w:r>
            <w:proofErr w:type="spellStart"/>
            <w:r w:rsidR="001C0709"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20"/>
                <w:szCs w:val="20"/>
              </w:rPr>
              <w:t>Maruti</w:t>
            </w:r>
            <w:proofErr w:type="spellEnd"/>
            <w:r w:rsidR="001C0709"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20"/>
                <w:szCs w:val="20"/>
              </w:rPr>
              <w:t xml:space="preserve"> </w:t>
            </w:r>
            <w:proofErr w:type="spellStart"/>
            <w:r w:rsidR="001C0709"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20"/>
                <w:szCs w:val="20"/>
              </w:rPr>
              <w:t>Udyog</w:t>
            </w:r>
            <w:proofErr w:type="spellEnd"/>
            <w:r w:rsidR="001C0709"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20"/>
                <w:szCs w:val="20"/>
              </w:rPr>
              <w:t xml:space="preserve"> Limited</w:t>
            </w:r>
          </w:p>
          <w:p w:rsidR="009F6633" w:rsidRDefault="008F61F8">
            <w:pPr>
              <w:pStyle w:val="paddedline"/>
              <w:pBdr>
                <w:bottom w:val="single" w:sz="12" w:space="1" w:color="auto"/>
              </w:pBdr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</w:t>
            </w:r>
            <w:r w:rsidR="001C0709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/</w:t>
            </w:r>
            <w:r w:rsidR="001C0709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1996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-</w:t>
            </w:r>
            <w:r w:rsidR="001C0709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05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/200</w:t>
            </w:r>
            <w:r w:rsidR="001C0709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5</w:t>
            </w:r>
          </w:p>
          <w:p w:rsidR="00270D06" w:rsidRDefault="00270D06">
            <w:pPr>
              <w:pStyle w:val="paddedline"/>
              <w:pBdr>
                <w:bottom w:val="single" w:sz="12" w:space="1" w:color="auto"/>
              </w:pBdr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</w:p>
          <w:p w:rsidR="00270D06" w:rsidRDefault="00270D06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</w:p>
          <w:p w:rsidR="003C2A08" w:rsidRPr="00595136" w:rsidRDefault="00595136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  <w:u w:val="single"/>
              </w:rPr>
            </w:pPr>
            <w:r w:rsidRPr="00595136">
              <w:rPr>
                <w:rStyle w:val="left-box"/>
                <w:rFonts w:ascii="Georgia" w:eastAsia="Palatino Linotype" w:hAnsi="Georgia" w:cs="Palatino Linotype"/>
                <w:b/>
                <w:i/>
                <w:iCs/>
                <w:noProof/>
                <w:color w:val="4A4A4A"/>
                <w:u w:val="single"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409" name="Picture 4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Picture 3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95136"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  <w:u w:val="single"/>
              </w:rPr>
              <w:t xml:space="preserve">Career </w:t>
            </w:r>
            <w:r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  <w:u w:val="single"/>
              </w:rPr>
              <w:t>Timeline</w:t>
            </w:r>
          </w:p>
          <w:p w:rsidR="00595136" w:rsidRDefault="00595136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</w:pPr>
          </w:p>
          <w:p w:rsidR="003C2A08" w:rsidRDefault="00936B92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</w:pPr>
            <w:r w:rsidRPr="00936B92">
              <w:rPr>
                <w:rFonts w:ascii="Palatino Linotype" w:eastAsia="Palatino Linotype" w:hAnsi="Palatino Linotype" w:cs="Palatino Linotype"/>
                <w:noProof/>
                <w:color w:val="4A4A4A"/>
                <w:sz w:val="20"/>
                <w:szCs w:val="20"/>
                <w:lang w:val="en-US"/>
              </w:rPr>
              <w:pict>
                <v:roundrect id="Rounded Rectangle 9" o:spid="_x0000_s1035" style="position:absolute;margin-left:225.25pt;margin-top:1.9pt;width:117.45pt;height:35.2pt;z-index:2516664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 style="mso-next-textbox:#Rounded Rectangle 9">
                    <w:txbxContent>
                      <w:p w:rsidR="003C2A08" w:rsidRPr="00595136" w:rsidRDefault="00692D4B" w:rsidP="003C2A08">
                        <w:pPr>
                          <w:rPr>
                            <w:rFonts w:ascii="Palatino Linotype" w:hAnsi="Palatino Linotyp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/>
                            <w:sz w:val="18"/>
                            <w:szCs w:val="18"/>
                          </w:rPr>
                          <w:t>GHPL – HR &amp; Admin Incharge</w:t>
                        </w:r>
                        <w:r w:rsidR="007C3870">
                          <w:rPr>
                            <w:rFonts w:ascii="Palatino Linotype" w:hAnsi="Palatino Linotype"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:rsidR="003C2A08" w:rsidRDefault="003C2A08" w:rsidP="003C2A08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  <w:r w:rsidRPr="00936B92">
              <w:rPr>
                <w:rFonts w:ascii="Palatino Linotype" w:eastAsia="Palatino Linotype" w:hAnsi="Palatino Linotype" w:cs="Palatino Linotype"/>
                <w:noProof/>
                <w:color w:val="4A4A4A"/>
                <w:sz w:val="20"/>
                <w:szCs w:val="20"/>
                <w:lang w:val="en-US"/>
              </w:rPr>
              <w:pict>
                <v:roundrect id="Rounded Rectangle 7" o:spid="_x0000_s1032" style="position:absolute;margin-left:57.7pt;margin-top:1.9pt;width:132.35pt;height:35.2pt;z-index:25166336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 style="mso-next-textbox:#Rounded Rectangle 7">
                    <w:txbxContent>
                      <w:p w:rsidR="003D3FEC" w:rsidRPr="00595136" w:rsidRDefault="003D3FEC" w:rsidP="003D3FEC">
                        <w:pPr>
                          <w:rPr>
                            <w:rFonts w:ascii="Palatino Linotype" w:hAnsi="Palatino Linotype"/>
                            <w:sz w:val="18"/>
                            <w:szCs w:val="18"/>
                          </w:rPr>
                        </w:pPr>
                        <w:proofErr w:type="spellStart"/>
                        <w:r w:rsidRPr="00595136">
                          <w:rPr>
                            <w:rFonts w:ascii="Palatino Linotype" w:hAnsi="Palatino Linotype"/>
                            <w:sz w:val="18"/>
                            <w:szCs w:val="18"/>
                          </w:rPr>
                          <w:t>Fibroplast</w:t>
                        </w:r>
                        <w:proofErr w:type="spellEnd"/>
                        <w:r w:rsidRPr="00595136">
                          <w:rPr>
                            <w:rFonts w:ascii="Palatino Linotype" w:hAnsi="Palatino Linotype"/>
                            <w:sz w:val="18"/>
                            <w:szCs w:val="18"/>
                          </w:rPr>
                          <w:t xml:space="preserve"> Marine - Manager HRD</w:t>
                        </w:r>
                      </w:p>
                      <w:p w:rsidR="003C2A08" w:rsidRDefault="003C2A08" w:rsidP="003C2A08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3C2A08" w:rsidRDefault="003C2A08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</w:pPr>
            <w:r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  <w:t xml:space="preserve">                         </w:t>
            </w:r>
            <w:proofErr w:type="spellStart"/>
            <w:r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  <w:t>Sharu</w:t>
            </w:r>
            <w:proofErr w:type="spellEnd"/>
            <w:r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  <w:t xml:space="preserve"> </w:t>
            </w:r>
            <w:proofErr w:type="spellStart"/>
            <w:r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  <w:t>Industris</w:t>
            </w:r>
            <w:proofErr w:type="spellEnd"/>
          </w:p>
          <w:p w:rsidR="003C2A08" w:rsidRDefault="00936B92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</w:pPr>
            <w:r w:rsidRPr="00936B92">
              <w:rPr>
                <w:rFonts w:ascii="Georgia, serif" w:eastAsia="Georgia, serif" w:hAnsi="Georgia, serif" w:cs="Georgia, serif"/>
                <w:b/>
                <w:bCs/>
                <w:i/>
                <w:iCs/>
                <w:noProof/>
                <w:color w:val="4A4A4A"/>
                <w:spacing w:val="10"/>
                <w:lang w:val="en-US"/>
              </w:rPr>
              <w:pict>
                <v:line id="_x0000_s1029" style="position:absolute;z-index:251660288;visibility:visible;mso-height-relative:margin" from="113.95pt,9.3pt" to="113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" strokecolor="#4472c4 [3204]" strokeweight=".5pt">
                  <v:stroke joinstyle="miter"/>
                </v:line>
              </w:pict>
            </w:r>
            <w:r w:rsidRPr="00936B92">
              <w:rPr>
                <w:rFonts w:ascii="Palatino Linotype" w:eastAsia="Palatino Linotype" w:hAnsi="Palatino Linotype" w:cs="Palatino Linotype"/>
                <w:noProof/>
                <w:color w:val="4A4A4A"/>
                <w:lang w:val="en-US"/>
              </w:rPr>
              <w:pict>
                <v:line id="Straight Connector 13" o:spid="_x0000_s1034" style="position:absolute;flip:y;z-index:251665408;visibility:visible;mso-height-relative:margin" from="281.25pt,7.1pt" to="281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" strokecolor="#4472c4 [3204]" strokeweight=".5pt">
                  <v:stroke joinstyle="miter"/>
                </v:line>
              </w:pict>
            </w:r>
          </w:p>
          <w:p w:rsidR="003C2A08" w:rsidRDefault="00936B92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</w:pPr>
            <w:r w:rsidRPr="00936B92">
              <w:rPr>
                <w:rFonts w:ascii="Georgia, serif" w:eastAsia="Georgia, serif" w:hAnsi="Georgia, serif" w:cs="Georgia, serif"/>
                <w:b/>
                <w:bCs/>
                <w:i/>
                <w:iCs/>
                <w:noProof/>
                <w:color w:val="4A4A4A"/>
                <w:spacing w:val="10"/>
                <w:lang w:val="en-US"/>
              </w:rPr>
              <w:pict>
                <v:rect id="Rectangle 4" o:spid="_x0000_s1027" style="position:absolute;margin-left:-23.15pt;margin-top:2.25pt;width:370.35pt;height:19.4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" fillcolor="#4472c4 [3204]" strokecolor="#1f3763 [1604]" strokeweight="1pt">
                  <v:textbox style="mso-next-textbox:#Rectangle 4">
                    <w:txbxContent>
                      <w:p w:rsidR="003C2A08" w:rsidRDefault="003C2A08" w:rsidP="003C2A08">
                        <w:r>
                          <w:t xml:space="preserve">    1996-2005              2005-201</w:t>
                        </w:r>
                        <w:r w:rsidR="003D3FEC">
                          <w:t>3</w:t>
                        </w:r>
                        <w:r>
                          <w:t xml:space="preserve">              201</w:t>
                        </w:r>
                        <w:r w:rsidR="003D3FEC">
                          <w:t>3</w:t>
                        </w:r>
                        <w:r>
                          <w:t>-201</w:t>
                        </w:r>
                        <w:r w:rsidR="003D3FEC">
                          <w:t>5</w:t>
                        </w:r>
                        <w:r>
                          <w:t xml:space="preserve">       201</w:t>
                        </w:r>
                        <w:r w:rsidR="00692D4B">
                          <w:t>6</w:t>
                        </w:r>
                        <w:r>
                          <w:t>-201</w:t>
                        </w:r>
                        <w:r w:rsidR="00692D4B">
                          <w:t>9</w:t>
                        </w:r>
                      </w:p>
                    </w:txbxContent>
                  </v:textbox>
                </v:rect>
              </w:pict>
            </w:r>
          </w:p>
          <w:p w:rsidR="003C2A08" w:rsidRDefault="00936B92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</w:pPr>
            <w:r w:rsidRPr="00936B92">
              <w:rPr>
                <w:rFonts w:ascii="Georgia, serif" w:eastAsia="Georgia, serif" w:hAnsi="Georgia, serif" w:cs="Georgia, serif"/>
                <w:b/>
                <w:bCs/>
                <w:i/>
                <w:iCs/>
                <w:noProof/>
                <w:color w:val="4A4A4A"/>
                <w:spacing w:val="10"/>
                <w:lang w:val="en-US"/>
              </w:rPr>
              <w:pict>
                <v:line id="_x0000_s1030" style="position:absolute;z-index:251661312;visibility:visible;mso-height-relative:margin" from="215.2pt,6.65pt" to="215.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" strokecolor="#4472c4 [3204]" strokeweight=".5pt">
                  <v:stroke joinstyle="miter"/>
                </v:line>
              </w:pict>
            </w:r>
            <w:r w:rsidRPr="00936B92">
              <w:rPr>
                <w:rFonts w:ascii="Georgia, serif" w:eastAsia="Georgia, serif" w:hAnsi="Georgia, serif" w:cs="Georgia, serif"/>
                <w:b/>
                <w:bCs/>
                <w:i/>
                <w:iCs/>
                <w:noProof/>
                <w:color w:val="4A4A4A"/>
                <w:spacing w:val="10"/>
                <w:lang w:val="en-US"/>
              </w:rPr>
              <w:pict>
                <v:line id="Straight Connector 10" o:spid="_x0000_s1028" style="position:absolute;z-index:251659264;visibility:visible;mso-height-relative:margin" from="13.45pt,6.65pt" to="13.4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" strokecolor="#4472c4 [3204]" strokeweight=".5pt">
                  <v:stroke joinstyle="miter"/>
                </v:line>
              </w:pict>
            </w:r>
          </w:p>
          <w:p w:rsidR="003C2A08" w:rsidRDefault="00936B92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</w:pPr>
            <w:r w:rsidRPr="00936B92">
              <w:rPr>
                <w:rFonts w:ascii="Palatino Linotype" w:eastAsia="Palatino Linotype" w:hAnsi="Palatino Linotype" w:cs="Palatino Linotype"/>
                <w:noProof/>
                <w:color w:val="4A4A4A"/>
                <w:sz w:val="20"/>
                <w:szCs w:val="20"/>
                <w:lang w:val="en-US"/>
              </w:rPr>
              <w:pict>
                <v:roundrect id="Rounded Rectangle 8" o:spid="_x0000_s1033" style="position:absolute;margin-left:158.3pt;margin-top:2.25pt;width:156.65pt;height:37.1pt;z-index:2516643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 style="mso-next-textbox:#Rounded Rectangle 8">
                    <w:txbxContent>
                      <w:p w:rsidR="003C2A08" w:rsidRPr="00595136" w:rsidRDefault="003D3FEC" w:rsidP="003C2A08">
                        <w:pPr>
                          <w:rPr>
                            <w:rFonts w:ascii="Palatino Linotype" w:hAnsi="Palatino Linotyp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/>
                            <w:sz w:val="18"/>
                            <w:szCs w:val="18"/>
                          </w:rPr>
                          <w:t xml:space="preserve">Al </w:t>
                        </w:r>
                        <w:proofErr w:type="spellStart"/>
                        <w:r>
                          <w:rPr>
                            <w:rFonts w:ascii="Palatino Linotype" w:hAnsi="Palatino Linotype"/>
                            <w:sz w:val="18"/>
                            <w:szCs w:val="18"/>
                          </w:rPr>
                          <w:t>Jomaih</w:t>
                        </w:r>
                        <w:proofErr w:type="spellEnd"/>
                        <w:r>
                          <w:rPr>
                            <w:rFonts w:ascii="Palatino Linotype" w:hAnsi="Palatino Linotype"/>
                            <w:sz w:val="18"/>
                            <w:szCs w:val="18"/>
                          </w:rPr>
                          <w:t xml:space="preserve"> Bottling Plant – Riyadh (KSA)</w:t>
                        </w:r>
                      </w:p>
                      <w:p w:rsidR="003C2A08" w:rsidRDefault="003C2A08" w:rsidP="003C2A08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  <w:r w:rsidRPr="00936B92">
              <w:rPr>
                <w:rFonts w:ascii="Palatino Linotype" w:eastAsia="Palatino Linotype" w:hAnsi="Palatino Linotype" w:cs="Palatino Linotype"/>
                <w:noProof/>
                <w:color w:val="4A4A4A"/>
                <w:sz w:val="20"/>
                <w:szCs w:val="20"/>
                <w:lang w:val="en-US"/>
              </w:rPr>
              <w:pict>
                <v:roundrect id="Rounded Rectangle 6" o:spid="_x0000_s1031" style="position:absolute;margin-left:-23.15pt;margin-top:.75pt;width:146.1pt;height:34.65pt;z-index:251662336;visibility:visible;mso-position-horizontal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 style="mso-next-textbox:#Rounded Rectangle 6">
                    <w:txbxContent>
                      <w:p w:rsidR="003C2A08" w:rsidRPr="001B2F06" w:rsidRDefault="003C2A08" w:rsidP="003C2A0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3C2A08">
                          <w:rPr>
                            <w:rFonts w:ascii="Palatino Linotype" w:hAnsi="Palatino Linotype"/>
                            <w:sz w:val="18"/>
                            <w:szCs w:val="18"/>
                          </w:rPr>
                          <w:t>Rohan</w:t>
                        </w:r>
                        <w:proofErr w:type="spellEnd"/>
                        <w:r w:rsidRPr="003C2A08">
                          <w:rPr>
                            <w:rFonts w:ascii="Palatino Linotype" w:hAnsi="Palatino Linotype"/>
                            <w:sz w:val="18"/>
                            <w:szCs w:val="18"/>
                          </w:rPr>
                          <w:t xml:space="preserve"> Motors Limited - As                        Senior Executive HR &amp; Admin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Personnel &amp; A</w:t>
                        </w:r>
                        <w:r w:rsidRPr="001B2F06">
                          <w:rPr>
                            <w:sz w:val="18"/>
                            <w:szCs w:val="18"/>
                          </w:rPr>
                          <w:t xml:space="preserve">dmin </w:t>
                        </w:r>
                      </w:p>
                      <w:p w:rsidR="003C2A08" w:rsidRDefault="003C2A08" w:rsidP="003C2A08">
                        <w:pPr>
                          <w:jc w:val="center"/>
                        </w:pPr>
                      </w:p>
                    </w:txbxContent>
                  </v:textbox>
                  <w10:wrap anchorx="margin"/>
                </v:roundrect>
              </w:pict>
            </w:r>
            <w:proofErr w:type="spellStart"/>
            <w:r w:rsidR="003C2A08"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  <w:t>Rohan</w:t>
            </w:r>
            <w:proofErr w:type="spellEnd"/>
            <w:r w:rsidR="003C2A08"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  <w:t xml:space="preserve"> Motors                                   </w:t>
            </w:r>
            <w:proofErr w:type="spellStart"/>
            <w:r w:rsidR="003C2A08"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  <w:t>Fibroplast</w:t>
            </w:r>
            <w:proofErr w:type="spellEnd"/>
            <w:r w:rsidR="003C2A08"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  <w:t xml:space="preserve">                                 </w:t>
            </w:r>
          </w:p>
          <w:p w:rsidR="003C2A08" w:rsidRDefault="003C2A08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</w:pPr>
          </w:p>
          <w:p w:rsidR="003C2A08" w:rsidRDefault="003C2A08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</w:pPr>
          </w:p>
          <w:p w:rsidR="003C2A08" w:rsidRDefault="003C2A08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</w:pPr>
          </w:p>
          <w:p w:rsidR="001C0709" w:rsidRDefault="00270D06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</w:pPr>
            <w:r w:rsidRPr="00270D06"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  <w:t xml:space="preserve">Roles &amp; Responsibilities </w:t>
            </w:r>
          </w:p>
          <w:p w:rsidR="00270D06" w:rsidRDefault="00FE3FB8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</w:pPr>
            <w:r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  <w:t>(Human Resource &amp; Administration)</w:t>
            </w:r>
          </w:p>
          <w:p w:rsidR="00FE3FB8" w:rsidRDefault="00FE3FB8">
            <w:pPr>
              <w:pStyle w:val="paddedline"/>
              <w:spacing w:line="300" w:lineRule="atLeast"/>
              <w:rPr>
                <w:rStyle w:val="left-box"/>
                <w:rFonts w:ascii="Georgia" w:eastAsia="Palatino Linotype" w:hAnsi="Georgia" w:cs="Palatino Linotype"/>
                <w:b/>
                <w:i/>
                <w:iCs/>
                <w:color w:val="4A4A4A"/>
              </w:rPr>
            </w:pPr>
          </w:p>
          <w:p w:rsidR="00FE3FB8" w:rsidRDefault="00FE3FB8" w:rsidP="00FE3FB8">
            <w:pPr>
              <w:ind w:left="5040" w:hanging="5040"/>
              <w:rPr>
                <w:rFonts w:ascii="Palatino Linotype" w:hAnsi="Palatino Linotype"/>
                <w:b/>
                <w:bCs/>
                <w:sz w:val="20"/>
                <w:szCs w:val="20"/>
                <w:u w:val="single"/>
              </w:rPr>
            </w:pPr>
            <w:r w:rsidRPr="00FE3FB8">
              <w:rPr>
                <w:rFonts w:ascii="Palatino Linotype" w:hAnsi="Palatino Linotype"/>
                <w:b/>
                <w:bCs/>
                <w:sz w:val="20"/>
                <w:szCs w:val="20"/>
                <w:u w:val="single"/>
              </w:rPr>
              <w:t>Personnel and Industrial Relations</w:t>
            </w:r>
          </w:p>
          <w:p w:rsidR="00FE3FB8" w:rsidRPr="00FE3FB8" w:rsidRDefault="00FE3FB8" w:rsidP="00FE3FB8">
            <w:pPr>
              <w:ind w:left="5040" w:hanging="5040"/>
              <w:rPr>
                <w:rFonts w:ascii="Palatino Linotype" w:hAnsi="Palatino Linotype"/>
                <w:b/>
                <w:bCs/>
                <w:sz w:val="20"/>
                <w:szCs w:val="20"/>
                <w:u w:val="single"/>
              </w:rPr>
            </w:pPr>
          </w:p>
          <w:p w:rsidR="00FE3FB8" w:rsidRPr="00FE3FB8" w:rsidRDefault="00FE3FB8" w:rsidP="00FE3FB8">
            <w:pPr>
              <w:rPr>
                <w:rFonts w:ascii="Palatino Linotype" w:hAnsi="Palatino Linotype"/>
                <w:sz w:val="20"/>
                <w:szCs w:val="20"/>
              </w:rPr>
            </w:pPr>
            <w:r w:rsidRPr="00FE3FB8">
              <w:rPr>
                <w:rFonts w:ascii="Palatino Linotype" w:hAnsi="Palatino Linotype"/>
                <w:sz w:val="20"/>
                <w:szCs w:val="20"/>
              </w:rPr>
              <w:t>Interview, Recruitment &amp; Selection, Induction &amp; Orientation, Performance Appraisal, Training &amp; Development, Salary &amp; wages administration,</w:t>
            </w:r>
            <w:r w:rsidR="00160423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FE3FB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160423">
              <w:rPr>
                <w:rFonts w:ascii="Palatino Linotype" w:hAnsi="Palatino Linotype"/>
                <w:sz w:val="20"/>
                <w:szCs w:val="20"/>
              </w:rPr>
              <w:t>T</w:t>
            </w:r>
            <w:r w:rsidR="00160423" w:rsidRPr="00FE3FB8">
              <w:rPr>
                <w:rFonts w:ascii="Palatino Linotype" w:hAnsi="Palatino Linotype"/>
                <w:sz w:val="20"/>
                <w:szCs w:val="20"/>
              </w:rPr>
              <w:t>ransfers</w:t>
            </w:r>
            <w:r w:rsidR="00160423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r w:rsidRPr="00FE3FB8">
              <w:rPr>
                <w:rFonts w:ascii="Palatino Linotype" w:hAnsi="Palatino Linotype"/>
                <w:sz w:val="20"/>
                <w:szCs w:val="20"/>
              </w:rPr>
              <w:t>Factory license,</w:t>
            </w:r>
            <w:r w:rsidR="00160423">
              <w:rPr>
                <w:rFonts w:ascii="Palatino Linotype" w:hAnsi="Palatino Linotype"/>
                <w:sz w:val="20"/>
                <w:szCs w:val="20"/>
              </w:rPr>
              <w:t xml:space="preserve"> S</w:t>
            </w:r>
            <w:r w:rsidRPr="00FE3FB8">
              <w:rPr>
                <w:rFonts w:ascii="Palatino Linotype" w:hAnsi="Palatino Linotype"/>
                <w:sz w:val="20"/>
                <w:szCs w:val="20"/>
              </w:rPr>
              <w:t>tatutory compl</w:t>
            </w:r>
            <w:r w:rsidR="00160423">
              <w:rPr>
                <w:rFonts w:ascii="Palatino Linotype" w:hAnsi="Palatino Linotype"/>
                <w:sz w:val="20"/>
                <w:szCs w:val="20"/>
              </w:rPr>
              <w:t>iances of E.S.I., P.F., Bonus, F</w:t>
            </w:r>
            <w:r w:rsidRPr="00FE3FB8">
              <w:rPr>
                <w:rFonts w:ascii="Palatino Linotype" w:hAnsi="Palatino Linotype"/>
                <w:sz w:val="20"/>
                <w:szCs w:val="20"/>
              </w:rPr>
              <w:t xml:space="preserve">actory </w:t>
            </w:r>
            <w:r w:rsidR="00160423">
              <w:rPr>
                <w:rFonts w:ascii="Palatino Linotype" w:hAnsi="Palatino Linotype"/>
                <w:sz w:val="20"/>
                <w:szCs w:val="20"/>
              </w:rPr>
              <w:t>a</w:t>
            </w:r>
            <w:r w:rsidRPr="00FE3FB8">
              <w:rPr>
                <w:rFonts w:ascii="Palatino Linotype" w:hAnsi="Palatino Linotype"/>
                <w:sz w:val="20"/>
                <w:szCs w:val="20"/>
              </w:rPr>
              <w:t xml:space="preserve">ct, I.D. act, </w:t>
            </w:r>
            <w:r w:rsidR="00160423">
              <w:rPr>
                <w:rFonts w:ascii="Palatino Linotype" w:hAnsi="Palatino Linotype"/>
                <w:sz w:val="20"/>
                <w:szCs w:val="20"/>
              </w:rPr>
              <w:t>S</w:t>
            </w:r>
            <w:r w:rsidRPr="00FE3FB8">
              <w:rPr>
                <w:rFonts w:ascii="Palatino Linotype" w:hAnsi="Palatino Linotype"/>
                <w:sz w:val="20"/>
                <w:szCs w:val="20"/>
              </w:rPr>
              <w:t xml:space="preserve">tatistics return, </w:t>
            </w:r>
            <w:r w:rsidR="00160423">
              <w:rPr>
                <w:rFonts w:ascii="Palatino Linotype" w:hAnsi="Palatino Linotype"/>
                <w:sz w:val="20"/>
                <w:szCs w:val="20"/>
              </w:rPr>
              <w:t>C</w:t>
            </w:r>
            <w:r w:rsidRPr="00FE3FB8">
              <w:rPr>
                <w:rFonts w:ascii="Palatino Linotype" w:hAnsi="Palatino Linotype"/>
                <w:sz w:val="20"/>
                <w:szCs w:val="20"/>
              </w:rPr>
              <w:t>ontract L</w:t>
            </w:r>
            <w:r w:rsidR="00160423">
              <w:rPr>
                <w:rFonts w:ascii="Palatino Linotype" w:hAnsi="Palatino Linotype"/>
                <w:sz w:val="20"/>
                <w:szCs w:val="20"/>
              </w:rPr>
              <w:t>abour,</w:t>
            </w:r>
            <w:r w:rsidRPr="00FE3FB8">
              <w:rPr>
                <w:rFonts w:ascii="Palatino Linotype" w:hAnsi="Palatino Linotype"/>
                <w:sz w:val="20"/>
                <w:szCs w:val="20"/>
              </w:rPr>
              <w:t xml:space="preserve"> Gratuity, Full &amp; Final settlement,</w:t>
            </w:r>
          </w:p>
          <w:p w:rsidR="00FE3FB8" w:rsidRPr="00FE3FB8" w:rsidRDefault="00FE3FB8" w:rsidP="00FE3FB8">
            <w:pPr>
              <w:rPr>
                <w:sz w:val="20"/>
                <w:szCs w:val="20"/>
              </w:rPr>
            </w:pPr>
          </w:p>
          <w:p w:rsidR="00FE3FB8" w:rsidRPr="00FE3FB8" w:rsidRDefault="00FE3FB8" w:rsidP="00FE3FB8">
            <w:pPr>
              <w:ind w:left="5040" w:hanging="5040"/>
              <w:rPr>
                <w:rFonts w:ascii="Palatino Linotype" w:hAnsi="Palatino Linotype"/>
                <w:b/>
                <w:bCs/>
                <w:sz w:val="20"/>
                <w:szCs w:val="20"/>
                <w:u w:val="single"/>
              </w:rPr>
            </w:pPr>
            <w:r w:rsidRPr="00FE3FB8">
              <w:rPr>
                <w:rFonts w:ascii="Palatino Linotype" w:hAnsi="Palatino Linotype"/>
                <w:b/>
                <w:bCs/>
                <w:sz w:val="20"/>
                <w:szCs w:val="20"/>
                <w:u w:val="single"/>
              </w:rPr>
              <w:t>Administration</w:t>
            </w:r>
          </w:p>
          <w:p w:rsidR="00FE3FB8" w:rsidRDefault="00FE3FB8" w:rsidP="00FE3FB8">
            <w:pPr>
              <w:ind w:left="5040" w:hanging="5040"/>
              <w:rPr>
                <w:b/>
                <w:bCs/>
                <w:u w:val="single"/>
              </w:rPr>
            </w:pPr>
          </w:p>
          <w:p w:rsidR="00FE3FB8" w:rsidRDefault="00FE3FB8" w:rsidP="00FE3FB8">
            <w:pPr>
              <w:ind w:left="5040" w:hanging="5040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FE3FB8">
              <w:rPr>
                <w:rFonts w:ascii="Palatino Linotype" w:hAnsi="Palatino Linotype"/>
                <w:bCs/>
                <w:sz w:val="20"/>
                <w:szCs w:val="20"/>
              </w:rPr>
              <w:t xml:space="preserve">Liaison with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government departments, </w:t>
            </w:r>
            <w:r w:rsidR="004B395C">
              <w:rPr>
                <w:rFonts w:ascii="Palatino Linotype" w:hAnsi="Palatino Linotype"/>
                <w:bCs/>
                <w:sz w:val="20"/>
                <w:szCs w:val="20"/>
              </w:rPr>
              <w:t>Security, Canteen &amp; Transport</w:t>
            </w:r>
          </w:p>
          <w:p w:rsidR="004B395C" w:rsidRDefault="004B395C" w:rsidP="00FE3FB8">
            <w:pPr>
              <w:ind w:left="5040" w:hanging="504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Management, Maintenance &amp; Up-keeping Office Vehicles, Equipments, </w:t>
            </w:r>
          </w:p>
          <w:p w:rsidR="004B395C" w:rsidRPr="00FE3FB8" w:rsidRDefault="004B395C" w:rsidP="00FE3FB8">
            <w:pPr>
              <w:ind w:left="5040" w:hanging="504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Accommodation, Organise functions.  </w:t>
            </w:r>
          </w:p>
          <w:p w:rsidR="009F6633" w:rsidRDefault="00FE3FB8" w:rsidP="00FE3FB8">
            <w:pPr>
              <w:ind w:left="4439" w:right="1351" w:hanging="5040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tab/>
            </w: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9F6633" w:rsidRDefault="009F6633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9F6633" w:rsidRDefault="00760EC4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4A4A4A"/>
                <w:sz w:val="20"/>
                <w:szCs w:val="20"/>
                <w:lang w:val="en-US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-5086350</wp:posOffset>
                  </wp:positionV>
                  <wp:extent cx="227965" cy="228600"/>
                  <wp:effectExtent l="19050" t="0" r="635" b="0"/>
                  <wp:wrapNone/>
                  <wp:docPr id="6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" name="Picture 12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070FBB" w:rsidRDefault="00936B92">
            <w:pPr>
              <w:pStyle w:val="divaddress"/>
              <w:pBdr>
                <w:top w:val="none" w:sz="0" w:space="20" w:color="auto"/>
              </w:pBdr>
              <w:spacing w:after="400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hyperlink r:id="rId10" w:history="1">
              <w:r w:rsidR="00506622" w:rsidRPr="00923D87">
                <w:rPr>
                  <w:rStyle w:val="Hyperlink"/>
                  <w:rFonts w:ascii="Palatino Linotype" w:eastAsia="Palatino Linotype" w:hAnsi="Palatino Linotype" w:cs="Palatino Linotype"/>
                </w:rPr>
                <w:t>bachandev1@gmail.com</w:t>
              </w:r>
            </w:hyperlink>
            <w:r w:rsidR="0050662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hyperlink r:id="rId11" w:history="1">
              <w:r w:rsidR="00506622">
                <w:rPr>
                  <w:rStyle w:val="Hyperlink"/>
                  <w:rFonts w:ascii="Segoe UI" w:hAnsi="Segoe UI" w:cs="Segoe UI"/>
                  <w:color w:val="4034B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linkedin.com/in/bachan-dev-bhatt-977a4515</w:t>
              </w:r>
            </w:hyperlink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br/>
            </w:r>
            <w:r w:rsidR="00C70B2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Mobile: 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8</w:t>
            </w:r>
            <w:r w:rsidR="003714F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92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-</w:t>
            </w:r>
            <w:r w:rsidR="003714F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949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-</w:t>
            </w:r>
            <w:r w:rsidR="003714F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0932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br/>
            </w:r>
            <w:r w:rsidR="003714F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West </w:t>
            </w:r>
            <w:proofErr w:type="spellStart"/>
            <w:r w:rsidR="003714F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Vinod</w:t>
            </w:r>
            <w:proofErr w:type="spellEnd"/>
            <w:r w:rsidR="003714F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Nagar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="003714F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Delhi -</w:t>
            </w:r>
            <w:r w:rsidR="008F61F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1</w:t>
            </w:r>
            <w:r w:rsidR="003714F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10092</w:t>
            </w:r>
          </w:p>
          <w:p w:rsidR="00070FBB" w:rsidRDefault="00760EC4" w:rsidP="00070FBB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Fonts w:ascii="Georgia, serif" w:eastAsia="Georgia, serif" w:hAnsi="Georgia, serif" w:cs="Georgia, serif"/>
                <w:b/>
                <w:bCs/>
                <w:i/>
                <w:iCs/>
                <w:noProof/>
                <w:color w:val="4A4A4A"/>
                <w:spacing w:val="10"/>
                <w:lang w:val="en-US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187325</wp:posOffset>
                  </wp:positionV>
                  <wp:extent cx="227965" cy="228600"/>
                  <wp:effectExtent l="19050" t="0" r="635" b="0"/>
                  <wp:wrapNone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" name="Picture 12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 xml:space="preserve">       </w:t>
            </w:r>
            <w:r w:rsidR="00070FBB" w:rsidRPr="00506622"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:rsidR="00070FBB" w:rsidRDefault="003714F1" w:rsidP="00070FBB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Hemwati</w:t>
            </w:r>
            <w:proofErr w:type="spellEnd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Nandan</w:t>
            </w:r>
            <w:proofErr w:type="spellEnd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Bahuguna</w:t>
            </w:r>
            <w:proofErr w:type="spellEnd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Garhwal</w:t>
            </w:r>
            <w:proofErr w:type="spellEnd"/>
            <w:r w:rsidR="00070FBB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University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Srinagar </w:t>
            </w:r>
            <w:proofErr w:type="spellStart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Uttrakhand</w:t>
            </w:r>
            <w:proofErr w:type="spellEnd"/>
          </w:p>
          <w:p w:rsidR="00070FBB" w:rsidRDefault="003714F1" w:rsidP="00070FBB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B. </w:t>
            </w:r>
            <w:r w:rsidR="00070FBB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: </w:t>
            </w:r>
            <w:r w:rsidR="00070FB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Commerce</w:t>
            </w:r>
          </w:p>
          <w:p w:rsidR="00070FBB" w:rsidRDefault="00760EC4" w:rsidP="00070FBB">
            <w:pPr>
              <w:pStyle w:val="paddedline"/>
              <w:spacing w:before="400" w:line="300" w:lineRule="atLeast"/>
              <w:rPr>
                <w:rStyle w:val="txtBold"/>
                <w:rFonts w:ascii="Georgia" w:eastAsia="Palatino Linotype" w:hAnsi="Georgia" w:cs="Palatino Linotype"/>
                <w:i/>
                <w:color w:val="4A4A4A"/>
              </w:rPr>
            </w:pPr>
            <w:r>
              <w:rPr>
                <w:rStyle w:val="txtBold"/>
                <w:rFonts w:ascii="Georgia" w:eastAsia="Palatino Linotype" w:hAnsi="Georgia" w:cs="Palatino Linotype"/>
                <w:i/>
                <w:color w:val="4A4A4A"/>
              </w:rPr>
              <w:t xml:space="preserve">       </w:t>
            </w:r>
            <w:r w:rsidR="003714F1" w:rsidRPr="00506622">
              <w:rPr>
                <w:rStyle w:val="txtBold"/>
                <w:rFonts w:ascii="Georgia" w:eastAsia="Palatino Linotype" w:hAnsi="Georgia" w:cs="Palatino Linotype"/>
                <w:i/>
                <w:color w:val="4A4A4A"/>
              </w:rPr>
              <w:t>Trainings</w:t>
            </w:r>
          </w:p>
          <w:p w:rsidR="003714F1" w:rsidRDefault="00760EC4" w:rsidP="003708C6">
            <w:pPr>
              <w:pStyle w:val="paddedline"/>
              <w:spacing w:line="300" w:lineRule="atLeast"/>
              <w:rPr>
                <w:rStyle w:val="txtBold"/>
                <w:rFonts w:ascii="Palatino Linotype" w:eastAsia="Palatino Linotype" w:hAnsi="Palatino Linotype" w:cs="Palatino Linotype"/>
                <w:color w:val="4A4A4A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</w:rPr>
              <w:t xml:space="preserve">                                                        </w:t>
            </w:r>
            <w:r w:rsidR="003714F1" w:rsidRPr="003708C6"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</w:rPr>
              <w:t>ISO 9002 Auditors Training</w:t>
            </w:r>
            <w:r w:rsidR="003708C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           </w:t>
            </w:r>
            <w:r w:rsidR="003714F1">
              <w:rPr>
                <w:rStyle w:val="txtBold"/>
                <w:rFonts w:ascii="Palatino Linotype" w:eastAsia="Palatino Linotype" w:hAnsi="Palatino Linotype" w:cs="Palatino Linotype"/>
                <w:color w:val="4A4A4A"/>
              </w:rPr>
              <w:t>Personality Development &amp; Interview Skills</w:t>
            </w:r>
            <w:r w:rsidR="003708C6">
              <w:rPr>
                <w:rStyle w:val="txtBold"/>
                <w:rFonts w:ascii="Palatino Linotype" w:eastAsia="Palatino Linotype" w:hAnsi="Palatino Linotype" w:cs="Palatino Linotype"/>
                <w:color w:val="4A4A4A"/>
              </w:rPr>
              <w:t xml:space="preserve">                                                          </w:t>
            </w:r>
            <w:r w:rsidR="003714F1">
              <w:rPr>
                <w:rStyle w:val="txtBold"/>
                <w:rFonts w:ascii="Palatino Linotype" w:eastAsia="Palatino Linotype" w:hAnsi="Palatino Linotype" w:cs="Palatino Linotype"/>
                <w:color w:val="4A4A4A"/>
              </w:rPr>
              <w:t xml:space="preserve">First Aid </w:t>
            </w:r>
          </w:p>
          <w:p w:rsidR="003708C6" w:rsidRDefault="003708C6" w:rsidP="003708C6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</w:pPr>
          </w:p>
          <w:p w:rsidR="00070FBB" w:rsidRDefault="003708C6" w:rsidP="00FE3FB8">
            <w:pPr>
              <w:pStyle w:val="TableParagraph"/>
              <w:rPr>
                <w:rFonts w:ascii="Georgia"/>
                <w:b/>
                <w:i/>
                <w:color w:val="494949"/>
                <w:sz w:val="24"/>
                <w:szCs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  <w:szCs w:val="24"/>
              </w:rPr>
              <w:t xml:space="preserve">  </w:t>
            </w:r>
            <w:r w:rsidR="00936B92" w:rsidRPr="00936B92">
              <w:rPr>
                <w:rFonts w:ascii="Georgia"/>
                <w:b/>
                <w:i/>
                <w:noProof/>
                <w:color w:val="494949"/>
                <w:sz w:val="24"/>
                <w:szCs w:val="24"/>
                <w:lang w:bidi="ar-SA"/>
              </w:rPr>
              <w:pict>
                <v:shape id="Picture 358" o:spid="_x0000_i1025" type="#_x0000_t75" style="width:17.25pt;height:17.25pt;visibility:visible;mso-wrap-style:square" o:bullet="t">
                  <v:imagedata r:id="rId12" o:title=""/>
                </v:shape>
              </w:pict>
            </w:r>
            <w:r>
              <w:rPr>
                <w:rFonts w:ascii="Georgia"/>
                <w:b/>
                <w:i/>
                <w:color w:val="494949"/>
                <w:sz w:val="24"/>
                <w:szCs w:val="24"/>
              </w:rPr>
              <w:t xml:space="preserve">  </w:t>
            </w:r>
            <w:r w:rsidR="003D5D07" w:rsidRPr="002926AE">
              <w:rPr>
                <w:rFonts w:ascii="Georgia"/>
                <w:b/>
                <w:i/>
                <w:color w:val="494949"/>
                <w:sz w:val="24"/>
                <w:szCs w:val="24"/>
              </w:rPr>
              <w:t xml:space="preserve">Key </w:t>
            </w:r>
            <w:r w:rsidR="00070FBB" w:rsidRPr="002926AE">
              <w:rPr>
                <w:rFonts w:ascii="Georgia"/>
                <w:b/>
                <w:i/>
                <w:color w:val="494949"/>
                <w:sz w:val="24"/>
                <w:szCs w:val="24"/>
              </w:rPr>
              <w:t>Skills</w:t>
            </w:r>
          </w:p>
          <w:p w:rsidR="00760EC4" w:rsidRPr="00814523" w:rsidRDefault="00760EC4" w:rsidP="00FE3FB8">
            <w:pPr>
              <w:pStyle w:val="TableParagraph"/>
              <w:rPr>
                <w:rFonts w:ascii="Georgia"/>
                <w:b/>
                <w:i/>
                <w:color w:val="494949"/>
                <w:sz w:val="24"/>
                <w:szCs w:val="24"/>
              </w:rPr>
            </w:pPr>
          </w:p>
          <w:p w:rsidR="009B0245" w:rsidRDefault="009B0245" w:rsidP="00FE3FB8">
            <w:pPr>
              <w:pStyle w:val="TableParagraph"/>
              <w:numPr>
                <w:ilvl w:val="0"/>
                <w:numId w:val="16"/>
              </w:numPr>
              <w:tabs>
                <w:tab w:val="left" w:pos="546"/>
              </w:tabs>
              <w:spacing w:before="31"/>
              <w:rPr>
                <w:sz w:val="20"/>
              </w:rPr>
            </w:pPr>
            <w:r>
              <w:rPr>
                <w:color w:val="494949"/>
                <w:sz w:val="20"/>
              </w:rPr>
              <w:t>Recruitment and</w:t>
            </w:r>
            <w:r w:rsidR="003714F1">
              <w:rPr>
                <w:color w:val="49494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training</w:t>
            </w:r>
          </w:p>
          <w:p w:rsidR="009B0245" w:rsidRDefault="009B0245" w:rsidP="009B0245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0"/>
              <w:rPr>
                <w:sz w:val="20"/>
              </w:rPr>
            </w:pPr>
            <w:r>
              <w:rPr>
                <w:color w:val="494949"/>
                <w:sz w:val="20"/>
              </w:rPr>
              <w:t>Talent</w:t>
            </w:r>
            <w:r w:rsidR="003714F1">
              <w:rPr>
                <w:color w:val="49494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Acquisition</w:t>
            </w:r>
          </w:p>
          <w:p w:rsidR="009B0245" w:rsidRDefault="009B0245" w:rsidP="009B0245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0"/>
              <w:rPr>
                <w:sz w:val="20"/>
              </w:rPr>
            </w:pPr>
            <w:r>
              <w:rPr>
                <w:color w:val="494949"/>
                <w:sz w:val="20"/>
              </w:rPr>
              <w:t>Technical</w:t>
            </w:r>
            <w:r w:rsidR="003714F1">
              <w:rPr>
                <w:color w:val="49494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Hiring’s</w:t>
            </w:r>
          </w:p>
          <w:p w:rsidR="00070FBB" w:rsidRPr="00070FBB" w:rsidRDefault="00070FBB" w:rsidP="00070FBB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0"/>
              <w:rPr>
                <w:color w:val="494949"/>
                <w:sz w:val="20"/>
              </w:rPr>
            </w:pPr>
            <w:r>
              <w:rPr>
                <w:color w:val="494949"/>
                <w:sz w:val="20"/>
              </w:rPr>
              <w:t>HR Business</w:t>
            </w:r>
            <w:r w:rsidR="003714F1">
              <w:rPr>
                <w:color w:val="49494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Partner</w:t>
            </w:r>
          </w:p>
          <w:p w:rsidR="00070FBB" w:rsidRDefault="00070FBB" w:rsidP="00070FBB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0"/>
              <w:rPr>
                <w:sz w:val="20"/>
              </w:rPr>
            </w:pPr>
            <w:r>
              <w:rPr>
                <w:color w:val="494949"/>
                <w:sz w:val="20"/>
              </w:rPr>
              <w:t>Performance evaluations</w:t>
            </w:r>
          </w:p>
          <w:p w:rsidR="00070FBB" w:rsidRDefault="00070FBB" w:rsidP="00070FBB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0"/>
              <w:rPr>
                <w:sz w:val="20"/>
              </w:rPr>
            </w:pPr>
            <w:r>
              <w:rPr>
                <w:color w:val="494949"/>
                <w:sz w:val="20"/>
              </w:rPr>
              <w:t>Employee</w:t>
            </w:r>
            <w:r w:rsidR="003714F1">
              <w:rPr>
                <w:color w:val="49494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relations</w:t>
            </w:r>
          </w:p>
          <w:p w:rsidR="00070FBB" w:rsidRPr="00070FBB" w:rsidRDefault="00070FBB" w:rsidP="00070FBB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1"/>
              <w:rPr>
                <w:color w:val="494949"/>
                <w:sz w:val="20"/>
              </w:rPr>
            </w:pPr>
            <w:r>
              <w:rPr>
                <w:color w:val="494949"/>
                <w:sz w:val="20"/>
              </w:rPr>
              <w:t>Employee engagement</w:t>
            </w:r>
          </w:p>
          <w:p w:rsidR="00070FBB" w:rsidRPr="00070FBB" w:rsidRDefault="00070FBB" w:rsidP="00070FBB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1"/>
              <w:rPr>
                <w:color w:val="494949"/>
                <w:sz w:val="20"/>
              </w:rPr>
            </w:pPr>
            <w:r>
              <w:rPr>
                <w:color w:val="494949"/>
                <w:sz w:val="20"/>
              </w:rPr>
              <w:t>HR</w:t>
            </w:r>
            <w:r w:rsidR="003714F1">
              <w:rPr>
                <w:color w:val="49494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Operations</w:t>
            </w:r>
          </w:p>
          <w:p w:rsidR="00070FBB" w:rsidRPr="00070FBB" w:rsidRDefault="00070FBB" w:rsidP="00070FBB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1"/>
              <w:rPr>
                <w:sz w:val="20"/>
              </w:rPr>
            </w:pPr>
            <w:r>
              <w:rPr>
                <w:color w:val="494949"/>
                <w:sz w:val="20"/>
              </w:rPr>
              <w:t>Pre-employment</w:t>
            </w:r>
            <w:r w:rsidR="0075707E">
              <w:rPr>
                <w:color w:val="49494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screening</w:t>
            </w:r>
          </w:p>
          <w:p w:rsidR="00070FBB" w:rsidRPr="00070FBB" w:rsidRDefault="003714F1" w:rsidP="00070FBB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0"/>
              <w:rPr>
                <w:color w:val="494949"/>
                <w:sz w:val="20"/>
              </w:rPr>
            </w:pPr>
            <w:r>
              <w:rPr>
                <w:color w:val="494949"/>
                <w:sz w:val="20"/>
              </w:rPr>
              <w:t>Compensation &amp;</w:t>
            </w:r>
            <w:r w:rsidR="00070FBB">
              <w:rPr>
                <w:color w:val="494949"/>
                <w:sz w:val="20"/>
              </w:rPr>
              <w:t xml:space="preserve"> benefits</w:t>
            </w:r>
            <w:r>
              <w:rPr>
                <w:color w:val="494949"/>
                <w:sz w:val="20"/>
              </w:rPr>
              <w:t xml:space="preserve"> </w:t>
            </w:r>
            <w:r w:rsidR="00070FBB">
              <w:rPr>
                <w:color w:val="494949"/>
                <w:sz w:val="20"/>
              </w:rPr>
              <w:t>practices</w:t>
            </w:r>
          </w:p>
          <w:p w:rsidR="00070FBB" w:rsidRPr="00070FBB" w:rsidRDefault="00070FBB" w:rsidP="00070FBB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0"/>
              <w:rPr>
                <w:color w:val="494949"/>
                <w:sz w:val="20"/>
              </w:rPr>
            </w:pPr>
            <w:r>
              <w:rPr>
                <w:color w:val="494949"/>
                <w:sz w:val="20"/>
              </w:rPr>
              <w:t>Grievances</w:t>
            </w:r>
            <w:r w:rsidR="003714F1">
              <w:rPr>
                <w:color w:val="49494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handling</w:t>
            </w:r>
          </w:p>
          <w:p w:rsidR="00070FBB" w:rsidRPr="00070FBB" w:rsidRDefault="00070FBB" w:rsidP="00070FBB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0"/>
              <w:rPr>
                <w:color w:val="494949"/>
                <w:sz w:val="20"/>
              </w:rPr>
            </w:pPr>
            <w:r>
              <w:rPr>
                <w:color w:val="494949"/>
                <w:sz w:val="20"/>
              </w:rPr>
              <w:t>Exit</w:t>
            </w:r>
            <w:r w:rsidR="003714F1">
              <w:rPr>
                <w:color w:val="49494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Interviews</w:t>
            </w:r>
          </w:p>
          <w:p w:rsidR="00070FBB" w:rsidRPr="00070FBB" w:rsidRDefault="00070FBB" w:rsidP="00070FBB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0"/>
              <w:rPr>
                <w:color w:val="494949"/>
                <w:sz w:val="20"/>
              </w:rPr>
            </w:pPr>
            <w:r>
              <w:rPr>
                <w:color w:val="494949"/>
                <w:sz w:val="20"/>
              </w:rPr>
              <w:t>Talent</w:t>
            </w:r>
            <w:r w:rsidR="003714F1">
              <w:rPr>
                <w:color w:val="49494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Retention</w:t>
            </w:r>
          </w:p>
          <w:p w:rsidR="00070FBB" w:rsidRPr="00070FBB" w:rsidRDefault="00ED41D5" w:rsidP="00070FBB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0"/>
              <w:rPr>
                <w:color w:val="494949"/>
                <w:sz w:val="20"/>
              </w:rPr>
            </w:pPr>
            <w:r>
              <w:rPr>
                <w:color w:val="494949"/>
                <w:sz w:val="20"/>
              </w:rPr>
              <w:t>Compliances</w:t>
            </w:r>
          </w:p>
          <w:p w:rsidR="00070FBB" w:rsidRPr="00070FBB" w:rsidRDefault="00070FBB" w:rsidP="00070FBB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0"/>
              <w:rPr>
                <w:color w:val="494949"/>
                <w:sz w:val="20"/>
              </w:rPr>
            </w:pPr>
            <w:r>
              <w:rPr>
                <w:color w:val="494949"/>
                <w:sz w:val="20"/>
              </w:rPr>
              <w:t>Industrial</w:t>
            </w:r>
            <w:r w:rsidR="003714F1">
              <w:rPr>
                <w:color w:val="49494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Relation</w:t>
            </w:r>
          </w:p>
          <w:p w:rsidR="00070FBB" w:rsidRPr="00070FBB" w:rsidRDefault="00070FBB" w:rsidP="00070FBB">
            <w:pPr>
              <w:pStyle w:val="TableParagraph"/>
              <w:numPr>
                <w:ilvl w:val="0"/>
                <w:numId w:val="12"/>
              </w:numPr>
              <w:tabs>
                <w:tab w:val="left" w:pos="546"/>
              </w:tabs>
              <w:spacing w:before="30"/>
              <w:rPr>
                <w:color w:val="494949"/>
                <w:sz w:val="20"/>
              </w:rPr>
            </w:pPr>
            <w:r>
              <w:rPr>
                <w:color w:val="494949"/>
                <w:sz w:val="20"/>
              </w:rPr>
              <w:t>Organizational</w:t>
            </w:r>
            <w:r w:rsidR="003714F1">
              <w:rPr>
                <w:color w:val="49494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development</w:t>
            </w:r>
          </w:p>
          <w:p w:rsidR="00070FBB" w:rsidRPr="00270D06" w:rsidRDefault="00070FBB" w:rsidP="00070FBB">
            <w:pPr>
              <w:widowControl w:val="0"/>
              <w:numPr>
                <w:ilvl w:val="0"/>
                <w:numId w:val="12"/>
              </w:numPr>
              <w:tabs>
                <w:tab w:val="left" w:pos="546"/>
              </w:tabs>
              <w:autoSpaceDE w:val="0"/>
              <w:autoSpaceDN w:val="0"/>
              <w:spacing w:before="30"/>
              <w:rPr>
                <w:sz w:val="20"/>
              </w:rPr>
            </w:pPr>
            <w:r>
              <w:rPr>
                <w:color w:val="494949"/>
                <w:sz w:val="20"/>
              </w:rPr>
              <w:t>Compliances</w:t>
            </w:r>
          </w:p>
          <w:p w:rsidR="00270D06" w:rsidRPr="004B395C" w:rsidRDefault="004B395C" w:rsidP="00070FBB">
            <w:pPr>
              <w:widowControl w:val="0"/>
              <w:numPr>
                <w:ilvl w:val="0"/>
                <w:numId w:val="12"/>
              </w:numPr>
              <w:tabs>
                <w:tab w:val="left" w:pos="546"/>
              </w:tabs>
              <w:autoSpaceDE w:val="0"/>
              <w:autoSpaceDN w:val="0"/>
              <w:spacing w:before="30"/>
              <w:rPr>
                <w:rFonts w:ascii="Palatino Linotype" w:hAnsi="Palatino Linotype"/>
                <w:sz w:val="20"/>
                <w:szCs w:val="20"/>
              </w:rPr>
            </w:pPr>
            <w:r w:rsidRPr="004B395C">
              <w:rPr>
                <w:rFonts w:ascii="Palatino Linotype" w:hAnsi="Palatino Linotype"/>
                <w:sz w:val="20"/>
                <w:szCs w:val="20"/>
              </w:rPr>
              <w:lastRenderedPageBreak/>
              <w:t xml:space="preserve">Oracle, </w:t>
            </w:r>
            <w:proofErr w:type="spellStart"/>
            <w:r w:rsidRPr="004B395C">
              <w:rPr>
                <w:rFonts w:ascii="Palatino Linotype" w:hAnsi="Palatino Linotype"/>
                <w:sz w:val="20"/>
                <w:szCs w:val="20"/>
              </w:rPr>
              <w:t>BMB,Excel</w:t>
            </w:r>
            <w:proofErr w:type="spellEnd"/>
            <w:r w:rsidRPr="004B395C">
              <w:rPr>
                <w:rFonts w:ascii="Palatino Linotype" w:hAnsi="Palatino Linotype"/>
                <w:sz w:val="20"/>
                <w:szCs w:val="20"/>
              </w:rPr>
              <w:t>, Word &amp; Internet</w:t>
            </w:r>
          </w:p>
          <w:p w:rsidR="00070FBB" w:rsidRDefault="00070FBB" w:rsidP="00070FBB">
            <w:pPr>
              <w:widowControl w:val="0"/>
              <w:tabs>
                <w:tab w:val="left" w:pos="546"/>
              </w:tabs>
              <w:autoSpaceDE w:val="0"/>
              <w:autoSpaceDN w:val="0"/>
              <w:spacing w:before="30"/>
              <w:ind w:left="720"/>
              <w:rPr>
                <w:sz w:val="20"/>
              </w:rPr>
            </w:pPr>
          </w:p>
          <w:p w:rsidR="002926AE" w:rsidRPr="00B765E8" w:rsidRDefault="002926AE" w:rsidP="002926AE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365F91"/>
                <w:sz w:val="28"/>
              </w:rPr>
            </w:pPr>
            <w:r w:rsidRPr="00B765E8">
              <w:rPr>
                <w:color w:val="365F91"/>
                <w:sz w:val="28"/>
              </w:rPr>
              <w:t>Soft Skills</w:t>
            </w:r>
          </w:p>
          <w:p w:rsidR="00270D06" w:rsidRDefault="00936B92">
            <w:pPr>
              <w:pStyle w:val="paddedline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b/>
                <w:i/>
                <w:color w:val="4A4A4A"/>
                <w:u w:val="single"/>
                <w:shd w:val="clear" w:color="auto" w:fill="auto"/>
              </w:rPr>
            </w:pPr>
            <w:r w:rsidRPr="00936B92">
              <w:rPr>
                <w:rStyle w:val="right-box"/>
                <w:rFonts w:ascii="Palatino Linotype" w:eastAsia="Palatino Linotype" w:hAnsi="Palatino Linotype" w:cs="Palatino Linotype"/>
                <w:b/>
                <w:i/>
                <w:color w:val="4A4A4A"/>
                <w:u w:val="single"/>
                <w:shd w:val="clear" w:color="auto" w:fill="auto"/>
              </w:rPr>
            </w:r>
            <w:r>
              <w:rPr>
                <w:rStyle w:val="right-box"/>
                <w:rFonts w:ascii="Palatino Linotype" w:eastAsia="Palatino Linotype" w:hAnsi="Palatino Linotype" w:cs="Palatino Linotype"/>
                <w:b/>
                <w:i/>
                <w:color w:val="4A4A4A"/>
                <w:u w:val="single"/>
                <w:shd w:val="clear" w:color="auto" w:fill="auto"/>
              </w:rPr>
              <w:pict>
                <v:group id="_x0000_s1042" editas="canvas" style="width:148.95pt;height:147.1pt;mso-position-horizontal-relative:char;mso-position-vertical-relative:line" coordorigin="-75,-5" coordsize="2979,2942">
                  <o:lock v:ext="edit" aspectratio="t"/>
                  <v:shape id="_x0000_s1041" type="#_x0000_t75" style="position:absolute;left:-75;top:-5;width:2979;height:2942" o:preferrelative="f">
                    <v:fill o:detectmouseclick="t"/>
                    <v:path o:extrusionok="t" o:connecttype="none"/>
                    <o:lock v:ext="edit" text="t"/>
                  </v:shape>
                  <v:rect id="_x0000_s1043" style="position:absolute;left:-75;top:-5;width:55;height:276;mso-wrap-style:none" filled="f" stroked="f">
                    <v:textbox style="mso-next-textbox:#_x0000_s1043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044" type="#_x0000_t75" style="position:absolute;left:-75;width:2979;height:2823">
                    <v:imagedata r:id="rId13" o:title="" cropright="2149f"/>
                  </v:shape>
                  <v:rect id="_x0000_s1045" style="position:absolute;left:-17;top:628;width:1469;height:293;mso-wrap-style:none" filled="f" stroked="f">
                    <v:textbox style="mso-next-textbox:#_x0000_s1045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365F91"/>
                            </w:rPr>
                            <w:t xml:space="preserve">  Change Agent</w:t>
                          </w:r>
                        </w:p>
                      </w:txbxContent>
                    </v:textbox>
                  </v:rect>
                  <v:rect id="_x0000_s1046" style="position:absolute;left:1115;top:575;width:55;height:276;mso-wrap-style:none" filled="f" stroked="f">
                    <v:textbox style="mso-next-textbox:#_x0000_s1046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47" style="position:absolute;left:67;top:1413;width:1249;height:253;mso-wrap-style:none" filled="f" stroked="f">
                    <v:textbox style="mso-next-textbox:#_x0000_s1047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365F91"/>
                            </w:rPr>
                            <w:t xml:space="preserve">Motivational </w:t>
                          </w:r>
                        </w:p>
                      </w:txbxContent>
                    </v:textbox>
                  </v:rect>
                  <v:rect id="_x0000_s1048" style="position:absolute;left:1151;top:1480;width:55;height:276;mso-wrap-style:none" filled="f" stroked="f">
                    <v:textbox style="mso-next-textbox:#_x0000_s1048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49" style="position:absolute;left:278;top:1613;width:665;height:293;mso-wrap-style:none" filled="f" stroked="f">
                    <v:textbox style="mso-next-textbox:#_x0000_s1049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365F91"/>
                            </w:rPr>
                            <w:t xml:space="preserve">Leader  </w:t>
                          </w:r>
                        </w:p>
                      </w:txbxContent>
                    </v:textbox>
                  </v:rect>
                  <v:rect id="_x0000_s1050" style="position:absolute;left:921;top:1680;width:55;height:276;mso-wrap-style:none" filled="f" stroked="f">
                    <v:textbox style="mso-next-textbox:#_x0000_s1050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51" style="position:absolute;left:935;top:1721;width:55;height:276;mso-wrap-style:none" filled="f" stroked="f">
                    <v:textbox style="mso-next-textbox:#_x0000_s1051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365F91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52" style="position:absolute;left:981;top:1698;width:55;height:276;mso-wrap-style:none" filled="f" stroked="f">
                    <v:textbox style="mso-next-textbox:#_x0000_s1052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53" style="position:absolute;left:246;top:2503;width:737;height:253;mso-wrap-style:none" filled="f" stroked="f">
                    <v:textbox style="mso-next-textbox:#_x0000_s1053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365F91"/>
                            </w:rPr>
                            <w:t>Thinker</w:t>
                          </w:r>
                        </w:p>
                      </w:txbxContent>
                    </v:textbox>
                  </v:rect>
                  <v:rect id="_x0000_s1054" style="position:absolute;left:861;top:2585;width:55;height:276;mso-wrap-style:none" filled="f" stroked="f">
                    <v:textbox style="mso-next-textbox:#_x0000_s1054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055" type="#_x0000_t75" style="position:absolute;left:386;top:256;width:326;height:301">
                    <v:imagedata r:id="rId14" o:title=""/>
                  </v:shape>
                  <v:shape id="_x0000_s1056" type="#_x0000_t75" style="position:absolute;left:386;top:256;width:326;height:301">
                    <v:imagedata r:id="rId15" o:title=""/>
                  </v:shape>
                  <v:shape id="_x0000_s1057" type="#_x0000_t75" style="position:absolute;left:412;top:1161;width:329;height:301">
                    <v:imagedata r:id="rId16" o:title=""/>
                  </v:shape>
                  <v:shape id="_x0000_s1058" type="#_x0000_t75" style="position:absolute;left:412;top:1071;width:329;height:301">
                    <v:imagedata r:id="rId17" o:title=""/>
                  </v:shape>
                  <v:shape id="_x0000_s1059" type="#_x0000_t75" style="position:absolute;left:386;top:2265;width:326;height:302">
                    <v:imagedata r:id="rId18" o:title=""/>
                  </v:shape>
                  <v:shape id="_x0000_s1060" type="#_x0000_t75" style="position:absolute;left:386;top:2143;width:326;height:302">
                    <v:imagedata r:id="rId19" o:title=""/>
                  </v:shape>
                  <v:rect id="_x0000_s1061" style="position:absolute;left:1544;top:631;width:1222;height:293;mso-wrap-style:none" filled="f" stroked="f">
                    <v:textbox style="mso-next-textbox:#_x0000_s1061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365F91"/>
                            </w:rPr>
                            <w:t>Collaborator</w:t>
                          </w:r>
                        </w:p>
                      </w:txbxContent>
                    </v:textbox>
                  </v:rect>
                  <v:rect id="_x0000_s1062" style="position:absolute;left:2561;top:608;width:55;height:276;mso-wrap-style:none" filled="f" stroked="f">
                    <v:textbox style="mso-next-textbox:#_x0000_s1062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63" style="position:absolute;left:1451;top:1612;width:1453;height:293;mso-wrap-style:none" filled="f" stroked="f">
                    <v:textbox style="mso-next-textbox:#_x0000_s1063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365F91"/>
                            </w:rPr>
                            <w:t xml:space="preserve">Communicator   </w:t>
                          </w:r>
                        </w:p>
                      </w:txbxContent>
                    </v:textbox>
                  </v:rect>
                  <v:rect id="_x0000_s1064" style="position:absolute;left:2797;top:1634;width:55;height:276;mso-wrap-style:none" filled="f" stroked="f">
                    <v:textbox style="mso-next-textbox:#_x0000_s1064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65" style="position:absolute;left:1758;top:2500;width:750;height:226;mso-wrap-style:none" filled="f" stroked="f">
                    <v:textbox style="mso-next-textbox:#_x0000_s1065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365F91"/>
                            </w:rPr>
                            <w:t>Planner</w:t>
                          </w:r>
                        </w:p>
                      </w:txbxContent>
                    </v:textbox>
                  </v:rect>
                  <v:rect id="_x0000_s1066" style="position:absolute;left:2382;top:2661;width:55;height:276;mso-wrap-style:none" filled="f" stroked="f">
                    <v:textbox style="mso-next-textbox:#_x0000_s1066;mso-fit-shape-to-text:t" inset="0,0,0,0">
                      <w:txbxContent>
                        <w:p w:rsidR="00B70480" w:rsidRDefault="00B70480"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067" type="#_x0000_t75" style="position:absolute;left:1866;top:256;width:328;height:301">
                    <v:imagedata r:id="rId20" o:title=""/>
                  </v:shape>
                  <v:shape id="_x0000_s1068" type="#_x0000_t75" style="position:absolute;left:1866;top:256;width:328;height:301">
                    <v:imagedata r:id="rId21" o:title=""/>
                  </v:shape>
                  <v:shape id="_x0000_s1069" type="#_x0000_t75" style="position:absolute;left:1866;top:1285;width:328;height:299">
                    <v:imagedata r:id="rId22" o:title=""/>
                  </v:shape>
                  <v:shape id="_x0000_s1070" type="#_x0000_t75" style="position:absolute;left:1866;top:1180;width:328;height:299">
                    <v:imagedata r:id="rId23" o:title=""/>
                  </v:shape>
                  <v:shape id="_x0000_s1071" type="#_x0000_t75" style="position:absolute;left:1866;top:2311;width:328;height:299">
                    <v:imagedata r:id="rId24" o:title=""/>
                  </v:shape>
                  <v:shape id="_x0000_s1072" type="#_x0000_t75" style="position:absolute;left:1866;top:2146;width:328;height:299">
                    <v:imagedata r:id="rId25" o:title=""/>
                  </v:shape>
                  <w10:wrap type="none"/>
                  <w10:anchorlock/>
                </v:group>
              </w:pict>
            </w:r>
          </w:p>
          <w:p w:rsidR="002926AE" w:rsidRPr="003708C6" w:rsidRDefault="003708C6" w:rsidP="002926AE">
            <w:pPr>
              <w:pStyle w:val="paddedline"/>
              <w:spacing w:after="400" w:line="300" w:lineRule="atLeast"/>
              <w:rPr>
                <w:rStyle w:val="span"/>
                <w:rFonts w:ascii="Georgia" w:eastAsia="Palatino Linotype" w:hAnsi="Georgia" w:cs="Palatino Linotype"/>
                <w:b/>
                <w:i/>
                <w:color w:val="4A4A4A"/>
              </w:rPr>
            </w:pPr>
            <w:r>
              <w:rPr>
                <w:rStyle w:val="span"/>
                <w:rFonts w:ascii="Georgia" w:eastAsia="Palatino Linotype" w:hAnsi="Georgia" w:cs="Palatino Linotype"/>
                <w:b/>
                <w:i/>
                <w:color w:val="4A4A4A"/>
              </w:rPr>
              <w:t xml:space="preserve">       </w:t>
            </w:r>
            <w:r w:rsidR="002926AE" w:rsidRPr="003708C6">
              <w:rPr>
                <w:rStyle w:val="span"/>
                <w:rFonts w:ascii="Georgia" w:eastAsia="Palatino Linotype" w:hAnsi="Georgia" w:cs="Palatino Linotype"/>
                <w:b/>
                <w:i/>
                <w:color w:val="4A4A4A"/>
              </w:rPr>
              <w:t xml:space="preserve">Personal Dossier </w:t>
            </w:r>
          </w:p>
          <w:p w:rsidR="002926AE" w:rsidRPr="004B395C" w:rsidRDefault="002926AE" w:rsidP="002926AE">
            <w:pPr>
              <w:pStyle w:val="paddedline"/>
              <w:spacing w:after="40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4B395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Date of Birth – 01.05.1974</w:t>
            </w:r>
          </w:p>
          <w:p w:rsidR="002926AE" w:rsidRPr="004B395C" w:rsidRDefault="002926AE" w:rsidP="002926AE">
            <w:pPr>
              <w:pStyle w:val="paddedline"/>
              <w:spacing w:after="40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4B395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Passport Number – K8869099</w:t>
            </w:r>
          </w:p>
          <w:p w:rsidR="002926AE" w:rsidRPr="004B395C" w:rsidRDefault="002926AE" w:rsidP="002926AE">
            <w:pPr>
              <w:pStyle w:val="paddedline"/>
              <w:spacing w:after="40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4B395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Language Skills – Hindi, English, Arabic </w:t>
            </w:r>
          </w:p>
          <w:p w:rsidR="002926AE" w:rsidRPr="003708C6" w:rsidRDefault="002926AE" w:rsidP="00763BB8">
            <w:pPr>
              <w:pStyle w:val="paddedline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b/>
                <w:i/>
                <w:color w:val="4A4A4A"/>
                <w:shd w:val="clear" w:color="auto" w:fill="auto"/>
              </w:rPr>
            </w:pP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9F6633" w:rsidRDefault="009F6633">
            <w:pPr>
              <w:pStyle w:val="rightboxpaddingcellParagraph"/>
              <w:shd w:val="clear" w:color="auto" w:fill="auto"/>
              <w:spacing w:line="300" w:lineRule="atLeast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</w:tbl>
    <w:p w:rsidR="009F6633" w:rsidRDefault="009F6633" w:rsidP="00FE3FB8">
      <w:pPr>
        <w:ind w:left="5040" w:hanging="5040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</w:p>
    <w:sectPr w:rsidR="009F6633" w:rsidSect="00B94063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, serif">
    <w:altName w:val="Georg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029" type="#_x0000_t75" style="width:18pt;height:18pt;visibility:visible;mso-wrap-style:square" o:bullet="t">
        <v:imagedata r:id="rId2" o:title=""/>
      </v:shape>
    </w:pict>
  </w:numPicBullet>
  <w:abstractNum w:abstractNumId="0">
    <w:nsid w:val="00000001"/>
    <w:multiLevelType w:val="hybridMultilevel"/>
    <w:tmpl w:val="00000001"/>
    <w:lvl w:ilvl="0" w:tplc="064041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34B9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9CCA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CE01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E0BF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1C60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9CCE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62DB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DC35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9BA23C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8ABD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C0DA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6E08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E055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E83C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A0BC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AAB2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2AC9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1A741C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7E1A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DCCF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68E5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6207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9CDE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B252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52D9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36DE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58C884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928C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163C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7219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F26E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B234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90B6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AA9B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7868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1FF2F6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FE1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B07F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CEA8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061E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067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182E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FE0D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F420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F82A1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946B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28EB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88A2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1AA2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DC12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C81E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9CDD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1EB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E370F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9205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906B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BC55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5C4B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7C19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8C5E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6AFC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92DF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C28C08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B40C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DED6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44ED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7673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2605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420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2CC6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E2AC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B3E878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243A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A4F3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A0B5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F8D8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BABA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1AF7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DA4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B8E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F86A88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B871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F29C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3497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4AAD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A01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828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D8C4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DCF7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EB62D4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AC8C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F8CB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FA44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284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6C59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726B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5AB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B81F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7EF856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4255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A28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B06C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108F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10D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A2F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B6F6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C02F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25A676E"/>
    <w:multiLevelType w:val="hybridMultilevel"/>
    <w:tmpl w:val="44BE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5B7E77"/>
    <w:multiLevelType w:val="hybridMultilevel"/>
    <w:tmpl w:val="CD9A04DC"/>
    <w:lvl w:ilvl="0" w:tplc="C234CF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A8D0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5430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85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FA21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E023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BCA0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EC16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3C9E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AD37D1A"/>
    <w:multiLevelType w:val="hybridMultilevel"/>
    <w:tmpl w:val="67BC0A62"/>
    <w:lvl w:ilvl="0" w:tplc="929280F2">
      <w:numFmt w:val="bullet"/>
      <w:lvlText w:val=""/>
      <w:lvlJc w:val="left"/>
      <w:pPr>
        <w:ind w:left="545" w:hanging="234"/>
      </w:pPr>
      <w:rPr>
        <w:rFonts w:ascii="Symbol" w:eastAsia="Symbol" w:hAnsi="Symbol" w:cs="Symbol" w:hint="default"/>
        <w:color w:val="494949"/>
        <w:w w:val="99"/>
        <w:sz w:val="20"/>
        <w:szCs w:val="20"/>
        <w:lang w:val="en-US" w:eastAsia="en-US" w:bidi="en-US"/>
      </w:rPr>
    </w:lvl>
    <w:lvl w:ilvl="1" w:tplc="57DA98C8">
      <w:numFmt w:val="bullet"/>
      <w:lvlText w:val="•"/>
      <w:lvlJc w:val="left"/>
      <w:pPr>
        <w:ind w:left="926" w:hanging="234"/>
      </w:pPr>
      <w:rPr>
        <w:lang w:val="en-US" w:eastAsia="en-US" w:bidi="en-US"/>
      </w:rPr>
    </w:lvl>
    <w:lvl w:ilvl="2" w:tplc="D37AA6EE">
      <w:numFmt w:val="bullet"/>
      <w:lvlText w:val="•"/>
      <w:lvlJc w:val="left"/>
      <w:pPr>
        <w:ind w:left="1312" w:hanging="234"/>
      </w:pPr>
      <w:rPr>
        <w:lang w:val="en-US" w:eastAsia="en-US" w:bidi="en-US"/>
      </w:rPr>
    </w:lvl>
    <w:lvl w:ilvl="3" w:tplc="7196E64E">
      <w:numFmt w:val="bullet"/>
      <w:lvlText w:val="•"/>
      <w:lvlJc w:val="left"/>
      <w:pPr>
        <w:ind w:left="1698" w:hanging="234"/>
      </w:pPr>
      <w:rPr>
        <w:lang w:val="en-US" w:eastAsia="en-US" w:bidi="en-US"/>
      </w:rPr>
    </w:lvl>
    <w:lvl w:ilvl="4" w:tplc="D4F42CF0">
      <w:numFmt w:val="bullet"/>
      <w:lvlText w:val="•"/>
      <w:lvlJc w:val="left"/>
      <w:pPr>
        <w:ind w:left="2084" w:hanging="234"/>
      </w:pPr>
      <w:rPr>
        <w:lang w:val="en-US" w:eastAsia="en-US" w:bidi="en-US"/>
      </w:rPr>
    </w:lvl>
    <w:lvl w:ilvl="5" w:tplc="7C649B1E">
      <w:numFmt w:val="bullet"/>
      <w:lvlText w:val="•"/>
      <w:lvlJc w:val="left"/>
      <w:pPr>
        <w:ind w:left="2470" w:hanging="234"/>
      </w:pPr>
      <w:rPr>
        <w:lang w:val="en-US" w:eastAsia="en-US" w:bidi="en-US"/>
      </w:rPr>
    </w:lvl>
    <w:lvl w:ilvl="6" w:tplc="632CEC78">
      <w:numFmt w:val="bullet"/>
      <w:lvlText w:val="•"/>
      <w:lvlJc w:val="left"/>
      <w:pPr>
        <w:ind w:left="2856" w:hanging="234"/>
      </w:pPr>
      <w:rPr>
        <w:lang w:val="en-US" w:eastAsia="en-US" w:bidi="en-US"/>
      </w:rPr>
    </w:lvl>
    <w:lvl w:ilvl="7" w:tplc="62D4F3E4">
      <w:numFmt w:val="bullet"/>
      <w:lvlText w:val="•"/>
      <w:lvlJc w:val="left"/>
      <w:pPr>
        <w:ind w:left="3242" w:hanging="234"/>
      </w:pPr>
      <w:rPr>
        <w:lang w:val="en-US" w:eastAsia="en-US" w:bidi="en-US"/>
      </w:rPr>
    </w:lvl>
    <w:lvl w:ilvl="8" w:tplc="087CF78A">
      <w:numFmt w:val="bullet"/>
      <w:lvlText w:val="•"/>
      <w:lvlJc w:val="left"/>
      <w:pPr>
        <w:ind w:left="3628" w:hanging="234"/>
      </w:pPr>
      <w:rPr>
        <w:lang w:val="en-US" w:eastAsia="en-US" w:bidi="en-US"/>
      </w:rPr>
    </w:lvl>
  </w:abstractNum>
  <w:abstractNum w:abstractNumId="15">
    <w:nsid w:val="4AF02029"/>
    <w:multiLevelType w:val="hybridMultilevel"/>
    <w:tmpl w:val="0A9C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6C4F03"/>
    <w:multiLevelType w:val="hybridMultilevel"/>
    <w:tmpl w:val="DEF04F42"/>
    <w:lvl w:ilvl="0" w:tplc="0820EEC6">
      <w:numFmt w:val="bullet"/>
      <w:lvlText w:val=""/>
      <w:lvlJc w:val="left"/>
      <w:pPr>
        <w:ind w:left="545" w:hanging="234"/>
      </w:pPr>
      <w:rPr>
        <w:rFonts w:ascii="Symbol" w:eastAsia="Symbol" w:hAnsi="Symbol" w:cs="Symbol" w:hint="default"/>
        <w:color w:val="494949"/>
        <w:w w:val="99"/>
        <w:sz w:val="20"/>
        <w:szCs w:val="20"/>
        <w:lang w:val="en-US" w:eastAsia="en-US" w:bidi="en-US"/>
      </w:rPr>
    </w:lvl>
    <w:lvl w:ilvl="1" w:tplc="C57A4B7A">
      <w:numFmt w:val="bullet"/>
      <w:lvlText w:val="•"/>
      <w:lvlJc w:val="left"/>
      <w:pPr>
        <w:ind w:left="926" w:hanging="234"/>
      </w:pPr>
      <w:rPr>
        <w:lang w:val="en-US" w:eastAsia="en-US" w:bidi="en-US"/>
      </w:rPr>
    </w:lvl>
    <w:lvl w:ilvl="2" w:tplc="E7229564">
      <w:numFmt w:val="bullet"/>
      <w:lvlText w:val="•"/>
      <w:lvlJc w:val="left"/>
      <w:pPr>
        <w:ind w:left="1312" w:hanging="234"/>
      </w:pPr>
      <w:rPr>
        <w:lang w:val="en-US" w:eastAsia="en-US" w:bidi="en-US"/>
      </w:rPr>
    </w:lvl>
    <w:lvl w:ilvl="3" w:tplc="B9822400">
      <w:numFmt w:val="bullet"/>
      <w:lvlText w:val="•"/>
      <w:lvlJc w:val="left"/>
      <w:pPr>
        <w:ind w:left="1698" w:hanging="234"/>
      </w:pPr>
      <w:rPr>
        <w:lang w:val="en-US" w:eastAsia="en-US" w:bidi="en-US"/>
      </w:rPr>
    </w:lvl>
    <w:lvl w:ilvl="4" w:tplc="8CE49B28">
      <w:numFmt w:val="bullet"/>
      <w:lvlText w:val="•"/>
      <w:lvlJc w:val="left"/>
      <w:pPr>
        <w:ind w:left="2084" w:hanging="234"/>
      </w:pPr>
      <w:rPr>
        <w:lang w:val="en-US" w:eastAsia="en-US" w:bidi="en-US"/>
      </w:rPr>
    </w:lvl>
    <w:lvl w:ilvl="5" w:tplc="E064EC4E">
      <w:numFmt w:val="bullet"/>
      <w:lvlText w:val="•"/>
      <w:lvlJc w:val="left"/>
      <w:pPr>
        <w:ind w:left="2470" w:hanging="234"/>
      </w:pPr>
      <w:rPr>
        <w:lang w:val="en-US" w:eastAsia="en-US" w:bidi="en-US"/>
      </w:rPr>
    </w:lvl>
    <w:lvl w:ilvl="6" w:tplc="30429944">
      <w:numFmt w:val="bullet"/>
      <w:lvlText w:val="•"/>
      <w:lvlJc w:val="left"/>
      <w:pPr>
        <w:ind w:left="2856" w:hanging="234"/>
      </w:pPr>
      <w:rPr>
        <w:lang w:val="en-US" w:eastAsia="en-US" w:bidi="en-US"/>
      </w:rPr>
    </w:lvl>
    <w:lvl w:ilvl="7" w:tplc="37868D78">
      <w:numFmt w:val="bullet"/>
      <w:lvlText w:val="•"/>
      <w:lvlJc w:val="left"/>
      <w:pPr>
        <w:ind w:left="3242" w:hanging="234"/>
      </w:pPr>
      <w:rPr>
        <w:lang w:val="en-US" w:eastAsia="en-US" w:bidi="en-US"/>
      </w:rPr>
    </w:lvl>
    <w:lvl w:ilvl="8" w:tplc="C060DB92">
      <w:numFmt w:val="bullet"/>
      <w:lvlText w:val="•"/>
      <w:lvlJc w:val="left"/>
      <w:pPr>
        <w:ind w:left="3628" w:hanging="234"/>
      </w:pPr>
      <w:rPr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6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9F6633"/>
    <w:rsid w:val="000255BE"/>
    <w:rsid w:val="000514AE"/>
    <w:rsid w:val="0006582E"/>
    <w:rsid w:val="00070FBB"/>
    <w:rsid w:val="000A5AFE"/>
    <w:rsid w:val="000C543B"/>
    <w:rsid w:val="000E252F"/>
    <w:rsid w:val="001408D9"/>
    <w:rsid w:val="00160423"/>
    <w:rsid w:val="00176A39"/>
    <w:rsid w:val="001C0709"/>
    <w:rsid w:val="002679C4"/>
    <w:rsid w:val="00270D06"/>
    <w:rsid w:val="002831AC"/>
    <w:rsid w:val="002878E2"/>
    <w:rsid w:val="002926AE"/>
    <w:rsid w:val="002C3B6D"/>
    <w:rsid w:val="003548FC"/>
    <w:rsid w:val="003708C6"/>
    <w:rsid w:val="003714F1"/>
    <w:rsid w:val="003C118B"/>
    <w:rsid w:val="003C2A08"/>
    <w:rsid w:val="003D3FEC"/>
    <w:rsid w:val="003D5D07"/>
    <w:rsid w:val="004175FB"/>
    <w:rsid w:val="00423862"/>
    <w:rsid w:val="004270CA"/>
    <w:rsid w:val="00496DE0"/>
    <w:rsid w:val="004B395C"/>
    <w:rsid w:val="00506622"/>
    <w:rsid w:val="00524560"/>
    <w:rsid w:val="00595136"/>
    <w:rsid w:val="005C3FBF"/>
    <w:rsid w:val="005E2806"/>
    <w:rsid w:val="0060035D"/>
    <w:rsid w:val="00615D1D"/>
    <w:rsid w:val="00692D4B"/>
    <w:rsid w:val="006D202E"/>
    <w:rsid w:val="0072404D"/>
    <w:rsid w:val="0075707E"/>
    <w:rsid w:val="00760EC4"/>
    <w:rsid w:val="00763BB8"/>
    <w:rsid w:val="00771CB1"/>
    <w:rsid w:val="007C133B"/>
    <w:rsid w:val="007C3870"/>
    <w:rsid w:val="007D2ECE"/>
    <w:rsid w:val="007E2E38"/>
    <w:rsid w:val="00814523"/>
    <w:rsid w:val="00850298"/>
    <w:rsid w:val="008A5950"/>
    <w:rsid w:val="008E1FF9"/>
    <w:rsid w:val="008F61F8"/>
    <w:rsid w:val="009052D2"/>
    <w:rsid w:val="00936B92"/>
    <w:rsid w:val="00942ECD"/>
    <w:rsid w:val="00964364"/>
    <w:rsid w:val="009B0245"/>
    <w:rsid w:val="009F6633"/>
    <w:rsid w:val="00A14C2D"/>
    <w:rsid w:val="00A517E9"/>
    <w:rsid w:val="00AC08F0"/>
    <w:rsid w:val="00B70480"/>
    <w:rsid w:val="00B94063"/>
    <w:rsid w:val="00C352DA"/>
    <w:rsid w:val="00C70B21"/>
    <w:rsid w:val="00CC3B3A"/>
    <w:rsid w:val="00CD58B5"/>
    <w:rsid w:val="00D05713"/>
    <w:rsid w:val="00D40F1F"/>
    <w:rsid w:val="00D43E23"/>
    <w:rsid w:val="00D63DD1"/>
    <w:rsid w:val="00D666A8"/>
    <w:rsid w:val="00DB2327"/>
    <w:rsid w:val="00DF7844"/>
    <w:rsid w:val="00E5325E"/>
    <w:rsid w:val="00EA0679"/>
    <w:rsid w:val="00ED41D5"/>
    <w:rsid w:val="00F27546"/>
    <w:rsid w:val="00FE3FB8"/>
    <w:rsid w:val="00FF3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rsid w:val="00B94063"/>
    <w:pPr>
      <w:spacing w:line="300" w:lineRule="atLeast"/>
    </w:pPr>
  </w:style>
  <w:style w:type="paragraph" w:customStyle="1" w:styleId="div">
    <w:name w:val="div"/>
    <w:basedOn w:val="Normal"/>
    <w:rsid w:val="00B94063"/>
  </w:style>
  <w:style w:type="paragraph" w:customStyle="1" w:styleId="divdocumentdivfirstsection">
    <w:name w:val="div_document_div_firstsection"/>
    <w:basedOn w:val="Normal"/>
    <w:rsid w:val="00B94063"/>
  </w:style>
  <w:style w:type="character" w:customStyle="1" w:styleId="divdocumentdivPARAGRAPHNAME">
    <w:name w:val="div_document_div_PARAGRAPH_NAME"/>
    <w:basedOn w:val="DefaultParagraphFont"/>
    <w:rsid w:val="00B94063"/>
    <w:rPr>
      <w:color w:val="FFFFFF"/>
      <w:bdr w:val="none" w:sz="0" w:space="0" w:color="auto"/>
      <w:shd w:val="clear" w:color="auto" w:fill="3C5769"/>
    </w:rPr>
  </w:style>
  <w:style w:type="paragraph" w:customStyle="1" w:styleId="divname">
    <w:name w:val="div_name"/>
    <w:basedOn w:val="div"/>
    <w:rsid w:val="00B94063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rsid w:val="00B94063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sid w:val="00B94063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rsid w:val="00B9406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xleftpaddingcell">
    <w:name w:val="leftboxleftpaddingcell"/>
    <w:basedOn w:val="DefaultParagraphFont"/>
    <w:rsid w:val="00B94063"/>
  </w:style>
  <w:style w:type="paragraph" w:customStyle="1" w:styleId="leftboxleftpaddingcellParagraph">
    <w:name w:val="leftboxleftpaddingcell Paragraph"/>
    <w:basedOn w:val="Normal"/>
    <w:rsid w:val="00B94063"/>
  </w:style>
  <w:style w:type="character" w:customStyle="1" w:styleId="left-box">
    <w:name w:val="left-box"/>
    <w:basedOn w:val="DefaultParagraphFont"/>
    <w:rsid w:val="00B94063"/>
  </w:style>
  <w:style w:type="paragraph" w:customStyle="1" w:styleId="divdocumentsection">
    <w:name w:val="div_document_section"/>
    <w:basedOn w:val="Normal"/>
    <w:rsid w:val="00B94063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rsid w:val="00B94063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rsid w:val="00B94063"/>
    <w:pPr>
      <w:spacing w:line="340" w:lineRule="atLeast"/>
    </w:pPr>
  </w:style>
  <w:style w:type="paragraph" w:customStyle="1" w:styleId="divdocumentdivparagraph">
    <w:name w:val="div_document_div_paragraph"/>
    <w:basedOn w:val="Normal"/>
    <w:rsid w:val="00B94063"/>
  </w:style>
  <w:style w:type="paragraph" w:customStyle="1" w:styleId="divdocumentsinglecolumn">
    <w:name w:val="div_document_singlecolumn"/>
    <w:basedOn w:val="Normal"/>
    <w:rsid w:val="00B94063"/>
  </w:style>
  <w:style w:type="paragraph" w:customStyle="1" w:styleId="p">
    <w:name w:val="p"/>
    <w:basedOn w:val="Normal"/>
    <w:rsid w:val="00B94063"/>
  </w:style>
  <w:style w:type="character" w:customStyle="1" w:styleId="singlecolumnspanpaddedlinenth-child1">
    <w:name w:val="singlecolumn_span_paddedline_nth-child(1)"/>
    <w:basedOn w:val="DefaultParagraphFont"/>
    <w:rsid w:val="00B94063"/>
  </w:style>
  <w:style w:type="character" w:customStyle="1" w:styleId="txtBold">
    <w:name w:val="txtBold"/>
    <w:basedOn w:val="DefaultParagraphFont"/>
    <w:rsid w:val="00B94063"/>
    <w:rPr>
      <w:b/>
      <w:bCs/>
    </w:rPr>
  </w:style>
  <w:style w:type="paragraph" w:customStyle="1" w:styleId="paddedline">
    <w:name w:val="paddedline"/>
    <w:basedOn w:val="Normal"/>
    <w:rsid w:val="00B94063"/>
  </w:style>
  <w:style w:type="paragraph" w:customStyle="1" w:styleId="divdocumentulli">
    <w:name w:val="div_document_ul_li"/>
    <w:basedOn w:val="Normal"/>
    <w:rsid w:val="00B94063"/>
    <w:pPr>
      <w:pBdr>
        <w:left w:val="none" w:sz="0" w:space="2" w:color="auto"/>
      </w:pBdr>
    </w:pPr>
  </w:style>
  <w:style w:type="character" w:customStyle="1" w:styleId="u">
    <w:name w:val="u"/>
    <w:basedOn w:val="DefaultParagraphFont"/>
    <w:rsid w:val="00B94063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B94063"/>
    <w:rPr>
      <w:sz w:val="24"/>
      <w:szCs w:val="24"/>
      <w:bdr w:val="none" w:sz="0" w:space="0" w:color="auto"/>
      <w:vertAlign w:val="baseline"/>
    </w:rPr>
  </w:style>
  <w:style w:type="character" w:customStyle="1" w:styleId="leftboxrightpaddingcell">
    <w:name w:val="leftboxrightpaddingcell"/>
    <w:basedOn w:val="DefaultParagraphFont"/>
    <w:rsid w:val="00B94063"/>
  </w:style>
  <w:style w:type="paragraph" w:customStyle="1" w:styleId="leftboxrightpaddingcellParagraph">
    <w:name w:val="leftboxrightpaddingcell Paragraph"/>
    <w:basedOn w:val="Normal"/>
    <w:rsid w:val="00B94063"/>
  </w:style>
  <w:style w:type="character" w:customStyle="1" w:styleId="rightboxpaddingcell">
    <w:name w:val="rightboxpaddingcell"/>
    <w:basedOn w:val="DefaultParagraphFont"/>
    <w:rsid w:val="00B94063"/>
    <w:rPr>
      <w:shd w:val="clear" w:color="auto" w:fill="F5F5F5"/>
    </w:rPr>
  </w:style>
  <w:style w:type="character" w:customStyle="1" w:styleId="right-box">
    <w:name w:val="right-box"/>
    <w:basedOn w:val="DefaultParagraphFont"/>
    <w:rsid w:val="00B94063"/>
    <w:rPr>
      <w:shd w:val="clear" w:color="auto" w:fill="F5F5F5"/>
    </w:rPr>
  </w:style>
  <w:style w:type="paragraph" w:customStyle="1" w:styleId="divaddress">
    <w:name w:val="div_address"/>
    <w:basedOn w:val="div"/>
    <w:rsid w:val="00B94063"/>
    <w:pPr>
      <w:spacing w:line="300" w:lineRule="atLeast"/>
    </w:pPr>
    <w:rPr>
      <w:sz w:val="20"/>
      <w:szCs w:val="20"/>
    </w:rPr>
  </w:style>
  <w:style w:type="paragraph" w:customStyle="1" w:styleId="divdocumentright-boxheading">
    <w:name w:val="div_document_right-box_heading"/>
    <w:basedOn w:val="Normal"/>
    <w:rsid w:val="00B94063"/>
    <w:pPr>
      <w:pBdr>
        <w:top w:val="single" w:sz="8" w:space="0" w:color="C4C4C4"/>
      </w:pBdr>
    </w:pPr>
  </w:style>
  <w:style w:type="paragraph" w:customStyle="1" w:styleId="rightboxpaddingcellParagraph">
    <w:name w:val="rightboxpaddingcell Paragraph"/>
    <w:basedOn w:val="Normal"/>
    <w:rsid w:val="00B94063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rsid w:val="00B9406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0FBB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66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6AE"/>
    <w:pPr>
      <w:spacing w:after="18" w:line="248" w:lineRule="auto"/>
      <w:ind w:left="720" w:hanging="10"/>
      <w:contextualSpacing/>
      <w:jc w:val="both"/>
    </w:pPr>
    <w:rPr>
      <w:rFonts w:ascii="Tahoma" w:eastAsia="Tahoma" w:hAnsi="Tahoma" w:cs="Tahoma"/>
      <w:color w:val="6A6969"/>
      <w:sz w:val="18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5.jpeg"/><Relationship Id="rId12" Type="http://schemas.openxmlformats.org/officeDocument/2006/relationships/image" Target="media/image2.pn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www.linkedin.com/in/bachan-dev-bhatt-977a4515?lipi=urn%3Ali%3Apage%3Ad_flagship3_profile_view_base_contact_details%3BceZNRL%2BIT0ipcP8GMA2jug%3D%3D" TargetMode="External"/><Relationship Id="rId24" Type="http://schemas.openxmlformats.org/officeDocument/2006/relationships/image" Target="media/image19.emf"/><Relationship Id="rId5" Type="http://schemas.openxmlformats.org/officeDocument/2006/relationships/image" Target="media/image3.jpeg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hyperlink" Target="mailto:bachandev1@gmail.com" TargetMode="External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SIDDHARTHASINGH</vt:lpstr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SIDDHARTHASINGH</dc:title>
  <dc:creator>Siddhartha Singh</dc:creator>
  <cp:lastModifiedBy>user</cp:lastModifiedBy>
  <cp:revision>16</cp:revision>
  <cp:lastPrinted>2019-09-18T04:42:00Z</cp:lastPrinted>
  <dcterms:created xsi:type="dcterms:W3CDTF">2020-07-02T07:46:00Z</dcterms:created>
  <dcterms:modified xsi:type="dcterms:W3CDTF">2021-02-10T13:00:00Z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oHYAAB+LCAAAAAAABAAUmsWSg0AURT+IBW5L3N3Z4RAguH79ZGaVmkoR6O537zmpsIiIchBLUpxIQ4zI4AyM85jAUQzCiRRLTW5Nj3FtpOviVPIVGdJsueqwAY5A8JF3creprRNufovstjU3c11BOaN94TbhjHvoZQPQPUUP8iI7xE/OeFzAF4cRHifZ1/OW6QmWkre6Npds1u9sWmI6CJ8QhJrcKtfJE16tC02ackjvFhZs1l4D5r8h+ervW98</vt:lpwstr>
  </property>
  <property fmtid="{D5CDD505-2E9C-101B-9397-08002B2CF9AE}" pid="3" name="x1ye=1">
    <vt:lpwstr>mhXMEXNDzw0HGY/i4LL+GcGZjpzSCuzqOhAsDF2TKpdoKrKdZR0EhoShm06MOdp5uLzn36/tmO6LHXo3kG9uyWbSlyyOFpbYIceN+alK0hyahp8FM/rSSjQ0pI2U+0IfelztUEm/PYIf6Hpq2Y+MecT6zokn5buurdrb36Cu5C2BZYRoHdWQOTsBLB3rQslHgS/SuZ3pTErPnluZYHOr4uHY+qRI7wHGTlu3AWREis9i80kZ5UIdZRvFRdLHNBF</vt:lpwstr>
  </property>
  <property fmtid="{D5CDD505-2E9C-101B-9397-08002B2CF9AE}" pid="4" name="x1ye=10">
    <vt:lpwstr>VIQJ7nUYn2bHbjiGkRTZIt+VfPx0HRsb02BPDJQoUH55NIqQM6ihZpnmsGog4StBP2E59U0XBXvVMq3jCymAo68jzrISWnEFjJ2pvF2w6v8nq83DgkbkolFIiVtBheNoSvMqdoKuPDv3G1WlXzFl8T/iC7BJo39nw1Bn3CG4Q57AQE8RiMVcohGbBoBoqUpdDDbbvXByjIGlSzOeToPkFBpmMKHA+w2MtLbPz0R+j90Egs9LHZ8yH1Xl8oY8/h5</vt:lpwstr>
  </property>
  <property fmtid="{D5CDD505-2E9C-101B-9397-08002B2CF9AE}" pid="5" name="x1ye=100">
    <vt:lpwstr>w7SN969JL1aBV4XRlWN1qhdsUibadtJR4Sinm1/eASfHGHXp+kUaATj6gs4SORIgcrxbxPaHPPQa9WISQ3X41vILk6Yd18C8/lCq3WRsT5cMksvMj8qleWUDytFLHPtN56GfHLxxTM/mGCReCB1D5dDWzsxkGxnre7ijQiIHcYZvZcOi4LxaNXN+VkVMeiG7r6wXqApKCN1+uu65MZOqctdhWHIbXfwGd80vNmxaZ//qgFkT5ul7cYAPXcmO9tB</vt:lpwstr>
  </property>
  <property fmtid="{D5CDD505-2E9C-101B-9397-08002B2CF9AE}" pid="6" name="x1ye=101">
    <vt:lpwstr>MVZ5XnafQuwpyXHgPN6LB7dtm7F8FKwvv54cMnwa21lvKSNgE2ccTEHKADX5A59CjaXriYJjjsQVmR+nSBRTTy7SE+dX7UJEUk0qCV4Heoa58rd/AfDGoN9OE8Gy34H5oGDPAAL3H2F05Oz0EbpIiNPDBqlL9E7gYDeWW3nBmiNv23pOTx1IO/usbq0bmZmXWnytcun4u2LnsoFVkDVgFl4TiHjx5h7Cvn1T336gMs60QNTmdRbsRUp7uhYPsM0</vt:lpwstr>
  </property>
  <property fmtid="{D5CDD505-2E9C-101B-9397-08002B2CF9AE}" pid="7" name="x1ye=102">
    <vt:lpwstr>YsfCjiPx7f8MhYjZlhcnLuyIhjB25mNOQLkKtaXX7pORy/L4TKWldzEAY99JYa4ZEb8YOe4jX5/TRK3OayC0smld2f2AyYn9elvCevDmod2QzWPVc0e7EX/NUnkKzUA44i7PPdG3pq/EffacZ4e2yLpeNTCumreEiv/VLtl2NwFBOpP2ATzSqiv2+z02jvi0T1V5w4PYHQxpUu2Zvsx3ya1OnsyNAodq2kbWqMV9ku3MtFD6dDxygNgZk1Kf6NH</vt:lpwstr>
  </property>
  <property fmtid="{D5CDD505-2E9C-101B-9397-08002B2CF9AE}" pid="8" name="x1ye=103">
    <vt:lpwstr>nuiYjiqOwOfM40PGYx/k8rS0nm3r4MhscVBQgEUrO6kMmHl0ZqWICH0EQ/zfWrTiy1OA3OEeRt6ir7+OQEWKjYSLH1VeJoMjC02O1w/HtOBlti4rUiCVzH2806eep3mvmK7bNrdh16kG6WJXfM8D705O5cfqXeVJ0MqgQvlI1QwEbwfkIahZZRcb2fJ9KOc+/jdldCzlu3/d3CxdEnrj3iekuTp3wMb0Qv3xLwjtkn/xPYLIKS0Q3fgsT2b5AvR</vt:lpwstr>
  </property>
  <property fmtid="{D5CDD505-2E9C-101B-9397-08002B2CF9AE}" pid="9" name="x1ye=104">
    <vt:lpwstr>bMbHukXd3qn6x/SOLdphQgHp3cBqN3NlQBSEb/LM2UsuMX+0jcK6ATBk2CPQj6SZXgmCw+6UDxqdEm7xS5TFOa2mX4H2Hbhml1xkWVQVRsHIP3Pj3NzHKG/34R2D1ipK3uHC+r6AtTKuid3nMsflvEg+zjKxgQ4lLn2pR2iOne/or5i7kYXViWgFfQ/xJJVyHw5wGsT+wTYr+LIHmUrHztLBbSYsg9VRw2Y0v9mMe9o3SJpxH0QXNdS3ZG8E8WZ</vt:lpwstr>
  </property>
  <property fmtid="{D5CDD505-2E9C-101B-9397-08002B2CF9AE}" pid="10" name="x1ye=105">
    <vt:lpwstr>n13TiuE3R1tcr+ZLNmGNpdXfTLdObHWeOI6mdVmDS1o3AKHvW9CXcCYpDHrn0y0ECs/Q7wXHVNLTwTBd8xF7B68aLgq5TbZA2oVlvpW0sEjXq7ZkBaz+SZwN/pc5ZI9JwAgavFRVMCFiN5XG743MljyyJnB93/tU6WwbSsl7RILF0c3x6eCArZklDQufmVGpt7mfvlSxw7b6eNFljK95WzQA8pYfd2w/rBZl7A+irHMBDfCCV45tne/cYgKyMH4</vt:lpwstr>
  </property>
  <property fmtid="{D5CDD505-2E9C-101B-9397-08002B2CF9AE}" pid="11" name="x1ye=106">
    <vt:lpwstr>F6pGkQT752P4Pn4u0zR7hB1L3qaTzuRMODP+AsXUc3P0sTHgPPLyRneCXBj+QwTCUNXFKtepBITNFXeYfBSYcEYNXgLXP3TUcfUjUC5PhJR7d0ux+oIbWR6ilXfVkO+wXgF3Mj2K+4C0xmXZqQA0K7uL9nLgknGU1FVgS0iMcZ4Uv13QHzb1cgoOa476Sx5NG3PI5Dop1LeVQBOS/LLo4YpNwj3wGBPdfk3A3cvzf+Eo9ArmGG9UJgaQttWiIZP</vt:lpwstr>
  </property>
  <property fmtid="{D5CDD505-2E9C-101B-9397-08002B2CF9AE}" pid="12" name="x1ye=107">
    <vt:lpwstr>34x287ckknjuZRGekWo1JqDQgs0xZhLtM6abiW26dO6okIariEq+8mRW9C7UJ84n2/7i1T1uKXAqjmUnCUioW4kG6NUcXd7m/AnT3RfN33Mcz1W1+MO4eSu2WsgEUqY170smFdiYye1oSIPfOUIx/w6Clobhql8FdaaftuvAXA+7RUmEAnjOzqkzfRB7WZ7M1wbzWR5lJNvEu3NbjRIFNl2HnE73aGkuJFMiBJSPxi/a+yS+yPfGnFq37rQD9gw</vt:lpwstr>
  </property>
  <property fmtid="{D5CDD505-2E9C-101B-9397-08002B2CF9AE}" pid="13" name="x1ye=108">
    <vt:lpwstr>i885cYmvQlZ3yIUn3d9vfBbrEKUawAi5n7g+gRz9lHLB576FcYjnzphA7v4Wr4EH9h6f7z6xaRfHsY7lXeKDEx5hfurvC9bLbV/MnSP99C7euYnuLQfGjtT1/VqeRJzekdv5qeorHfn6ElLdDYF14Qg/7BCUYyO5+BTub3zKEG/ny8+xtfoTBGPSlqU2Xp9wDd70a7FH0jTJfdmp8sb05kk6pic4z2ILJm6zQAL9BI+vhYvUB/hhqFlcGNabT7l</vt:lpwstr>
  </property>
  <property fmtid="{D5CDD505-2E9C-101B-9397-08002B2CF9AE}" pid="14" name="x1ye=109">
    <vt:lpwstr>UfMUb0VTvPxCkZxDFZX8GQ8kv47MZHmTSljgumUHKgBaFnpIjhozvzwRRSjwfD/mAFCGrldRw3MknZc0SjbdR5y+CbmolcNHTC6EuCTFGERBfxMaQEKptTx9Yv7Z6rAMIiBcSc2NVo04oxPnQgUv0pc1eo637kixDHmLL4wuaq21F05yuOMaHRqCNYBMY23XvqFYNK7c+WB8MSIOQtGqEYkrmcmWoMOLMpIwTeZ2zq2QlxyK/tVPIMdBvfIiPJf</vt:lpwstr>
  </property>
  <property fmtid="{D5CDD505-2E9C-101B-9397-08002B2CF9AE}" pid="15" name="x1ye=11">
    <vt:lpwstr>DungJ20IvsCkRlBNKFqqonTiHAbj7ePpM7DfzVJo75PsunleJx88kaoh+WifyLLDh0r/4r0tzcffpM5ipWEBSKQxeh5JOLFUZi+z/4uR88Bfp6q7NugkJm5d1EJZ7l5o9rMu5mWlWBBcVPAxkWs3pgKR2bcYHeDawbOakWOFQjqB6uSPHGQTDJIWgW8LDeV1zOpvYmhjWy7pdMnwa5lxBCWUoLJFRLtmmSj22+0ky/iTtZDUCd9iSdsLSDIMBLI</vt:lpwstr>
  </property>
  <property fmtid="{D5CDD505-2E9C-101B-9397-08002B2CF9AE}" pid="16" name="x1ye=110">
    <vt:lpwstr>vsd/vmqs+1CByyrohoAPDLnDn4Nkfd2tyn+kRVk2rjR/sgOZcftCIEKk4mmbrcIF9tu7Vfm3zFSEc+LSFGX480qkMg0v7i19ZYWaHCWlvuA/jL6lczS8EtKKRuRz4sa+q3DGfCUO6Lrvm6OAp+rug103iMPW1dXUF0jrS64bi9D0CHYpe4q4OrMagfpghFiFcJ10xqPwNpRRVUcKD26x/ctJKqpejTMZBDADiZbHHocajSz98yjf3B+S2ZOj9AN</vt:lpwstr>
  </property>
  <property fmtid="{D5CDD505-2E9C-101B-9397-08002B2CF9AE}" pid="17" name="x1ye=111">
    <vt:lpwstr>ViLPeUX94/qg3f1g/dkvXP44cHt1Ni9QkOPjf4hhh6MgDw4z8ippMr5xPmdzF3uw+uObDgOk8KCMCZUCCVZHGmuVmp0VDHr3hVigxMlydanL4k52EqVAt9J3nxsFIawfWKF7wQMsIKvxi2/Cs0f/MjW2w8HYDr77BepeR7Bv8fgmatbZ3JzcVQifjsNLyz+Vk2DSb6m97+KldTyudXZbdJYd4t5SpemcPF3Y7SrPKhFCue3DsueoSWbwNhUs7Fg</vt:lpwstr>
  </property>
  <property fmtid="{D5CDD505-2E9C-101B-9397-08002B2CF9AE}" pid="18" name="x1ye=112">
    <vt:lpwstr>T9bMbZgO6tXuKPY5B9ydIomPIdsScy3Lelck2Et7acDKF6HODdVm+1sfgvqtIRIQEAiSbeyVjxODkjSZCGvqQtO8/i/c1kcIsXWuCbbE/KiKdldo8H/dpZVjJJ2XHqxFqqHytnWmXgrUwAIfoyPZPmQTRJsCx2cRj2hWRyCeOXS1WVWV3gRHaGBpseie0deOpsx9J7lCxlzYmZI3F2rAbOYDgUQGKkKFzyl2ZM3qTPrvFIV3kYupqmmkYys3ji7</vt:lpwstr>
  </property>
  <property fmtid="{D5CDD505-2E9C-101B-9397-08002B2CF9AE}" pid="19" name="x1ye=113">
    <vt:lpwstr>3+10+3g+SEtn6dU3AkqCnGvdkmOjPuwBXKHcwVkybI2mTCQr7PeId8pZTb/PmHGAN4cbC89dUnllUCO8QsxWrSHs0QvOhzuzclkjweez1LGwHtjAXyq9vBAmfSpufg7gFGV6UpzRUuvr83N0bVOw97Zvv8M+4fDEYP9ffCgwLOHpvKgxR8jmUWX4fuUg28i5ewO1ypzhIOGv2RuIZiartLbU2eRc1kg7I5lfEZIoFuPVniXgvP9AYiTQiHNaJwm</vt:lpwstr>
  </property>
  <property fmtid="{D5CDD505-2E9C-101B-9397-08002B2CF9AE}" pid="20" name="x1ye=114">
    <vt:lpwstr>kBIuobnON0MoyPRAExMYurZTsxYv2TlFLRnwpYYj582+NX6dDvmFBW/vjbHXxeic/I1IyOpYrtjKe7ILMEX9UhiyXNhxMWWOjuL4/c2PcYfeq5IcmR9GnpYL92oO6JyugjXP8/ev4ZFfHyfBNgEc9+bMBEZwUm65rRLYelJaYy2Ao6iyUdJFMYunZ+9jxfPyCFI7ELZcmHb4tbxs0zdFIBUcPTR/wO0ZKTOUKmmIBvcifOd+sVG2oxY7oLpJoXD</vt:lpwstr>
  </property>
  <property fmtid="{D5CDD505-2E9C-101B-9397-08002B2CF9AE}" pid="21" name="x1ye=115">
    <vt:lpwstr>dBcZVh1FXLuD8MF5OFpodULhZhpYTIyqNdpFHRaMGoCJA3/kqLIM6XOm+dmU/vOVGDd+S2AyGGUn47yVYkO7LGDxHAadA1UmRCbS/AX2IVAWlFOxT8FFr1nJvUeeZeVErno3LsxDXrsw6ZTEL4jz5W/kRWijinFlJslI0728RSXRAAm07T1LaSpASf4p0fhQeI3EyVttokaa5/+L31YD8MfJniUetHK9KrW/n/15PBgy4w9vx+gVlOmhGOEUKp9</vt:lpwstr>
  </property>
  <property fmtid="{D5CDD505-2E9C-101B-9397-08002B2CF9AE}" pid="22" name="x1ye=116">
    <vt:lpwstr>m9blrHkniGP8fbS9/LWWJ/ipQjNjsezcJ6Mer4JSI+wiiNmRQ6jqqLAZWJu1zE+d8YCuf9yJNbHhXKhi8n0mE3GQflwjOUX62j7i8pUgN+0gS5NtTQY771mwyyZfYYlRg1qXTCi/uRwHjOKlnJRGry91WBsYI5FN8s70s6XBYJIG1YQLA7W+ZycAkVKQjuZdRhID8O48HmXaksmNp5GkAIE6WUFba48rYtMAkt1aQ8tdqiXeqIXMUmJGqt1uaS4</vt:lpwstr>
  </property>
  <property fmtid="{D5CDD505-2E9C-101B-9397-08002B2CF9AE}" pid="23" name="x1ye=117">
    <vt:lpwstr>ZXV6eBN1tk1jb4YJtCS+j38vq9KNdOupUHusbx+mSIk7JrxjSejeM8VRlXS+GoF8IhCYUEkHR8c+BeiuAnXhhPKtLlZinjFwWEA79q1sG+AwQsyCwTQR65Wpqk+8Dqqre9/W033RPpeFYt2Nr0BxeI/jrW9DbA9MUvQQZAQPY7wxo4Cra+3ulIVRKOKj3tlIEuXcewGzTWQI06reE7U2F3ClM9u9aUOF+ZmUF9/xl8yYgnLe2x3aFA1Na/v8vD3</vt:lpwstr>
  </property>
  <property fmtid="{D5CDD505-2E9C-101B-9397-08002B2CF9AE}" pid="24" name="x1ye=118">
    <vt:lpwstr>kWkqbaepfVpk4UmTTjla+fHs66jMTYLnbzCCXLluHpOtaXWqPQGGvKhRqsKzWf9tGb9pSgaJHmc85eeR+flGS4se69Gc51f1X3VcZsh+X44MdwEGTdo+Lb5QfXegP53lM16xbj00X1sVO5Mqo5W8jy+eHo5B8S0sidEKNne+C1DvbLm4jl8pDGaC/e+TG5YQ5iB7jyYFuQJAn13LBLhHCqYICjd2kKS0WVBTzFEfteY56iNVcjQrVealevVZrSx</vt:lpwstr>
  </property>
  <property fmtid="{D5CDD505-2E9C-101B-9397-08002B2CF9AE}" pid="25" name="x1ye=119">
    <vt:lpwstr>ue65hHyOThtmKjcZzmoeZ3BHbkivh+u+biRlOU9CYqwAnbSGAAxVJxObikbVamheVV0ZpzueSk4ibL3uDMHVYHsKL9dhw/550KwJZZZ4A3eELRoLIOlvCjkZFtAPdRy36ZjHb4ogHPiMLoBP7LEWgt1w2urnmf2rdq6cjOb2XWSNzNrT1YIRo622ZaEd6MBJVTlAQa+42Ysof1BL70Qle3RVDC8WWDLMI9z/G6aH5Bsh3GX1Z3VcqEEp58TUYow</vt:lpwstr>
  </property>
  <property fmtid="{D5CDD505-2E9C-101B-9397-08002B2CF9AE}" pid="26" name="x1ye=12">
    <vt:lpwstr>U6ufKUI0+ixSYBcWC4ZmZPPAbK/KlN8vWPNeQidoLl+NUfcOBOQ98APlw/1sqoUW39Ns8RR+6y8aTWMPpt2z6piMW18viiizwLZhxB44B5GkWU7ICEbkTOhiJ7cqEmXjDKE39cvNbndfe9w8aPwiJKSMqpiCZHxjadoWrSFlSxHxiaTK+vb0fmxDl8GtSaa8IoB7tjBfcgc2RFBN/oB6VyT5OCuLUvtNsVEsiGXJYPiUyQhSYECkWBKrv3RPzN8</vt:lpwstr>
  </property>
  <property fmtid="{D5CDD505-2E9C-101B-9397-08002B2CF9AE}" pid="27" name="x1ye=120">
    <vt:lpwstr>gHn57D8y85H9N7cIfhThJ8lo8QDvbJQoa5ir1JlY0FZiezaGKujKdAPDuURXmYHBkuG+xts4wA/90F0LMn9S4OjcoHYAAA==</vt:lpwstr>
  </property>
  <property fmtid="{D5CDD505-2E9C-101B-9397-08002B2CF9AE}" pid="28" name="x1ye=13">
    <vt:lpwstr>by10wbGjQfE5dPbpsgegzPc9CzZvMqmJtlmCnuziOAdTzfPkBIohG7GYW6uNdUNHP4aaBGm/qrzJHPmGl3/+jSqFbV2LWLZB17V0QhpqqK1Bp4BuUwsueuaiUa1+gDVdYWcqyMiDh8qa3dCMWLgeNXNZq8JcPRgFXXaObeVLnCFvRXHCbUqn19kpKtzKcy6KFDeIDSIra7vp9OXsGGaJn/+jMJMBxcKNlAsIj5VKFA38HY9FFWdaprCV0ju2bgt</vt:lpwstr>
  </property>
  <property fmtid="{D5CDD505-2E9C-101B-9397-08002B2CF9AE}" pid="29" name="x1ye=14">
    <vt:lpwstr>2jJbdWvgOzm0ZoqudSTtamfQZqYtFsEvwFtQw5xAPTKt8pgosfJPjaph50evLMiY/wkFxZEcRmpE3coS1k9DkNg7RiL4Rga79/RUboA6Mxr0BzkwL0vhN96KZgQEdwSAMj+MqXoxSvn3KlbLnev350jFCuSPPiXY0qv8AxT9Ageomv5WByr99tm1OfUSXNAYjh6oFTNJMbKayWL6UZQYKAIXotBTHvdkA9c8Sfgubi3csmyLkVh3PUEQXMmIvw1</vt:lpwstr>
  </property>
  <property fmtid="{D5CDD505-2E9C-101B-9397-08002B2CF9AE}" pid="30" name="x1ye=15">
    <vt:lpwstr>gDd3MOMRE1EEC6nrUD2Ar/Ocz6llBsjT4u33q1zcz48kW/gxGpM4fPjto2JFvm8r/EVeRjBOKr+bVcX1h9O5b+yh+Zhd9khN6FK9i3soyfsfCnWg0tLqTHBN5u2uSBJdtniBjzk3LoKCWhQ8yXBfdVVRYSMMYe9WQNGoUHVB4LlcB+6wiMQm4yyVjKMgCiSoeV+8bxDK/U9gSfME2Ed58VcxuFjn81bAp+WJt/OaoZrP3WmNlO9RD4wwT5rnuAj</vt:lpwstr>
  </property>
  <property fmtid="{D5CDD505-2E9C-101B-9397-08002B2CF9AE}" pid="31" name="x1ye=16">
    <vt:lpwstr>MbKKo1k/75mKqKDKu96eX/E9DhQyDY3BHhh88rNKDG/5QFZc69A3D3gnwRj9l2Lv1nducZxUpCbU2woFZM/vS/iyxZXcjE3DXKGhUZbholan06zB8Ssm5WtlqJZ33qFVX6Tc1qnRFaPCMkjWqPiXJ+HgmCHZ2YQQvkiZbsP6WrVUsNHMRWGiVRPBuDeFe1VYdwstRK3mCA6K4fwPCSBUQtbS4B+au+CkRc8UOyS1qmo7QXEtZyz9ePgMhHbjRaI</vt:lpwstr>
  </property>
  <property fmtid="{D5CDD505-2E9C-101B-9397-08002B2CF9AE}" pid="32" name="x1ye=17">
    <vt:lpwstr>AjWljfW78YMTeht2IlUSiTQRb+kKiGvG6m6MR2i6dnXKuRwPGEjcuShhHTaMfrsSJ4zaieE5/2PsLhOVcrRpax5t4eIgueD4TumvzX5eVJsVVD12ALHh4afanSjTlRdv++b0nEnD9uxCwrBG4AnuRU3TB/URKJLSiUkcTk+2jm87PBn66g4G9NXqRPYYyaCCiONaAibiaVecfbP/Kv9WsJKnYuL2riCRxRec5Q9gCdWokE/96f3fPdaf6PLQKXt</vt:lpwstr>
  </property>
  <property fmtid="{D5CDD505-2E9C-101B-9397-08002B2CF9AE}" pid="33" name="x1ye=18">
    <vt:lpwstr>FjoP7qaAmg+0eb28NJ87gxKBkXfRPvY16ukHSCR3267HmBMfVUAk/8tC1eacknnqQut4RkARTtJ0NYl8fqpZ6Oj7A0xNnjW3OCSXo3EyXWIBctpgykz8g4OXUKdnqumA1MfeKXEc9gz3u4WDuSca2Mx/T7YBWhPUtKbuMJCOWABcRXbpSDfMBPmEudQQ3/Kj6CY731jRO2MCO3+TjxXh0eNn7jrxwjq+nrKTZJ13r1T7oqpQZk+rL6hGNQTkPEh</vt:lpwstr>
  </property>
  <property fmtid="{D5CDD505-2E9C-101B-9397-08002B2CF9AE}" pid="34" name="x1ye=19">
    <vt:lpwstr>E6Ud3V9ce+T569ZTkEPcXkFfn76Xb71RaANTigNhpc54fzS85vsPgmFrPdl2d8eV4U3H9vKpRRSthj/y2GzY/mwm80xTKxnknPk6tBvytG1RkvVZ22B84bZ25t+1oKZtspdTc7dOcaQrcmVlfyrVZsbeDLVVhfyee1H41Npt0HGTpArVlWj9vjMX92lOdBHRDI5whI+AH9il2UdGswQnVKz1I9cxfDkzmX1OOu0UsVggueYGdwaOaMH3Um6MlRa</vt:lpwstr>
  </property>
  <property fmtid="{D5CDD505-2E9C-101B-9397-08002B2CF9AE}" pid="35" name="x1ye=2">
    <vt:lpwstr>9I+6hDg5QkSnqws+aefOArxgcidklTxRWPd6bkKcxLz9xZeJUohClt3T2RXympOMC6qhNQaKA4u+JXmmsr/Pod69mBDiBD1xLdEmV49o5ZOWEZlrceUWF0lN39qcr2yjICe6KX3fDC2IRdoEZFTrGjGKywx7XsV/L4k+8Gtq+R8mwqdo3qtnaDI6TthOeuDMxTtr/UtAnG3iBvkv/CQLrNyhtwg0JvX0aDLHn0quTr6eL0O1QwkhVRrVenkF3gB</vt:lpwstr>
  </property>
  <property fmtid="{D5CDD505-2E9C-101B-9397-08002B2CF9AE}" pid="36" name="x1ye=20">
    <vt:lpwstr>ynHyjzPzU3jVXWqx7plJEYa3WWPjXnyKpbL5d8hnmFEkVu0s/jcrDfMM946KHrnLfVEHW49Z4JC1QQ1bfvDjObpnq44pHyGmeBuV0tIVf0Kao89MY8OU4O4EQsg26/dU+0YdDQ1bXE+vat+QibLXYJ5ul14t8bsIw0g3d2XldHz1+Nn73d9in6FCVeh+C363rV0Fu/s5oFcfST5LQu3UtNjRSjyylX3ZcyJ+hL2Yw6plkOoX/bZ5LRa4x5OnuiT</vt:lpwstr>
  </property>
  <property fmtid="{D5CDD505-2E9C-101B-9397-08002B2CF9AE}" pid="37" name="x1ye=21">
    <vt:lpwstr>8USyQYPQGxIoc8fS+KNmpMvPC0d70HKQOWJc4cTZtiVs4Kek2lwGz+FaX4D5vU6mYkWWSLvcQXsWY1Ft1pymbSytYYmhl4iQAKhCW6tBxALRQOny+O0nY5ycrSXiwYmX1oz7qvUSk5jWdyyV2Naavu/A8PRrRz5SHqg8TX2CqepG80OjtyqnufC8FgN2QrUJwkeeP81RTZwNHEX6H8EF5RZ/O3HCB82lucWw76voMT4pJ/AxX35pYAWO8a1ZRMj</vt:lpwstr>
  </property>
  <property fmtid="{D5CDD505-2E9C-101B-9397-08002B2CF9AE}" pid="38" name="x1ye=22">
    <vt:lpwstr>NWfLNuDI87cFJkUxLawkTu0FHbhExa8ZC0eyDsVz68z3s4XDI/dohBsO+msJEcDcFO+xanFfUgXVxUzSIZVFVF6x/BmdbkV5NPlcONvQjk5zN2hkzKGrhZMSvXylX+8NXoIOkjU69oa8UixCaOoEbOhDmckuEUqedmVpEeBEzX27XboE2mEK82UL7DJRhkBZt8gqVuiMUnKO+jO3fnJ6No0fH6Z4nVxtRbX7rm4VcAucltd2vlq/u9p5TREUMpv</vt:lpwstr>
  </property>
  <property fmtid="{D5CDD505-2E9C-101B-9397-08002B2CF9AE}" pid="39" name="x1ye=23">
    <vt:lpwstr>eN3hSyN6RxtxxTylqB0q0kzHu7V3zMuvM8lS5/DBCPWZpmXYtr9UOdvb+Q07zNTUIq/iFwl+o6VhQKcbAmjTXWAaXoKBSxMiSkxcJjcfTcpVYlO37KNnxSvOM0gpurKGfj8kile9uhu61PeZPp1wnDSF3wvbvu1dmJIgZT2jvV5ekWXcWZ6XV2U3vANg09Ep/sK7lJzFOYJOa1HOerym29s5njrF17KSvNGEYBsxwzWt/GvzwfCVkbyGURLtfyo</vt:lpwstr>
  </property>
  <property fmtid="{D5CDD505-2E9C-101B-9397-08002B2CF9AE}" pid="40" name="x1ye=24">
    <vt:lpwstr>vMoi1rPykYF4VxuZvdebw9FTP9nn3q+FQXskK5wfr7EUtfDGFVnXNuBIo9m11lt7ChfsVXRy85IJR3gCgMuN6QgRMDcaGV6AdJch8anvV4CWRSNiHrT1QcRc+Nq3i1ZHLwwIBKn2lOQt1vY3abIsG8RsePqA1/sLaEEza+q7wgNU90EpxZhuC9TtQwbu8J17O3eescJb0KkOnmg8vxO++3u1gBz3PdIEqm9UtCXG4nlUhUeO9bRp0XCPcLBtp2s</vt:lpwstr>
  </property>
  <property fmtid="{D5CDD505-2E9C-101B-9397-08002B2CF9AE}" pid="41" name="x1ye=25">
    <vt:lpwstr>r2UrkHIFJIW4jJnGfS8K02cBqUzHfBq3nA0kMhoHA/rG8PhDGAheo70h2/RxBvdiLVrJr/gK9pa+CQfiYCRUya9xRmnKxraK3vGiBiIwPZMgPty2T4H3RzxIeHeAIuVeZe82PsD2IGx0FfnyaO35Iuc9Ss6+hNTtrgzaj/R5/eo4eapRs9c9JNEkVogwOTWS0DmKH9JJLJyMD1Gb4OfM7CapROuMHEwsnc58nZqPVwtsgnspsaos9dQ0RNJ2e5c</vt:lpwstr>
  </property>
  <property fmtid="{D5CDD505-2E9C-101B-9397-08002B2CF9AE}" pid="42" name="x1ye=26">
    <vt:lpwstr>X953n0j5prorGQDYK/o0A6ZFkscGc4Uqcoj03gaBrOdtk9YOs5Syjl9LjDPGQlYeRikcogM5C/3BHKfAkBzKZLbvc1CEsrwkdYU75oZI6QLYCLAIFK/YObF5gwk29qTFioSFe159prYaoHHpH/2p5Mhxiad8cv6Aq68t10YOPlQ3UMjayk9qn4JqafCe32n9RPWb64U7+mfbvJ8HLThLjW9EOLbvllAfKMuFOhu7hrNf/zFAj2/qxP6ufsJ2iQQ</vt:lpwstr>
  </property>
  <property fmtid="{D5CDD505-2E9C-101B-9397-08002B2CF9AE}" pid="43" name="x1ye=27">
    <vt:lpwstr>HrSHe3vqcnmDAJ6FfTPwl/1QSYTKHC/MQ6M3Xb4e2Qmyzfg+S59Jou4GVUap+Iyx1gdpOKDH4vqmr8LtyJYOjYMitZdBVEcPcmwg9eCUUrDPxG+5fhBcWj0coCSfxAOuRaIUSpF9HfINZsoXrVli/U5hDETzY6uEhGGQJk/fLRoHdfYl3iOCzSQDFHJYaey9RJ8T86H9rOZMiynvJXPHPwInf/sT/pS0J4UDS80HlMxdDBnFBVbW4BPjKY7XFgu</vt:lpwstr>
  </property>
  <property fmtid="{D5CDD505-2E9C-101B-9397-08002B2CF9AE}" pid="44" name="x1ye=28">
    <vt:lpwstr>W0ier09Ahx7XH+uyZP+pqiU1XXaXv+EN5A2rZ9piLDZ+Ln1q80JZAPNc38mXOxDZxu9Tw3aRsMBUXOTF7U6esbd95u2ZZscb0H4L70ofLhi4FGx9v28ucb6+BekpPX1aiMqNX+cSVWRgUXTSbwM3bLUJYCEL4liuCW4XtwLg3cIzwXZmg7G8P2ZJ4/sZ1ZdBZfSNcVYvqPPe6ImoZP4CRntO20XUdATQGS9JYHenLubJMiiBbQcdUklfEJDdVxZ</vt:lpwstr>
  </property>
  <property fmtid="{D5CDD505-2E9C-101B-9397-08002B2CF9AE}" pid="45" name="x1ye=29">
    <vt:lpwstr>lc2ZWyFlt/bjwXdHRNOHEULFf1Bcv5hwJGMyT4IzuoXuZCG8MuemTOZQ0bIUVZzVwon1QHvi8UJXeCVzJv2zuC03H3aPPpg8efUeCYiE2ienvvbDzVnP7/v20T8XYPWOKF+FIAwa10LevwN7qxbyY/ewLASu0E+SVNP6v3yzZ9M4GidpKbS5VjlwntE5rRLm9Ptqxvsjxddiji4nQvJ2rUiHHYTnsUcNavV0od+02BikiCtOQ93641qz5heKXRk</vt:lpwstr>
  </property>
  <property fmtid="{D5CDD505-2E9C-101B-9397-08002B2CF9AE}" pid="46" name="x1ye=3">
    <vt:lpwstr>7iJF2cT2HsRdGFHy+FFKJMaZOx7LsrCQB0LnczMjr70G3jneNuiVP5qh3uOGxskhs2rpD2j+COR7UdIgy9LY8k7VBW+anFZsd1rQPm29e/ml77TexSHTiDEKU4CG6TYuh3kGV/illJh6SBRImCbCrl5OTZoS8oSjwfw45LcMj87MyhEQSoNXR+6guPtO8i8zBaF6YZVCaueHctjObxl6ZYo/5bVeAeotE3WrRwbuizRNybZO72q3h1yqqqSyQPm</vt:lpwstr>
  </property>
  <property fmtid="{D5CDD505-2E9C-101B-9397-08002B2CF9AE}" pid="47" name="x1ye=30">
    <vt:lpwstr>d+Q66giVISGGNcRNQ5LPcAIl5zcF4VyIWK90XyXPvcXNVGHyAhmd5hutflUy5mzB84h0fpt+y6vscAIcHYolcP+vtklAEP9g9sl8HNWhn+O2e/It8uIA2BTydYBOsb8XGVyIZ9IP0tb9gNAu1jgbSU93szJe8EkSoyuUz8gFKUBJnNvrOOAjq6uqCuCAXwWYXzS1FeGNG/EjUrEmfEbzWlCRu4woKqKzqwP+2FdKB6MVrb8GfBP8AEK4+OMXcpA</vt:lpwstr>
  </property>
  <property fmtid="{D5CDD505-2E9C-101B-9397-08002B2CF9AE}" pid="48" name="x1ye=31">
    <vt:lpwstr>HoxhGdXMaS0LhhnhuBwXG9Jg/R04WoBslcey1P1JSo4hCvvpvEVuqBS5DdExLdYtepwQ8wCMdY17/2vyCX2+3Nr2qsY+C1Njk1rbAN4Ek/MZCsqUhG8HkIzrfw+W9CJXEhbTDht/MQnsPGDke+Ybe1Uu8gXenycdfrBxSEUxUSuoEyW9UfrK1oLNf7G0jEXFNp3f36seVd8Sc+H0CbFfGzxQ0bx5NtlquoJnFDJyEmeonu4T1t1dLCotFAmQ5Y8</vt:lpwstr>
  </property>
  <property fmtid="{D5CDD505-2E9C-101B-9397-08002B2CF9AE}" pid="49" name="x1ye=32">
    <vt:lpwstr>3zQ5EICdFdaiirPbMLVQP0/G12g1fuaJxOUFsa737o7gkZbCwvYr3fobEcuTi7dIaXeHNzqa0w31owZrZ6QihYYH/MYQFlBQKqmSmQxoS7OfLt3Co1m0qsY+ZelDrTJ+g0Ws88e9C7uTBPAiyUTHt/eH7B463U5A/+gQ+cXOlVvrVfrTV6SDd2jONrC5SOhvha98eZrUbuFoRT3xFFTFlHffsSASp6zoFhouettSOr0hQnv6eT/VTfUGLR3rl/6</vt:lpwstr>
  </property>
  <property fmtid="{D5CDD505-2E9C-101B-9397-08002B2CF9AE}" pid="50" name="x1ye=33">
    <vt:lpwstr>s3jQJF5R9UrRmJM/t8W/NKPKXdG+7R/uiIAFB1yNfA2WPFyqNa0Iy/SCgPpVmrG9mWOZr55Q+X3YWamEIwD/6t65aEtHXfKTO+pd03yHQY6y/NdlKSjQiQaF2dzJM471+nZXT+7KAbgmKfmUb5uAxMZaUWuVhL2TqkpdxixbNa/HplvSrpKdRKN5riIM0PeW5w2iQCxU6ryw6Jl4XbrwQo03e8Abwc43MSoVAhLaSZh1AMCu0FAq7pX9+rZl225</vt:lpwstr>
  </property>
  <property fmtid="{D5CDD505-2E9C-101B-9397-08002B2CF9AE}" pid="51" name="x1ye=34">
    <vt:lpwstr>1coSFy6QHBfbSKPyIhH+LAPsQIG4n5TY1hhCLvetTNHjdeK9qGaBRl6LvDJUnfkJ09KnmAcDBX0gHRpHuhADv90e1HZ3PiyLjOe6GZ3lQDvkxjJKEpIDS9DFH7OV19JWXwzsQ83BNV3DD2lambqf+y+Zetn2Pj+QajB9zILae6NgiBejx3J1zM4YmvMh+wBvgLEuzmfAzWHDy2zuzSkKz5xv38YPOdXB0bgDr+yc4SUVkdl9qCS6IuTy6+603wn</vt:lpwstr>
  </property>
  <property fmtid="{D5CDD505-2E9C-101B-9397-08002B2CF9AE}" pid="52" name="x1ye=35">
    <vt:lpwstr>GetDDbDarudMN7WbwbFK+vDo3NXCBJPy0NQMqAVFbM6pHPdLPsvLfY0ZdYY04e0ykLdZVLNpAZ4rM9YQJbDMtXDUMXKeaVkDXxSVUO3N9zP71nacgMfk53+Gugn5eO2DlCROuXkFCrBSzplibz9o0d5PpgyECYHQGxvkZBCDcKbO5cqZUgqBh/Jw9NI4ZXKXTUXUT2DnOgINoQ1aKBAmkmI8OrWTBnPl2Iw1YHvionRMvlZ70IbKb0/wHMbOkYV</vt:lpwstr>
  </property>
  <property fmtid="{D5CDD505-2E9C-101B-9397-08002B2CF9AE}" pid="53" name="x1ye=36">
    <vt:lpwstr>ShxtWZaI8X2+amk6KqMUCj9Ip05+WJODU+dDE3lEWu3FVruG3nYcuygN09+ZZJwcSrniQ40feeuh8XhLLrp6+TtAUJAIaVr1ToO0I85lIULAeAOgWD20cAyR6HsyUrMtUmRxTqH8TLk3axhvZauS9bCOmd/RptCym4ghKcMkWhZdafhsUZlMdhfBtSw63umYpgmNEZENkDvhEC6L0WGy6bht5ENDCaqiLdQ10B0LiNd6/bwc/4XvAL8XTItjM38</vt:lpwstr>
  </property>
  <property fmtid="{D5CDD505-2E9C-101B-9397-08002B2CF9AE}" pid="54" name="x1ye=37">
    <vt:lpwstr>o8e2gqMpaT/AcXsl/l5SMZjYJlXRXj7fS07teLWMPlLe/H8qtBLhp+uPnJvTHwaz7h2e75e6R217LKZACkOKAmhstuFTood0dkWMjW/p58mSFT6wmhH7M4uNHy6/D8BocYuUn0ZWlsGN7psSwBytBg7hyfsNW+6Sipn/WIVhmpcqWPb2fX1XB7kTqzPvDr6024hj5aaH0PQYXGiA+EZMIFSdc6oDOYr9iyBCHjmCcpCBWR2UonbR6TCO/+YXjbg</vt:lpwstr>
  </property>
  <property fmtid="{D5CDD505-2E9C-101B-9397-08002B2CF9AE}" pid="55" name="x1ye=38">
    <vt:lpwstr>Y/TbrFA8LP3vbdV3Y7zp8hYRvYNxGHWmU5MF9xT5ykVAkjhy9fke5TvotvK4Esan5uh94QOAsTTvbLrbT6JqAENE5eF2EItkDHowgURP1dkN4sot3bXNpVGxgDkRxobGebnoRkPARmhBh0Fhx9fOqyrwjvTB1w/T2miLq62mcoH7j2ATzugQdTyBTJuhvhyGIi23dD116PsLrf4K+5rApiCqDptvYAOk87O+kApD3WiXT32Si9U+HXJtNC5Jkz9</vt:lpwstr>
  </property>
  <property fmtid="{D5CDD505-2E9C-101B-9397-08002B2CF9AE}" pid="56" name="x1ye=39">
    <vt:lpwstr>6xIMArySIlwteev6AqWtNsC92q9Nsg/nhB3ZXkgHdcYDCCafAzW0H4wjs92Q6k+br447e8Vt3zPRbHQF0CKCdqGzdC+SGb0iETWex1mvzxVz4Sb4ZDpNhe8UcU3bz0Tv18I10Qq12b7IW3Xh+s8IDIjlRHusD+/I49H6s+F9PpwfGgFwtmD5RFV0Iz5tpSu4a6DtxVFYLms1wTWgqd7T9tnPBwZhKm+OstEWX8UPOtYRwql7rldcPSxLH3lKSZr</vt:lpwstr>
  </property>
  <property fmtid="{D5CDD505-2E9C-101B-9397-08002B2CF9AE}" pid="57" name="x1ye=4">
    <vt:lpwstr>MX6bY9p9HlPKGN81KGjlvihH4Fb9B1ihG/WidssJlUJ36FKPMyBikbs4DJG/6vMZUeGuPLcQGP+YZCfkhPHhwm13YB8evjsmgwUXe1dMN9jRY/ckBuk+4TT1+riSeE0lBdCh0T3XfPiB/8QlPrIgKz+kBMHnCEeWI0afbyPuQlKMGyAeAYUhwJFgVxz61inZ+MhsguOkV5tpaS/6vxBoBM2qMnaQMiVUbXNgdooXwi9IZTWC2esX++RSkBCXiRP</vt:lpwstr>
  </property>
  <property fmtid="{D5CDD505-2E9C-101B-9397-08002B2CF9AE}" pid="58" name="x1ye=40">
    <vt:lpwstr>TTmuRHyMJXE33xVNeaHJQBwCBILEK3tVyP/6KOlZb0jovnig3Oy31ooSm/U6ZcLjv1sdTYjtIGm97ZUaPP1QqBMvJATsKQVadOz+1Q14Xj8GUPydAcHyfe3rqYbTeQMl5WgSerD9WU9J5pAGVWwdB9hM1zFcUxjq1a+nhb1ku7FIfOXW8n6ar0RzDTp09Ow6q3PrLoeDwMV7Z3iPoKohUiGe3skSDNkm2nh32o7G5tLmx1uNkPxm0B3k3Yguqrd</vt:lpwstr>
  </property>
  <property fmtid="{D5CDD505-2E9C-101B-9397-08002B2CF9AE}" pid="59" name="x1ye=41">
    <vt:lpwstr>Wy+VTjflbWblhK85G2V5FR2Hvt0g43pfJrzKXNNc23zCo7N/ixs79dQzOImyRMT6/UQPItNbWY7w6ebjZGkRVEhSZW6MBJl3Equ1Wus7889e3PHFwtn17Nf//ZbXw+eE5+YZL3vx2f6uoV8YGgyiZE/5OgnfIZRy0HtXmX4ZZgux3rCxXW5cfRVTyDVJy3H25hYY+9mGF4Qmw6C2a/sfblT0IuUMqKT/hC/BTsG7wZS8EX2pAIAfbtL61q1Kbb3</vt:lpwstr>
  </property>
  <property fmtid="{D5CDD505-2E9C-101B-9397-08002B2CF9AE}" pid="60" name="x1ye=42">
    <vt:lpwstr>u1y6rOKnP9iGKFAkM/1v4OihJTN7u4dr+LmJtK768km0PMv/zntz9uLpitW/Lt9IGEOqUi1VhQKzUpZS1q9/j2pL2FuQfW9CbKssV7MBy0sQx85vZ0r/JEScHiZlvX9BpCWPZLI3yQVLIyXo67DJL/u4Snx6o4xiBbowpb39T5nMmsd0BF5eLjX4YqhzmMuFzR43IJXCans3Z/gJOj57MDB25OI28OJykeR8sXi6npDaJUwX65AxMYyJnvosGz+</vt:lpwstr>
  </property>
  <property fmtid="{D5CDD505-2E9C-101B-9397-08002B2CF9AE}" pid="61" name="x1ye=43">
    <vt:lpwstr>Gbfo8GKeVr4/rF+dJKXIBz5MFHe4IXKTawcYM4ap1avyNPSebRAISY8BlohjOa6WGMkVWkKrUYWiBnPwhwUnIHIn+Sgi3jQXx9NU9AlraYts6zWW/gKitNXydhDv21oODuBf3BblIsOnyoRBbfA86pcgLIvbSVsdMbnZIuYn4VfZT899VbBi79e0Bth7jNqXfcdQ4mKpmyVR4M9UhoC5jv8aEGZdpHL4zmEqrlzdc/qY0Du9IezMSqsnY8QwJr3</vt:lpwstr>
  </property>
  <property fmtid="{D5CDD505-2E9C-101B-9397-08002B2CF9AE}" pid="62" name="x1ye=44">
    <vt:lpwstr>5po/IZzAQunn/unnCpXn+K9xgRTbjGB/UF/BxrtB6Hop5lIoPX61ErEmbM7ylvVbP/lsyTFMtmkphi+F1dP5cesq2xeLBUileRaS74eCx77lItNtCV0B/J1p+mjsTwYjvjkod3j90l1oD+byIDepFri4NMCRmsVufZlbEujD/h56/AnF7UZx9pXHXnmKF6o5ViibY6oT+lZxoam/CxDK62p9PpGLgJUkq5FEK2zgkfKACxd7EyJ72bRAKBUma4h</vt:lpwstr>
  </property>
  <property fmtid="{D5CDD505-2E9C-101B-9397-08002B2CF9AE}" pid="63" name="x1ye=45">
    <vt:lpwstr>Vb9gCNqNqs3twiK2+XHIUJvUBeSv2c6GBq62j6zblIKDEogDn8Im27mz38xWCAI4yG7K/igPJaMBuudp+9Jg5MzuCW+NCIqId9Gfov58xKwNzmPDEQHLju2wv0WXHaT4+8rY3a2JZfSi+5myhmwjxMdKRo75Jke23ojDWQihQsnkcQzfKr7f3jA2R+Ht8AescCxkYmqE6+Aci9wfIFxPawETXpJgoK2qC3ZPk4LBOddKLtZB+suchFluQRWJ5jE</vt:lpwstr>
  </property>
  <property fmtid="{D5CDD505-2E9C-101B-9397-08002B2CF9AE}" pid="64" name="x1ye=46">
    <vt:lpwstr>/kxKBhML7HDNC7rQTw8cJjKOiyF/WjlRizRB8hLhWmASBxhZYo5zqUQRD60zkjxsQTNJ42DYFF5Sf7bkzsr5gCtYpITj32lkZ9pj+S7aHlGixXNex9cr0suHFLlLkETafXSGz93UT8NYgANevQ/aaWlluA54cT+gfiiglU2hXBgKCsMMx7grqMUvvAabEYrJ9WaDQJw2/W7TXuLNVC8C/CXDdA/pw66gmnqtUvBppQTc1UB+7bUO+/4wmKXM4DC</vt:lpwstr>
  </property>
  <property fmtid="{D5CDD505-2E9C-101B-9397-08002B2CF9AE}" pid="65" name="x1ye=47">
    <vt:lpwstr>uQAob/GrRMzwacY1pgvvuGxhDvnc7V9+76M2tGiigDMGBjbjPngf9aGF+4DQSsWqyURwXlVgHuflpfDkLftFU5knZ1cmGgHpAhjlaYhkO9V2SCihr860meetg3N5ekAYVKY0ZZzKKI7kOPqzEtGJZmHYevj4loJEv3okaNy9VljdcmA0iEyLhbt6INJHLxfd4jScTWDMKSyGaNsn+I33uqbVv8/99BwBqCyIhi+T3ixaRiyKUgS1U9QNgGXHRdm</vt:lpwstr>
  </property>
  <property fmtid="{D5CDD505-2E9C-101B-9397-08002B2CF9AE}" pid="66" name="x1ye=48">
    <vt:lpwstr>GpQaXV7mS3Oh3bWRXJZ2rPdeynT4ssudmF59hxmCurKo3/DN+SSp2XzomMncy4tBm/MCm/n9/0vZZCorQc3p5Nj0Wc0OMDTLH9NBX3/gJAfnrA9wNIMVD+5kDt3a8gl4rZv++J+MMGVr/t1bv+2rffhn3oXcKVE/tkC+RVSNP/b4kX3qj6gLUmbeuR9SA7fX7Xe4WMgR6cCPOrtel8tUKjUOgxYv8ygP6bXPpLalYyCQEoAvsYD1h7j1n6J+ec0</vt:lpwstr>
  </property>
  <property fmtid="{D5CDD505-2E9C-101B-9397-08002B2CF9AE}" pid="67" name="x1ye=49">
    <vt:lpwstr>EW8mQPVOqgMhq9DXs3AxOGMQQ4QHe1e8V4jzEBugLM+nPENdAiFA5H0z5iEc8pWQjkWiOlrWkh33ChC1vF2CEJztOucRJFNG6E3wJlE1Le/pMrZRkTMxvAIC3HGgpcmmfxpXo9VtNPuaFAKD8sMOl4OSpfdFl9HNB2kQE1gyVd7PTnm/C5rDQ6+r8UXtWITJGlHDtdwx+Hgo9k1jRow6OsIJFQ/rrHHv4aR8e1XqPGVfz9PFYy2GzGZOsa5wjve</vt:lpwstr>
  </property>
  <property fmtid="{D5CDD505-2E9C-101B-9397-08002B2CF9AE}" pid="68" name="x1ye=5">
    <vt:lpwstr>5oxWaQ0CO+AASZjcOOXvmU0wOv30zV5gQrTgKIgJd6QJ4bfnk8Ukwsd2+pigHAZjhRT6Bawwt4vZxEktEn62xHFyQrKcBpgcm57uMi/e9ylV4OeMkFx9gHXq1wfGyJ7XOmnZ/mtpPelLRUN1+Nk2XmBtWMZELaAcfpawj1iWZs/5zUteSYlAIAESYDj03JQ6gTICg8wFpXip6p0YU3s03SD3EJ2FysgQ8XQTUyU9V/1TGspn6ffP80bMtpXx1MU</vt:lpwstr>
  </property>
  <property fmtid="{D5CDD505-2E9C-101B-9397-08002B2CF9AE}" pid="69" name="x1ye=50">
    <vt:lpwstr>vjJY1AGvncGjD5Mo6aYKp5lFU4fjKUdycYB6olzdVdHOBUkOBo1NV87dTGfpJg/p6qil50j0DUbS4Dyafw9+PVmzWacmOx53HwLueudwubfJlN9SfFa6OCwN+SXGNIm7w3DispfRg59o1GqwXOZRToe1UNDJnfVyMwI64F0rSDXzTuQhn2XMyx3cwrSXKYv4k0ns6mgbo73AzXSAViwr4eT4I+11vhmjcWQnxlNdMhfXj3o2bGB7D5BqaXQ+N2q</vt:lpwstr>
  </property>
  <property fmtid="{D5CDD505-2E9C-101B-9397-08002B2CF9AE}" pid="70" name="x1ye=51">
    <vt:lpwstr>cBKxCOmDcjS2pkNsrbxsy5fIRPYFdny+ridFMjeJu0nGQzLjaK1Uo08VsrTOlfc+ZIgORennClxP7e89E04/OnlD/ElIRZYizRPCcdUIsL/Rh6oASodT0vhtkA+p7HdzAnoax9xsD9tNy0HVd7HL9HTGXGI6VxUZecEeeTbCx+ig24PhHltwkFPFfxtALdlLBqau67aRmFGXfGTL9imKNx9tAgaPoZxetIkBwL/2d88LHDJDQ9voJso510jYiRK</vt:lpwstr>
  </property>
  <property fmtid="{D5CDD505-2E9C-101B-9397-08002B2CF9AE}" pid="71" name="x1ye=52">
    <vt:lpwstr>CqRquek22iaEXAvquSGwXwtkbrkZdcYX5x1yyCn0BK4NBuboC6yB1BfrtXmB90EowNvHo0uah2XyJouYGGzmbcsaUR6GJt1t7LiVvjXC54JcdhHRl1YFUcexmRCkLYtqJwzuENdvvMIueM0cgVEMuIUOpxFu4df6+8/38eXOqhUeOzAhpF8fWAzNu4gSWL5pSp9mc+7eHEKkLuLoi/QUjSPg8JYPkS/YUTnZiUP1klIX/MtZ3PkBDJlCAh7IUKu</vt:lpwstr>
  </property>
  <property fmtid="{D5CDD505-2E9C-101B-9397-08002B2CF9AE}" pid="72" name="x1ye=53">
    <vt:lpwstr>E0qbZNzS2P3PCysV4Bjtdnt6LPCBAmyYCb3IeL9zvqsebtZZU7Rjk82Q9rd7b0uATUnemzFC44dQy9+mL/ujzJ8zkx9jw8xjAH1G2LlgStiIcGsrU4fC4rFfsD9d8CkBX69NDVB5o9NKfiXc/EA17dkx+mc8nV7BLJW5luPDr1xIZeinOiSAlKZ/4aQkxvcmDUcqfVKBv3Rrgp6oRUr33c/CuOS7ufucSANZKzc17QMJndmwBmpwfLqRgo1ZHze</vt:lpwstr>
  </property>
  <property fmtid="{D5CDD505-2E9C-101B-9397-08002B2CF9AE}" pid="73" name="x1ye=54">
    <vt:lpwstr>6cKDrP5JbS67VOpKzR6ENtIbPSljHyI+SAxBQoQb3njEXqbW0ix28F2YDAN1qacpS2fgnXDaYXIfM53fH2sAnkOzevgJ91tuffvYKSE0NwDQAqOdQ9GVKqjGjUB9EMkf1800z6YCvwoKiJqjFFHPigkJyzcrG3MGZlfzSHYWeDe4mzZctajQoB8yweAuGh5AePtLsDsmKCgEr5IOPO813kyNpfo8jeIvni64K1z0+bPeml2mD+VFVvWqiabmCPZ</vt:lpwstr>
  </property>
  <property fmtid="{D5CDD505-2E9C-101B-9397-08002B2CF9AE}" pid="74" name="x1ye=55">
    <vt:lpwstr>csFJTWscXOAdxY5zCVt5GUoRWIpcK5ITHwuhasRhyueMdGU6yWys34lir4mxGsvNj6Otpel1qaJ1LWxH8O8fUW3HSB3yYG7FBl+42ag5SsEJxHL1ElZ20ORCW/+mYPEt2lDlLhaEsRE8hl3FO3M14OXb+LA49hRA9tjM9t55wUdL0r5vNHw+em4gz3o3r6of8W2mqHv650zjkwTV52RW0D5Qj8gao+gIZ5eVWUE3QVEBZ246WzZM6hN0+oQAEy6</vt:lpwstr>
  </property>
  <property fmtid="{D5CDD505-2E9C-101B-9397-08002B2CF9AE}" pid="75" name="x1ye=56">
    <vt:lpwstr>+jSv4PpKNq/1tjzRkWBBkZrT+i2+xmXb2mcQiWCnpMnDsUX8aFBd+gOCPE1olQYZ4rdwYqVrwgAqxyff0i0dxfC2jAZocwMs2T/Lyl4h4Fcshd+0hJ6qkj+kfhJTlHicOheFmUKGGyy+4khjRs0w5f3M5w2/TZ+y0QGoFOszDA2P1zgBbli2JyoNv1zeWkNlWcaemYWtSggNlavH64T5hVP3A8UlIqAVMElr/UD7Db5Ya440lSgri6kklqCh9dz</vt:lpwstr>
  </property>
  <property fmtid="{D5CDD505-2E9C-101B-9397-08002B2CF9AE}" pid="76" name="x1ye=57">
    <vt:lpwstr>4yMlmgPQN/LqZfxWSKCwTp91OdcV6IUH7cHTyIxAMppWAgEvxRTXXqyN4BNH7+o0RDv68S52CAv0gHyAjHnDHvQNEq/pZC7LbVJ49uRMWT8miBPBumSDoi6xvNhvtavNXawng/wThEjvP+nibri+SZgL7ne/BzaC/6gMDz9xhxef56puMmGnOckUGfLz6MwxEGozrADojRqJ/h7vHyqq4EikdRh6ixal8Y/4XlEqhDVeETOvEcqbZ2VAupDADVM</vt:lpwstr>
  </property>
  <property fmtid="{D5CDD505-2E9C-101B-9397-08002B2CF9AE}" pid="77" name="x1ye=58">
    <vt:lpwstr>9kEV6ts0OrfHhTUMeX1hcKrJ4lrqcvf2ENiFOulcVIJLVA67mn9zjUo0iB67+lDlfjUXz6ricHD09ZVqHvKRjf8emuMr6qfSXao9RngV2heXHyta0l9tj2qAfM7jFIFO6keE/iMzb2OrzwnAgEmFLySbcbpmLNbhb1fjzyLsJufbKSsQSs8ZU0HIO83WBOUztVHLyE9yUPjYq4ucXjMfZ+T0l/Dm+eFVMe2WX9TCnXFZPFfl9Vvs1gAX9IvsqlB</vt:lpwstr>
  </property>
  <property fmtid="{D5CDD505-2E9C-101B-9397-08002B2CF9AE}" pid="78" name="x1ye=59">
    <vt:lpwstr>Ifbas27Xfr0UUhLr4osa2DEpy6FekMdJYLhsYetbEsZo245RI92kVkuKUSYIGzTzMnKEl5dKTdDG1WMu8JaupKw7fW+COdhIqUuJTBVRrv1njTjl6xk9amTs8Hv6lqB8Am47rxLMzbS1o5Jb1/DVoEeYAm4MaYR8rd8m8JnR5mUnnKz+toXzGCSEw0GkVU/FHws/cbSVnLJVH7XWk4HE9JRFo4ftczYOFuoFeaUJMaVD9lZM5B1axuofpBrPETv</vt:lpwstr>
  </property>
  <property fmtid="{D5CDD505-2E9C-101B-9397-08002B2CF9AE}" pid="79" name="x1ye=6">
    <vt:lpwstr>uPXL6NkcCnIljt9Ta5YeajPD1RrPWjtNeKiDGBPlXADoEcC//K44o70/fT3O2lBeuDdEAF3LVRw51RGfGX/zCP1u6AGIhdfEIx8upXJwvvKtIB9Z21MwwSePMsFN38gb+3cF6U+XcsNog3Ow8BP/5EEsJ1zGtWcq4tDi+kIH1bdmMxBZ9V7TgtjcJuRKDgO8ZOGnxKpYhcxCS16auS5UcskDAlmq5BQ9NflyGJulFntA+YuUok5cgcbbpItvkks</vt:lpwstr>
  </property>
  <property fmtid="{D5CDD505-2E9C-101B-9397-08002B2CF9AE}" pid="80" name="x1ye=60">
    <vt:lpwstr>7xrDMd18nmbpvw2jdMELUehTpGlkmw/cRJ86BHqz9V4E4/ClhKvNgT6N/81WpLVMr0DPvinUEhjVF88gSj3iJrSf80BqxNNXn7FvmUGSBmmVyBA9Nt2CcWUdAMy6xCNHQbm3vKuOzj3ZaXseALEikfDYBTV+4g9Bn2VaZhOwi1x8Ky41KE4Rcg7R+Ly7yxza4Pl8sgjSnJ+q2EW7mEZQn5NMIFTuVEuDzPQO3Hi82C09pjxRiB/avbQLLHY9eq3</vt:lpwstr>
  </property>
  <property fmtid="{D5CDD505-2E9C-101B-9397-08002B2CF9AE}" pid="81" name="x1ye=61">
    <vt:lpwstr>jfDTK1gF/G+aNrsC5EpIyxjWhiQTPnhAR/2SiUtP0W5tJdH0BBpWhTwAeGPXUDZ74hkhxWE90my6k0BWdjsK9zLeocPcn9NRZEr9cd+7d3TcPyTyURRDtY7DReJw6n0fXQny9BkWR0wtDeYl/7RU8UFJCHq8+AASg5OYzFLP+tj6t4s0PzCNMC6FSznWeizoLITHGMxNGxLHVnoX1tUH6BFhqPZBZg1PDNbVlze0b9KnADDdHiyb9sU8bHfNA+2</vt:lpwstr>
  </property>
  <property fmtid="{D5CDD505-2E9C-101B-9397-08002B2CF9AE}" pid="82" name="x1ye=62">
    <vt:lpwstr>H6TS82kMBjpuyTfgSOUM1lf1temr9fCi0z1RDXu25+N9OlFX+V1sfPFgKz00kpwwa/fE/0t7gLrW9Nahd7s1QF0FNhKJluvzUCcChkpD8Rg1WrpF8rVMbN3aELOgJXsc/fgxID17THaDjVDSVSUtRe08cUvH92d34ORiP9ci3eUDj54snecWIwi3X22VeET5JapkO8/b3V/E/oJNAHxi+udIhO3CJXWC/A2i9VCfozfrwGYFTLVbzJvdcd4NH7C</vt:lpwstr>
  </property>
  <property fmtid="{D5CDD505-2E9C-101B-9397-08002B2CF9AE}" pid="83" name="x1ye=63">
    <vt:lpwstr>kWZP1gZdzzQEELwu2gIb/BulDPnwMe6VSvtgh/8/Ntw6Wu9ZJ0M2d7n4DTCPoI+n8ERxaT5UIut35A6XT9E3rdBj37VdUGq9fvjIEVZjzhE7teaQFdwlQbgaolOY9fJVjV2rmBXyCMCohI7ujTqV8V/dRbM2PLpwUxSugL/7yRFmRoNbufBr1ignUWoRVKFayftyX+eTrY/7o/w99em51LLXp9wKiVHyAMUUvpQTrrS/WJD+HTlDvxZvNPMBzJF</vt:lpwstr>
  </property>
  <property fmtid="{D5CDD505-2E9C-101B-9397-08002B2CF9AE}" pid="84" name="x1ye=64">
    <vt:lpwstr>ox4bgKc2sSTDurCEPWQ72g+IdrM+VRmVWHe2NiE25uITVC93247heUc159tSfN8NuwlhMqmDlC683RvFrRfvC05VuWAb9UtIbqkv2We85dMptB1i5atHX95K9AvxImN4OTGKIgHgNbz03HYypd6NSTbpPrHUytXXKr4a7yRcecOnN7CWCkGxRrpVIquYr51WAQRjnqCjJKNQ/vo9VSxX+qNxUhM2JHM/V1oMmCynfa8UV/C137xkwvW79JjQGsP</vt:lpwstr>
  </property>
  <property fmtid="{D5CDD505-2E9C-101B-9397-08002B2CF9AE}" pid="85" name="x1ye=65">
    <vt:lpwstr>6HGZbvHuWkKSX0uWpLh7t7SV5g0CgnqYJ9kjGbm+pro+xBT4fpbe8z97H/odW/imOIAiPpqF+VMMGAlqHRLYIPMvLLQCiBrcgvRLP98GXT7cVwuJV6OQrQAsBlIVfJb2sVlGtS2bG8jAaA8+r4XlizNgQdU2QBUgbTrg1UZY5umdyS8dfuJzPJgNIaGV5DPlBitcX9J3tdcYxrPtaDTaZ3+nrnvfcpEdj3e50cG8aYK1W1mbxbKQgtObggmgqEX</vt:lpwstr>
  </property>
  <property fmtid="{D5CDD505-2E9C-101B-9397-08002B2CF9AE}" pid="86" name="x1ye=66">
    <vt:lpwstr>sE46fSewIXn/VN6DSiZwLrAwlFHWpQFJeur3iVsEUBt+rnpSOXqLL3+iVUbfxyC2qPyEUjPXCpm9TFz28RSRZZmW/uo9WW3+gK2Gi9jxYuy4kkGvUVw/XsyXsTsRaFzSOUxKHKlahSpoK7jYpnXu6+v0XTFnkv9yfjQJqB22XSTBX8iruIRE4j3b3HiaZjzWYF8a0Q6vBfRWex5CAURNEPygINssSd4LbD3Z2vH2afmqQe3feek6q8AaXlPFXCZ</vt:lpwstr>
  </property>
  <property fmtid="{D5CDD505-2E9C-101B-9397-08002B2CF9AE}" pid="87" name="x1ye=67">
    <vt:lpwstr>OXYxQRoFSS1P46ULPQXm188W5QIywQhmMgq8VOcMPY74fOtX4OCW5yQrj4WRR8WXecnqVn2Hjm58Stf81tJNl/wN81ps5ZgMzscEgKrceLHyTDqMP10jgBLI0r9IpIOMKgbk2AEidaxFdClP53EwINxw0SXqT8f74Ory98dUhlt96czX7Uidple9s5VZBDvPBSWv1jga9RMJgWPPduiiwAcbrbePBETtxBHGIPxLwOnZh+ftKBp3zlvNkkq3gnX</vt:lpwstr>
  </property>
  <property fmtid="{D5CDD505-2E9C-101B-9397-08002B2CF9AE}" pid="88" name="x1ye=68">
    <vt:lpwstr>CfEiID7KHT85hS7vjwTXpgPY5MlQyub6WXUHu/vb2TVjwOJmUuOidYLlmswIVznUWlIIo66cvplx6jn3Q4Olz/O8txg70CFD3KU3K79JVc9UTm0fpWAy+be2VL2PQpXwM5nF+HoftKlcnqWeoWJjARpLPhvbs5x5aFxdAi5aaNSgl6wRkiXXNfrkMlOHk5HwjEiue14fZmqueYRxZUUU5S3TJEWv0pWy3ViUzH4z55RMjtXrhSY2G/68w6GEpkp</vt:lpwstr>
  </property>
  <property fmtid="{D5CDD505-2E9C-101B-9397-08002B2CF9AE}" pid="89" name="x1ye=69">
    <vt:lpwstr>hH+n25k7c4nVltuH4fhQe/cLgOwOFwmhyg4SPPr9PMhEhFR2zqNeNXvF+QJyCPIC/Yh+DI0+6q82vbX5jIpiYh8/FtRiiFdRnVV8DRgoj2Kes+vhSrLEE1nT1dJzdDmumFH26MRbfhRQP/HZc3KJrTMDfp1XGITnNNQyz+EHxLq3UTjYJj3cRE6c2JhpnGfpqIl+Rdan7pRIVcD8iSL/ffWkWTXGA88A1V4OwVgzDd9AwnkBy2EtviqyeVzkY/D</vt:lpwstr>
  </property>
  <property fmtid="{D5CDD505-2E9C-101B-9397-08002B2CF9AE}" pid="90" name="x1ye=7">
    <vt:lpwstr>UbpfoqWy7smS2zWHoEGGzjynJlcUXy43CvzHB7qjEGcMHzMCJXbvOKB7JAaPPaSSrPigDKHsszzZUeedGVwzBq/w5kpHyhxHnYzKzMO6pbN5WJYQtpL3de3VCY3hIyQDWq/DZbHAMbPYYDJf19N5O5OD8HlQfiNOr52U4+cP/hHVyGCt7eq/MxoQn3wRKHse2Ma0Yi2D3o8X+krKYS3EEgqhJF7BmdxJzVNuU7T+zTjJ0YVvJ3BWczsLWH54IsA</vt:lpwstr>
  </property>
  <property fmtid="{D5CDD505-2E9C-101B-9397-08002B2CF9AE}" pid="91" name="x1ye=70">
    <vt:lpwstr>dAxIFBrdZ5reCvzXJzD1cFpMy3+AVJiTSG4c5efSIB/ozxe70Lvv7oZO6BlnXU7/YMjlQuGlpxMHSHvumoDHFKUxk0yJI0BUEDeyM1dsBXvxCSUWPU416+Oa2xwPKaBn/gY/cyi+C7WMZNK5K/8zS/UZ805nFJZDjdRPR0mn5RMZXlA9z3Llvx4WYUf8T95Lc2btMk0xNXDnorqKIVTt/Px6clqgTMz7Pi3wvyQpqADXpUMDxfPtdDhLF2SjXX8</vt:lpwstr>
  </property>
  <property fmtid="{D5CDD505-2E9C-101B-9397-08002B2CF9AE}" pid="92" name="x1ye=71">
    <vt:lpwstr>8oFZEZTcl4oAQ1Zvhzezt/vF3igqsJQAZPurcwniN2s8ZMZlYCE9Gwxs9xXk/X4ibGWl2UwUMerNMKHUL22ysaP+uJ3rswiIOyDcRRN/nNPDFEx7M6MNYO89RuOBElX0Efa6w5XAXzVZAciPzQ1GpD5vgyzKERVi/r0+h/R3NagJQvikpoXxSc/TLX+4757GwAOu2uwujuIye/qAfu8Po+DjrgB0lx6MSN9uKZMVXOq5waRIOvngltNlKe66SzI</vt:lpwstr>
  </property>
  <property fmtid="{D5CDD505-2E9C-101B-9397-08002B2CF9AE}" pid="93" name="x1ye=72">
    <vt:lpwstr>9gmNwY/amtp9IQHOm0YTPwDwwNP9DOvl9eYn/JBh+BNpFQTRWjeHYLKdHQQk4gcKvMiMDY3HgdGD3E0cLidhJMuPpybPgUVhICV31p/hJCNqp0+sys5uTJn2q4aPKpI/ZhJ86hYpo3v67zfgXg0zfSOtUQOPpEe4+xXG3KAjqf5JQADwvjTF7Ryte+5zDCc8ZTyNYAVk0LIuRpq4WwYBjr4J7om9CokCyyNFkiEdesicJHTI3jvm7xnEeu0PMFB</vt:lpwstr>
  </property>
  <property fmtid="{D5CDD505-2E9C-101B-9397-08002B2CF9AE}" pid="94" name="x1ye=73">
    <vt:lpwstr>zaAn8WZxnx7BUjHmY7t2o0yGBnB2Nke0xOe4eN/QHTHVjuz5d3kbSj9STPYFTxF7gLS8Isp6A/SdVaqDKaqMpKPPU01mWqoIfs8ori56kTcXcmeXre2XTjR3mXUuGsL6J5enqjgdxUGAu6Re16pnGQdcjExKSO8IFk/ctsXZ0HSCtL4YloTegTQPKAl462MFyieZVjBeC5LwSVs/7Ve2nT/JA3/qygQvjxdZwGGO/APAjHqK74GzuJrtfTpugf9</vt:lpwstr>
  </property>
  <property fmtid="{D5CDD505-2E9C-101B-9397-08002B2CF9AE}" pid="95" name="x1ye=74">
    <vt:lpwstr>d0NhtRQWbt0Y4riTMItEwuWOuDW0GSQhW94wclYINS9I0aktLL/PBephJxRTwF0EoNl2ROtK8w4F7EBlNfwoM3sUm7OCVFAxfDXDdur5Mj56tJZwkNkTueoYM+M3vKGMV2ziGyM/R8gXixXlES7qRa2Kw3+4v7LvRzYYITntsh4hDcw4b1AVwyoXofJjGu6+afFXzvNiIOFgY2zDzQX4+wd+cLrBHaz2nxKRUyoyf78m2iL0Ppv6gHbkJlTAq8+</vt:lpwstr>
  </property>
  <property fmtid="{D5CDD505-2E9C-101B-9397-08002B2CF9AE}" pid="96" name="x1ye=75">
    <vt:lpwstr>VZnVPwrbWWGvaPquEFpfolgokYe8mwsa7GdKiLdmpOqoca0WbIoz377wFx5mUBTohJWGqkr9W0UoixBVnLtdjsy6noOsnhK8f5YWBL2JrQznPmL9pjS77P8ObcksoUcjYIOvvwnfyp6A+/1One8AgVE2mk4aeWYWDn/vr+9DTclGvHiDnjIBJsekgSnLUMfGeGQYBDc6fQXfeeNGmqUSos9FEz85QvZ+I4nXAr3ZpUw8f4KHuirZugCubCh2bni</vt:lpwstr>
  </property>
  <property fmtid="{D5CDD505-2E9C-101B-9397-08002B2CF9AE}" pid="97" name="x1ye=76">
    <vt:lpwstr>ogTd39bSoo6ItlOUgpzrSB2WOrQkxqXP1qNkoWis2mWE7uZzUZCby9itVFaHUz9xs2/jG12UVUNuVeu9JOirXD/VV5TQzwU2HLLc7/6CJencsdWTn0USTCI7dY0SnDW/0CZEQPkL9WFOVmomESy1NjFiofWcLEvhQWvZxu0r6/M4RSWp1hUxtHiv/M5DZxE3/KF4xIDM+primk5mdcUXEazerJw9iWG/ay8QrkGHpp/33sT6TZ42EGRtCoGEttm</vt:lpwstr>
  </property>
  <property fmtid="{D5CDD505-2E9C-101B-9397-08002B2CF9AE}" pid="98" name="x1ye=77">
    <vt:lpwstr>GwgSC5RgFl2O+a5QUlR4TX6hEWk5o3s4ZJNI5IEa/DYy5f8QusllJ3Cs9FEXJIZB4wSAOfr/H6zkGCI36sAtPH8A61prALyzmxo7OFWv2h0Jx1byN3XDXFEwcStwa+f/b9SRqmPGRvlrw7aT6iw4L2ZwDAFRgX91J2AZd/oiHzKMK55QfEl0MnFio3094PlKxDp+JEIRHGwoAWabOrVjsKdkHJ7YmxALpPdnM8fUVlOqXje2ms37dQN7QiCnK78</vt:lpwstr>
  </property>
  <property fmtid="{D5CDD505-2E9C-101B-9397-08002B2CF9AE}" pid="99" name="x1ye=78">
    <vt:lpwstr>0Y8Ekg5z1noQEByplJsYKw01Qr7DlyPzT1yRdvEVbl/t6e0P52xgcB1Ps21/4iS7f4kBn3ub/Z+A3gsIMdCdsdDT5oLcOUA8zUYLGntcA4FlZxgehXM4qgtumK8jISZp9YzgFiaxb8Urw20DgUupYzsGe1CD7tt6MFT+ag8BujOzVkOBqr12FD/nk6UJDoJj/g5sPMk+XyC2txOiSz5V47Mj3CMBg6x1cRGuX5dmOAI51DUl9zna2d/B2vFWRzT</vt:lpwstr>
  </property>
  <property fmtid="{D5CDD505-2E9C-101B-9397-08002B2CF9AE}" pid="100" name="x1ye=79">
    <vt:lpwstr>xisqChDQPCpgZ16M9O75q7T5GYuUhkZXaJMqYic6ppr0rIT2bkfW7zIRemRFy5zfr6RiUIBzgrt2kAT9Fz9xPxoxIf6yj0bpmxDV5f8yQG+ExzTYPCb4yS+VYWv34+q218BIsp8TivJyvO/wRVHvrg+w1XohzxEoeWjy/MLukTi+Ql14gdHVXlsUyb2uL6P1tbVuzUq3AGI2SzVaXfWAYJ03obtw91kLr/LfP8twOukJ2T8NE98pmticoqMkgnA</vt:lpwstr>
  </property>
  <property fmtid="{D5CDD505-2E9C-101B-9397-08002B2CF9AE}" pid="101" name="x1ye=8">
    <vt:lpwstr>G7G3VS2qo9WT3KY9B7XTzIDM4O1obWDIDpS63IK3abPBwdyKEEnBfO8iOa9SJdT0N89h2w0f8jeTptSGEYJyDOdLYUrtIAsqlIOXw3Iu83pDQMReZwIvAKmcTPR+3YcwYUhJUqdnrU7TfWH00yDe5knRrUAA7gmamQnqUE91vjXpP3c6ImZt+Iln3hK4HZwib4QvEbxBgZbAlWvuRYiWBMO7wlOl4KvB1lTcRa6ZvXyXqPtmzKCN8TY+A/rv5Kj</vt:lpwstr>
  </property>
  <property fmtid="{D5CDD505-2E9C-101B-9397-08002B2CF9AE}" pid="102" name="x1ye=80">
    <vt:lpwstr>GzxbY5rqNtRL5L1Mq8Mlqcbn43oWVNM/r6MAFNDzApECMjZuTeW8+26+GUF3pZK1ebZH96mzYPtla8PpSOuS2s+m6Bu6Jh/XtR1eJbMMLAnnUk2diwkgxyH3fIW4sF70uu8fqN50g6a4D/2wtb2IGPTS2ZrCAsbHuap4uz+HA9LR6MMvQ3pUE8qzHy0YFQGCV+703zN2qgi3L/i7EgidEJMMM8v6+Sgi6xWBH1gpO3oPMEVxtvuJMAVpPXXvQ5E</vt:lpwstr>
  </property>
  <property fmtid="{D5CDD505-2E9C-101B-9397-08002B2CF9AE}" pid="103" name="x1ye=81">
    <vt:lpwstr>LJMtQMWvdNsNcEEqqd7grPGdbDHed0qKHkYaMVsHMTN60BhFwFQFnwzibyj3rGMBBBnMMxGQ5bNi+fci0CZJt7v39WLtyXHU8EgSF970EX9NxBCRTqeM454Ih4YbzbcW98jzPglXRDPeyUVYzeURgp6cgC45GxGI5L9qwrreS50rjo87N7j0ivfUmVX3pB9nm/dar/RVpYBPQaHYj767rH+zQLRq3WVepicFLn30EtTgFDKc1bBE42bZTXx3rFY</vt:lpwstr>
  </property>
  <property fmtid="{D5CDD505-2E9C-101B-9397-08002B2CF9AE}" pid="104" name="x1ye=82">
    <vt:lpwstr>cuXR1CkDJBnPyqW0LldHrMOssBAFKvcPjd3Dn6JFlUF+LVfrddruyrSKHFwzAxDeJ3E3C43pcHD3biUGeCVvSg7SypOhJ0ZexivG138gBuO9NQGFbUnhjH/qhCUFCn5sM3T/gWKkh1r3H2HDlNgje0gbZqCMyExui/QIXNGuvTHgbRcK+9YCYxvcFqvvY/gfbj+WOIGzPoTkbN1Yg184XkVwUS0sQBujf6+lbPpgWSUgCi9BwdtJEq5ydQrDd9V</vt:lpwstr>
  </property>
  <property fmtid="{D5CDD505-2E9C-101B-9397-08002B2CF9AE}" pid="105" name="x1ye=83">
    <vt:lpwstr>ZZs6oBjU0geED+191/7FEuZfcFI8i2uCQBIxrf+SEBIB7FI5EtZzEpe+VAfaXK/nyU+ot9d3FPVYTqUffZ8lkYxQRr3iwgHNmdTc/C0PhgE7HFYjP2qKxH2esEl0Dbn0MhIeDvNIbty6DO2nl2/81leJp7/ULhnilhwMyHPMQi6f9NBBL/Q98oN4oxboEHo09VbXwh5illGDEQncLgWdweSVn6+UlZze9eRQvxgoFqNHR0rGGOq3YPcSw8pPo5D</vt:lpwstr>
  </property>
  <property fmtid="{D5CDD505-2E9C-101B-9397-08002B2CF9AE}" pid="106" name="x1ye=84">
    <vt:lpwstr>98Plm8SlC/rVBiHV0q9azzgjppF1zxCwPEJAfkg7W8dvy/wgHHzM9lg73pXd3AU8vqPduupdo3dThqGPvl+n8R2u+4NHCSgzMc7Wdo6YUfupEtgbHN7vyHPiFeybW6tVTcfM+2rD7WuqfNkrfbA8U/1gf2c0OM0ve09KPhfZgR0g6dlHZHnqhCfZr+28nTaWtVAkHWIQVgZ/LPZt0DmnjziFysVMIA2mB3KUj7mGJabJ/S/HqHIKtJ4yB6IkuPQ</vt:lpwstr>
  </property>
  <property fmtid="{D5CDD505-2E9C-101B-9397-08002B2CF9AE}" pid="107" name="x1ye=85">
    <vt:lpwstr>bVd4OuYv/GbsElthRdNV5Mpmzie60aGF+rNSG+OF6wF27QNwC16IoelYJNdxAj4bBWnbgb8Hsl+lUdUGfSErkRA1HFWKmhCXf7Vs0rCFzvfg0PvvGdw+4tMcUV60WfIX/aMzaqylYk0mJgVEMZ0Ys5eIMO+hce6pK7v3LoiX6UnpOmJ6a5Kv3FVXmWKLt/3tr5FPP0tKomqAxZDoYiYolZYykuoJzAIK9YRUq6gBCYo3oxRUYhJ7Y0EWZ7huo5y</vt:lpwstr>
  </property>
  <property fmtid="{D5CDD505-2E9C-101B-9397-08002B2CF9AE}" pid="108" name="x1ye=86">
    <vt:lpwstr>Iqm+R1VRE7VK4xCSFmQ1kzg7KCVuUMX6yo6ZudL/zVY2ulYNgzwNXIJuXc3khvd24ZYUL0UIw0WtRFVEtEeNubRQPzyIB3lvsjzFyYrAzAW7lfIcZcH6vrmMiIy2DU0ubCI2j4SNyq5ttPArOwsms6OIhQQ80mho1QPZWZN3yb6NPfwH1K0OhJ07QCCDCS+sFC6Hs8WuOHb9KjtQBlwjln1njAYPbyKT91xcO14PPJmQobDFLPmqNvJk/TREI/n</vt:lpwstr>
  </property>
  <property fmtid="{D5CDD505-2E9C-101B-9397-08002B2CF9AE}" pid="109" name="x1ye=87">
    <vt:lpwstr>I+PJjv0o6mgzkfyGSUauzqHe4DP9nDJrPCvV3GDFza0Z81QL2MXQL7boogIh/qeEByIaYO38CY9Gai1+E48BPbwi57ZsI2Nx6dbUzD2htEwbYHl8S6Uz09yyXz3D/nlISF5FPKkxZK65zHvaxCel9j2nN/Zo56SORQBJkf5lqffgGAtvKU/1avShmRndMrmYtLBCeGuveNElrTP70duDXxkIU7Fq4ik+AMKMNkd9fgrHPHV3AbIzRF4IPtI6I3P</vt:lpwstr>
  </property>
  <property fmtid="{D5CDD505-2E9C-101B-9397-08002B2CF9AE}" pid="110" name="x1ye=88">
    <vt:lpwstr>n6Nje2FYZ3AJGBXaRGvs+uYdc/SS+woeWlucj3FHHHf8epMebFzPEQAM1oNHnvFX63+3hdQFNMDBJTtK5hU1OqoKhzVvJq54un+2E1oODbaNDnQyoL0j+5CkvnapQlxpgBioUo8qjJJ00Ucf1tv3vVSIbzNOK2CO+elw09y165gVSPyj3g3jsZ9sgVCDaReBTwC6tYjke8e1Z4xtPZ5SfXOpInUpjwtBELl0I8+cfLwjeGXhSuiR/UUDfB6hdGS</vt:lpwstr>
  </property>
  <property fmtid="{D5CDD505-2E9C-101B-9397-08002B2CF9AE}" pid="111" name="x1ye=89">
    <vt:lpwstr>IbaSqvAPfH7x7VZVd1xH3boLFek1zk9Nzje43Nrr2myQ/2lXPqDDKPYWKzbRLfobyq8uHzcybP9/Bf2DmvSvKK7EYWZmj+/V3NsWq2frgQ19czZUy9CM6zIQjX1tUMe7sFIq3Kch/jWTOgZNdE8RJ291juKq4DSPSXiM9aYcSlXmlcNBFfnw2QDoUarBSQBLzMCeYP31hpHUXFkUKuW8CWPqqgsQdaOVEqNmUcwF9p5ke24yviLBZbjrnp3lQgM</vt:lpwstr>
  </property>
  <property fmtid="{D5CDD505-2E9C-101B-9397-08002B2CF9AE}" pid="112" name="x1ye=9">
    <vt:lpwstr>BPjL8wR+C4xuyoIqGMJu5vsMH427LLQkHRCXNAZxlR49Za/VSKFrTiwgQbsZUp+Cn9aXDE4gpoEpk5eiRW7tJd8BV3cK0yGU1RQsPoT4oRap6sUNpnyUNdD6jO8E0d5ejX66sryN+J2hyVtaiyNzWngdlrC859EqUOi1GRDPD3xrAkUxdOlD5CRZD/43Fzd1eNCKux8eAK0Dm0Rm/MQ2Waw1UD6D4gkyVZMuPTdR2rQjLDZxw2NJK1ayDOAZmj6</vt:lpwstr>
  </property>
  <property fmtid="{D5CDD505-2E9C-101B-9397-08002B2CF9AE}" pid="113" name="x1ye=90">
    <vt:lpwstr>NZsNE18Pl85z2dCVXdQkTl+lB8KGbagGPk2MnnVczrcuaUdkiW+60RH9CtuXpPFq5fwo4eAbavQQKxDX556BMdtO/2NCkGSMNLogCMF1TAmEjxBBZqs/MxZN1CNUk0irKnnlBl6t/FJpk02OtMIV7ouX0A3TfdWQcDPxjd2oo2K+U3WvTD0PAOAOpMp/lrQrnE2xQhMmTEpORCFh5lpSZasdOffSo9gHKteryGjiksWLaj8vKgODRtchTDglQga</vt:lpwstr>
  </property>
  <property fmtid="{D5CDD505-2E9C-101B-9397-08002B2CF9AE}" pid="114" name="x1ye=91">
    <vt:lpwstr>QBx962EncstYDhBOaRnTqMqtieHvm2SLSuFvm44YmpvH0OmQYqGtZJZ4YkJVKjIl3kVrCNlDGHCbhbjYj0B2kVQHKnZkLt3vY2v3vhlNC6bCbX/Qroi1ef8FFmuXCkr2ecEN494+VCihO4oYcBd3j8liEzfttxIAdYPdXtyhJ5PW5FODYNrzYt39jYCltBC1VIAM/1f8OKEcW1OARQWPbRjZbdlsRj0mZYcjz5LLSkcKas9sc05xQWohzMp46v9</vt:lpwstr>
  </property>
  <property fmtid="{D5CDD505-2E9C-101B-9397-08002B2CF9AE}" pid="115" name="x1ye=92">
    <vt:lpwstr>e5RuuWggpFWRO2+429Cb8VTaIEMr9KEd7+D4vllb9P28D1DZcb13LEn25WQ0+/9Dr7/GILnbxOgPLbldQllCWZgssEplr/Z50RnccmyOI7cO/WL1r5M5n4R262OklQWnXe2W9/hzhFmW65oeqE9FFYSBGwQBL20flZJRIawfMFztdwg/MtGiup1uSG2UFv1iooXqTLosU9JP8Ta7bo9DhXZwgC+Hwz4lS9G+uZX6Fj0BTDsRUZXIIZMQ+G1ZNZk</vt:lpwstr>
  </property>
  <property fmtid="{D5CDD505-2E9C-101B-9397-08002B2CF9AE}" pid="116" name="x1ye=93">
    <vt:lpwstr>BFuNfHZJlHAuamO1jwilI5fg5aIMkC3bNap7Eh02aqcD5Ur/wFdjg3vM2C/z+gcO3kmH1KclGUobVUFhI3JP5mN4Szbl6fJm1Ir5ByRRbETLp69Tj4a8gmFzgMBgn3CIMqaquyC30B16PetSOty9/lkw7Nomw8LDDLoWGVuR8gc57P8JMD2wv3vtTl0hnvsGI5JSmW4nuHHToG88weG5XCu+Y6sJ2+09IwC+eCcMQMKXeau7kplwb/UrrceBMWa</vt:lpwstr>
  </property>
  <property fmtid="{D5CDD505-2E9C-101B-9397-08002B2CF9AE}" pid="117" name="x1ye=94">
    <vt:lpwstr>z7JL7meeU8FtK8zizObjPYevk9B7nPfd9XXT6w9Uv3w/MQ+8hpG7jpEc+j1YQ/8YJhqlRSR/rLdfWxru0jeTUwpqQX8Kj1GRebUdrfCKQz52vlW+ZKgKbUjQipGMx97LxnNrccNciKmDaCd+bxZwmvWyGjdUNNkLtOSZlZzak/xGKAlkACK7FpgrIHltgI4YtIW+XT3c6ma7jG5ARqgdIRFUw9QGA54+9T5iPHxBzLYDGqU2kvDJUMKmyueIzti</vt:lpwstr>
  </property>
  <property fmtid="{D5CDD505-2E9C-101B-9397-08002B2CF9AE}" pid="118" name="x1ye=95">
    <vt:lpwstr>iibEvTtTBDRT2wI6t4HrIg2X+hEAwxAiJzuE8xWU3N2jI4YE0BQxH769nEtesVfRhG/xNsQqxe2UecglQ5Gzyzngj3CETFKt7f2WmVWDfd/N98UB6pk6FnEcBBhm7/mDEydNtG6Y+6bSWb5HiLlPV1ltphnh1Br3BETYtg68Ohw3WGiLCnrcX+9kIJ26au0AxLj4utsVk0c2GM6/WT7aNSm17xYr9R1/qvMvSoQ2ICwO5P2ReZrr97JrwCgOfS+</vt:lpwstr>
  </property>
  <property fmtid="{D5CDD505-2E9C-101B-9397-08002B2CF9AE}" pid="119" name="x1ye=96">
    <vt:lpwstr>88/nTdlblC7EOQFErvm7npCm++hay6u/uhliwOtXLfFEeyqItkGC/QLmK1zxgMdJ1QNjBM2AY3S45N1cYnIt1Y3JSFzAtJBQMJxExRYvb3k0f79on26M3Yv23qo/gnC3HJenn825SUETvMZ5252z9xeoJq1tJRzRalfgZ/25s5wmOyU4yimZ796O+n6eKBb5TLdetBkEaQetk1RQDrELMYTQyomfbPGPL6uS5RSaYjyLtSTXGf1r15Ue9FDhHUV</vt:lpwstr>
  </property>
  <property fmtid="{D5CDD505-2E9C-101B-9397-08002B2CF9AE}" pid="120" name="x1ye=97">
    <vt:lpwstr>uYXXsQ3koVO5pOkWUM8btsvuI4+3tOFFTrfH8gAals/pNHWklzyMUVbP7fIf0WHqWSIipJW8vrP4s6WUZyf/5v6fhzC/DWEdJzczQAKDonAb1ZvWbDGSDHqTLzwcAuIHzM5wJJGjQCvReAFSM1ph5efx44LArvhOQbsLyhme1DVz0d+S+wA6P1hUBxTHtdn6kSFjaU+EF0s17b9TdxsA19v8+DlDF93ZSqEd0BhJMOyfqWqqOcRQCOZ2wsTeGqB</vt:lpwstr>
  </property>
  <property fmtid="{D5CDD505-2E9C-101B-9397-08002B2CF9AE}" pid="121" name="x1ye=98">
    <vt:lpwstr>ccjkZJ8zkh/EObE4aIpbeDVsNsJTl8K7FM786QQHN56fD2CGbh8TY9nF9i+DA9CuT1PCz9raje13VSqfJd2RwWyMj8JzlfqSfTV699RC7pOYV3SvwBrIkY0D2YwegOoH98PVYsPoWOAK2fgM1CF5tAcBgaGe5D/8q4A8FyptkvZGGh+PNCUUGLkjcODrdhm4JNnSXvhW77dWjP+V0Irm+gsvykk0VguNCU7rGOqTfaiZQgfGfT2jINoWMlcKJ6L</vt:lpwstr>
  </property>
  <property fmtid="{D5CDD505-2E9C-101B-9397-08002B2CF9AE}" pid="122" name="x1ye=99">
    <vt:lpwstr>8ZAjYe/naz1e9WNl60QwzJqEjDd5pRughbVs/Fxjy11Uq4Y0LAyy6h/lN+p9c07qWNlZakknIA4mJ+fN8bYRy+YmCnqT8tqnQ8SoYL5Eh/jn4mf+/qKIVD013AhXghHkmk2J4/zI0zH5kqt2MZ2fwgclACffT/bOIwqAK9W24tl1Khb0WspdIq1L0XVYVGErZXEG6Kx0AofXrdjkfDGsqtPSMCJ6Ru4ZwG6nwRt83b7Yn4IUI1YaWBwt1qq5PWF</vt:lpwstr>
  </property>
</Properties>
</file>