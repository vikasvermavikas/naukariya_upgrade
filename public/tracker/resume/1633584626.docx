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941884" w:rsidRPr="003201FA" w:rsidTr="00FB508C">
        <w:trPr>
          <w:trHeight w:val="288"/>
        </w:trPr>
        <w:tc>
          <w:tcPr>
            <w:tcW w:w="9204" w:type="dxa"/>
            <w:tcBorders>
              <w:top w:val="nil"/>
            </w:tcBorders>
            <w:shd w:val="clear" w:color="auto" w:fill="E6E6E6"/>
            <w:vAlign w:val="center"/>
          </w:tcPr>
          <w:p w:rsidR="00941884" w:rsidRPr="003201FA" w:rsidRDefault="00961CC8" w:rsidP="009E297C">
            <w:pPr>
              <w:jc w:val="both"/>
              <w:rPr>
                <w:rFonts w:ascii="Calibri" w:hAnsi="Calibri" w:cs="Arial"/>
                <w:u w:val="single"/>
              </w:rPr>
            </w:pPr>
            <w:r>
              <w:rPr>
                <w:rFonts w:ascii="Calibri" w:hAnsi="Calibri" w:cs="Arial"/>
                <w:b/>
                <w:color w:val="000000"/>
                <w:u w:val="single"/>
              </w:rPr>
              <w:t>R</w:t>
            </w:r>
            <w:r w:rsidR="009720A7">
              <w:rPr>
                <w:rFonts w:ascii="Calibri" w:hAnsi="Calibri" w:cs="Arial"/>
                <w:b/>
                <w:color w:val="000000"/>
                <w:u w:val="single"/>
              </w:rPr>
              <w:t>AVI KANT JOSHI</w:t>
            </w:r>
          </w:p>
        </w:tc>
      </w:tr>
    </w:tbl>
    <w:p w:rsidR="00AC5DBC" w:rsidRPr="003201FA" w:rsidRDefault="009720A7" w:rsidP="00F63540">
      <w:pPr>
        <w:pStyle w:val="Default"/>
        <w:tabs>
          <w:tab w:val="left" w:pos="4140"/>
        </w:tabs>
        <w:ind w:right="-279"/>
        <w:jc w:val="both"/>
        <w:rPr>
          <w:rFonts w:ascii="Calibri" w:hAnsi="Calibri"/>
          <w:b/>
          <w:bCs/>
          <w:sz w:val="20"/>
          <w:szCs w:val="20"/>
        </w:rPr>
      </w:pPr>
      <w:r>
        <w:rPr>
          <w:rFonts w:ascii="Calibri" w:hAnsi="Calibri"/>
          <w:sz w:val="20"/>
          <w:szCs w:val="20"/>
        </w:rPr>
        <w:tab/>
      </w:r>
      <w:r>
        <w:rPr>
          <w:rFonts w:ascii="Calibri" w:hAnsi="Calibri"/>
          <w:sz w:val="20"/>
          <w:szCs w:val="20"/>
        </w:rPr>
        <w:tab/>
        <w:t xml:space="preserve">               </w:t>
      </w:r>
      <w:r w:rsidR="00D12002" w:rsidRPr="003201FA">
        <w:rPr>
          <w:rFonts w:ascii="Calibri" w:hAnsi="Calibri"/>
          <w:sz w:val="20"/>
          <w:szCs w:val="20"/>
        </w:rPr>
        <w:t xml:space="preserve"> </w:t>
      </w:r>
      <w:r w:rsidR="00540973" w:rsidRPr="003201FA">
        <w:rPr>
          <w:rFonts w:ascii="Calibri" w:hAnsi="Calibri"/>
          <w:b/>
          <w:bCs/>
          <w:sz w:val="20"/>
          <w:szCs w:val="20"/>
        </w:rPr>
        <w:t>Mobile</w:t>
      </w:r>
      <w:r w:rsidR="00F63540" w:rsidRPr="003201FA">
        <w:rPr>
          <w:rFonts w:ascii="Calibri" w:hAnsi="Calibri"/>
          <w:b/>
          <w:bCs/>
          <w:sz w:val="20"/>
          <w:szCs w:val="20"/>
        </w:rPr>
        <w:t>: +</w:t>
      </w:r>
      <w:r w:rsidR="00540973" w:rsidRPr="003201FA">
        <w:rPr>
          <w:rFonts w:ascii="Calibri" w:hAnsi="Calibri"/>
          <w:b/>
          <w:bCs/>
          <w:sz w:val="20"/>
          <w:szCs w:val="20"/>
        </w:rPr>
        <w:t>91</w:t>
      </w:r>
      <w:r w:rsidR="00AD044F" w:rsidRPr="00AD044F">
        <w:rPr>
          <w:rFonts w:ascii="Calibri" w:hAnsi="Calibri"/>
          <w:b/>
          <w:bCs/>
          <w:sz w:val="20"/>
          <w:szCs w:val="20"/>
        </w:rPr>
        <w:t>9819176403</w:t>
      </w:r>
    </w:p>
    <w:p w:rsidR="00E2581E" w:rsidRPr="003201FA" w:rsidRDefault="00540973" w:rsidP="00E2581E">
      <w:pPr>
        <w:pStyle w:val="Default"/>
        <w:tabs>
          <w:tab w:val="left" w:pos="4140"/>
        </w:tabs>
        <w:ind w:left="5040" w:right="-279"/>
        <w:jc w:val="both"/>
        <w:rPr>
          <w:rFonts w:ascii="Calibri" w:hAnsi="Calibri"/>
          <w:b/>
          <w:bCs/>
          <w:sz w:val="20"/>
          <w:szCs w:val="20"/>
        </w:rPr>
      </w:pPr>
      <w:r w:rsidRPr="003201FA">
        <w:rPr>
          <w:rFonts w:ascii="Calibri" w:hAnsi="Calibri"/>
          <w:b/>
          <w:bCs/>
          <w:sz w:val="20"/>
          <w:szCs w:val="20"/>
        </w:rPr>
        <w:t>Email</w:t>
      </w:r>
      <w:r w:rsidR="0027288B" w:rsidRPr="003201FA">
        <w:rPr>
          <w:rFonts w:ascii="Calibri" w:hAnsi="Calibri"/>
          <w:b/>
          <w:bCs/>
          <w:sz w:val="20"/>
          <w:szCs w:val="20"/>
        </w:rPr>
        <w:t>:</w:t>
      </w:r>
      <w:r w:rsidR="0075321D" w:rsidRPr="003201FA">
        <w:rPr>
          <w:rFonts w:ascii="Calibri" w:hAnsi="Calibri"/>
          <w:b/>
          <w:bCs/>
          <w:sz w:val="20"/>
          <w:szCs w:val="20"/>
        </w:rPr>
        <w:t xml:space="preserve"> </w:t>
      </w:r>
      <w:hyperlink r:id="rId7" w:history="1">
        <w:r w:rsidR="00AD044F" w:rsidRPr="006B380F">
          <w:rPr>
            <w:rStyle w:val="Hyperlink"/>
            <w:rFonts w:ascii="Calibri" w:hAnsi="Calibri"/>
            <w:b/>
            <w:bCs/>
            <w:sz w:val="20"/>
            <w:szCs w:val="20"/>
          </w:rPr>
          <w:t>joshhh.ravi@gmail.com</w:t>
        </w:r>
      </w:hyperlink>
      <w:r w:rsidR="00AD044F">
        <w:rPr>
          <w:rFonts w:ascii="Calibri" w:hAnsi="Calibri"/>
          <w:b/>
          <w:bCs/>
          <w:sz w:val="20"/>
          <w:szCs w:val="20"/>
        </w:rPr>
        <w:t xml:space="preserve"> </w:t>
      </w:r>
      <w:r w:rsidR="00AD044F" w:rsidRPr="00AD044F">
        <w:rPr>
          <w:rFonts w:ascii="Calibri" w:hAnsi="Calibri"/>
          <w:b/>
          <w:bCs/>
          <w:sz w:val="20"/>
          <w:szCs w:val="20"/>
        </w:rPr>
        <w:t xml:space="preserve">                                            </w:t>
      </w:r>
    </w:p>
    <w:p w:rsidR="00540973" w:rsidRPr="003201FA" w:rsidRDefault="00E2581E" w:rsidP="00AD50A2">
      <w:pPr>
        <w:pStyle w:val="Default"/>
        <w:tabs>
          <w:tab w:val="left" w:pos="4140"/>
        </w:tabs>
        <w:ind w:left="5040" w:right="-279"/>
        <w:jc w:val="both"/>
        <w:rPr>
          <w:rFonts w:ascii="Calibri" w:hAnsi="Calibri"/>
          <w:b/>
          <w:bCs/>
          <w:sz w:val="20"/>
          <w:szCs w:val="20"/>
        </w:rPr>
      </w:pPr>
      <w:r w:rsidRPr="003201FA">
        <w:rPr>
          <w:rFonts w:ascii="Calibri" w:hAnsi="Calibri"/>
          <w:b/>
          <w:bCs/>
          <w:sz w:val="20"/>
          <w:szCs w:val="20"/>
        </w:rPr>
        <w:t xml:space="preserve">Present Address: </w:t>
      </w:r>
      <w:r w:rsidR="00C95E09">
        <w:rPr>
          <w:rFonts w:ascii="Calibri" w:hAnsi="Calibri"/>
          <w:color w:val="auto"/>
          <w:sz w:val="20"/>
          <w:szCs w:val="20"/>
        </w:rPr>
        <w:t xml:space="preserve">22/9-1 </w:t>
      </w:r>
      <w:proofErr w:type="spellStart"/>
      <w:r w:rsidR="00C95E09">
        <w:rPr>
          <w:rFonts w:ascii="Calibri" w:hAnsi="Calibri"/>
          <w:color w:val="auto"/>
          <w:sz w:val="20"/>
          <w:szCs w:val="20"/>
        </w:rPr>
        <w:t>Krishnavihar</w:t>
      </w:r>
      <w:proofErr w:type="spellEnd"/>
      <w:r w:rsidR="00C95E09">
        <w:rPr>
          <w:rFonts w:ascii="Calibri" w:hAnsi="Calibri"/>
          <w:color w:val="auto"/>
          <w:sz w:val="20"/>
          <w:szCs w:val="20"/>
        </w:rPr>
        <w:t xml:space="preserve"> </w:t>
      </w:r>
      <w:proofErr w:type="spellStart"/>
      <w:r w:rsidR="00C95E09">
        <w:rPr>
          <w:rFonts w:ascii="Calibri" w:hAnsi="Calibri"/>
          <w:color w:val="auto"/>
          <w:sz w:val="20"/>
          <w:szCs w:val="20"/>
        </w:rPr>
        <w:t>Smithnagar</w:t>
      </w:r>
      <w:proofErr w:type="spellEnd"/>
      <w:r w:rsidR="00C95E09">
        <w:rPr>
          <w:rFonts w:ascii="Calibri" w:hAnsi="Calibri"/>
          <w:color w:val="auto"/>
          <w:sz w:val="20"/>
          <w:szCs w:val="20"/>
        </w:rPr>
        <w:t xml:space="preserve"> </w:t>
      </w:r>
      <w:proofErr w:type="spellStart"/>
      <w:r w:rsidR="00C95E09">
        <w:rPr>
          <w:rFonts w:ascii="Calibri" w:hAnsi="Calibri"/>
          <w:color w:val="auto"/>
          <w:sz w:val="20"/>
          <w:szCs w:val="20"/>
        </w:rPr>
        <w:t>Premnagar</w:t>
      </w:r>
      <w:proofErr w:type="spellEnd"/>
      <w:r w:rsidR="00C95E09">
        <w:rPr>
          <w:rFonts w:ascii="Calibri" w:hAnsi="Calibri"/>
          <w:color w:val="auto"/>
          <w:sz w:val="20"/>
          <w:szCs w:val="20"/>
        </w:rPr>
        <w:t xml:space="preserve"> Dehradun 248007</w:t>
      </w:r>
      <w:hyperlink r:id="rId8" w:history="1"/>
    </w:p>
    <w:p w:rsidR="008C254F" w:rsidRPr="003201FA" w:rsidRDefault="00AA4C94" w:rsidP="008C254F">
      <w:pPr>
        <w:pStyle w:val="Default"/>
        <w:jc w:val="both"/>
        <w:rPr>
          <w:rFonts w:ascii="Calibri" w:hAnsi="Calibri"/>
        </w:rPr>
      </w:pPr>
      <w:r w:rsidRPr="003201FA">
        <w:rPr>
          <w:rFonts w:ascii="Calibri" w:hAnsi="Calibri"/>
          <w:noProof/>
          <w:sz w:val="20"/>
          <w:szCs w:val="20"/>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25400</wp:posOffset>
                </wp:positionV>
                <wp:extent cx="6057900"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ED2323"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pt" to="468pt,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" strokeweight="2pt">
                <o:lock v:ext="edit" shapetype="f"/>
              </v:line>
            </w:pict>
          </mc:Fallback>
        </mc:AlternateContent>
      </w:r>
    </w:p>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8C254F" w:rsidRPr="003201FA" w:rsidTr="00D12002">
        <w:trPr>
          <w:trHeight w:val="288"/>
        </w:trPr>
        <w:tc>
          <w:tcPr>
            <w:tcW w:w="9204" w:type="dxa"/>
            <w:tcBorders>
              <w:top w:val="nil"/>
            </w:tcBorders>
            <w:shd w:val="clear" w:color="auto" w:fill="E6E6E6"/>
            <w:vAlign w:val="center"/>
          </w:tcPr>
          <w:p w:rsidR="008C254F" w:rsidRPr="003201FA" w:rsidRDefault="00C62A1E" w:rsidP="008C254F">
            <w:pPr>
              <w:jc w:val="center"/>
              <w:rPr>
                <w:rFonts w:ascii="Calibri" w:hAnsi="Calibri" w:cs="Arial"/>
                <w:u w:val="single"/>
              </w:rPr>
            </w:pPr>
            <w:r>
              <w:rPr>
                <w:rFonts w:ascii="Calibri" w:hAnsi="Calibri" w:cs="Arial"/>
                <w:b/>
                <w:color w:val="000000"/>
                <w:u w:val="single"/>
              </w:rPr>
              <w:t>0</w:t>
            </w:r>
            <w:r w:rsidR="008C254F" w:rsidRPr="003201FA">
              <w:rPr>
                <w:rFonts w:ascii="Calibri" w:hAnsi="Calibri" w:cs="Arial"/>
                <w:b/>
                <w:color w:val="000000"/>
                <w:u w:val="single"/>
              </w:rPr>
              <w:t>PROFESSIONAL ABRIDGEMENT</w:t>
            </w:r>
          </w:p>
        </w:tc>
      </w:tr>
    </w:tbl>
    <w:p w:rsidR="00720BC7" w:rsidRPr="003201FA" w:rsidRDefault="00044B8B" w:rsidP="00720BC7">
      <w:pPr>
        <w:jc w:val="both"/>
        <w:rPr>
          <w:rFonts w:ascii="Calibri" w:hAnsi="Calibri" w:cs="Arial"/>
        </w:rPr>
      </w:pPr>
      <w:r w:rsidRPr="003201FA">
        <w:rPr>
          <w:rFonts w:ascii="Calibri" w:hAnsi="Calibri" w:cs="Arial"/>
        </w:rPr>
        <w:tab/>
      </w:r>
      <w:r w:rsidRPr="003201FA">
        <w:rPr>
          <w:rFonts w:ascii="Calibri" w:hAnsi="Calibri" w:cs="Arial"/>
        </w:rPr>
        <w:tab/>
      </w:r>
      <w:r w:rsidRPr="003201FA">
        <w:rPr>
          <w:rFonts w:ascii="Calibri" w:hAnsi="Calibri" w:cs="Arial"/>
        </w:rPr>
        <w:tab/>
      </w:r>
    </w:p>
    <w:p w:rsidR="00720BC7" w:rsidRPr="00DC421E" w:rsidRDefault="00873D37" w:rsidP="00720BC7">
      <w:pPr>
        <w:jc w:val="both"/>
        <w:rPr>
          <w:rFonts w:ascii="Calibri" w:hAnsi="Calibri" w:cs="Arial"/>
          <w:b/>
        </w:rPr>
      </w:pPr>
      <w:r w:rsidRPr="003201FA">
        <w:rPr>
          <w:rFonts w:ascii="Calibri" w:hAnsi="Calibri" w:cs="Arial"/>
        </w:rPr>
        <w:t>A d</w:t>
      </w:r>
      <w:r w:rsidR="008F1392" w:rsidRPr="003201FA">
        <w:rPr>
          <w:rFonts w:ascii="Calibri" w:hAnsi="Calibri" w:cs="Arial"/>
        </w:rPr>
        <w:t xml:space="preserve">ynamic professional with </w:t>
      </w:r>
      <w:r w:rsidR="0012704C" w:rsidRPr="003201FA">
        <w:rPr>
          <w:rFonts w:ascii="Calibri" w:hAnsi="Calibri" w:cs="Arial"/>
        </w:rPr>
        <w:t>more than</w:t>
      </w:r>
      <w:r w:rsidR="008F1392" w:rsidRPr="003201FA">
        <w:rPr>
          <w:rFonts w:ascii="Calibri" w:hAnsi="Calibri" w:cs="Arial"/>
        </w:rPr>
        <w:t xml:space="preserve"> </w:t>
      </w:r>
      <w:r w:rsidR="00683B35">
        <w:rPr>
          <w:rFonts w:ascii="Calibri" w:hAnsi="Calibri" w:cs="Arial"/>
        </w:rPr>
        <w:t>1</w:t>
      </w:r>
      <w:r w:rsidR="00932A8F">
        <w:rPr>
          <w:rFonts w:ascii="Calibri" w:hAnsi="Calibri" w:cs="Arial"/>
        </w:rPr>
        <w:t>1</w:t>
      </w:r>
      <w:r w:rsidR="00FE5727" w:rsidRPr="003201FA">
        <w:rPr>
          <w:rFonts w:ascii="Calibri" w:hAnsi="Calibri" w:cs="Arial"/>
        </w:rPr>
        <w:t>+</w:t>
      </w:r>
      <w:r w:rsidR="008F1392" w:rsidRPr="003201FA">
        <w:rPr>
          <w:rFonts w:ascii="Calibri" w:hAnsi="Calibri" w:cs="Arial"/>
        </w:rPr>
        <w:t xml:space="preserve"> years of </w:t>
      </w:r>
      <w:r w:rsidRPr="003201FA">
        <w:rPr>
          <w:rFonts w:ascii="Calibri" w:hAnsi="Calibri" w:cs="Arial"/>
        </w:rPr>
        <w:t xml:space="preserve">rich </w:t>
      </w:r>
      <w:r w:rsidR="008F1392" w:rsidRPr="003201FA">
        <w:rPr>
          <w:rFonts w:ascii="Calibri" w:hAnsi="Calibri" w:cs="Arial"/>
        </w:rPr>
        <w:t>experience in</w:t>
      </w:r>
      <w:r w:rsidRPr="003201FA">
        <w:rPr>
          <w:rFonts w:ascii="Calibri" w:hAnsi="Calibri" w:cs="Arial"/>
          <w:b/>
        </w:rPr>
        <w:t xml:space="preserve"> </w:t>
      </w:r>
      <w:r w:rsidR="007D66FF" w:rsidRPr="003201FA">
        <w:rPr>
          <w:rFonts w:ascii="Calibri" w:hAnsi="Calibri" w:cs="Arial"/>
          <w:b/>
        </w:rPr>
        <w:t>Fiber/</w:t>
      </w:r>
      <w:r w:rsidR="00234B5C" w:rsidRPr="003201FA">
        <w:rPr>
          <w:rFonts w:ascii="Calibri" w:hAnsi="Calibri" w:cs="Arial"/>
          <w:b/>
        </w:rPr>
        <w:t>NE/</w:t>
      </w:r>
      <w:r w:rsidR="00975849" w:rsidRPr="003201FA">
        <w:rPr>
          <w:rFonts w:ascii="Calibri" w:hAnsi="Calibri" w:cs="Arial"/>
          <w:b/>
        </w:rPr>
        <w:t>GIS/CAD</w:t>
      </w:r>
      <w:r w:rsidR="007D66FF" w:rsidRPr="003201FA">
        <w:rPr>
          <w:rFonts w:ascii="Calibri" w:hAnsi="Calibri" w:cs="Arial"/>
          <w:b/>
        </w:rPr>
        <w:t xml:space="preserve">, </w:t>
      </w:r>
      <w:proofErr w:type="spellStart"/>
      <w:r w:rsidR="00234B5C" w:rsidRPr="003201FA">
        <w:rPr>
          <w:rFonts w:ascii="Calibri" w:hAnsi="Calibri" w:cs="Arial"/>
          <w:b/>
        </w:rPr>
        <w:t>Telecom</w:t>
      </w:r>
      <w:proofErr w:type="gramStart"/>
      <w:r w:rsidR="007D66FF" w:rsidRPr="003201FA">
        <w:rPr>
          <w:rFonts w:ascii="Calibri" w:hAnsi="Calibri" w:cs="Arial"/>
          <w:b/>
        </w:rPr>
        <w:t>,OSP</w:t>
      </w:r>
      <w:proofErr w:type="spellEnd"/>
      <w:proofErr w:type="gramEnd"/>
      <w:r w:rsidR="007D66FF" w:rsidRPr="003201FA">
        <w:rPr>
          <w:rFonts w:ascii="Calibri" w:hAnsi="Calibri" w:cs="Arial"/>
          <w:b/>
        </w:rPr>
        <w:t xml:space="preserve"> &amp;</w:t>
      </w:r>
      <w:r w:rsidR="00234B5C" w:rsidRPr="003201FA">
        <w:rPr>
          <w:rFonts w:ascii="Calibri" w:hAnsi="Calibri" w:cs="Arial"/>
          <w:b/>
        </w:rPr>
        <w:t xml:space="preserve"> IT Functions</w:t>
      </w:r>
      <w:r w:rsidR="00234B5C" w:rsidRPr="003201FA">
        <w:rPr>
          <w:rFonts w:ascii="Calibri" w:hAnsi="Calibri" w:cs="Arial"/>
        </w:rPr>
        <w:t>.</w:t>
      </w:r>
      <w:r w:rsidR="00234B5C" w:rsidRPr="003201FA">
        <w:rPr>
          <w:rFonts w:ascii="Calibri" w:hAnsi="Calibri" w:cs="Arial"/>
          <w:b/>
        </w:rPr>
        <w:t xml:space="preserve"> </w:t>
      </w:r>
      <w:proofErr w:type="gramStart"/>
      <w:r w:rsidR="00234B5C" w:rsidRPr="003201FA">
        <w:rPr>
          <w:rFonts w:ascii="Calibri" w:hAnsi="Calibri" w:cs="Arial"/>
        </w:rPr>
        <w:t>Currently</w:t>
      </w:r>
      <w:r w:rsidRPr="003201FA">
        <w:rPr>
          <w:rFonts w:ascii="Calibri" w:hAnsi="Calibri" w:cs="Arial"/>
        </w:rPr>
        <w:t xml:space="preserve"> associated with</w:t>
      </w:r>
      <w:r w:rsidR="00AD044F" w:rsidRPr="003201FA">
        <w:rPr>
          <w:rFonts w:ascii="Calibri" w:hAnsi="Calibri" w:cs="Arial"/>
        </w:rPr>
        <w:t xml:space="preserve"> </w:t>
      </w:r>
      <w:r w:rsidR="009720A7">
        <w:rPr>
          <w:rFonts w:ascii="Calibri" w:hAnsi="Calibri" w:cs="Arial"/>
          <w:b/>
        </w:rPr>
        <w:t>TRANSRAIL LIGHTING</w:t>
      </w:r>
      <w:r w:rsidR="007D66FF" w:rsidRPr="003201FA">
        <w:rPr>
          <w:rFonts w:ascii="Calibri" w:hAnsi="Calibri" w:cs="Arial"/>
          <w:b/>
          <w:bCs/>
          <w:lang w:eastAsia="en-IN"/>
        </w:rPr>
        <w:t xml:space="preserve"> </w:t>
      </w:r>
      <w:r w:rsidR="007D66FF" w:rsidRPr="003201FA">
        <w:rPr>
          <w:rFonts w:ascii="Calibri" w:hAnsi="Calibri" w:cs="Arial"/>
          <w:bCs/>
          <w:lang w:eastAsia="en-IN"/>
        </w:rPr>
        <w:t>deputed at</w:t>
      </w:r>
      <w:r w:rsidR="007D66FF" w:rsidRPr="003201FA">
        <w:rPr>
          <w:rFonts w:ascii="Calibri" w:hAnsi="Calibri" w:cs="Arial"/>
          <w:b/>
          <w:bCs/>
          <w:lang w:eastAsia="en-IN"/>
        </w:rPr>
        <w:t xml:space="preserve">  </w:t>
      </w:r>
      <w:r w:rsidR="00FE5727" w:rsidRPr="003201FA">
        <w:rPr>
          <w:rFonts w:ascii="Calibri" w:hAnsi="Calibri" w:cs="Arial"/>
        </w:rPr>
        <w:t xml:space="preserve"> </w:t>
      </w:r>
      <w:r w:rsidR="009720A7" w:rsidRPr="009720A7">
        <w:rPr>
          <w:rFonts w:ascii="Calibri" w:hAnsi="Calibri" w:cs="Arial"/>
          <w:b/>
        </w:rPr>
        <w:t>PAURI GARWHAL</w:t>
      </w:r>
      <w:r w:rsidR="002268C2" w:rsidRPr="003201FA">
        <w:rPr>
          <w:rFonts w:ascii="Calibri" w:hAnsi="Calibri" w:cs="Arial"/>
        </w:rPr>
        <w:t xml:space="preserve">, as </w:t>
      </w:r>
      <w:r w:rsidR="009720A7">
        <w:rPr>
          <w:rFonts w:ascii="Calibri" w:hAnsi="Calibri" w:cs="Arial"/>
          <w:b/>
          <w:lang w:eastAsia="en-IN"/>
        </w:rPr>
        <w:t>Sr.</w:t>
      </w:r>
      <w:r w:rsidR="007F5040">
        <w:rPr>
          <w:rFonts w:ascii="Calibri" w:hAnsi="Calibri" w:cs="Arial"/>
          <w:b/>
          <w:lang w:eastAsia="en-IN"/>
        </w:rPr>
        <w:t xml:space="preserve"> GIS Engineer</w:t>
      </w:r>
      <w:r w:rsidRPr="003201FA">
        <w:rPr>
          <w:rFonts w:ascii="Calibri" w:hAnsi="Calibri" w:cs="Arial"/>
          <w:b/>
        </w:rPr>
        <w:t>.</w:t>
      </w:r>
      <w:proofErr w:type="gramEnd"/>
      <w:r w:rsidR="007F5040">
        <w:rPr>
          <w:rFonts w:ascii="Calibri" w:hAnsi="Calibri" w:cs="Arial"/>
          <w:b/>
        </w:rPr>
        <w:t xml:space="preserve"> </w:t>
      </w:r>
      <w:proofErr w:type="gramStart"/>
      <w:r w:rsidR="00975849" w:rsidRPr="003201FA">
        <w:rPr>
          <w:rFonts w:ascii="Calibri" w:hAnsi="Calibri" w:cs="Arial"/>
        </w:rPr>
        <w:t xml:space="preserve">Expertise in </w:t>
      </w:r>
      <w:r w:rsidR="0001249F" w:rsidRPr="003201FA">
        <w:rPr>
          <w:rFonts w:ascii="Calibri" w:hAnsi="Calibri" w:cs="Arial"/>
        </w:rPr>
        <w:t xml:space="preserve">Ericson Network Engineer, </w:t>
      </w:r>
      <w:r w:rsidR="00975849" w:rsidRPr="003201FA">
        <w:rPr>
          <w:rFonts w:ascii="Calibri" w:hAnsi="Calibri" w:cs="Arial"/>
        </w:rPr>
        <w:t xml:space="preserve">GIS/CAD, </w:t>
      </w:r>
      <w:r w:rsidR="007D66FF" w:rsidRPr="003201FA">
        <w:rPr>
          <w:rFonts w:ascii="Calibri" w:hAnsi="Calibri" w:cs="Arial"/>
        </w:rPr>
        <w:t>Documentation, Quality Management.</w:t>
      </w:r>
      <w:proofErr w:type="gramEnd"/>
      <w:r w:rsidR="007D66FF" w:rsidRPr="003201FA">
        <w:rPr>
          <w:rFonts w:ascii="Calibri" w:hAnsi="Calibri" w:cs="Arial"/>
        </w:rPr>
        <w:t xml:space="preserve"> </w:t>
      </w:r>
      <w:proofErr w:type="gramStart"/>
      <w:r w:rsidR="004A3361" w:rsidRPr="003201FA">
        <w:rPr>
          <w:rFonts w:ascii="Calibri" w:hAnsi="Calibri" w:cs="Arial"/>
        </w:rPr>
        <w:t xml:space="preserve">Deft at </w:t>
      </w:r>
      <w:r w:rsidR="00312DA5" w:rsidRPr="003201FA">
        <w:rPr>
          <w:rFonts w:ascii="Calibri" w:hAnsi="Calibri" w:cs="Arial"/>
        </w:rPr>
        <w:t>carrying out impact analysis, strong problem resolving skills, co</w:t>
      </w:r>
      <w:r w:rsidR="007D66FF" w:rsidRPr="003201FA">
        <w:rPr>
          <w:rFonts w:ascii="Calibri" w:hAnsi="Calibri" w:cs="Arial"/>
        </w:rPr>
        <w:t>nfident decision making ability.</w:t>
      </w:r>
      <w:proofErr w:type="gramEnd"/>
    </w:p>
    <w:p w:rsidR="008C254F" w:rsidRPr="003201FA" w:rsidRDefault="008C254F" w:rsidP="00720BC7">
      <w:pPr>
        <w:jc w:val="both"/>
        <w:rPr>
          <w:rFonts w:ascii="Calibri" w:hAnsi="Calibri" w:cs="Arial"/>
        </w:rPr>
      </w:pPr>
    </w:p>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8C254F" w:rsidRPr="003201FA" w:rsidTr="00D12002">
        <w:trPr>
          <w:trHeight w:val="288"/>
        </w:trPr>
        <w:tc>
          <w:tcPr>
            <w:tcW w:w="9204" w:type="dxa"/>
            <w:tcBorders>
              <w:top w:val="nil"/>
            </w:tcBorders>
            <w:shd w:val="clear" w:color="auto" w:fill="E6E6E6"/>
            <w:vAlign w:val="center"/>
          </w:tcPr>
          <w:p w:rsidR="008C254F" w:rsidRPr="003201FA" w:rsidRDefault="008C254F" w:rsidP="00D12002">
            <w:pPr>
              <w:jc w:val="center"/>
              <w:rPr>
                <w:rFonts w:ascii="Calibri" w:hAnsi="Calibri" w:cs="Arial"/>
                <w:u w:val="single"/>
              </w:rPr>
            </w:pPr>
            <w:r w:rsidRPr="003201FA">
              <w:rPr>
                <w:rFonts w:ascii="Calibri" w:hAnsi="Calibri" w:cs="Arial"/>
                <w:b/>
                <w:color w:val="000000"/>
                <w:u w:val="single"/>
              </w:rPr>
              <w:t>CORE COMPETENCIES</w:t>
            </w:r>
          </w:p>
        </w:tc>
      </w:tr>
    </w:tbl>
    <w:p w:rsidR="00720BC7" w:rsidRPr="003201FA" w:rsidRDefault="00720BC7" w:rsidP="00720BC7">
      <w:pPr>
        <w:jc w:val="both"/>
        <w:rPr>
          <w:rFonts w:ascii="Calibri" w:hAnsi="Calibri" w:cs="Arial"/>
        </w:rPr>
      </w:pPr>
    </w:p>
    <w:p w:rsidR="00234B5C" w:rsidRPr="003201FA" w:rsidRDefault="006C54CB" w:rsidP="003201FA">
      <w:pPr>
        <w:numPr>
          <w:ilvl w:val="0"/>
          <w:numId w:val="13"/>
        </w:numPr>
        <w:jc w:val="both"/>
        <w:rPr>
          <w:rFonts w:ascii="Calibri" w:hAnsi="Calibri" w:cs="Arial"/>
        </w:rPr>
      </w:pPr>
      <w:r w:rsidRPr="003201FA">
        <w:rPr>
          <w:rFonts w:ascii="Calibri" w:hAnsi="Calibri" w:cs="Arial"/>
        </w:rPr>
        <w:t xml:space="preserve">Daily Project Review </w:t>
      </w:r>
      <w:r w:rsidR="00634B86" w:rsidRPr="003201FA">
        <w:rPr>
          <w:rFonts w:ascii="Calibri" w:hAnsi="Calibri" w:cs="Arial"/>
        </w:rPr>
        <w:t>and associate wise reviewing the input data to provide the enough workloads to associates, Meet</w:t>
      </w:r>
      <w:r w:rsidR="00C74BB3" w:rsidRPr="003201FA">
        <w:rPr>
          <w:rFonts w:ascii="Calibri" w:hAnsi="Calibri" w:cs="Arial"/>
        </w:rPr>
        <w:t>ing the scheduled delivery date</w:t>
      </w:r>
    </w:p>
    <w:p w:rsidR="00234B5C" w:rsidRPr="003201FA" w:rsidRDefault="007152CC" w:rsidP="00234B5C">
      <w:pPr>
        <w:numPr>
          <w:ilvl w:val="0"/>
          <w:numId w:val="13"/>
        </w:numPr>
        <w:jc w:val="both"/>
        <w:rPr>
          <w:rFonts w:ascii="Calibri" w:hAnsi="Calibri" w:cs="Arial"/>
        </w:rPr>
      </w:pPr>
      <w:r w:rsidRPr="003201FA">
        <w:rPr>
          <w:rFonts w:ascii="Calibri" w:hAnsi="Calibri" w:cs="Arial"/>
        </w:rPr>
        <w:t>Excellent communication and interpersonal skills</w:t>
      </w:r>
      <w:r w:rsidR="00234B5C" w:rsidRPr="003201FA">
        <w:rPr>
          <w:rFonts w:ascii="Calibri" w:hAnsi="Calibri" w:cs="Arial"/>
        </w:rPr>
        <w:t xml:space="preserve"> and Effective decision making capability</w:t>
      </w:r>
    </w:p>
    <w:p w:rsidR="00234B5C" w:rsidRPr="003201FA" w:rsidRDefault="00AB6F81" w:rsidP="003201FA">
      <w:pPr>
        <w:numPr>
          <w:ilvl w:val="0"/>
          <w:numId w:val="13"/>
        </w:numPr>
        <w:jc w:val="both"/>
        <w:rPr>
          <w:rFonts w:ascii="Calibri" w:hAnsi="Calibri" w:cs="Arial"/>
        </w:rPr>
      </w:pPr>
      <w:r w:rsidRPr="003201FA">
        <w:rPr>
          <w:rFonts w:ascii="Calibri" w:hAnsi="Calibri" w:cs="Arial"/>
        </w:rPr>
        <w:t>Repor</w:t>
      </w:r>
      <w:r w:rsidR="00FC775A" w:rsidRPr="003201FA">
        <w:rPr>
          <w:rFonts w:ascii="Calibri" w:hAnsi="Calibri" w:cs="Arial"/>
        </w:rPr>
        <w:t>ting Project Health Status to the Manager</w:t>
      </w:r>
    </w:p>
    <w:p w:rsidR="00FC775A" w:rsidRPr="003201FA" w:rsidRDefault="00FC775A" w:rsidP="005A563B">
      <w:pPr>
        <w:numPr>
          <w:ilvl w:val="0"/>
          <w:numId w:val="13"/>
        </w:numPr>
        <w:jc w:val="both"/>
        <w:rPr>
          <w:rFonts w:ascii="Calibri" w:hAnsi="Calibri" w:cs="Arial"/>
        </w:rPr>
      </w:pPr>
      <w:r w:rsidRPr="003201FA">
        <w:rPr>
          <w:rFonts w:ascii="Calibri" w:hAnsi="Calibri" w:cs="Arial"/>
        </w:rPr>
        <w:t>Maintain quality Records</w:t>
      </w:r>
    </w:p>
    <w:p w:rsidR="00234B5C" w:rsidRPr="003201FA" w:rsidRDefault="00234B5C" w:rsidP="003201FA">
      <w:pPr>
        <w:widowControl w:val="0"/>
        <w:autoSpaceDE w:val="0"/>
        <w:rPr>
          <w:rFonts w:ascii="Calibri" w:hAnsi="Calibri" w:cs="Arial"/>
          <w:sz w:val="17"/>
          <w:szCs w:val="17"/>
        </w:rPr>
      </w:pPr>
    </w:p>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EF411D" w:rsidRPr="003201FA" w:rsidTr="00FB508C">
        <w:trPr>
          <w:trHeight w:val="288"/>
        </w:trPr>
        <w:tc>
          <w:tcPr>
            <w:tcW w:w="9204" w:type="dxa"/>
            <w:tcBorders>
              <w:top w:val="nil"/>
            </w:tcBorders>
            <w:shd w:val="clear" w:color="auto" w:fill="E6E6E6"/>
            <w:vAlign w:val="center"/>
          </w:tcPr>
          <w:p w:rsidR="00EF411D" w:rsidRPr="003201FA" w:rsidRDefault="00EF1118" w:rsidP="007B0DF4">
            <w:pPr>
              <w:jc w:val="center"/>
              <w:rPr>
                <w:rFonts w:ascii="Calibri" w:hAnsi="Calibri" w:cs="Arial"/>
                <w:u w:val="single"/>
              </w:rPr>
            </w:pPr>
            <w:r w:rsidRPr="003201FA">
              <w:rPr>
                <w:rFonts w:ascii="Calibri" w:hAnsi="Calibri" w:cs="Arial"/>
                <w:b/>
                <w:caps/>
                <w:u w:val="single"/>
              </w:rPr>
              <w:t>SCHOLASTICS</w:t>
            </w:r>
          </w:p>
        </w:tc>
      </w:tr>
    </w:tbl>
    <w:p w:rsidR="00CA616A" w:rsidRPr="003201FA" w:rsidRDefault="00CA616A" w:rsidP="00CE42BA">
      <w:pPr>
        <w:widowControl w:val="0"/>
        <w:numPr>
          <w:ilvl w:val="0"/>
          <w:numId w:val="6"/>
        </w:numPr>
        <w:autoSpaceDE w:val="0"/>
        <w:rPr>
          <w:rFonts w:ascii="Calibri" w:hAnsi="Calibri" w:cs="Arial"/>
          <w:color w:val="000000"/>
        </w:rPr>
      </w:pPr>
      <w:r w:rsidRPr="003201FA">
        <w:rPr>
          <w:rFonts w:ascii="Calibri" w:hAnsi="Calibri" w:cs="Arial"/>
          <w:color w:val="000000"/>
        </w:rPr>
        <w:t xml:space="preserve">High School from </w:t>
      </w:r>
      <w:r w:rsidR="007D66FF" w:rsidRPr="003201FA">
        <w:rPr>
          <w:rFonts w:ascii="Calibri" w:hAnsi="Calibri" w:cs="Arial"/>
          <w:color w:val="000000"/>
        </w:rPr>
        <w:t>CBSE</w:t>
      </w:r>
      <w:r w:rsidRPr="003201FA">
        <w:rPr>
          <w:rFonts w:ascii="Calibri" w:hAnsi="Calibri" w:cs="Arial"/>
          <w:color w:val="000000"/>
        </w:rPr>
        <w:t xml:space="preserve"> Board 2003</w:t>
      </w:r>
      <w:r w:rsidR="00AA52A0" w:rsidRPr="003201FA">
        <w:rPr>
          <w:rFonts w:ascii="Calibri" w:hAnsi="Calibri" w:cs="Arial"/>
          <w:color w:val="000000"/>
        </w:rPr>
        <w:t xml:space="preserve"> with 2</w:t>
      </w:r>
      <w:r w:rsidR="00AA52A0" w:rsidRPr="003201FA">
        <w:rPr>
          <w:rFonts w:ascii="Calibri" w:hAnsi="Calibri" w:cs="Arial"/>
          <w:color w:val="000000"/>
          <w:vertAlign w:val="superscript"/>
        </w:rPr>
        <w:t>nd</w:t>
      </w:r>
      <w:r w:rsidR="00AA52A0" w:rsidRPr="003201FA">
        <w:rPr>
          <w:rFonts w:ascii="Calibri" w:hAnsi="Calibri" w:cs="Arial"/>
          <w:color w:val="000000"/>
        </w:rPr>
        <w:t xml:space="preserve"> Division</w:t>
      </w:r>
      <w:r w:rsidRPr="003201FA">
        <w:rPr>
          <w:rFonts w:ascii="Calibri" w:hAnsi="Calibri" w:cs="Arial"/>
          <w:color w:val="000000"/>
        </w:rPr>
        <w:t>.</w:t>
      </w:r>
    </w:p>
    <w:p w:rsidR="00CA616A" w:rsidRPr="003201FA" w:rsidRDefault="00CA616A" w:rsidP="00CE42BA">
      <w:pPr>
        <w:widowControl w:val="0"/>
        <w:numPr>
          <w:ilvl w:val="0"/>
          <w:numId w:val="6"/>
        </w:numPr>
        <w:autoSpaceDE w:val="0"/>
        <w:rPr>
          <w:rFonts w:ascii="Calibri" w:hAnsi="Calibri" w:cs="Arial"/>
          <w:color w:val="000000"/>
        </w:rPr>
      </w:pPr>
      <w:r w:rsidRPr="003201FA">
        <w:rPr>
          <w:rFonts w:ascii="Calibri" w:hAnsi="Calibri" w:cs="Arial"/>
          <w:color w:val="000000"/>
        </w:rPr>
        <w:t>I</w:t>
      </w:r>
      <w:r w:rsidR="00AA52A0" w:rsidRPr="003201FA">
        <w:rPr>
          <w:rFonts w:ascii="Calibri" w:hAnsi="Calibri" w:cs="Arial"/>
          <w:color w:val="000000"/>
        </w:rPr>
        <w:t xml:space="preserve">ntermediate from </w:t>
      </w:r>
      <w:r w:rsidR="007D66FF" w:rsidRPr="003201FA">
        <w:rPr>
          <w:rFonts w:ascii="Calibri" w:hAnsi="Calibri" w:cs="Arial"/>
          <w:color w:val="000000"/>
        </w:rPr>
        <w:t>CBSE</w:t>
      </w:r>
      <w:r w:rsidR="00AA52A0" w:rsidRPr="003201FA">
        <w:rPr>
          <w:rFonts w:ascii="Calibri" w:hAnsi="Calibri" w:cs="Arial"/>
          <w:color w:val="000000"/>
        </w:rPr>
        <w:t xml:space="preserve"> Board 2005 with </w:t>
      </w:r>
      <w:r w:rsidR="007D66FF" w:rsidRPr="003201FA">
        <w:rPr>
          <w:rFonts w:ascii="Calibri" w:hAnsi="Calibri" w:cs="Arial"/>
          <w:color w:val="000000"/>
        </w:rPr>
        <w:t>1</w:t>
      </w:r>
      <w:r w:rsidR="007D66FF" w:rsidRPr="003201FA">
        <w:rPr>
          <w:rFonts w:ascii="Calibri" w:hAnsi="Calibri" w:cs="Arial"/>
          <w:color w:val="000000"/>
          <w:vertAlign w:val="superscript"/>
        </w:rPr>
        <w:t>st</w:t>
      </w:r>
      <w:r w:rsidR="007D66FF" w:rsidRPr="003201FA">
        <w:rPr>
          <w:rFonts w:ascii="Calibri" w:hAnsi="Calibri" w:cs="Arial"/>
          <w:color w:val="000000"/>
        </w:rPr>
        <w:t xml:space="preserve"> </w:t>
      </w:r>
      <w:r w:rsidR="00AA52A0" w:rsidRPr="003201FA">
        <w:rPr>
          <w:rFonts w:ascii="Calibri" w:hAnsi="Calibri" w:cs="Arial"/>
          <w:color w:val="000000"/>
        </w:rPr>
        <w:t xml:space="preserve"> Division</w:t>
      </w:r>
    </w:p>
    <w:p w:rsidR="00CA616A" w:rsidRPr="003201FA" w:rsidRDefault="00CA616A" w:rsidP="00CE42BA">
      <w:pPr>
        <w:widowControl w:val="0"/>
        <w:numPr>
          <w:ilvl w:val="0"/>
          <w:numId w:val="6"/>
        </w:numPr>
        <w:autoSpaceDE w:val="0"/>
        <w:rPr>
          <w:rFonts w:ascii="Calibri" w:hAnsi="Calibri" w:cs="Arial"/>
          <w:color w:val="000000"/>
        </w:rPr>
      </w:pPr>
      <w:r w:rsidRPr="003201FA">
        <w:rPr>
          <w:rFonts w:ascii="Calibri" w:hAnsi="Calibri" w:cs="Arial"/>
          <w:color w:val="000000"/>
        </w:rPr>
        <w:t xml:space="preserve">Graduation </w:t>
      </w:r>
      <w:r w:rsidR="007D66FF" w:rsidRPr="003201FA">
        <w:rPr>
          <w:rFonts w:ascii="Calibri" w:hAnsi="Calibri" w:cs="Arial"/>
          <w:color w:val="000000"/>
        </w:rPr>
        <w:t>From DAV College Dehradun</w:t>
      </w:r>
    </w:p>
    <w:p w:rsidR="00234B5C" w:rsidRPr="003201FA" w:rsidRDefault="007D66FF" w:rsidP="007D66FF">
      <w:pPr>
        <w:widowControl w:val="0"/>
        <w:numPr>
          <w:ilvl w:val="0"/>
          <w:numId w:val="6"/>
        </w:numPr>
        <w:autoSpaceDE w:val="0"/>
        <w:rPr>
          <w:rFonts w:ascii="Calibri" w:hAnsi="Calibri" w:cs="Arial"/>
          <w:u w:val="single"/>
        </w:rPr>
      </w:pPr>
      <w:r w:rsidRPr="003201FA">
        <w:rPr>
          <w:rFonts w:ascii="Calibri" w:hAnsi="Calibri" w:cs="Arial"/>
          <w:color w:val="000000"/>
        </w:rPr>
        <w:t>Diploma in GNIIT (Software Engineering) from NIIT</w:t>
      </w:r>
    </w:p>
    <w:p w:rsidR="007D66FF" w:rsidRPr="003201FA" w:rsidRDefault="007D66FF" w:rsidP="007D66FF">
      <w:pPr>
        <w:widowControl w:val="0"/>
        <w:autoSpaceDE w:val="0"/>
        <w:ind w:left="720"/>
        <w:rPr>
          <w:rFonts w:ascii="Calibri" w:hAnsi="Calibri" w:cs="Arial"/>
          <w:u w:val="single"/>
        </w:rPr>
      </w:pPr>
    </w:p>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6F0799" w:rsidRPr="003201FA" w:rsidTr="00FB508C">
        <w:trPr>
          <w:trHeight w:val="288"/>
        </w:trPr>
        <w:tc>
          <w:tcPr>
            <w:tcW w:w="9204" w:type="dxa"/>
            <w:tcBorders>
              <w:top w:val="nil"/>
            </w:tcBorders>
            <w:shd w:val="clear" w:color="auto" w:fill="E6E6E6"/>
            <w:vAlign w:val="center"/>
          </w:tcPr>
          <w:p w:rsidR="006F0799" w:rsidRPr="003201FA" w:rsidRDefault="006F0799" w:rsidP="003E4D1E">
            <w:pPr>
              <w:jc w:val="center"/>
              <w:rPr>
                <w:rFonts w:ascii="Calibri" w:hAnsi="Calibri" w:cs="Arial"/>
                <w:u w:val="single"/>
              </w:rPr>
            </w:pPr>
            <w:r w:rsidRPr="003201FA">
              <w:rPr>
                <w:rFonts w:ascii="Calibri" w:hAnsi="Calibri" w:cs="Arial"/>
                <w:b/>
                <w:color w:val="000000"/>
                <w:u w:val="single"/>
              </w:rPr>
              <w:t>TECHNICAL SKILLS</w:t>
            </w:r>
          </w:p>
        </w:tc>
      </w:tr>
    </w:tbl>
    <w:p w:rsidR="00FF29E6" w:rsidRPr="003201FA" w:rsidRDefault="002F642C" w:rsidP="006C54CB">
      <w:pPr>
        <w:numPr>
          <w:ilvl w:val="0"/>
          <w:numId w:val="7"/>
        </w:numPr>
        <w:jc w:val="both"/>
        <w:rPr>
          <w:rFonts w:ascii="Calibri" w:hAnsi="Calibri" w:cs="Arial"/>
          <w:b/>
          <w:bCs/>
          <w:spacing w:val="4"/>
        </w:rPr>
      </w:pPr>
      <w:r w:rsidRPr="003201FA">
        <w:rPr>
          <w:rFonts w:ascii="Calibri" w:hAnsi="Calibri" w:cs="Arial"/>
          <w:snapToGrid w:val="0"/>
        </w:rPr>
        <w:t>Auto CAD 2000</w:t>
      </w:r>
      <w:r w:rsidR="00A66592" w:rsidRPr="003201FA">
        <w:rPr>
          <w:rFonts w:ascii="Calibri" w:hAnsi="Calibri" w:cs="Arial"/>
          <w:snapToGrid w:val="0"/>
        </w:rPr>
        <w:t xml:space="preserve">, </w:t>
      </w:r>
      <w:r w:rsidR="00FA5E99" w:rsidRPr="003201FA">
        <w:rPr>
          <w:rFonts w:ascii="Calibri" w:hAnsi="Calibri" w:cs="Arial"/>
          <w:snapToGrid w:val="0"/>
        </w:rPr>
        <w:t>Auto CAD 2005</w:t>
      </w:r>
      <w:r w:rsidRPr="003201FA">
        <w:rPr>
          <w:rFonts w:ascii="Calibri" w:hAnsi="Calibri" w:cs="Arial"/>
          <w:snapToGrid w:val="0"/>
        </w:rPr>
        <w:t xml:space="preserve"> ,</w:t>
      </w:r>
      <w:r w:rsidR="00A66592" w:rsidRPr="003201FA">
        <w:rPr>
          <w:rFonts w:ascii="Calibri" w:hAnsi="Calibri" w:cs="Arial"/>
          <w:snapToGrid w:val="0"/>
        </w:rPr>
        <w:t xml:space="preserve"> </w:t>
      </w:r>
      <w:r w:rsidR="00FA5E99" w:rsidRPr="003201FA">
        <w:rPr>
          <w:rFonts w:ascii="Calibri" w:hAnsi="Calibri" w:cs="Arial"/>
          <w:snapToGrid w:val="0"/>
        </w:rPr>
        <w:t>Auto CAD 2006</w:t>
      </w:r>
      <w:r w:rsidR="00964A2F" w:rsidRPr="003201FA">
        <w:rPr>
          <w:rFonts w:ascii="Calibri" w:hAnsi="Calibri" w:cs="Arial"/>
          <w:snapToGrid w:val="0"/>
        </w:rPr>
        <w:t>,intallicad</w:t>
      </w:r>
    </w:p>
    <w:p w:rsidR="00160E8C" w:rsidRPr="003201FA" w:rsidRDefault="00522849" w:rsidP="006C54CB">
      <w:pPr>
        <w:numPr>
          <w:ilvl w:val="0"/>
          <w:numId w:val="7"/>
        </w:numPr>
        <w:jc w:val="both"/>
        <w:rPr>
          <w:rFonts w:ascii="Calibri" w:hAnsi="Calibri" w:cs="Arial"/>
          <w:b/>
          <w:bCs/>
          <w:spacing w:val="4"/>
        </w:rPr>
      </w:pPr>
      <w:r w:rsidRPr="003201FA">
        <w:rPr>
          <w:rFonts w:ascii="Calibri" w:hAnsi="Calibri" w:cs="Arial"/>
        </w:rPr>
        <w:t>MS-Office</w:t>
      </w:r>
      <w:r w:rsidR="006933CE" w:rsidRPr="003201FA">
        <w:rPr>
          <w:rFonts w:ascii="Calibri" w:hAnsi="Calibri" w:cs="Arial"/>
        </w:rPr>
        <w:t xml:space="preserve"> 2003,2007,2010</w:t>
      </w:r>
      <w:r w:rsidRPr="003201FA">
        <w:rPr>
          <w:rFonts w:ascii="Calibri" w:hAnsi="Calibri" w:cs="Arial"/>
        </w:rPr>
        <w:t>, Global Mapper, Google Earth</w:t>
      </w:r>
    </w:p>
    <w:p w:rsidR="007D66FF" w:rsidRPr="003201FA" w:rsidRDefault="00E00C3E" w:rsidP="003201FA">
      <w:pPr>
        <w:numPr>
          <w:ilvl w:val="0"/>
          <w:numId w:val="7"/>
        </w:numPr>
        <w:jc w:val="both"/>
        <w:rPr>
          <w:rFonts w:ascii="Calibri" w:hAnsi="Calibri" w:cs="Arial"/>
          <w:b/>
          <w:u w:val="single"/>
        </w:rPr>
      </w:pPr>
      <w:r w:rsidRPr="003201FA">
        <w:rPr>
          <w:rFonts w:ascii="Calibri" w:hAnsi="Calibri" w:cs="Arial"/>
          <w:snapToGrid w:val="0"/>
        </w:rPr>
        <w:t xml:space="preserve">ArcGIS 9.3, </w:t>
      </w:r>
      <w:r w:rsidR="009E297C" w:rsidRPr="003201FA">
        <w:rPr>
          <w:rFonts w:ascii="Calibri" w:hAnsi="Calibri" w:cs="Arial"/>
          <w:snapToGrid w:val="0"/>
        </w:rPr>
        <w:t>Arc FM</w:t>
      </w:r>
      <w:r w:rsidRPr="003201FA">
        <w:rPr>
          <w:rFonts w:ascii="Calibri" w:hAnsi="Calibri" w:cs="Arial"/>
          <w:snapToGrid w:val="0"/>
        </w:rPr>
        <w:t>, MapInfo</w:t>
      </w:r>
      <w:r w:rsidR="00522849" w:rsidRPr="003201FA">
        <w:rPr>
          <w:rFonts w:ascii="Calibri" w:hAnsi="Calibri" w:cs="Arial"/>
          <w:snapToGrid w:val="0"/>
        </w:rPr>
        <w:t xml:space="preserve"> 9.5</w:t>
      </w:r>
      <w:r w:rsidR="00934E43" w:rsidRPr="003201FA">
        <w:rPr>
          <w:rFonts w:ascii="Calibri" w:hAnsi="Calibri" w:cs="Arial"/>
          <w:snapToGrid w:val="0"/>
        </w:rPr>
        <w:t>,</w:t>
      </w:r>
      <w:r w:rsidR="00934E43" w:rsidRPr="003201FA">
        <w:rPr>
          <w:rFonts w:ascii="Calibri" w:hAnsi="Calibri" w:cs="Arial"/>
        </w:rPr>
        <w:t xml:space="preserve"> Ericson Network Engineer</w:t>
      </w:r>
    </w:p>
    <w:p w:rsidR="007D66FF" w:rsidRPr="003201FA" w:rsidRDefault="007D66FF" w:rsidP="00A42A93">
      <w:pPr>
        <w:jc w:val="both"/>
        <w:rPr>
          <w:rFonts w:ascii="Calibri" w:hAnsi="Calibri" w:cs="Arial"/>
          <w:b/>
          <w:u w:val="single"/>
        </w:rPr>
      </w:pPr>
    </w:p>
    <w:tbl>
      <w:tblPr>
        <w:tblpPr w:leftFromText="180" w:rightFromText="180" w:vertAnchor="text" w:horzAnchor="margin"/>
        <w:tblW w:w="92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63"/>
      </w:tblGrid>
      <w:tr w:rsidR="00643F2F" w:rsidRPr="003201FA" w:rsidTr="00552BDB">
        <w:trPr>
          <w:trHeight w:val="355"/>
        </w:trPr>
        <w:tc>
          <w:tcPr>
            <w:tcW w:w="9263" w:type="dxa"/>
            <w:tcBorders>
              <w:top w:val="nil"/>
              <w:bottom w:val="nil"/>
            </w:tcBorders>
            <w:shd w:val="clear" w:color="auto" w:fill="E6E6E6"/>
            <w:vAlign w:val="center"/>
          </w:tcPr>
          <w:p w:rsidR="00643F2F" w:rsidRPr="003201FA" w:rsidRDefault="00643F2F" w:rsidP="00D27A68">
            <w:pPr>
              <w:jc w:val="center"/>
              <w:rPr>
                <w:rFonts w:ascii="Calibri" w:hAnsi="Calibri" w:cs="Arial"/>
                <w:u w:val="single"/>
              </w:rPr>
            </w:pPr>
            <w:r w:rsidRPr="003201FA">
              <w:rPr>
                <w:rFonts w:ascii="Calibri" w:hAnsi="Calibri" w:cs="Arial"/>
                <w:b/>
                <w:color w:val="000000"/>
                <w:u w:val="single"/>
              </w:rPr>
              <w:t>ACCOMPLISHMENTS</w:t>
            </w:r>
          </w:p>
        </w:tc>
      </w:tr>
    </w:tbl>
    <w:p w:rsidR="00552BDB" w:rsidRDefault="00552BDB" w:rsidP="00EA3C69">
      <w:pPr>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6126"/>
      </w:tblGrid>
      <w:tr w:rsidR="00996971" w:rsidRPr="003201FA" w:rsidTr="0039385C">
        <w:trPr>
          <w:trHeight w:val="332"/>
        </w:trPr>
        <w:tc>
          <w:tcPr>
            <w:tcW w:w="2622" w:type="dxa"/>
            <w:tcBorders>
              <w:top w:val="single" w:sz="4" w:space="0" w:color="auto"/>
              <w:left w:val="single" w:sz="4" w:space="0" w:color="auto"/>
              <w:bottom w:val="single" w:sz="4" w:space="0" w:color="auto"/>
              <w:right w:val="single" w:sz="4" w:space="0" w:color="auto"/>
            </w:tcBorders>
            <w:shd w:val="clear" w:color="auto" w:fill="E6E6E6"/>
          </w:tcPr>
          <w:p w:rsidR="00996971" w:rsidRPr="003201FA" w:rsidRDefault="00996971" w:rsidP="0039385C">
            <w:pPr>
              <w:jc w:val="both"/>
              <w:rPr>
                <w:rFonts w:ascii="Calibri" w:hAnsi="Calibri" w:cs="Arial"/>
                <w:b/>
                <w:bCs/>
              </w:rPr>
            </w:pPr>
            <w:r w:rsidRPr="003201FA">
              <w:rPr>
                <w:rFonts w:ascii="Calibri" w:hAnsi="Calibri" w:cs="Arial"/>
                <w:b/>
                <w:bCs/>
              </w:rPr>
              <w:t>(1)      Projects</w:t>
            </w:r>
          </w:p>
        </w:tc>
        <w:tc>
          <w:tcPr>
            <w:tcW w:w="6126" w:type="dxa"/>
            <w:tcBorders>
              <w:top w:val="single" w:sz="4" w:space="0" w:color="auto"/>
              <w:left w:val="single" w:sz="4" w:space="0" w:color="auto"/>
              <w:bottom w:val="single" w:sz="4" w:space="0" w:color="auto"/>
              <w:right w:val="single" w:sz="4" w:space="0" w:color="auto"/>
            </w:tcBorders>
            <w:shd w:val="clear" w:color="auto" w:fill="E6E6E6"/>
          </w:tcPr>
          <w:p w:rsidR="00996971" w:rsidRPr="003201FA" w:rsidRDefault="00996971" w:rsidP="0039385C">
            <w:pPr>
              <w:jc w:val="both"/>
              <w:rPr>
                <w:rFonts w:ascii="Calibri" w:hAnsi="Calibri" w:cs="Arial"/>
                <w:b/>
                <w:bCs/>
              </w:rPr>
            </w:pPr>
            <w:proofErr w:type="spellStart"/>
            <w:r>
              <w:rPr>
                <w:rFonts w:ascii="Calibri" w:hAnsi="Calibri" w:cs="Arial"/>
                <w:b/>
                <w:bCs/>
              </w:rPr>
              <w:t>Transrail</w:t>
            </w:r>
            <w:proofErr w:type="spellEnd"/>
            <w:r w:rsidRPr="003201FA">
              <w:rPr>
                <w:rFonts w:ascii="Calibri" w:hAnsi="Calibri" w:cs="Arial"/>
                <w:b/>
                <w:bCs/>
              </w:rPr>
              <w:t xml:space="preserve"> </w:t>
            </w:r>
            <w:r>
              <w:rPr>
                <w:rFonts w:ascii="Calibri" w:eastAsia="Calibri" w:hAnsi="Calibri" w:cs="Arial"/>
                <w:b/>
                <w:sz w:val="17"/>
                <w:szCs w:val="17"/>
              </w:rPr>
              <w:t>(BBNL</w:t>
            </w:r>
            <w:r w:rsidRPr="003201FA">
              <w:rPr>
                <w:rFonts w:ascii="Calibri" w:eastAsia="Calibri" w:hAnsi="Calibri" w:cs="Arial"/>
                <w:b/>
                <w:sz w:val="17"/>
                <w:szCs w:val="17"/>
              </w:rPr>
              <w:t>-</w:t>
            </w:r>
            <w:proofErr w:type="spellStart"/>
            <w:r w:rsidRPr="003201FA">
              <w:rPr>
                <w:rFonts w:ascii="Calibri" w:eastAsia="Calibri" w:hAnsi="Calibri" w:cs="Arial"/>
                <w:b/>
                <w:sz w:val="17"/>
                <w:szCs w:val="17"/>
              </w:rPr>
              <w:t>Telecome</w:t>
            </w:r>
            <w:proofErr w:type="spellEnd"/>
            <w:r w:rsidRPr="003201FA">
              <w:rPr>
                <w:rFonts w:ascii="Calibri" w:eastAsia="Calibri" w:hAnsi="Calibri" w:cs="Arial"/>
                <w:b/>
                <w:sz w:val="17"/>
                <w:szCs w:val="17"/>
              </w:rPr>
              <w:t xml:space="preserve"> Project)</w:t>
            </w:r>
          </w:p>
        </w:tc>
      </w:tr>
      <w:tr w:rsidR="00996971" w:rsidRPr="003201FA" w:rsidTr="0039385C">
        <w:tc>
          <w:tcPr>
            <w:tcW w:w="2622"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b/>
                <w:bCs/>
              </w:rPr>
            </w:pPr>
            <w:r w:rsidRPr="003201FA">
              <w:rPr>
                <w:rFonts w:ascii="Calibri" w:hAnsi="Calibri" w:cs="Arial"/>
                <w:b/>
                <w:bCs/>
              </w:rPr>
              <w:t>Role</w:t>
            </w:r>
          </w:p>
        </w:tc>
        <w:tc>
          <w:tcPr>
            <w:tcW w:w="6126"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rPr>
            </w:pPr>
            <w:r>
              <w:rPr>
                <w:rFonts w:ascii="Calibri" w:hAnsi="Calibri" w:cs="Arial"/>
              </w:rPr>
              <w:t xml:space="preserve">Sr. GIS Engineer </w:t>
            </w:r>
          </w:p>
        </w:tc>
      </w:tr>
      <w:tr w:rsidR="00996971" w:rsidRPr="003201FA" w:rsidTr="0039385C">
        <w:tc>
          <w:tcPr>
            <w:tcW w:w="2622"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b/>
                <w:bCs/>
              </w:rPr>
            </w:pPr>
            <w:r w:rsidRPr="003201FA">
              <w:rPr>
                <w:rFonts w:ascii="Calibri" w:hAnsi="Calibri" w:cs="Arial"/>
                <w:b/>
                <w:bCs/>
              </w:rPr>
              <w:t>Client</w:t>
            </w:r>
          </w:p>
        </w:tc>
        <w:tc>
          <w:tcPr>
            <w:tcW w:w="6126"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rPr>
            </w:pPr>
            <w:proofErr w:type="spellStart"/>
            <w:r>
              <w:rPr>
                <w:rFonts w:ascii="Calibri" w:hAnsi="Calibri" w:cs="Arial"/>
              </w:rPr>
              <w:t>PowerGrid</w:t>
            </w:r>
            <w:proofErr w:type="spellEnd"/>
          </w:p>
        </w:tc>
      </w:tr>
      <w:tr w:rsidR="00996971" w:rsidRPr="003201FA" w:rsidTr="0039385C">
        <w:tc>
          <w:tcPr>
            <w:tcW w:w="2622"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b/>
                <w:bCs/>
              </w:rPr>
            </w:pPr>
            <w:r w:rsidRPr="003201FA">
              <w:rPr>
                <w:rFonts w:ascii="Calibri" w:hAnsi="Calibri" w:cs="Arial"/>
                <w:b/>
                <w:bCs/>
              </w:rPr>
              <w:t>Organization</w:t>
            </w:r>
          </w:p>
        </w:tc>
        <w:tc>
          <w:tcPr>
            <w:tcW w:w="6126"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rPr>
            </w:pPr>
            <w:proofErr w:type="spellStart"/>
            <w:r>
              <w:rPr>
                <w:rFonts w:ascii="Calibri" w:hAnsi="Calibri" w:cs="Arial"/>
              </w:rPr>
              <w:t>Transraillighting</w:t>
            </w:r>
            <w:proofErr w:type="spellEnd"/>
          </w:p>
        </w:tc>
      </w:tr>
      <w:tr w:rsidR="00996971" w:rsidRPr="003201FA" w:rsidTr="0039385C">
        <w:tc>
          <w:tcPr>
            <w:tcW w:w="2622"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b/>
                <w:bCs/>
              </w:rPr>
            </w:pPr>
            <w:r w:rsidRPr="003201FA">
              <w:rPr>
                <w:rFonts w:ascii="Calibri" w:hAnsi="Calibri" w:cs="Arial"/>
                <w:b/>
                <w:bCs/>
              </w:rPr>
              <w:t>Environment</w:t>
            </w:r>
          </w:p>
        </w:tc>
        <w:tc>
          <w:tcPr>
            <w:tcW w:w="6126"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rPr>
            </w:pPr>
            <w:r w:rsidRPr="003201FA">
              <w:rPr>
                <w:rFonts w:ascii="Calibri" w:hAnsi="Calibri" w:cs="Arial"/>
              </w:rPr>
              <w:t>ArcGIS 10.1</w:t>
            </w:r>
            <w:r w:rsidRPr="003201FA">
              <w:rPr>
                <w:rFonts w:ascii="Calibri" w:hAnsi="Calibri" w:cs="Arial"/>
                <w:snapToGrid w:val="0"/>
              </w:rPr>
              <w:t>, Auto CAD</w:t>
            </w:r>
          </w:p>
        </w:tc>
      </w:tr>
      <w:tr w:rsidR="00996971" w:rsidRPr="003201FA" w:rsidTr="0039385C">
        <w:tc>
          <w:tcPr>
            <w:tcW w:w="2622"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b/>
                <w:bCs/>
              </w:rPr>
            </w:pPr>
            <w:r w:rsidRPr="003201FA">
              <w:rPr>
                <w:rFonts w:ascii="Calibri" w:hAnsi="Calibri" w:cs="Arial"/>
                <w:b/>
                <w:bCs/>
              </w:rPr>
              <w:t>Duration</w:t>
            </w:r>
          </w:p>
        </w:tc>
        <w:tc>
          <w:tcPr>
            <w:tcW w:w="6126" w:type="dxa"/>
            <w:tcBorders>
              <w:top w:val="single" w:sz="4" w:space="0" w:color="auto"/>
              <w:left w:val="single" w:sz="4" w:space="0" w:color="auto"/>
              <w:bottom w:val="single" w:sz="4" w:space="0" w:color="auto"/>
              <w:right w:val="single" w:sz="4" w:space="0" w:color="auto"/>
            </w:tcBorders>
          </w:tcPr>
          <w:p w:rsidR="00996971" w:rsidRPr="003201FA" w:rsidRDefault="00996971" w:rsidP="0039385C">
            <w:pPr>
              <w:jc w:val="both"/>
              <w:rPr>
                <w:rFonts w:ascii="Calibri" w:hAnsi="Calibri" w:cs="Arial"/>
              </w:rPr>
            </w:pPr>
            <w:r>
              <w:rPr>
                <w:rFonts w:ascii="Calibri" w:hAnsi="Calibri" w:cs="Arial"/>
              </w:rPr>
              <w:t>Mar 2019 to Present</w:t>
            </w:r>
          </w:p>
        </w:tc>
      </w:tr>
    </w:tbl>
    <w:p w:rsidR="00996971" w:rsidRPr="003201FA" w:rsidRDefault="00996971" w:rsidP="00996971">
      <w:pPr>
        <w:autoSpaceDE w:val="0"/>
        <w:autoSpaceDN w:val="0"/>
        <w:adjustRightInd w:val="0"/>
        <w:rPr>
          <w:rFonts w:ascii="Calibri" w:hAnsi="Calibri" w:cs="Arial"/>
        </w:rPr>
      </w:pPr>
    </w:p>
    <w:p w:rsidR="00996971" w:rsidRPr="003201FA" w:rsidRDefault="00996971" w:rsidP="00996971">
      <w:pPr>
        <w:spacing w:before="60"/>
        <w:rPr>
          <w:rFonts w:ascii="Calibri" w:hAnsi="Calibri" w:cs="Arial"/>
          <w:b/>
          <w:color w:val="000000"/>
        </w:rPr>
      </w:pPr>
      <w:r w:rsidRPr="003201FA">
        <w:rPr>
          <w:rFonts w:ascii="Calibri" w:hAnsi="Calibri" w:cs="Arial"/>
          <w:b/>
          <w:color w:val="000000"/>
        </w:rPr>
        <w:t>Responsibilities:</w:t>
      </w:r>
    </w:p>
    <w:p w:rsidR="00996971" w:rsidRPr="003201FA" w:rsidRDefault="00996971" w:rsidP="00996971">
      <w:pPr>
        <w:numPr>
          <w:ilvl w:val="0"/>
          <w:numId w:val="7"/>
        </w:numPr>
        <w:jc w:val="both"/>
        <w:rPr>
          <w:rFonts w:ascii="Calibri" w:hAnsi="Calibri" w:cs="Arial"/>
          <w:snapToGrid w:val="0"/>
        </w:rPr>
      </w:pPr>
      <w:r w:rsidRPr="003201FA">
        <w:rPr>
          <w:rFonts w:ascii="Calibri" w:hAnsi="Calibri" w:cs="Arial"/>
          <w:snapToGrid w:val="0"/>
        </w:rPr>
        <w:t>Network Engineer</w:t>
      </w:r>
      <w:r>
        <w:rPr>
          <w:rFonts w:ascii="Calibri" w:hAnsi="Calibri" w:cs="Arial"/>
          <w:snapToGrid w:val="0"/>
        </w:rPr>
        <w:t xml:space="preserve"> and </w:t>
      </w:r>
      <w:r w:rsidRPr="003201FA">
        <w:rPr>
          <w:rFonts w:ascii="Calibri" w:hAnsi="Calibri" w:cs="Arial"/>
          <w:snapToGrid w:val="0"/>
        </w:rPr>
        <w:t>Fiber planning</w:t>
      </w:r>
      <w:r>
        <w:rPr>
          <w:rFonts w:ascii="Calibri" w:hAnsi="Calibri" w:cs="Arial"/>
          <w:snapToGrid w:val="0"/>
        </w:rPr>
        <w:t>.</w:t>
      </w:r>
    </w:p>
    <w:p w:rsidR="00996971" w:rsidRPr="00996971" w:rsidRDefault="00996971" w:rsidP="00996971">
      <w:pPr>
        <w:numPr>
          <w:ilvl w:val="0"/>
          <w:numId w:val="7"/>
        </w:numPr>
        <w:jc w:val="both"/>
        <w:rPr>
          <w:rFonts w:ascii="Calibri" w:hAnsi="Calibri" w:cs="Arial"/>
          <w:snapToGrid w:val="0"/>
        </w:rPr>
      </w:pPr>
      <w:r w:rsidRPr="003201FA">
        <w:rPr>
          <w:rFonts w:ascii="Calibri" w:hAnsi="Calibri" w:cs="Arial"/>
          <w:snapToGrid w:val="0"/>
        </w:rPr>
        <w:t xml:space="preserve">OSP </w:t>
      </w:r>
      <w:proofErr w:type="gramStart"/>
      <w:r w:rsidRPr="003201FA">
        <w:rPr>
          <w:rFonts w:ascii="Calibri" w:hAnsi="Calibri" w:cs="Arial"/>
          <w:snapToGrid w:val="0"/>
        </w:rPr>
        <w:t>connection dump</w:t>
      </w:r>
      <w:proofErr w:type="gramEnd"/>
      <w:r w:rsidRPr="003201FA">
        <w:rPr>
          <w:rFonts w:ascii="Calibri" w:hAnsi="Calibri" w:cs="Arial"/>
          <w:snapToGrid w:val="0"/>
        </w:rPr>
        <w:t xml:space="preserve"> and map preparation for QA team.</w:t>
      </w:r>
    </w:p>
    <w:p w:rsidR="00996971" w:rsidRPr="003201FA" w:rsidRDefault="00996971" w:rsidP="00996971">
      <w:pPr>
        <w:numPr>
          <w:ilvl w:val="0"/>
          <w:numId w:val="7"/>
        </w:numPr>
        <w:jc w:val="both"/>
        <w:rPr>
          <w:rFonts w:ascii="Calibri" w:hAnsi="Calibri" w:cs="Arial"/>
          <w:snapToGrid w:val="0"/>
        </w:rPr>
      </w:pPr>
      <w:r w:rsidRPr="003201FA">
        <w:rPr>
          <w:rFonts w:ascii="Calibri" w:hAnsi="Calibri" w:cs="Arial"/>
          <w:snapToGrid w:val="0"/>
        </w:rPr>
        <w:t>Network Planning supports different Planning and Business Team.</w:t>
      </w:r>
    </w:p>
    <w:p w:rsidR="00996971" w:rsidRDefault="00996971" w:rsidP="00996971">
      <w:pPr>
        <w:numPr>
          <w:ilvl w:val="0"/>
          <w:numId w:val="7"/>
        </w:numPr>
        <w:jc w:val="both"/>
        <w:rPr>
          <w:rFonts w:ascii="Calibri" w:hAnsi="Calibri" w:cs="Arial"/>
          <w:snapToGrid w:val="0"/>
        </w:rPr>
      </w:pPr>
      <w:r>
        <w:rPr>
          <w:rFonts w:ascii="Calibri" w:hAnsi="Calibri" w:cs="Arial"/>
          <w:snapToGrid w:val="0"/>
        </w:rPr>
        <w:t>QC and QA of migrated data</w:t>
      </w:r>
      <w:r w:rsidRPr="003201FA">
        <w:rPr>
          <w:rFonts w:ascii="Calibri" w:hAnsi="Calibri" w:cs="Arial"/>
          <w:snapToGrid w:val="0"/>
        </w:rPr>
        <w:t>. Check association between fiber cables and Equipment’s, Conduits, structures and attachments.</w:t>
      </w:r>
    </w:p>
    <w:p w:rsidR="00996971" w:rsidRPr="003201FA" w:rsidRDefault="00996971" w:rsidP="00EA3C69">
      <w:pPr>
        <w:rPr>
          <w:rFonts w:ascii="Calibri" w:hAnsi="Calibri" w:cs="Arial"/>
          <w:vanish/>
        </w:rPr>
      </w:pPr>
    </w:p>
    <w:p w:rsidR="00A42A93" w:rsidRDefault="00A42A93" w:rsidP="00C1784D">
      <w:pPr>
        <w:spacing w:after="200" w:line="276" w:lineRule="auto"/>
        <w:rPr>
          <w:rFonts w:ascii="Calibri" w:hAnsi="Calibri"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6126"/>
      </w:tblGrid>
      <w:tr w:rsidR="00A61470" w:rsidRPr="003201FA" w:rsidTr="00DF4BB9">
        <w:trPr>
          <w:trHeight w:val="332"/>
        </w:trPr>
        <w:tc>
          <w:tcPr>
            <w:tcW w:w="2622" w:type="dxa"/>
            <w:tcBorders>
              <w:top w:val="single" w:sz="4" w:space="0" w:color="auto"/>
              <w:left w:val="single" w:sz="4" w:space="0" w:color="auto"/>
              <w:bottom w:val="single" w:sz="4" w:space="0" w:color="auto"/>
              <w:right w:val="single" w:sz="4" w:space="0" w:color="auto"/>
            </w:tcBorders>
            <w:shd w:val="clear" w:color="auto" w:fill="E6E6E6"/>
          </w:tcPr>
          <w:p w:rsidR="00A61470" w:rsidRPr="003201FA" w:rsidRDefault="00996971" w:rsidP="00DF4BB9">
            <w:pPr>
              <w:jc w:val="both"/>
              <w:rPr>
                <w:rFonts w:ascii="Calibri" w:hAnsi="Calibri" w:cs="Arial"/>
                <w:b/>
                <w:bCs/>
              </w:rPr>
            </w:pPr>
            <w:r>
              <w:rPr>
                <w:rFonts w:ascii="Calibri" w:hAnsi="Calibri" w:cs="Arial"/>
                <w:b/>
                <w:bCs/>
              </w:rPr>
              <w:lastRenderedPageBreak/>
              <w:t>(2</w:t>
            </w:r>
            <w:r w:rsidR="00A61470" w:rsidRPr="003201FA">
              <w:rPr>
                <w:rFonts w:ascii="Calibri" w:hAnsi="Calibri" w:cs="Arial"/>
                <w:b/>
                <w:bCs/>
              </w:rPr>
              <w:t>)      Projects</w:t>
            </w:r>
          </w:p>
        </w:tc>
        <w:tc>
          <w:tcPr>
            <w:tcW w:w="6126" w:type="dxa"/>
            <w:tcBorders>
              <w:top w:val="single" w:sz="4" w:space="0" w:color="auto"/>
              <w:left w:val="single" w:sz="4" w:space="0" w:color="auto"/>
              <w:bottom w:val="single" w:sz="4" w:space="0" w:color="auto"/>
              <w:right w:val="single" w:sz="4" w:space="0" w:color="auto"/>
            </w:tcBorders>
            <w:shd w:val="clear" w:color="auto" w:fill="E6E6E6"/>
          </w:tcPr>
          <w:p w:rsidR="00A61470" w:rsidRPr="003201FA" w:rsidRDefault="00A61470" w:rsidP="00DF4BB9">
            <w:pPr>
              <w:jc w:val="both"/>
              <w:rPr>
                <w:rFonts w:ascii="Calibri" w:hAnsi="Calibri" w:cs="Arial"/>
                <w:b/>
                <w:bCs/>
              </w:rPr>
            </w:pPr>
            <w:r w:rsidRPr="003201FA">
              <w:rPr>
                <w:rFonts w:ascii="Calibri" w:hAnsi="Calibri" w:cs="Arial"/>
                <w:b/>
                <w:bCs/>
              </w:rPr>
              <w:t xml:space="preserve">JIO </w:t>
            </w:r>
            <w:r w:rsidRPr="003201FA">
              <w:rPr>
                <w:rFonts w:ascii="Calibri" w:eastAsia="Calibri" w:hAnsi="Calibri" w:cs="Arial"/>
                <w:b/>
                <w:sz w:val="17"/>
                <w:szCs w:val="17"/>
              </w:rPr>
              <w:t>(4G-Telecome Project)</w:t>
            </w:r>
          </w:p>
        </w:tc>
      </w:tr>
      <w:tr w:rsidR="00A61470" w:rsidRPr="003201FA" w:rsidTr="00DF4BB9">
        <w:tc>
          <w:tcPr>
            <w:tcW w:w="2622"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b/>
                <w:bCs/>
              </w:rPr>
            </w:pPr>
            <w:r w:rsidRPr="003201FA">
              <w:rPr>
                <w:rFonts w:ascii="Calibri" w:hAnsi="Calibri" w:cs="Arial"/>
                <w:b/>
                <w:bCs/>
              </w:rPr>
              <w:t>Role</w:t>
            </w:r>
          </w:p>
        </w:tc>
        <w:tc>
          <w:tcPr>
            <w:tcW w:w="6126"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rPr>
            </w:pPr>
            <w:r>
              <w:rPr>
                <w:rFonts w:ascii="Calibri" w:hAnsi="Calibri" w:cs="Arial"/>
              </w:rPr>
              <w:t xml:space="preserve">State GIS Engineer </w:t>
            </w:r>
          </w:p>
        </w:tc>
      </w:tr>
      <w:tr w:rsidR="00A61470" w:rsidRPr="003201FA" w:rsidTr="00DF4BB9">
        <w:tc>
          <w:tcPr>
            <w:tcW w:w="2622"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b/>
                <w:bCs/>
              </w:rPr>
            </w:pPr>
            <w:r w:rsidRPr="003201FA">
              <w:rPr>
                <w:rFonts w:ascii="Calibri" w:hAnsi="Calibri" w:cs="Arial"/>
                <w:b/>
                <w:bCs/>
              </w:rPr>
              <w:t>Client</w:t>
            </w:r>
          </w:p>
        </w:tc>
        <w:tc>
          <w:tcPr>
            <w:tcW w:w="6126"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rPr>
            </w:pPr>
            <w:r w:rsidRPr="003201FA">
              <w:rPr>
                <w:rFonts w:ascii="Calibri" w:hAnsi="Calibri" w:cs="Arial"/>
              </w:rPr>
              <w:t>RJIL</w:t>
            </w:r>
          </w:p>
        </w:tc>
      </w:tr>
      <w:tr w:rsidR="00A61470" w:rsidRPr="003201FA" w:rsidTr="00DF4BB9">
        <w:tc>
          <w:tcPr>
            <w:tcW w:w="2622"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b/>
                <w:bCs/>
              </w:rPr>
            </w:pPr>
            <w:r w:rsidRPr="003201FA">
              <w:rPr>
                <w:rFonts w:ascii="Calibri" w:hAnsi="Calibri" w:cs="Arial"/>
                <w:b/>
                <w:bCs/>
              </w:rPr>
              <w:t>Organization</w:t>
            </w:r>
          </w:p>
        </w:tc>
        <w:tc>
          <w:tcPr>
            <w:tcW w:w="6126" w:type="dxa"/>
            <w:tcBorders>
              <w:top w:val="single" w:sz="4" w:space="0" w:color="auto"/>
              <w:left w:val="single" w:sz="4" w:space="0" w:color="auto"/>
              <w:bottom w:val="single" w:sz="4" w:space="0" w:color="auto"/>
              <w:right w:val="single" w:sz="4" w:space="0" w:color="auto"/>
            </w:tcBorders>
          </w:tcPr>
          <w:p w:rsidR="00A61470" w:rsidRPr="003201FA" w:rsidRDefault="00CE3F8A" w:rsidP="00DF4BB9">
            <w:pPr>
              <w:jc w:val="both"/>
              <w:rPr>
                <w:rFonts w:ascii="Calibri" w:hAnsi="Calibri" w:cs="Arial"/>
              </w:rPr>
            </w:pPr>
            <w:proofErr w:type="spellStart"/>
            <w:r>
              <w:rPr>
                <w:rFonts w:ascii="Calibri" w:hAnsi="Calibri" w:cs="Arial"/>
              </w:rPr>
              <w:t>Kutumbcare</w:t>
            </w:r>
            <w:proofErr w:type="spellEnd"/>
          </w:p>
        </w:tc>
      </w:tr>
      <w:tr w:rsidR="00A61470" w:rsidRPr="003201FA" w:rsidTr="00DF4BB9">
        <w:tc>
          <w:tcPr>
            <w:tcW w:w="2622"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b/>
                <w:bCs/>
              </w:rPr>
            </w:pPr>
            <w:r w:rsidRPr="003201FA">
              <w:rPr>
                <w:rFonts w:ascii="Calibri" w:hAnsi="Calibri" w:cs="Arial"/>
                <w:b/>
                <w:bCs/>
              </w:rPr>
              <w:t>Environment</w:t>
            </w:r>
          </w:p>
        </w:tc>
        <w:tc>
          <w:tcPr>
            <w:tcW w:w="6126"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rPr>
            </w:pPr>
            <w:r w:rsidRPr="003201FA">
              <w:rPr>
                <w:rFonts w:ascii="Calibri" w:hAnsi="Calibri" w:cs="Arial"/>
              </w:rPr>
              <w:t>ArcGIS 10.1</w:t>
            </w:r>
            <w:r w:rsidRPr="003201FA">
              <w:rPr>
                <w:rFonts w:ascii="Calibri" w:hAnsi="Calibri" w:cs="Arial"/>
                <w:snapToGrid w:val="0"/>
              </w:rPr>
              <w:t>, Auto CAD</w:t>
            </w:r>
          </w:p>
        </w:tc>
      </w:tr>
      <w:tr w:rsidR="00A61470" w:rsidRPr="003201FA" w:rsidTr="00DF4BB9">
        <w:tc>
          <w:tcPr>
            <w:tcW w:w="2622" w:type="dxa"/>
            <w:tcBorders>
              <w:top w:val="single" w:sz="4" w:space="0" w:color="auto"/>
              <w:left w:val="single" w:sz="4" w:space="0" w:color="auto"/>
              <w:bottom w:val="single" w:sz="4" w:space="0" w:color="auto"/>
              <w:right w:val="single" w:sz="4" w:space="0" w:color="auto"/>
            </w:tcBorders>
          </w:tcPr>
          <w:p w:rsidR="00A61470" w:rsidRPr="003201FA" w:rsidRDefault="00A61470" w:rsidP="00DF4BB9">
            <w:pPr>
              <w:jc w:val="both"/>
              <w:rPr>
                <w:rFonts w:ascii="Calibri" w:hAnsi="Calibri" w:cs="Arial"/>
                <w:b/>
                <w:bCs/>
              </w:rPr>
            </w:pPr>
            <w:r w:rsidRPr="003201FA">
              <w:rPr>
                <w:rFonts w:ascii="Calibri" w:hAnsi="Calibri" w:cs="Arial"/>
                <w:b/>
                <w:bCs/>
              </w:rPr>
              <w:t>Duration</w:t>
            </w:r>
          </w:p>
        </w:tc>
        <w:tc>
          <w:tcPr>
            <w:tcW w:w="6126" w:type="dxa"/>
            <w:tcBorders>
              <w:top w:val="single" w:sz="4" w:space="0" w:color="auto"/>
              <w:left w:val="single" w:sz="4" w:space="0" w:color="auto"/>
              <w:bottom w:val="single" w:sz="4" w:space="0" w:color="auto"/>
              <w:right w:val="single" w:sz="4" w:space="0" w:color="auto"/>
            </w:tcBorders>
          </w:tcPr>
          <w:p w:rsidR="00A61470" w:rsidRPr="003201FA" w:rsidRDefault="00CE3F8A" w:rsidP="00DF4BB9">
            <w:pPr>
              <w:jc w:val="both"/>
              <w:rPr>
                <w:rFonts w:ascii="Calibri" w:hAnsi="Calibri" w:cs="Arial"/>
              </w:rPr>
            </w:pPr>
            <w:r>
              <w:rPr>
                <w:rFonts w:ascii="Calibri" w:hAnsi="Calibri" w:cs="Arial"/>
              </w:rPr>
              <w:t xml:space="preserve">Apr2018 to </w:t>
            </w:r>
            <w:r w:rsidR="00C62A1E">
              <w:rPr>
                <w:rFonts w:ascii="Calibri" w:hAnsi="Calibri" w:cs="Arial"/>
              </w:rPr>
              <w:t>Feb2019</w:t>
            </w:r>
          </w:p>
        </w:tc>
      </w:tr>
    </w:tbl>
    <w:p w:rsidR="00BA3F0F" w:rsidRPr="003201FA" w:rsidRDefault="00BA3F0F" w:rsidP="00DF4BB9">
      <w:pPr>
        <w:autoSpaceDE w:val="0"/>
        <w:autoSpaceDN w:val="0"/>
        <w:adjustRightInd w:val="0"/>
        <w:rPr>
          <w:rFonts w:ascii="Calibri" w:hAnsi="Calibri" w:cs="Arial"/>
        </w:rPr>
      </w:pPr>
    </w:p>
    <w:p w:rsidR="00BA3F0F" w:rsidRPr="003201FA" w:rsidRDefault="00BA3F0F" w:rsidP="00DF4BB9">
      <w:pPr>
        <w:spacing w:before="60"/>
        <w:rPr>
          <w:rFonts w:ascii="Calibri" w:hAnsi="Calibri" w:cs="Arial"/>
          <w:b/>
          <w:color w:val="000000"/>
        </w:rPr>
      </w:pPr>
      <w:r w:rsidRPr="003201FA">
        <w:rPr>
          <w:rFonts w:ascii="Calibri" w:hAnsi="Calibri" w:cs="Arial"/>
          <w:b/>
          <w:color w:val="000000"/>
        </w:rPr>
        <w:t>Responsibilities:</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Network Engineer</w:t>
      </w:r>
      <w:r>
        <w:rPr>
          <w:rFonts w:ascii="Calibri" w:hAnsi="Calibri" w:cs="Arial"/>
          <w:snapToGrid w:val="0"/>
        </w:rPr>
        <w:t xml:space="preserve"> and </w:t>
      </w:r>
      <w:r w:rsidRPr="003201FA">
        <w:rPr>
          <w:rFonts w:ascii="Calibri" w:hAnsi="Calibri" w:cs="Arial"/>
          <w:snapToGrid w:val="0"/>
        </w:rPr>
        <w:t>Fiber planning</w:t>
      </w:r>
      <w:r>
        <w:rPr>
          <w:rFonts w:ascii="Calibri" w:hAnsi="Calibri" w:cs="Arial"/>
          <w:snapToGrid w:val="0"/>
        </w:rPr>
        <w:t>.</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 xml:space="preserve">OSP </w:t>
      </w:r>
      <w:proofErr w:type="gramStart"/>
      <w:r w:rsidRPr="003201FA">
        <w:rPr>
          <w:rFonts w:ascii="Calibri" w:hAnsi="Calibri" w:cs="Arial"/>
          <w:snapToGrid w:val="0"/>
        </w:rPr>
        <w:t>connection dump</w:t>
      </w:r>
      <w:proofErr w:type="gramEnd"/>
      <w:r w:rsidRPr="003201FA">
        <w:rPr>
          <w:rFonts w:ascii="Calibri" w:hAnsi="Calibri" w:cs="Arial"/>
          <w:snapToGrid w:val="0"/>
        </w:rPr>
        <w:t xml:space="preserve"> and map preparation for QA team.</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Coordination with granite team to remove association to correct inventory in both system.</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 xml:space="preserve">The nature of the work is to validate the Transmedia, fiber connection, tower, and </w:t>
      </w:r>
      <w:proofErr w:type="spellStart"/>
      <w:r w:rsidRPr="003201FA">
        <w:rPr>
          <w:rFonts w:ascii="Calibri" w:hAnsi="Calibri" w:cs="Arial"/>
          <w:snapToGrid w:val="0"/>
        </w:rPr>
        <w:t>eNodeB</w:t>
      </w:r>
      <w:proofErr w:type="spellEnd"/>
      <w:r w:rsidRPr="003201FA">
        <w:rPr>
          <w:rFonts w:ascii="Calibri" w:hAnsi="Calibri" w:cs="Arial"/>
          <w:snapToGrid w:val="0"/>
        </w:rPr>
        <w:t xml:space="preserve"> survey data by using Network Ericsson Tool.</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 xml:space="preserve">Fault data </w:t>
      </w:r>
      <w:proofErr w:type="spellStart"/>
      <w:r w:rsidRPr="003201FA">
        <w:rPr>
          <w:rFonts w:ascii="Calibri" w:hAnsi="Calibri" w:cs="Arial"/>
          <w:snapToGrid w:val="0"/>
        </w:rPr>
        <w:t>updation</w:t>
      </w:r>
      <w:proofErr w:type="spellEnd"/>
      <w:r w:rsidRPr="003201FA">
        <w:rPr>
          <w:rFonts w:ascii="Calibri" w:hAnsi="Calibri" w:cs="Arial"/>
          <w:snapToGrid w:val="0"/>
        </w:rPr>
        <w:t xml:space="preserve"> – Correct as build data in NE as per fault details using OTDR report and Blowing Report.</w:t>
      </w:r>
    </w:p>
    <w:p w:rsidR="00BA3F0F" w:rsidRPr="003201FA" w:rsidRDefault="00BA3F0F" w:rsidP="00DF4BB9">
      <w:pPr>
        <w:numPr>
          <w:ilvl w:val="0"/>
          <w:numId w:val="7"/>
        </w:numPr>
        <w:jc w:val="both"/>
        <w:rPr>
          <w:rFonts w:ascii="Calibri" w:hAnsi="Calibri" w:cs="Arial"/>
          <w:snapToGrid w:val="0"/>
        </w:rPr>
      </w:pPr>
      <w:r w:rsidRPr="003201FA">
        <w:rPr>
          <w:rFonts w:ascii="Calibri" w:hAnsi="Calibri" w:cs="Arial"/>
          <w:snapToGrid w:val="0"/>
        </w:rPr>
        <w:t>Network Planning supports different Planning and Business Team.</w:t>
      </w:r>
    </w:p>
    <w:p w:rsidR="00534874" w:rsidRDefault="00BA3F0F" w:rsidP="004A13F8">
      <w:pPr>
        <w:numPr>
          <w:ilvl w:val="0"/>
          <w:numId w:val="7"/>
        </w:numPr>
        <w:jc w:val="both"/>
        <w:rPr>
          <w:rFonts w:ascii="Calibri" w:hAnsi="Calibri" w:cs="Arial"/>
          <w:snapToGrid w:val="0"/>
        </w:rPr>
      </w:pPr>
      <w:r w:rsidRPr="003201FA">
        <w:rPr>
          <w:rFonts w:ascii="Calibri" w:hAnsi="Calibri" w:cs="Arial"/>
          <w:snapToGrid w:val="0"/>
        </w:rPr>
        <w:t>QC and QA of migrated data on NE. Check association between fiber cables and Equipment’s, Conduits, structures and attachments.</w:t>
      </w:r>
    </w:p>
    <w:p w:rsidR="00AE4F98" w:rsidRPr="004A13F8" w:rsidRDefault="00AE4F98" w:rsidP="00AE4F98">
      <w:pPr>
        <w:ind w:left="720"/>
        <w:jc w:val="both"/>
        <w:rPr>
          <w:rFonts w:ascii="Calibri" w:hAnsi="Calibri" w:cs="Arial"/>
          <w:snapToGrid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6126"/>
      </w:tblGrid>
      <w:tr w:rsidR="00CC77F8" w:rsidRPr="003201FA" w:rsidTr="00534874">
        <w:trPr>
          <w:trHeight w:val="332"/>
        </w:trPr>
        <w:tc>
          <w:tcPr>
            <w:tcW w:w="2622" w:type="dxa"/>
            <w:tcBorders>
              <w:top w:val="single" w:sz="4" w:space="0" w:color="auto"/>
              <w:left w:val="single" w:sz="4" w:space="0" w:color="auto"/>
              <w:bottom w:val="single" w:sz="4" w:space="0" w:color="auto"/>
              <w:right w:val="single" w:sz="4" w:space="0" w:color="auto"/>
            </w:tcBorders>
            <w:shd w:val="clear" w:color="auto" w:fill="E6E6E6"/>
          </w:tcPr>
          <w:p w:rsidR="00CC77F8" w:rsidRPr="003201FA" w:rsidRDefault="00BB480B" w:rsidP="00552BDB">
            <w:pPr>
              <w:jc w:val="both"/>
              <w:rPr>
                <w:rFonts w:ascii="Calibri" w:hAnsi="Calibri" w:cs="Arial"/>
                <w:b/>
                <w:bCs/>
              </w:rPr>
            </w:pPr>
            <w:r w:rsidRPr="003201FA">
              <w:rPr>
                <w:rFonts w:ascii="Calibri" w:hAnsi="Calibri" w:cs="Arial"/>
                <w:b/>
                <w:bCs/>
              </w:rPr>
              <w:t>(</w:t>
            </w:r>
            <w:r w:rsidR="00996971">
              <w:rPr>
                <w:rFonts w:ascii="Calibri" w:hAnsi="Calibri" w:cs="Arial"/>
                <w:b/>
                <w:bCs/>
              </w:rPr>
              <w:t>3</w:t>
            </w:r>
            <w:r w:rsidR="000410E4" w:rsidRPr="003201FA">
              <w:rPr>
                <w:rFonts w:ascii="Calibri" w:hAnsi="Calibri" w:cs="Arial"/>
                <w:b/>
                <w:bCs/>
              </w:rPr>
              <w:t>)      Projects</w:t>
            </w:r>
          </w:p>
        </w:tc>
        <w:tc>
          <w:tcPr>
            <w:tcW w:w="6126" w:type="dxa"/>
            <w:tcBorders>
              <w:top w:val="single" w:sz="4" w:space="0" w:color="auto"/>
              <w:left w:val="single" w:sz="4" w:space="0" w:color="auto"/>
              <w:bottom w:val="single" w:sz="4" w:space="0" w:color="auto"/>
              <w:right w:val="single" w:sz="4" w:space="0" w:color="auto"/>
            </w:tcBorders>
            <w:shd w:val="clear" w:color="auto" w:fill="E6E6E6"/>
          </w:tcPr>
          <w:p w:rsidR="00CC77F8" w:rsidRPr="003201FA" w:rsidRDefault="00FE5727" w:rsidP="00FB508C">
            <w:pPr>
              <w:jc w:val="both"/>
              <w:rPr>
                <w:rFonts w:ascii="Calibri" w:hAnsi="Calibri" w:cs="Arial"/>
                <w:b/>
                <w:bCs/>
              </w:rPr>
            </w:pPr>
            <w:r w:rsidRPr="003201FA">
              <w:rPr>
                <w:rFonts w:ascii="Calibri" w:hAnsi="Calibri" w:cs="Arial"/>
                <w:b/>
                <w:bCs/>
              </w:rPr>
              <w:t>JIO</w:t>
            </w:r>
            <w:r w:rsidR="00E516A6" w:rsidRPr="003201FA">
              <w:rPr>
                <w:rFonts w:ascii="Calibri" w:hAnsi="Calibri" w:cs="Arial"/>
                <w:b/>
                <w:bCs/>
              </w:rPr>
              <w:t xml:space="preserve"> </w:t>
            </w:r>
            <w:r w:rsidR="00E516A6" w:rsidRPr="003201FA">
              <w:rPr>
                <w:rFonts w:ascii="Calibri" w:eastAsia="Calibri" w:hAnsi="Calibri" w:cs="Arial"/>
                <w:b/>
                <w:sz w:val="17"/>
                <w:szCs w:val="17"/>
              </w:rPr>
              <w:t>(4G-Telecome Project)</w:t>
            </w:r>
          </w:p>
        </w:tc>
      </w:tr>
      <w:tr w:rsidR="00CC77F8" w:rsidRPr="003201FA" w:rsidTr="00534874">
        <w:tc>
          <w:tcPr>
            <w:tcW w:w="2622" w:type="dxa"/>
            <w:tcBorders>
              <w:top w:val="single" w:sz="4" w:space="0" w:color="auto"/>
              <w:left w:val="single" w:sz="4" w:space="0" w:color="auto"/>
              <w:bottom w:val="single" w:sz="4" w:space="0" w:color="auto"/>
              <w:right w:val="single" w:sz="4" w:space="0" w:color="auto"/>
            </w:tcBorders>
          </w:tcPr>
          <w:p w:rsidR="00CC77F8" w:rsidRPr="003201FA" w:rsidRDefault="00CC77F8" w:rsidP="00FB508C">
            <w:pPr>
              <w:jc w:val="both"/>
              <w:rPr>
                <w:rFonts w:ascii="Calibri" w:hAnsi="Calibri" w:cs="Arial"/>
                <w:b/>
                <w:bCs/>
              </w:rPr>
            </w:pPr>
            <w:r w:rsidRPr="003201FA">
              <w:rPr>
                <w:rFonts w:ascii="Calibri" w:hAnsi="Calibri" w:cs="Arial"/>
                <w:b/>
                <w:bCs/>
              </w:rPr>
              <w:t>Role</w:t>
            </w:r>
          </w:p>
        </w:tc>
        <w:tc>
          <w:tcPr>
            <w:tcW w:w="6126" w:type="dxa"/>
            <w:tcBorders>
              <w:top w:val="single" w:sz="4" w:space="0" w:color="auto"/>
              <w:left w:val="single" w:sz="4" w:space="0" w:color="auto"/>
              <w:bottom w:val="single" w:sz="4" w:space="0" w:color="auto"/>
              <w:right w:val="single" w:sz="4" w:space="0" w:color="auto"/>
            </w:tcBorders>
          </w:tcPr>
          <w:p w:rsidR="00CC77F8" w:rsidRPr="003201FA" w:rsidRDefault="00AD044F" w:rsidP="00C74BB3">
            <w:pPr>
              <w:jc w:val="both"/>
              <w:rPr>
                <w:rFonts w:ascii="Calibri" w:hAnsi="Calibri" w:cs="Arial"/>
              </w:rPr>
            </w:pPr>
            <w:r w:rsidRPr="003201FA">
              <w:rPr>
                <w:rFonts w:ascii="Calibri" w:hAnsi="Calibri" w:cs="Arial"/>
              </w:rPr>
              <w:t xml:space="preserve">Fiber Team </w:t>
            </w:r>
            <w:r w:rsidR="004A3361" w:rsidRPr="003201FA">
              <w:rPr>
                <w:rFonts w:ascii="Calibri" w:hAnsi="Calibri" w:cs="Arial"/>
              </w:rPr>
              <w:t xml:space="preserve"> </w:t>
            </w:r>
            <w:r w:rsidRPr="003201FA">
              <w:rPr>
                <w:rFonts w:ascii="Calibri" w:hAnsi="Calibri" w:cs="Arial"/>
              </w:rPr>
              <w:t>Lead</w:t>
            </w:r>
          </w:p>
        </w:tc>
      </w:tr>
      <w:tr w:rsidR="00CC77F8" w:rsidRPr="003201FA" w:rsidTr="00534874">
        <w:tc>
          <w:tcPr>
            <w:tcW w:w="2622" w:type="dxa"/>
            <w:tcBorders>
              <w:top w:val="single" w:sz="4" w:space="0" w:color="auto"/>
              <w:left w:val="single" w:sz="4" w:space="0" w:color="auto"/>
              <w:bottom w:val="single" w:sz="4" w:space="0" w:color="auto"/>
              <w:right w:val="single" w:sz="4" w:space="0" w:color="auto"/>
            </w:tcBorders>
          </w:tcPr>
          <w:p w:rsidR="00CC77F8" w:rsidRPr="003201FA" w:rsidRDefault="00CC77F8" w:rsidP="00FB508C">
            <w:pPr>
              <w:jc w:val="both"/>
              <w:rPr>
                <w:rFonts w:ascii="Calibri" w:hAnsi="Calibri" w:cs="Arial"/>
                <w:b/>
                <w:bCs/>
              </w:rPr>
            </w:pPr>
            <w:r w:rsidRPr="003201FA">
              <w:rPr>
                <w:rFonts w:ascii="Calibri" w:hAnsi="Calibri" w:cs="Arial"/>
                <w:b/>
                <w:bCs/>
              </w:rPr>
              <w:t>Client</w:t>
            </w:r>
          </w:p>
        </w:tc>
        <w:tc>
          <w:tcPr>
            <w:tcW w:w="6126" w:type="dxa"/>
            <w:tcBorders>
              <w:top w:val="single" w:sz="4" w:space="0" w:color="auto"/>
              <w:left w:val="single" w:sz="4" w:space="0" w:color="auto"/>
              <w:bottom w:val="single" w:sz="4" w:space="0" w:color="auto"/>
              <w:right w:val="single" w:sz="4" w:space="0" w:color="auto"/>
            </w:tcBorders>
          </w:tcPr>
          <w:p w:rsidR="00CC77F8" w:rsidRPr="003201FA" w:rsidRDefault="001F4C8F" w:rsidP="001F4C8F">
            <w:pPr>
              <w:jc w:val="both"/>
              <w:rPr>
                <w:rFonts w:ascii="Calibri" w:hAnsi="Calibri" w:cs="Arial"/>
              </w:rPr>
            </w:pPr>
            <w:r w:rsidRPr="003201FA">
              <w:rPr>
                <w:rFonts w:ascii="Calibri" w:hAnsi="Calibri" w:cs="Arial"/>
              </w:rPr>
              <w:t>RJIL</w:t>
            </w:r>
          </w:p>
        </w:tc>
      </w:tr>
      <w:tr w:rsidR="00CC77F8" w:rsidRPr="003201FA" w:rsidTr="00534874">
        <w:tc>
          <w:tcPr>
            <w:tcW w:w="2622" w:type="dxa"/>
            <w:tcBorders>
              <w:top w:val="single" w:sz="4" w:space="0" w:color="auto"/>
              <w:left w:val="single" w:sz="4" w:space="0" w:color="auto"/>
              <w:bottom w:val="single" w:sz="4" w:space="0" w:color="auto"/>
              <w:right w:val="single" w:sz="4" w:space="0" w:color="auto"/>
            </w:tcBorders>
          </w:tcPr>
          <w:p w:rsidR="00CC77F8" w:rsidRPr="003201FA" w:rsidRDefault="00CC77F8" w:rsidP="00FB508C">
            <w:pPr>
              <w:jc w:val="both"/>
              <w:rPr>
                <w:rFonts w:ascii="Calibri" w:hAnsi="Calibri" w:cs="Arial"/>
                <w:b/>
                <w:bCs/>
              </w:rPr>
            </w:pPr>
            <w:r w:rsidRPr="003201FA">
              <w:rPr>
                <w:rFonts w:ascii="Calibri" w:hAnsi="Calibri" w:cs="Arial"/>
                <w:b/>
                <w:bCs/>
              </w:rPr>
              <w:t>Organization</w:t>
            </w:r>
          </w:p>
        </w:tc>
        <w:tc>
          <w:tcPr>
            <w:tcW w:w="6126" w:type="dxa"/>
            <w:tcBorders>
              <w:top w:val="single" w:sz="4" w:space="0" w:color="auto"/>
              <w:left w:val="single" w:sz="4" w:space="0" w:color="auto"/>
              <w:bottom w:val="single" w:sz="4" w:space="0" w:color="auto"/>
              <w:right w:val="single" w:sz="4" w:space="0" w:color="auto"/>
            </w:tcBorders>
          </w:tcPr>
          <w:p w:rsidR="00CC77F8" w:rsidRPr="003201FA" w:rsidRDefault="0092268C" w:rsidP="00FB508C">
            <w:pPr>
              <w:jc w:val="both"/>
              <w:rPr>
                <w:rFonts w:ascii="Calibri" w:hAnsi="Calibri" w:cs="Arial"/>
              </w:rPr>
            </w:pPr>
            <w:r>
              <w:rPr>
                <w:rFonts w:ascii="Calibri" w:hAnsi="Calibri" w:cs="Arial"/>
              </w:rPr>
              <w:t xml:space="preserve">Arc </w:t>
            </w:r>
            <w:r w:rsidR="00AD044F" w:rsidRPr="00AD044F">
              <w:rPr>
                <w:rFonts w:ascii="Calibri" w:hAnsi="Calibri" w:cs="Arial"/>
              </w:rPr>
              <w:t>World InfoTech</w:t>
            </w:r>
          </w:p>
        </w:tc>
      </w:tr>
      <w:tr w:rsidR="00CC77F8" w:rsidRPr="003201FA" w:rsidTr="00534874">
        <w:tc>
          <w:tcPr>
            <w:tcW w:w="2622" w:type="dxa"/>
            <w:tcBorders>
              <w:top w:val="single" w:sz="4" w:space="0" w:color="auto"/>
              <w:left w:val="single" w:sz="4" w:space="0" w:color="auto"/>
              <w:bottom w:val="single" w:sz="4" w:space="0" w:color="auto"/>
              <w:right w:val="single" w:sz="4" w:space="0" w:color="auto"/>
            </w:tcBorders>
          </w:tcPr>
          <w:p w:rsidR="00CC77F8" w:rsidRPr="003201FA" w:rsidRDefault="00CC77F8" w:rsidP="00FB508C">
            <w:pPr>
              <w:jc w:val="both"/>
              <w:rPr>
                <w:rFonts w:ascii="Calibri" w:hAnsi="Calibri" w:cs="Arial"/>
                <w:b/>
                <w:bCs/>
              </w:rPr>
            </w:pPr>
            <w:r w:rsidRPr="003201FA">
              <w:rPr>
                <w:rFonts w:ascii="Calibri" w:hAnsi="Calibri" w:cs="Arial"/>
                <w:b/>
                <w:bCs/>
              </w:rPr>
              <w:t>Environment</w:t>
            </w:r>
          </w:p>
        </w:tc>
        <w:tc>
          <w:tcPr>
            <w:tcW w:w="6126" w:type="dxa"/>
            <w:tcBorders>
              <w:top w:val="single" w:sz="4" w:space="0" w:color="auto"/>
              <w:left w:val="single" w:sz="4" w:space="0" w:color="auto"/>
              <w:bottom w:val="single" w:sz="4" w:space="0" w:color="auto"/>
              <w:right w:val="single" w:sz="4" w:space="0" w:color="auto"/>
            </w:tcBorders>
          </w:tcPr>
          <w:p w:rsidR="00CC77F8" w:rsidRPr="003201FA" w:rsidRDefault="00964A2F" w:rsidP="00BE1E00">
            <w:pPr>
              <w:jc w:val="both"/>
              <w:rPr>
                <w:rFonts w:ascii="Calibri" w:hAnsi="Calibri" w:cs="Arial"/>
              </w:rPr>
            </w:pPr>
            <w:r w:rsidRPr="003201FA">
              <w:rPr>
                <w:rFonts w:ascii="Calibri" w:hAnsi="Calibri" w:cs="Arial"/>
              </w:rPr>
              <w:t>ArcGIS</w:t>
            </w:r>
            <w:r w:rsidR="000B6C36" w:rsidRPr="003201FA">
              <w:rPr>
                <w:rFonts w:ascii="Calibri" w:hAnsi="Calibri" w:cs="Arial"/>
              </w:rPr>
              <w:t xml:space="preserve"> 10.1</w:t>
            </w:r>
            <w:r w:rsidR="00A66592" w:rsidRPr="003201FA">
              <w:rPr>
                <w:rFonts w:ascii="Calibri" w:hAnsi="Calibri" w:cs="Arial"/>
                <w:snapToGrid w:val="0"/>
              </w:rPr>
              <w:t>, Auto CAD</w:t>
            </w:r>
          </w:p>
        </w:tc>
      </w:tr>
      <w:tr w:rsidR="00CC77F8" w:rsidRPr="003201FA" w:rsidTr="00534874">
        <w:tc>
          <w:tcPr>
            <w:tcW w:w="2622" w:type="dxa"/>
            <w:tcBorders>
              <w:top w:val="single" w:sz="4" w:space="0" w:color="auto"/>
              <w:left w:val="single" w:sz="4" w:space="0" w:color="auto"/>
              <w:bottom w:val="single" w:sz="4" w:space="0" w:color="auto"/>
              <w:right w:val="single" w:sz="4" w:space="0" w:color="auto"/>
            </w:tcBorders>
          </w:tcPr>
          <w:p w:rsidR="00CC77F8" w:rsidRPr="003201FA" w:rsidRDefault="00CC77F8" w:rsidP="00FB508C">
            <w:pPr>
              <w:jc w:val="both"/>
              <w:rPr>
                <w:rFonts w:ascii="Calibri" w:hAnsi="Calibri" w:cs="Arial"/>
                <w:b/>
                <w:bCs/>
              </w:rPr>
            </w:pPr>
            <w:r w:rsidRPr="003201FA">
              <w:rPr>
                <w:rFonts w:ascii="Calibri" w:hAnsi="Calibri" w:cs="Arial"/>
                <w:b/>
                <w:bCs/>
              </w:rPr>
              <w:t>Duration</w:t>
            </w:r>
          </w:p>
        </w:tc>
        <w:tc>
          <w:tcPr>
            <w:tcW w:w="6126" w:type="dxa"/>
            <w:tcBorders>
              <w:top w:val="single" w:sz="4" w:space="0" w:color="auto"/>
              <w:left w:val="single" w:sz="4" w:space="0" w:color="auto"/>
              <w:bottom w:val="single" w:sz="4" w:space="0" w:color="auto"/>
              <w:right w:val="single" w:sz="4" w:space="0" w:color="auto"/>
            </w:tcBorders>
          </w:tcPr>
          <w:p w:rsidR="00CC77F8" w:rsidRPr="003201FA" w:rsidRDefault="00AD044F" w:rsidP="00AD044F">
            <w:pPr>
              <w:jc w:val="both"/>
              <w:rPr>
                <w:rFonts w:ascii="Calibri" w:hAnsi="Calibri" w:cs="Arial"/>
              </w:rPr>
            </w:pPr>
            <w:r w:rsidRPr="003201FA">
              <w:rPr>
                <w:rFonts w:ascii="Calibri" w:hAnsi="Calibri" w:cs="Arial"/>
              </w:rPr>
              <w:t>May</w:t>
            </w:r>
            <w:r w:rsidR="00964A2F" w:rsidRPr="003201FA">
              <w:rPr>
                <w:rFonts w:ascii="Calibri" w:hAnsi="Calibri" w:cs="Arial"/>
              </w:rPr>
              <w:t xml:space="preserve"> </w:t>
            </w:r>
            <w:r w:rsidR="00CC77F8" w:rsidRPr="003201FA">
              <w:rPr>
                <w:rFonts w:ascii="Calibri" w:hAnsi="Calibri" w:cs="Arial"/>
              </w:rPr>
              <w:t xml:space="preserve"> </w:t>
            </w:r>
            <w:r w:rsidR="00BE1E00" w:rsidRPr="003201FA">
              <w:rPr>
                <w:rFonts w:ascii="Calibri" w:hAnsi="Calibri" w:cs="Arial"/>
              </w:rPr>
              <w:t>201</w:t>
            </w:r>
            <w:r w:rsidRPr="003201FA">
              <w:rPr>
                <w:rFonts w:ascii="Calibri" w:hAnsi="Calibri" w:cs="Arial"/>
              </w:rPr>
              <w:t xml:space="preserve">3 to </w:t>
            </w:r>
            <w:r w:rsidR="007B09AE">
              <w:rPr>
                <w:rFonts w:ascii="Calibri" w:hAnsi="Calibri" w:cs="Arial"/>
              </w:rPr>
              <w:t>Apr 2018</w:t>
            </w:r>
          </w:p>
        </w:tc>
      </w:tr>
    </w:tbl>
    <w:p w:rsidR="00CC77F8" w:rsidRPr="003201FA" w:rsidRDefault="00CC77F8" w:rsidP="00CC77F8">
      <w:pPr>
        <w:autoSpaceDE w:val="0"/>
        <w:autoSpaceDN w:val="0"/>
        <w:adjustRightInd w:val="0"/>
        <w:rPr>
          <w:rFonts w:ascii="Calibri" w:hAnsi="Calibri" w:cs="Arial"/>
        </w:rPr>
      </w:pPr>
    </w:p>
    <w:p w:rsidR="00411CE9" w:rsidRPr="003201FA" w:rsidRDefault="00411CE9" w:rsidP="00411CE9">
      <w:pPr>
        <w:spacing w:before="60"/>
        <w:rPr>
          <w:rFonts w:ascii="Calibri" w:hAnsi="Calibri" w:cs="Arial"/>
          <w:b/>
          <w:color w:val="000000"/>
        </w:rPr>
      </w:pPr>
      <w:r w:rsidRPr="003201FA">
        <w:rPr>
          <w:rFonts w:ascii="Calibri" w:hAnsi="Calibri" w:cs="Arial"/>
          <w:b/>
          <w:color w:val="000000"/>
        </w:rPr>
        <w:t>Responsibilities:</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Network Engineer</w:t>
      </w:r>
      <w:r w:rsidR="00AC3982">
        <w:rPr>
          <w:rFonts w:ascii="Calibri" w:hAnsi="Calibri" w:cs="Arial"/>
          <w:snapToGrid w:val="0"/>
        </w:rPr>
        <w:t xml:space="preserve"> and </w:t>
      </w:r>
      <w:r w:rsidRPr="003201FA">
        <w:rPr>
          <w:rFonts w:ascii="Calibri" w:hAnsi="Calibri" w:cs="Arial"/>
          <w:snapToGrid w:val="0"/>
        </w:rPr>
        <w:t>Fiber planning</w:t>
      </w:r>
      <w:r w:rsidR="005D3FD7">
        <w:rPr>
          <w:rFonts w:ascii="Calibri" w:hAnsi="Calibri" w:cs="Arial"/>
          <w:snapToGrid w:val="0"/>
        </w:rPr>
        <w:t>.</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 xml:space="preserve">OSP </w:t>
      </w:r>
      <w:proofErr w:type="gramStart"/>
      <w:r w:rsidRPr="003201FA">
        <w:rPr>
          <w:rFonts w:ascii="Calibri" w:hAnsi="Calibri" w:cs="Arial"/>
          <w:snapToGrid w:val="0"/>
        </w:rPr>
        <w:t>connection dump</w:t>
      </w:r>
      <w:proofErr w:type="gramEnd"/>
      <w:r w:rsidRPr="003201FA">
        <w:rPr>
          <w:rFonts w:ascii="Calibri" w:hAnsi="Calibri" w:cs="Arial"/>
          <w:snapToGrid w:val="0"/>
        </w:rPr>
        <w:t xml:space="preserve"> and map preparation for QA team.</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Coordination with granite team to remove association to correct inventory in both system.</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 xml:space="preserve">The nature of the work is to validate the Transmedia, fiber connection, tower, and </w:t>
      </w:r>
      <w:proofErr w:type="spellStart"/>
      <w:r w:rsidRPr="003201FA">
        <w:rPr>
          <w:rFonts w:ascii="Calibri" w:hAnsi="Calibri" w:cs="Arial"/>
          <w:snapToGrid w:val="0"/>
        </w:rPr>
        <w:t>eNodeB</w:t>
      </w:r>
      <w:proofErr w:type="spellEnd"/>
      <w:r w:rsidRPr="003201FA">
        <w:rPr>
          <w:rFonts w:ascii="Calibri" w:hAnsi="Calibri" w:cs="Arial"/>
          <w:snapToGrid w:val="0"/>
        </w:rPr>
        <w:t xml:space="preserve"> survey data by using Network Ericsson Tool.</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 xml:space="preserve">Fault data </w:t>
      </w:r>
      <w:proofErr w:type="spellStart"/>
      <w:r w:rsidRPr="003201FA">
        <w:rPr>
          <w:rFonts w:ascii="Calibri" w:hAnsi="Calibri" w:cs="Arial"/>
          <w:snapToGrid w:val="0"/>
        </w:rPr>
        <w:t>updation</w:t>
      </w:r>
      <w:proofErr w:type="spellEnd"/>
      <w:r w:rsidRPr="003201FA">
        <w:rPr>
          <w:rFonts w:ascii="Calibri" w:hAnsi="Calibri" w:cs="Arial"/>
          <w:snapToGrid w:val="0"/>
        </w:rPr>
        <w:t xml:space="preserve"> – Correct as build data in NE as per fault details using OTDR report and Blowing Report.</w:t>
      </w:r>
    </w:p>
    <w:p w:rsidR="00552BDB" w:rsidRPr="003201FA" w:rsidRDefault="00552BDB" w:rsidP="00552BDB">
      <w:pPr>
        <w:numPr>
          <w:ilvl w:val="0"/>
          <w:numId w:val="7"/>
        </w:numPr>
        <w:jc w:val="both"/>
        <w:rPr>
          <w:rFonts w:ascii="Calibri" w:hAnsi="Calibri" w:cs="Arial"/>
          <w:snapToGrid w:val="0"/>
        </w:rPr>
      </w:pPr>
      <w:r w:rsidRPr="003201FA">
        <w:rPr>
          <w:rFonts w:ascii="Calibri" w:hAnsi="Calibri" w:cs="Arial"/>
          <w:snapToGrid w:val="0"/>
        </w:rPr>
        <w:t>Network Planning supports different Planning and Business Team.</w:t>
      </w:r>
    </w:p>
    <w:p w:rsidR="00552BDB" w:rsidRDefault="00552BDB" w:rsidP="00552BDB">
      <w:pPr>
        <w:numPr>
          <w:ilvl w:val="0"/>
          <w:numId w:val="7"/>
        </w:numPr>
        <w:jc w:val="both"/>
        <w:rPr>
          <w:rFonts w:ascii="Calibri" w:hAnsi="Calibri" w:cs="Arial"/>
          <w:snapToGrid w:val="0"/>
        </w:rPr>
      </w:pPr>
      <w:r w:rsidRPr="003201FA">
        <w:rPr>
          <w:rFonts w:ascii="Calibri" w:hAnsi="Calibri" w:cs="Arial"/>
          <w:snapToGrid w:val="0"/>
        </w:rPr>
        <w:t>QC and QA of migrated data on NE. Check association between fiber cables and Equipment’s, Conduits, structures and attachments.</w:t>
      </w:r>
    </w:p>
    <w:p w:rsidR="000F1F90" w:rsidRDefault="000F1F90" w:rsidP="000F1F90">
      <w:pPr>
        <w:ind w:left="360"/>
        <w:jc w:val="both"/>
        <w:rPr>
          <w:rFonts w:ascii="Calibri" w:hAnsi="Calibri" w:cs="Arial"/>
          <w:snapToGrid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5978"/>
      </w:tblGrid>
      <w:tr w:rsidR="000F1F90" w:rsidRPr="003201FA" w:rsidTr="001D0EA8">
        <w:trPr>
          <w:trHeight w:val="347"/>
        </w:trPr>
        <w:tc>
          <w:tcPr>
            <w:tcW w:w="2559" w:type="dxa"/>
            <w:tcBorders>
              <w:top w:val="single" w:sz="4" w:space="0" w:color="auto"/>
              <w:left w:val="single" w:sz="4" w:space="0" w:color="auto"/>
              <w:bottom w:val="single" w:sz="4" w:space="0" w:color="auto"/>
              <w:right w:val="single" w:sz="4" w:space="0" w:color="auto"/>
            </w:tcBorders>
            <w:shd w:val="clear" w:color="auto" w:fill="E6E6E6"/>
          </w:tcPr>
          <w:p w:rsidR="000F1F90" w:rsidRPr="003201FA" w:rsidRDefault="000F1F90" w:rsidP="000F1F90">
            <w:pPr>
              <w:jc w:val="both"/>
              <w:rPr>
                <w:rFonts w:ascii="Calibri" w:hAnsi="Calibri" w:cs="Arial"/>
                <w:b/>
                <w:bCs/>
              </w:rPr>
            </w:pPr>
            <w:r w:rsidRPr="003201FA">
              <w:rPr>
                <w:rFonts w:ascii="Calibri" w:hAnsi="Calibri" w:cs="Arial"/>
                <w:b/>
                <w:bCs/>
              </w:rPr>
              <w:t>(</w:t>
            </w:r>
            <w:r w:rsidR="00996971">
              <w:rPr>
                <w:rFonts w:ascii="Calibri" w:hAnsi="Calibri" w:cs="Arial"/>
                <w:b/>
                <w:bCs/>
              </w:rPr>
              <w:t>4</w:t>
            </w:r>
            <w:r w:rsidRPr="003201FA">
              <w:rPr>
                <w:rFonts w:ascii="Calibri" w:hAnsi="Calibri" w:cs="Arial"/>
                <w:b/>
                <w:bCs/>
              </w:rPr>
              <w:t>)      Project Name</w:t>
            </w:r>
          </w:p>
        </w:tc>
        <w:tc>
          <w:tcPr>
            <w:tcW w:w="5978" w:type="dxa"/>
            <w:tcBorders>
              <w:top w:val="single" w:sz="4" w:space="0" w:color="auto"/>
              <w:left w:val="single" w:sz="4" w:space="0" w:color="auto"/>
              <w:bottom w:val="single" w:sz="4" w:space="0" w:color="auto"/>
              <w:right w:val="single" w:sz="4" w:space="0" w:color="auto"/>
            </w:tcBorders>
            <w:shd w:val="clear" w:color="auto" w:fill="E6E6E6"/>
          </w:tcPr>
          <w:p w:rsidR="000F1F90" w:rsidRPr="003201FA" w:rsidRDefault="000F1F90" w:rsidP="001D0EA8">
            <w:pPr>
              <w:jc w:val="both"/>
              <w:rPr>
                <w:rFonts w:ascii="Calibri" w:hAnsi="Calibri" w:cs="Arial"/>
                <w:b/>
                <w:bCs/>
              </w:rPr>
            </w:pPr>
            <w:r w:rsidRPr="003201FA">
              <w:rPr>
                <w:rFonts w:ascii="Calibri" w:hAnsi="Calibri" w:cs="Arial"/>
                <w:b/>
                <w:sz w:val="17"/>
                <w:szCs w:val="17"/>
              </w:rPr>
              <w:t>R-APDRP</w:t>
            </w:r>
            <w:r>
              <w:rPr>
                <w:rFonts w:ascii="Calibri" w:hAnsi="Calibri" w:cs="Arial"/>
                <w:b/>
                <w:sz w:val="17"/>
                <w:szCs w:val="17"/>
              </w:rPr>
              <w:t>-Uttarakhand</w:t>
            </w:r>
          </w:p>
        </w:tc>
      </w:tr>
      <w:tr w:rsidR="000F1F90" w:rsidRPr="003201FA" w:rsidTr="001D0EA8">
        <w:trPr>
          <w:trHeight w:val="235"/>
        </w:trPr>
        <w:tc>
          <w:tcPr>
            <w:tcW w:w="2559"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b/>
                <w:bCs/>
              </w:rPr>
            </w:pPr>
            <w:r w:rsidRPr="003201FA">
              <w:rPr>
                <w:rFonts w:ascii="Calibri" w:hAnsi="Calibri" w:cs="Arial"/>
                <w:b/>
                <w:bCs/>
              </w:rPr>
              <w:t>Role</w:t>
            </w:r>
          </w:p>
        </w:tc>
        <w:tc>
          <w:tcPr>
            <w:tcW w:w="5978"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rPr>
            </w:pPr>
            <w:r w:rsidRPr="003201FA">
              <w:rPr>
                <w:rFonts w:ascii="Calibri" w:hAnsi="Calibri" w:cs="Arial"/>
              </w:rPr>
              <w:t>GIS Engineer \Tem Lead</w:t>
            </w:r>
          </w:p>
        </w:tc>
      </w:tr>
      <w:tr w:rsidR="000F1F90" w:rsidRPr="003201FA" w:rsidTr="001D0EA8">
        <w:trPr>
          <w:trHeight w:val="235"/>
        </w:trPr>
        <w:tc>
          <w:tcPr>
            <w:tcW w:w="2559"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b/>
                <w:bCs/>
              </w:rPr>
            </w:pPr>
            <w:r w:rsidRPr="003201FA">
              <w:rPr>
                <w:rFonts w:ascii="Calibri" w:hAnsi="Calibri" w:cs="Arial"/>
                <w:b/>
                <w:bCs/>
              </w:rPr>
              <w:t>Client</w:t>
            </w:r>
          </w:p>
        </w:tc>
        <w:tc>
          <w:tcPr>
            <w:tcW w:w="5978" w:type="dxa"/>
            <w:tcBorders>
              <w:top w:val="single" w:sz="4" w:space="0" w:color="auto"/>
              <w:left w:val="single" w:sz="4" w:space="0" w:color="auto"/>
              <w:bottom w:val="single" w:sz="4" w:space="0" w:color="auto"/>
              <w:right w:val="single" w:sz="4" w:space="0" w:color="auto"/>
            </w:tcBorders>
          </w:tcPr>
          <w:p w:rsidR="000F1F90" w:rsidRPr="003201FA" w:rsidRDefault="008B7AAA" w:rsidP="001D0EA8">
            <w:pPr>
              <w:jc w:val="both"/>
              <w:rPr>
                <w:rFonts w:ascii="Calibri" w:hAnsi="Calibri" w:cs="Arial"/>
              </w:rPr>
            </w:pPr>
            <w:r>
              <w:rPr>
                <w:rFonts w:ascii="Calibri" w:hAnsi="Calibri" w:cs="Arial"/>
              </w:rPr>
              <w:t>UPCL</w:t>
            </w:r>
          </w:p>
        </w:tc>
      </w:tr>
      <w:tr w:rsidR="000F1F90" w:rsidRPr="003201FA" w:rsidTr="001D0EA8">
        <w:trPr>
          <w:trHeight w:val="235"/>
        </w:trPr>
        <w:tc>
          <w:tcPr>
            <w:tcW w:w="2559"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b/>
                <w:bCs/>
              </w:rPr>
            </w:pPr>
            <w:r w:rsidRPr="003201FA">
              <w:rPr>
                <w:rFonts w:ascii="Calibri" w:hAnsi="Calibri" w:cs="Arial"/>
                <w:b/>
                <w:bCs/>
              </w:rPr>
              <w:t>Organization</w:t>
            </w:r>
          </w:p>
        </w:tc>
        <w:tc>
          <w:tcPr>
            <w:tcW w:w="5978" w:type="dxa"/>
            <w:tcBorders>
              <w:top w:val="single" w:sz="4" w:space="0" w:color="auto"/>
              <w:left w:val="single" w:sz="4" w:space="0" w:color="auto"/>
              <w:bottom w:val="single" w:sz="4" w:space="0" w:color="auto"/>
              <w:right w:val="single" w:sz="4" w:space="0" w:color="auto"/>
            </w:tcBorders>
          </w:tcPr>
          <w:p w:rsidR="000F1F90" w:rsidRPr="003201FA" w:rsidRDefault="000F1F90" w:rsidP="000F1F90">
            <w:pPr>
              <w:jc w:val="both"/>
              <w:rPr>
                <w:rFonts w:ascii="Calibri" w:hAnsi="Calibri" w:cs="Arial"/>
              </w:rPr>
            </w:pPr>
            <w:r w:rsidRPr="000F1F90">
              <w:rPr>
                <w:rFonts w:ascii="Calibri" w:hAnsi="Calibri" w:cs="Arial"/>
              </w:rPr>
              <w:t>NAVAYUGA INFOTEC</w:t>
            </w:r>
          </w:p>
        </w:tc>
      </w:tr>
      <w:tr w:rsidR="000F1F90" w:rsidRPr="003201FA" w:rsidTr="001D0EA8">
        <w:trPr>
          <w:trHeight w:val="235"/>
        </w:trPr>
        <w:tc>
          <w:tcPr>
            <w:tcW w:w="2559"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b/>
                <w:bCs/>
              </w:rPr>
            </w:pPr>
            <w:r w:rsidRPr="003201FA">
              <w:rPr>
                <w:rFonts w:ascii="Calibri" w:hAnsi="Calibri" w:cs="Arial"/>
                <w:b/>
                <w:bCs/>
              </w:rPr>
              <w:t>Environment</w:t>
            </w:r>
          </w:p>
        </w:tc>
        <w:tc>
          <w:tcPr>
            <w:tcW w:w="5978" w:type="dxa"/>
            <w:tcBorders>
              <w:top w:val="single" w:sz="4" w:space="0" w:color="auto"/>
              <w:left w:val="single" w:sz="4" w:space="0" w:color="auto"/>
              <w:bottom w:val="single" w:sz="4" w:space="0" w:color="auto"/>
              <w:right w:val="single" w:sz="4" w:space="0" w:color="auto"/>
            </w:tcBorders>
          </w:tcPr>
          <w:p w:rsidR="000F1F90" w:rsidRPr="003201FA" w:rsidRDefault="000F1F90" w:rsidP="000F1F90">
            <w:pPr>
              <w:jc w:val="both"/>
              <w:rPr>
                <w:rFonts w:ascii="Calibri" w:hAnsi="Calibri" w:cs="Arial"/>
              </w:rPr>
            </w:pPr>
            <w:r w:rsidRPr="003201FA">
              <w:rPr>
                <w:rFonts w:ascii="Calibri" w:hAnsi="Calibri" w:cs="Arial"/>
              </w:rPr>
              <w:t>ArcGIS 9.3, AutoCAD,</w:t>
            </w:r>
          </w:p>
        </w:tc>
      </w:tr>
      <w:tr w:rsidR="000F1F90" w:rsidRPr="003201FA" w:rsidTr="001D0EA8">
        <w:trPr>
          <w:trHeight w:val="70"/>
        </w:trPr>
        <w:tc>
          <w:tcPr>
            <w:tcW w:w="2559"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b/>
                <w:bCs/>
              </w:rPr>
            </w:pPr>
            <w:r w:rsidRPr="003201FA">
              <w:rPr>
                <w:rFonts w:ascii="Calibri" w:hAnsi="Calibri" w:cs="Arial"/>
                <w:b/>
                <w:bCs/>
              </w:rPr>
              <w:t>Duration</w:t>
            </w:r>
          </w:p>
        </w:tc>
        <w:tc>
          <w:tcPr>
            <w:tcW w:w="5978" w:type="dxa"/>
            <w:tcBorders>
              <w:top w:val="single" w:sz="4" w:space="0" w:color="auto"/>
              <w:left w:val="single" w:sz="4" w:space="0" w:color="auto"/>
              <w:bottom w:val="single" w:sz="4" w:space="0" w:color="auto"/>
              <w:right w:val="single" w:sz="4" w:space="0" w:color="auto"/>
            </w:tcBorders>
          </w:tcPr>
          <w:p w:rsidR="000F1F90" w:rsidRPr="003201FA" w:rsidRDefault="000F1F90" w:rsidP="001D0EA8">
            <w:pPr>
              <w:jc w:val="both"/>
              <w:rPr>
                <w:rFonts w:ascii="Calibri" w:hAnsi="Calibri" w:cs="Arial"/>
              </w:rPr>
            </w:pPr>
            <w:r>
              <w:rPr>
                <w:rFonts w:ascii="Calibri" w:hAnsi="Calibri" w:cs="Arial"/>
              </w:rPr>
              <w:t>Ju</w:t>
            </w:r>
            <w:r w:rsidRPr="003201FA">
              <w:rPr>
                <w:rFonts w:ascii="Calibri" w:hAnsi="Calibri" w:cs="Arial"/>
              </w:rPr>
              <w:t>n 201</w:t>
            </w:r>
            <w:r>
              <w:rPr>
                <w:rFonts w:ascii="Calibri" w:hAnsi="Calibri" w:cs="Arial"/>
              </w:rPr>
              <w:t>1</w:t>
            </w:r>
            <w:r w:rsidRPr="003201FA">
              <w:rPr>
                <w:rFonts w:ascii="Calibri" w:hAnsi="Calibri" w:cs="Arial"/>
              </w:rPr>
              <w:t xml:space="preserve"> to </w:t>
            </w:r>
            <w:r>
              <w:rPr>
                <w:rFonts w:ascii="Calibri" w:hAnsi="Calibri" w:cs="Arial"/>
              </w:rPr>
              <w:t>Mar</w:t>
            </w:r>
            <w:r w:rsidRPr="003201FA">
              <w:rPr>
                <w:rFonts w:ascii="Calibri" w:hAnsi="Calibri" w:cs="Arial"/>
              </w:rPr>
              <w:t xml:space="preserve"> 2013</w:t>
            </w:r>
          </w:p>
        </w:tc>
      </w:tr>
    </w:tbl>
    <w:p w:rsidR="000F1F90" w:rsidRDefault="000F1F90" w:rsidP="000F1F90">
      <w:pPr>
        <w:ind w:left="720"/>
        <w:jc w:val="both"/>
        <w:rPr>
          <w:rFonts w:ascii="Calibri" w:hAnsi="Calibri" w:cs="Arial"/>
          <w:snapToGrid w:val="0"/>
        </w:rPr>
      </w:pPr>
    </w:p>
    <w:p w:rsidR="000F1F90" w:rsidRPr="003201FA" w:rsidRDefault="000F1F90" w:rsidP="000F1F90">
      <w:pPr>
        <w:spacing w:before="60"/>
        <w:rPr>
          <w:rFonts w:ascii="Calibri" w:hAnsi="Calibri" w:cs="Arial"/>
          <w:b/>
          <w:color w:val="000000"/>
        </w:rPr>
      </w:pPr>
      <w:r w:rsidRPr="003201FA">
        <w:rPr>
          <w:rFonts w:ascii="Calibri" w:hAnsi="Calibri" w:cs="Arial"/>
          <w:b/>
          <w:color w:val="000000"/>
        </w:rPr>
        <w:t>Responsibilities:</w:t>
      </w:r>
    </w:p>
    <w:p w:rsidR="000F1F90" w:rsidRPr="003201FA" w:rsidRDefault="000F1F90" w:rsidP="000F1F90">
      <w:pPr>
        <w:numPr>
          <w:ilvl w:val="0"/>
          <w:numId w:val="14"/>
        </w:numPr>
        <w:jc w:val="both"/>
        <w:rPr>
          <w:rFonts w:ascii="Calibri" w:hAnsi="Calibri" w:cs="Arial"/>
        </w:rPr>
      </w:pPr>
      <w:r>
        <w:rPr>
          <w:rFonts w:ascii="Calibri" w:hAnsi="Calibri" w:cs="Arial"/>
        </w:rPr>
        <w:t xml:space="preserve">Quality </w:t>
      </w:r>
      <w:r w:rsidR="00FD5DF8">
        <w:rPr>
          <w:rFonts w:ascii="Calibri" w:hAnsi="Calibri" w:cs="Arial"/>
        </w:rPr>
        <w:t>Check</w:t>
      </w:r>
    </w:p>
    <w:p w:rsidR="000F1F90" w:rsidRPr="003201FA" w:rsidRDefault="000F1F90" w:rsidP="000F1F90">
      <w:pPr>
        <w:numPr>
          <w:ilvl w:val="0"/>
          <w:numId w:val="14"/>
        </w:numPr>
        <w:jc w:val="both"/>
        <w:rPr>
          <w:rFonts w:ascii="Calibri" w:hAnsi="Calibri" w:cs="Arial"/>
        </w:rPr>
      </w:pPr>
      <w:r w:rsidRPr="003201FA">
        <w:rPr>
          <w:rFonts w:ascii="Calibri" w:hAnsi="Calibri" w:cs="Arial"/>
        </w:rPr>
        <w:t>Quality assurance.</w:t>
      </w:r>
    </w:p>
    <w:p w:rsidR="000F1F90" w:rsidRPr="003201FA" w:rsidRDefault="000F1F90" w:rsidP="000F1F90">
      <w:pPr>
        <w:numPr>
          <w:ilvl w:val="0"/>
          <w:numId w:val="14"/>
        </w:numPr>
        <w:jc w:val="both"/>
        <w:rPr>
          <w:rFonts w:ascii="Calibri" w:hAnsi="Calibri" w:cs="Arial"/>
        </w:rPr>
      </w:pPr>
      <w:r w:rsidRPr="003201FA">
        <w:rPr>
          <w:rFonts w:ascii="Calibri" w:hAnsi="Calibri" w:cs="Arial"/>
        </w:rPr>
        <w:t>Utilities’ testing and providing feedback to the Application Development dept.</w:t>
      </w:r>
    </w:p>
    <w:p w:rsidR="000F1F90" w:rsidRPr="003201FA" w:rsidRDefault="000F1F90" w:rsidP="000F1F90">
      <w:pPr>
        <w:ind w:left="720"/>
        <w:jc w:val="both"/>
        <w:rPr>
          <w:rFonts w:ascii="Calibri" w:hAnsi="Calibri" w:cs="Arial"/>
          <w:snapToGrid w:val="0"/>
        </w:rPr>
      </w:pPr>
    </w:p>
    <w:p w:rsidR="007F3A16" w:rsidRPr="003201FA" w:rsidRDefault="007F3A16" w:rsidP="00CD3352">
      <w:pPr>
        <w:autoSpaceDE w:val="0"/>
        <w:autoSpaceDN w:val="0"/>
        <w:adjustRightInd w:val="0"/>
        <w:ind w:left="720"/>
        <w:jc w:val="both"/>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5978"/>
      </w:tblGrid>
      <w:tr w:rsidR="00A570E7" w:rsidRPr="003201FA" w:rsidTr="006376FB">
        <w:trPr>
          <w:trHeight w:val="347"/>
        </w:trPr>
        <w:tc>
          <w:tcPr>
            <w:tcW w:w="2559" w:type="dxa"/>
            <w:tcBorders>
              <w:top w:val="single" w:sz="4" w:space="0" w:color="auto"/>
              <w:left w:val="single" w:sz="4" w:space="0" w:color="auto"/>
              <w:bottom w:val="single" w:sz="4" w:space="0" w:color="auto"/>
              <w:right w:val="single" w:sz="4" w:space="0" w:color="auto"/>
            </w:tcBorders>
            <w:shd w:val="clear" w:color="auto" w:fill="E6E6E6"/>
          </w:tcPr>
          <w:p w:rsidR="00A570E7" w:rsidRPr="003201FA" w:rsidRDefault="00A570E7" w:rsidP="00735163">
            <w:pPr>
              <w:jc w:val="both"/>
              <w:rPr>
                <w:rFonts w:ascii="Calibri" w:hAnsi="Calibri" w:cs="Arial"/>
                <w:b/>
                <w:bCs/>
              </w:rPr>
            </w:pPr>
            <w:r w:rsidRPr="003201FA">
              <w:rPr>
                <w:rFonts w:ascii="Calibri" w:hAnsi="Calibri" w:cs="Arial"/>
                <w:b/>
                <w:bCs/>
              </w:rPr>
              <w:lastRenderedPageBreak/>
              <w:t>(</w:t>
            </w:r>
            <w:r w:rsidR="00996971">
              <w:rPr>
                <w:rFonts w:ascii="Calibri" w:hAnsi="Calibri" w:cs="Arial"/>
                <w:b/>
                <w:bCs/>
              </w:rPr>
              <w:t>5</w:t>
            </w:r>
            <w:r w:rsidRPr="003201FA">
              <w:rPr>
                <w:rFonts w:ascii="Calibri" w:hAnsi="Calibri" w:cs="Arial"/>
                <w:b/>
                <w:bCs/>
              </w:rPr>
              <w:t>)      Project Name</w:t>
            </w:r>
          </w:p>
        </w:tc>
        <w:tc>
          <w:tcPr>
            <w:tcW w:w="5978" w:type="dxa"/>
            <w:tcBorders>
              <w:top w:val="single" w:sz="4" w:space="0" w:color="auto"/>
              <w:left w:val="single" w:sz="4" w:space="0" w:color="auto"/>
              <w:bottom w:val="single" w:sz="4" w:space="0" w:color="auto"/>
              <w:right w:val="single" w:sz="4" w:space="0" w:color="auto"/>
            </w:tcBorders>
            <w:shd w:val="clear" w:color="auto" w:fill="E6E6E6"/>
          </w:tcPr>
          <w:p w:rsidR="00A570E7" w:rsidRPr="003201FA" w:rsidRDefault="009E5C8A" w:rsidP="00735163">
            <w:pPr>
              <w:jc w:val="both"/>
              <w:rPr>
                <w:rFonts w:ascii="Calibri" w:hAnsi="Calibri" w:cs="Arial"/>
                <w:b/>
                <w:bCs/>
              </w:rPr>
            </w:pPr>
            <w:r w:rsidRPr="003201FA">
              <w:rPr>
                <w:rFonts w:ascii="Calibri" w:hAnsi="Calibri" w:cs="Arial"/>
                <w:b/>
                <w:sz w:val="17"/>
                <w:szCs w:val="17"/>
              </w:rPr>
              <w:t>R-APDRP</w:t>
            </w:r>
          </w:p>
        </w:tc>
      </w:tr>
      <w:tr w:rsidR="00A570E7" w:rsidRPr="003201FA" w:rsidTr="006376FB">
        <w:trPr>
          <w:trHeight w:val="235"/>
        </w:trPr>
        <w:tc>
          <w:tcPr>
            <w:tcW w:w="2559" w:type="dxa"/>
            <w:tcBorders>
              <w:top w:val="single" w:sz="4" w:space="0" w:color="auto"/>
              <w:left w:val="single" w:sz="4" w:space="0" w:color="auto"/>
              <w:bottom w:val="single" w:sz="4" w:space="0" w:color="auto"/>
              <w:right w:val="single" w:sz="4" w:space="0" w:color="auto"/>
            </w:tcBorders>
          </w:tcPr>
          <w:p w:rsidR="00A570E7" w:rsidRPr="003201FA" w:rsidRDefault="00A570E7" w:rsidP="00735163">
            <w:pPr>
              <w:jc w:val="both"/>
              <w:rPr>
                <w:rFonts w:ascii="Calibri" w:hAnsi="Calibri" w:cs="Arial"/>
                <w:b/>
                <w:bCs/>
              </w:rPr>
            </w:pPr>
            <w:r w:rsidRPr="003201FA">
              <w:rPr>
                <w:rFonts w:ascii="Calibri" w:hAnsi="Calibri" w:cs="Arial"/>
                <w:b/>
                <w:bCs/>
              </w:rPr>
              <w:t>Role</w:t>
            </w:r>
          </w:p>
        </w:tc>
        <w:tc>
          <w:tcPr>
            <w:tcW w:w="5978" w:type="dxa"/>
            <w:tcBorders>
              <w:top w:val="single" w:sz="4" w:space="0" w:color="auto"/>
              <w:left w:val="single" w:sz="4" w:space="0" w:color="auto"/>
              <w:bottom w:val="single" w:sz="4" w:space="0" w:color="auto"/>
              <w:right w:val="single" w:sz="4" w:space="0" w:color="auto"/>
            </w:tcBorders>
          </w:tcPr>
          <w:p w:rsidR="00A570E7" w:rsidRPr="003201FA" w:rsidRDefault="007F3A16" w:rsidP="008A72AF">
            <w:pPr>
              <w:jc w:val="both"/>
              <w:rPr>
                <w:rFonts w:ascii="Calibri" w:hAnsi="Calibri" w:cs="Arial"/>
              </w:rPr>
            </w:pPr>
            <w:r w:rsidRPr="003201FA">
              <w:rPr>
                <w:rFonts w:ascii="Calibri" w:hAnsi="Calibri" w:cs="Arial"/>
              </w:rPr>
              <w:t>GIS Engineer \Tem Lead</w:t>
            </w:r>
          </w:p>
        </w:tc>
      </w:tr>
      <w:tr w:rsidR="00561617" w:rsidRPr="003201FA" w:rsidTr="006376FB">
        <w:trPr>
          <w:trHeight w:val="235"/>
        </w:trPr>
        <w:tc>
          <w:tcPr>
            <w:tcW w:w="2559" w:type="dxa"/>
            <w:tcBorders>
              <w:top w:val="single" w:sz="4" w:space="0" w:color="auto"/>
              <w:left w:val="single" w:sz="4" w:space="0" w:color="auto"/>
              <w:bottom w:val="single" w:sz="4" w:space="0" w:color="auto"/>
              <w:right w:val="single" w:sz="4" w:space="0" w:color="auto"/>
            </w:tcBorders>
          </w:tcPr>
          <w:p w:rsidR="00561617" w:rsidRPr="003201FA" w:rsidRDefault="00561617" w:rsidP="00735163">
            <w:pPr>
              <w:jc w:val="both"/>
              <w:rPr>
                <w:rFonts w:ascii="Calibri" w:hAnsi="Calibri" w:cs="Arial"/>
                <w:b/>
                <w:bCs/>
              </w:rPr>
            </w:pPr>
            <w:r w:rsidRPr="003201FA">
              <w:rPr>
                <w:rFonts w:ascii="Calibri" w:hAnsi="Calibri" w:cs="Arial"/>
                <w:b/>
                <w:bCs/>
              </w:rPr>
              <w:t>Client</w:t>
            </w:r>
          </w:p>
        </w:tc>
        <w:tc>
          <w:tcPr>
            <w:tcW w:w="5978" w:type="dxa"/>
            <w:tcBorders>
              <w:top w:val="single" w:sz="4" w:space="0" w:color="auto"/>
              <w:left w:val="single" w:sz="4" w:space="0" w:color="auto"/>
              <w:bottom w:val="single" w:sz="4" w:space="0" w:color="auto"/>
              <w:right w:val="single" w:sz="4" w:space="0" w:color="auto"/>
            </w:tcBorders>
          </w:tcPr>
          <w:p w:rsidR="00561617" w:rsidRPr="003201FA" w:rsidRDefault="008B7AAA" w:rsidP="007F3A16">
            <w:pPr>
              <w:jc w:val="both"/>
              <w:rPr>
                <w:rFonts w:ascii="Calibri" w:hAnsi="Calibri" w:cs="Arial"/>
              </w:rPr>
            </w:pPr>
            <w:r>
              <w:rPr>
                <w:rFonts w:ascii="Calibri" w:hAnsi="Calibri" w:cs="Arial"/>
              </w:rPr>
              <w:t>HCL</w:t>
            </w:r>
          </w:p>
        </w:tc>
      </w:tr>
      <w:tr w:rsidR="00A570E7" w:rsidRPr="003201FA" w:rsidTr="006376FB">
        <w:trPr>
          <w:trHeight w:val="235"/>
        </w:trPr>
        <w:tc>
          <w:tcPr>
            <w:tcW w:w="2559" w:type="dxa"/>
            <w:tcBorders>
              <w:top w:val="single" w:sz="4" w:space="0" w:color="auto"/>
              <w:left w:val="single" w:sz="4" w:space="0" w:color="auto"/>
              <w:bottom w:val="single" w:sz="4" w:space="0" w:color="auto"/>
              <w:right w:val="single" w:sz="4" w:space="0" w:color="auto"/>
            </w:tcBorders>
          </w:tcPr>
          <w:p w:rsidR="00A570E7" w:rsidRPr="003201FA" w:rsidRDefault="00A570E7" w:rsidP="00735163">
            <w:pPr>
              <w:jc w:val="both"/>
              <w:rPr>
                <w:rFonts w:ascii="Calibri" w:hAnsi="Calibri" w:cs="Arial"/>
                <w:b/>
                <w:bCs/>
              </w:rPr>
            </w:pPr>
            <w:r w:rsidRPr="003201FA">
              <w:rPr>
                <w:rFonts w:ascii="Calibri" w:hAnsi="Calibri" w:cs="Arial"/>
                <w:b/>
                <w:bCs/>
              </w:rPr>
              <w:t>Organization</w:t>
            </w:r>
          </w:p>
        </w:tc>
        <w:tc>
          <w:tcPr>
            <w:tcW w:w="5978" w:type="dxa"/>
            <w:tcBorders>
              <w:top w:val="single" w:sz="4" w:space="0" w:color="auto"/>
              <w:left w:val="single" w:sz="4" w:space="0" w:color="auto"/>
              <w:bottom w:val="single" w:sz="4" w:space="0" w:color="auto"/>
              <w:right w:val="single" w:sz="4" w:space="0" w:color="auto"/>
            </w:tcBorders>
          </w:tcPr>
          <w:p w:rsidR="00A570E7" w:rsidRPr="003201FA" w:rsidRDefault="007F3A16" w:rsidP="00735163">
            <w:pPr>
              <w:jc w:val="both"/>
              <w:rPr>
                <w:rFonts w:ascii="Calibri" w:hAnsi="Calibri" w:cs="Arial"/>
              </w:rPr>
            </w:pPr>
            <w:r w:rsidRPr="003201FA">
              <w:rPr>
                <w:rFonts w:ascii="Calibri" w:hAnsi="Calibri" w:cs="Arial"/>
              </w:rPr>
              <w:t>RMSI</w:t>
            </w:r>
          </w:p>
        </w:tc>
      </w:tr>
      <w:tr w:rsidR="00A570E7" w:rsidRPr="003201FA" w:rsidTr="006376FB">
        <w:trPr>
          <w:trHeight w:val="235"/>
        </w:trPr>
        <w:tc>
          <w:tcPr>
            <w:tcW w:w="2559" w:type="dxa"/>
            <w:tcBorders>
              <w:top w:val="single" w:sz="4" w:space="0" w:color="auto"/>
              <w:left w:val="single" w:sz="4" w:space="0" w:color="auto"/>
              <w:bottom w:val="single" w:sz="4" w:space="0" w:color="auto"/>
              <w:right w:val="single" w:sz="4" w:space="0" w:color="auto"/>
            </w:tcBorders>
          </w:tcPr>
          <w:p w:rsidR="00A570E7" w:rsidRPr="003201FA" w:rsidRDefault="00A570E7" w:rsidP="00735163">
            <w:pPr>
              <w:jc w:val="both"/>
              <w:rPr>
                <w:rFonts w:ascii="Calibri" w:hAnsi="Calibri" w:cs="Arial"/>
                <w:b/>
                <w:bCs/>
              </w:rPr>
            </w:pPr>
            <w:r w:rsidRPr="003201FA">
              <w:rPr>
                <w:rFonts w:ascii="Calibri" w:hAnsi="Calibri" w:cs="Arial"/>
                <w:b/>
                <w:bCs/>
              </w:rPr>
              <w:t>Environment</w:t>
            </w:r>
          </w:p>
        </w:tc>
        <w:tc>
          <w:tcPr>
            <w:tcW w:w="5978" w:type="dxa"/>
            <w:tcBorders>
              <w:top w:val="single" w:sz="4" w:space="0" w:color="auto"/>
              <w:left w:val="single" w:sz="4" w:space="0" w:color="auto"/>
              <w:bottom w:val="single" w:sz="4" w:space="0" w:color="auto"/>
              <w:right w:val="single" w:sz="4" w:space="0" w:color="auto"/>
            </w:tcBorders>
          </w:tcPr>
          <w:p w:rsidR="00A570E7" w:rsidRPr="003201FA" w:rsidRDefault="009E5C8A" w:rsidP="00735163">
            <w:pPr>
              <w:jc w:val="both"/>
              <w:rPr>
                <w:rFonts w:ascii="Calibri" w:hAnsi="Calibri" w:cs="Arial"/>
              </w:rPr>
            </w:pPr>
            <w:r w:rsidRPr="003201FA">
              <w:rPr>
                <w:rFonts w:ascii="Calibri" w:hAnsi="Calibri" w:cs="Arial"/>
              </w:rPr>
              <w:t>ArcGIS 9.</w:t>
            </w:r>
            <w:r w:rsidR="000B6C36" w:rsidRPr="003201FA">
              <w:rPr>
                <w:rFonts w:ascii="Calibri" w:hAnsi="Calibri" w:cs="Arial"/>
              </w:rPr>
              <w:t>3</w:t>
            </w:r>
            <w:r w:rsidR="00FC0853" w:rsidRPr="003201FA">
              <w:rPr>
                <w:rFonts w:ascii="Calibri" w:hAnsi="Calibri" w:cs="Arial"/>
              </w:rPr>
              <w:t xml:space="preserve">, AutoCAD, </w:t>
            </w:r>
            <w:r w:rsidRPr="003201FA">
              <w:rPr>
                <w:rFonts w:ascii="Calibri" w:hAnsi="Calibri" w:cs="Arial"/>
              </w:rPr>
              <w:t>Global Mapper, Google Earth</w:t>
            </w:r>
          </w:p>
        </w:tc>
      </w:tr>
      <w:tr w:rsidR="00B90225" w:rsidRPr="003201FA" w:rsidTr="006376FB">
        <w:trPr>
          <w:trHeight w:val="70"/>
        </w:trPr>
        <w:tc>
          <w:tcPr>
            <w:tcW w:w="2559" w:type="dxa"/>
            <w:tcBorders>
              <w:top w:val="single" w:sz="4" w:space="0" w:color="auto"/>
              <w:left w:val="single" w:sz="4" w:space="0" w:color="auto"/>
              <w:bottom w:val="single" w:sz="4" w:space="0" w:color="auto"/>
              <w:right w:val="single" w:sz="4" w:space="0" w:color="auto"/>
            </w:tcBorders>
          </w:tcPr>
          <w:p w:rsidR="00B90225" w:rsidRPr="003201FA" w:rsidRDefault="00B90225" w:rsidP="00F75472">
            <w:pPr>
              <w:jc w:val="both"/>
              <w:rPr>
                <w:rFonts w:ascii="Calibri" w:hAnsi="Calibri" w:cs="Arial"/>
                <w:b/>
                <w:bCs/>
              </w:rPr>
            </w:pPr>
            <w:r w:rsidRPr="003201FA">
              <w:rPr>
                <w:rFonts w:ascii="Calibri" w:hAnsi="Calibri" w:cs="Arial"/>
                <w:b/>
                <w:bCs/>
              </w:rPr>
              <w:t>Duration</w:t>
            </w:r>
          </w:p>
        </w:tc>
        <w:tc>
          <w:tcPr>
            <w:tcW w:w="5978" w:type="dxa"/>
            <w:tcBorders>
              <w:top w:val="single" w:sz="4" w:space="0" w:color="auto"/>
              <w:left w:val="single" w:sz="4" w:space="0" w:color="auto"/>
              <w:bottom w:val="single" w:sz="4" w:space="0" w:color="auto"/>
              <w:right w:val="single" w:sz="4" w:space="0" w:color="auto"/>
            </w:tcBorders>
          </w:tcPr>
          <w:p w:rsidR="00B90225" w:rsidRPr="003201FA" w:rsidRDefault="008F4962" w:rsidP="000F1F90">
            <w:pPr>
              <w:jc w:val="both"/>
              <w:rPr>
                <w:rFonts w:ascii="Calibri" w:hAnsi="Calibri" w:cs="Arial"/>
              </w:rPr>
            </w:pPr>
            <w:r w:rsidRPr="003201FA">
              <w:rPr>
                <w:rFonts w:ascii="Calibri" w:hAnsi="Calibri" w:cs="Arial"/>
              </w:rPr>
              <w:t>Jan 201</w:t>
            </w:r>
            <w:r w:rsidR="007F3A16" w:rsidRPr="003201FA">
              <w:rPr>
                <w:rFonts w:ascii="Calibri" w:hAnsi="Calibri" w:cs="Arial"/>
              </w:rPr>
              <w:t>0</w:t>
            </w:r>
            <w:r w:rsidR="009821F0" w:rsidRPr="003201FA">
              <w:rPr>
                <w:rFonts w:ascii="Calibri" w:hAnsi="Calibri" w:cs="Arial"/>
              </w:rPr>
              <w:t xml:space="preserve"> to </w:t>
            </w:r>
            <w:r w:rsidR="000F1F90">
              <w:rPr>
                <w:rFonts w:ascii="Calibri" w:hAnsi="Calibri" w:cs="Arial"/>
              </w:rPr>
              <w:t xml:space="preserve">June </w:t>
            </w:r>
            <w:r w:rsidR="007F3A16" w:rsidRPr="003201FA">
              <w:rPr>
                <w:rFonts w:ascii="Calibri" w:hAnsi="Calibri" w:cs="Arial"/>
              </w:rPr>
              <w:t>201</w:t>
            </w:r>
            <w:r w:rsidR="000F1F90">
              <w:rPr>
                <w:rFonts w:ascii="Calibri" w:hAnsi="Calibri" w:cs="Arial"/>
              </w:rPr>
              <w:t>1</w:t>
            </w:r>
          </w:p>
        </w:tc>
      </w:tr>
    </w:tbl>
    <w:p w:rsidR="00FA5874" w:rsidRPr="003201FA" w:rsidRDefault="00FA5874" w:rsidP="00FA5874">
      <w:pPr>
        <w:pStyle w:val="Default"/>
        <w:jc w:val="both"/>
        <w:rPr>
          <w:rFonts w:ascii="Calibri" w:hAnsi="Calibri"/>
          <w:sz w:val="20"/>
          <w:szCs w:val="20"/>
        </w:rPr>
      </w:pPr>
    </w:p>
    <w:p w:rsidR="007F3A16" w:rsidRPr="003201FA" w:rsidRDefault="00FA5874" w:rsidP="00C62A1E">
      <w:pPr>
        <w:pStyle w:val="Default"/>
        <w:jc w:val="both"/>
        <w:rPr>
          <w:rFonts w:ascii="Calibri" w:hAnsi="Calibri"/>
          <w:b/>
        </w:rPr>
      </w:pPr>
      <w:r w:rsidRPr="003201FA">
        <w:rPr>
          <w:rFonts w:ascii="Calibri" w:hAnsi="Calibri"/>
          <w:b/>
          <w:sz w:val="20"/>
          <w:szCs w:val="20"/>
        </w:rPr>
        <w:t xml:space="preserve">Project Description: </w:t>
      </w:r>
      <w:r w:rsidR="00152754" w:rsidRPr="003201FA">
        <w:rPr>
          <w:rFonts w:ascii="Calibri" w:hAnsi="Calibri"/>
          <w:color w:val="auto"/>
          <w:sz w:val="20"/>
          <w:szCs w:val="20"/>
        </w:rPr>
        <w:t xml:space="preserve">Ministry of Power, Govt. of India, has launched the Restructured Accelerated Power Development and Reforms </w:t>
      </w:r>
      <w:proofErr w:type="spellStart"/>
      <w:r w:rsidR="00152754" w:rsidRPr="003201FA">
        <w:rPr>
          <w:rFonts w:ascii="Calibri" w:hAnsi="Calibri"/>
          <w:color w:val="auto"/>
          <w:sz w:val="20"/>
          <w:szCs w:val="20"/>
        </w:rPr>
        <w:t>Programme</w:t>
      </w:r>
      <w:proofErr w:type="spellEnd"/>
      <w:r w:rsidR="00152754" w:rsidRPr="003201FA">
        <w:rPr>
          <w:rFonts w:ascii="Calibri" w:hAnsi="Calibri"/>
          <w:color w:val="auto"/>
          <w:sz w:val="20"/>
          <w:szCs w:val="20"/>
        </w:rPr>
        <w:t xml:space="preserve"> (R-APDRP) in the XI Five year Plan. Power Finance Corporation Limited (PFCL) has been designated by </w:t>
      </w:r>
      <w:r w:rsidR="004A3361" w:rsidRPr="003201FA">
        <w:rPr>
          <w:rFonts w:ascii="Calibri" w:hAnsi="Calibri"/>
          <w:color w:val="auto"/>
          <w:sz w:val="20"/>
          <w:szCs w:val="20"/>
        </w:rPr>
        <w:t>Goal</w:t>
      </w:r>
      <w:r w:rsidR="00152754" w:rsidRPr="003201FA">
        <w:rPr>
          <w:rFonts w:ascii="Calibri" w:hAnsi="Calibri"/>
          <w:color w:val="auto"/>
          <w:sz w:val="20"/>
          <w:szCs w:val="20"/>
        </w:rPr>
        <w:t xml:space="preserve"> as the Nodal Agency for the </w:t>
      </w:r>
      <w:proofErr w:type="spellStart"/>
      <w:r w:rsidR="00152754" w:rsidRPr="003201FA">
        <w:rPr>
          <w:rFonts w:ascii="Calibri" w:hAnsi="Calibri"/>
          <w:color w:val="auto"/>
          <w:sz w:val="20"/>
          <w:szCs w:val="20"/>
        </w:rPr>
        <w:t>programme</w:t>
      </w:r>
      <w:proofErr w:type="spellEnd"/>
      <w:r w:rsidR="00152754" w:rsidRPr="003201FA">
        <w:rPr>
          <w:rFonts w:ascii="Calibri" w:hAnsi="Calibri"/>
          <w:color w:val="auto"/>
          <w:sz w:val="20"/>
          <w:szCs w:val="20"/>
        </w:rPr>
        <w:t xml:space="preserve">. The </w:t>
      </w:r>
      <w:proofErr w:type="spellStart"/>
      <w:r w:rsidR="00152754" w:rsidRPr="003201FA">
        <w:rPr>
          <w:rFonts w:ascii="Calibri" w:hAnsi="Calibri"/>
          <w:color w:val="auto"/>
          <w:sz w:val="20"/>
          <w:szCs w:val="20"/>
        </w:rPr>
        <w:t>programme</w:t>
      </w:r>
      <w:proofErr w:type="spellEnd"/>
      <w:r w:rsidR="00152754" w:rsidRPr="003201FA">
        <w:rPr>
          <w:rFonts w:ascii="Calibri" w:hAnsi="Calibri"/>
          <w:color w:val="auto"/>
          <w:sz w:val="20"/>
          <w:szCs w:val="20"/>
        </w:rPr>
        <w:t xml:space="preserve"> spans from data acquisition at distribution level till monitoring of results of steps taken to provide an IT backbone and strengthening of the Electricity Distribution system across the Country under the </w:t>
      </w:r>
      <w:proofErr w:type="spellStart"/>
      <w:r w:rsidR="00152754" w:rsidRPr="003201FA">
        <w:rPr>
          <w:rFonts w:ascii="Calibri" w:hAnsi="Calibri"/>
          <w:color w:val="auto"/>
          <w:sz w:val="20"/>
          <w:szCs w:val="20"/>
        </w:rPr>
        <w:t>programme</w:t>
      </w:r>
      <w:proofErr w:type="spellEnd"/>
      <w:r w:rsidR="00152754" w:rsidRPr="003201FA">
        <w:rPr>
          <w:rFonts w:ascii="Calibri" w:hAnsi="Calibri"/>
          <w:color w:val="auto"/>
          <w:sz w:val="20"/>
          <w:szCs w:val="20"/>
        </w:rPr>
        <w:t xml:space="preserve">. The objective of the </w:t>
      </w:r>
      <w:proofErr w:type="spellStart"/>
      <w:r w:rsidR="00152754" w:rsidRPr="003201FA">
        <w:rPr>
          <w:rFonts w:ascii="Calibri" w:hAnsi="Calibri"/>
          <w:color w:val="auto"/>
          <w:sz w:val="20"/>
          <w:szCs w:val="20"/>
        </w:rPr>
        <w:t>programme</w:t>
      </w:r>
      <w:proofErr w:type="spellEnd"/>
      <w:r w:rsidR="00152754" w:rsidRPr="003201FA">
        <w:rPr>
          <w:rFonts w:ascii="Calibri" w:hAnsi="Calibri"/>
          <w:color w:val="auto"/>
          <w:sz w:val="20"/>
          <w:szCs w:val="20"/>
        </w:rPr>
        <w:t xml:space="preserve"> is reduction of AT&amp;C </w:t>
      </w:r>
      <w:r w:rsidR="00032240" w:rsidRPr="003201FA">
        <w:rPr>
          <w:rFonts w:ascii="Calibri" w:hAnsi="Calibri"/>
          <w:color w:val="auto"/>
          <w:sz w:val="20"/>
          <w:szCs w:val="20"/>
        </w:rPr>
        <w:t>losses to 15% in project areas.</w:t>
      </w:r>
    </w:p>
    <w:p w:rsidR="00152754" w:rsidRPr="003201FA" w:rsidRDefault="00152754" w:rsidP="00152754">
      <w:pPr>
        <w:spacing w:before="60"/>
        <w:rPr>
          <w:rFonts w:ascii="Calibri" w:hAnsi="Calibri" w:cs="Arial"/>
          <w:b/>
          <w:color w:val="000000"/>
        </w:rPr>
      </w:pPr>
      <w:r w:rsidRPr="003201FA">
        <w:rPr>
          <w:rFonts w:ascii="Calibri" w:hAnsi="Calibri" w:cs="Arial"/>
          <w:b/>
          <w:color w:val="000000"/>
        </w:rPr>
        <w:t>Responsibilities:</w:t>
      </w:r>
    </w:p>
    <w:p w:rsidR="00152754" w:rsidRPr="003201FA" w:rsidRDefault="00152754" w:rsidP="00152754">
      <w:pPr>
        <w:numPr>
          <w:ilvl w:val="0"/>
          <w:numId w:val="14"/>
        </w:numPr>
        <w:jc w:val="both"/>
        <w:rPr>
          <w:rFonts w:ascii="Calibri" w:hAnsi="Calibri" w:cs="Arial"/>
        </w:rPr>
      </w:pPr>
      <w:r w:rsidRPr="003201FA">
        <w:rPr>
          <w:rFonts w:ascii="Calibri" w:hAnsi="Calibri" w:cs="Arial"/>
        </w:rPr>
        <w:t>Input Data processing.</w:t>
      </w:r>
    </w:p>
    <w:p w:rsidR="00152754" w:rsidRPr="003201FA" w:rsidRDefault="00152754" w:rsidP="00152754">
      <w:pPr>
        <w:numPr>
          <w:ilvl w:val="0"/>
          <w:numId w:val="14"/>
        </w:numPr>
        <w:jc w:val="both"/>
        <w:rPr>
          <w:rFonts w:ascii="Calibri" w:hAnsi="Calibri" w:cs="Arial"/>
        </w:rPr>
      </w:pPr>
      <w:r w:rsidRPr="003201FA">
        <w:rPr>
          <w:rFonts w:ascii="Calibri" w:hAnsi="Calibri" w:cs="Arial"/>
        </w:rPr>
        <w:t>Database Management.</w:t>
      </w:r>
    </w:p>
    <w:p w:rsidR="00152754" w:rsidRPr="003201FA" w:rsidRDefault="00152754" w:rsidP="00152754">
      <w:pPr>
        <w:numPr>
          <w:ilvl w:val="0"/>
          <w:numId w:val="14"/>
        </w:numPr>
        <w:jc w:val="both"/>
        <w:rPr>
          <w:rFonts w:ascii="Calibri" w:hAnsi="Calibri" w:cs="Arial"/>
        </w:rPr>
      </w:pPr>
      <w:r w:rsidRPr="003201FA">
        <w:rPr>
          <w:rFonts w:ascii="Calibri" w:hAnsi="Calibri" w:cs="Arial"/>
        </w:rPr>
        <w:t>Imparting training to the newly recruits at different locations. (Dehradun and Jaipur)</w:t>
      </w:r>
    </w:p>
    <w:p w:rsidR="00761549" w:rsidRPr="003201FA" w:rsidRDefault="00761549" w:rsidP="00EA3C69">
      <w:pPr>
        <w:numPr>
          <w:ilvl w:val="0"/>
          <w:numId w:val="14"/>
        </w:numPr>
        <w:jc w:val="both"/>
        <w:rPr>
          <w:rFonts w:ascii="Calibri" w:hAnsi="Calibri" w:cs="Arial"/>
        </w:rPr>
      </w:pPr>
      <w:r w:rsidRPr="003201FA">
        <w:rPr>
          <w:rFonts w:ascii="Calibri" w:hAnsi="Calibri" w:cs="Arial"/>
        </w:rPr>
        <w:t>Final delivery shipment to client</w:t>
      </w:r>
    </w:p>
    <w:p w:rsidR="007F3A16" w:rsidRPr="003201FA" w:rsidRDefault="007F3A16" w:rsidP="007F3A16">
      <w:pPr>
        <w:jc w:val="both"/>
        <w:rPr>
          <w:rFonts w:ascii="Calibri" w:hAnsi="Calibri" w:cs="Arial"/>
        </w:rPr>
      </w:pPr>
    </w:p>
    <w:p w:rsidR="004D572F" w:rsidRPr="003201FA" w:rsidRDefault="004D572F" w:rsidP="004D572F">
      <w:pPr>
        <w:ind w:left="720"/>
        <w:jc w:val="both"/>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1"/>
        <w:gridCol w:w="6127"/>
      </w:tblGrid>
      <w:tr w:rsidR="005028AB" w:rsidRPr="003201FA" w:rsidTr="00BE65EF">
        <w:tc>
          <w:tcPr>
            <w:tcW w:w="2621" w:type="dxa"/>
            <w:tcBorders>
              <w:top w:val="single" w:sz="4" w:space="0" w:color="auto"/>
              <w:left w:val="single" w:sz="4" w:space="0" w:color="auto"/>
              <w:bottom w:val="single" w:sz="4" w:space="0" w:color="auto"/>
              <w:right w:val="single" w:sz="4" w:space="0" w:color="auto"/>
            </w:tcBorders>
            <w:shd w:val="clear" w:color="auto" w:fill="E6E6E6"/>
          </w:tcPr>
          <w:p w:rsidR="005028AB" w:rsidRPr="003201FA" w:rsidRDefault="005028AB" w:rsidP="00B14BAA">
            <w:pPr>
              <w:rPr>
                <w:rFonts w:ascii="Calibri" w:hAnsi="Calibri" w:cs="Arial"/>
                <w:b/>
                <w:bCs/>
              </w:rPr>
            </w:pPr>
            <w:r w:rsidRPr="003201FA">
              <w:rPr>
                <w:rFonts w:ascii="Calibri" w:hAnsi="Calibri" w:cs="Arial"/>
                <w:b/>
                <w:bCs/>
              </w:rPr>
              <w:t>(</w:t>
            </w:r>
            <w:r w:rsidR="00996971">
              <w:rPr>
                <w:rFonts w:ascii="Calibri" w:hAnsi="Calibri" w:cs="Arial"/>
                <w:b/>
                <w:bCs/>
              </w:rPr>
              <w:t>6</w:t>
            </w:r>
            <w:r w:rsidRPr="003201FA">
              <w:rPr>
                <w:rFonts w:ascii="Calibri" w:hAnsi="Calibri" w:cs="Arial"/>
                <w:b/>
                <w:bCs/>
              </w:rPr>
              <w:t>)      Project Name</w:t>
            </w:r>
          </w:p>
        </w:tc>
        <w:tc>
          <w:tcPr>
            <w:tcW w:w="6127" w:type="dxa"/>
            <w:tcBorders>
              <w:top w:val="single" w:sz="4" w:space="0" w:color="auto"/>
              <w:left w:val="single" w:sz="4" w:space="0" w:color="auto"/>
              <w:bottom w:val="single" w:sz="4" w:space="0" w:color="auto"/>
              <w:right w:val="single" w:sz="4" w:space="0" w:color="auto"/>
            </w:tcBorders>
            <w:shd w:val="clear" w:color="auto" w:fill="E6E6E6"/>
          </w:tcPr>
          <w:p w:rsidR="005028AB" w:rsidRPr="003201FA" w:rsidRDefault="00761549" w:rsidP="00B14BAA">
            <w:pPr>
              <w:rPr>
                <w:rFonts w:ascii="Calibri" w:hAnsi="Calibri" w:cs="Arial"/>
                <w:b/>
                <w:bCs/>
              </w:rPr>
            </w:pPr>
            <w:r w:rsidRPr="003201FA">
              <w:rPr>
                <w:rFonts w:ascii="Calibri" w:eastAsia="Calibri" w:hAnsi="Calibri" w:cs="Arial"/>
                <w:b/>
                <w:sz w:val="17"/>
                <w:szCs w:val="17"/>
              </w:rPr>
              <w:t>2D AND 3D BUILDING DIGITIZATION AND HEIGHT EXTRACTION</w:t>
            </w:r>
          </w:p>
        </w:tc>
      </w:tr>
      <w:tr w:rsidR="005028AB" w:rsidRPr="003201FA" w:rsidTr="00BE65EF">
        <w:tc>
          <w:tcPr>
            <w:tcW w:w="2621" w:type="dxa"/>
            <w:tcBorders>
              <w:top w:val="single" w:sz="4" w:space="0" w:color="auto"/>
              <w:left w:val="single" w:sz="4" w:space="0" w:color="auto"/>
              <w:bottom w:val="single" w:sz="4" w:space="0" w:color="auto"/>
              <w:right w:val="single" w:sz="4" w:space="0" w:color="auto"/>
            </w:tcBorders>
          </w:tcPr>
          <w:p w:rsidR="005028AB" w:rsidRPr="003201FA" w:rsidRDefault="005028AB" w:rsidP="00B14BAA">
            <w:pPr>
              <w:rPr>
                <w:rFonts w:ascii="Calibri" w:hAnsi="Calibri" w:cs="Arial"/>
                <w:b/>
                <w:bCs/>
              </w:rPr>
            </w:pPr>
            <w:r w:rsidRPr="003201FA">
              <w:rPr>
                <w:rFonts w:ascii="Calibri" w:hAnsi="Calibri" w:cs="Arial"/>
                <w:b/>
                <w:bCs/>
              </w:rPr>
              <w:t>Role</w:t>
            </w:r>
          </w:p>
        </w:tc>
        <w:tc>
          <w:tcPr>
            <w:tcW w:w="6127" w:type="dxa"/>
            <w:tcBorders>
              <w:top w:val="single" w:sz="4" w:space="0" w:color="auto"/>
              <w:left w:val="single" w:sz="4" w:space="0" w:color="auto"/>
              <w:bottom w:val="single" w:sz="4" w:space="0" w:color="auto"/>
              <w:right w:val="single" w:sz="4" w:space="0" w:color="auto"/>
            </w:tcBorders>
          </w:tcPr>
          <w:p w:rsidR="005028AB" w:rsidRPr="003201FA" w:rsidRDefault="00761549" w:rsidP="00794027">
            <w:pPr>
              <w:jc w:val="both"/>
              <w:rPr>
                <w:rFonts w:ascii="Calibri" w:hAnsi="Calibri" w:cs="Arial"/>
              </w:rPr>
            </w:pPr>
            <w:r w:rsidRPr="003201FA">
              <w:rPr>
                <w:rFonts w:ascii="Calibri" w:hAnsi="Calibri" w:cs="Arial"/>
              </w:rPr>
              <w:t>GIS Engineer</w:t>
            </w:r>
            <w:r w:rsidR="00C74BB3" w:rsidRPr="003201FA">
              <w:rPr>
                <w:rFonts w:ascii="Calibri" w:hAnsi="Calibri" w:cs="Arial"/>
              </w:rPr>
              <w:t xml:space="preserve"> \Tem Lead </w:t>
            </w:r>
          </w:p>
        </w:tc>
      </w:tr>
      <w:tr w:rsidR="009E3699" w:rsidRPr="003201FA" w:rsidTr="00BE65EF">
        <w:tc>
          <w:tcPr>
            <w:tcW w:w="2621" w:type="dxa"/>
            <w:tcBorders>
              <w:top w:val="single" w:sz="4" w:space="0" w:color="auto"/>
              <w:left w:val="single" w:sz="4" w:space="0" w:color="auto"/>
              <w:bottom w:val="single" w:sz="4" w:space="0" w:color="auto"/>
              <w:right w:val="single" w:sz="4" w:space="0" w:color="auto"/>
            </w:tcBorders>
          </w:tcPr>
          <w:p w:rsidR="009E3699" w:rsidRPr="003201FA" w:rsidRDefault="009E3699" w:rsidP="00041C16">
            <w:pPr>
              <w:jc w:val="both"/>
              <w:rPr>
                <w:rFonts w:ascii="Calibri" w:hAnsi="Calibri" w:cs="Arial"/>
                <w:b/>
                <w:bCs/>
              </w:rPr>
            </w:pPr>
            <w:r w:rsidRPr="003201FA">
              <w:rPr>
                <w:rFonts w:ascii="Calibri" w:hAnsi="Calibri" w:cs="Arial"/>
                <w:b/>
                <w:bCs/>
              </w:rPr>
              <w:t>Client</w:t>
            </w:r>
          </w:p>
        </w:tc>
        <w:tc>
          <w:tcPr>
            <w:tcW w:w="6127" w:type="dxa"/>
            <w:tcBorders>
              <w:top w:val="single" w:sz="4" w:space="0" w:color="auto"/>
              <w:left w:val="single" w:sz="4" w:space="0" w:color="auto"/>
              <w:bottom w:val="single" w:sz="4" w:space="0" w:color="auto"/>
              <w:right w:val="single" w:sz="4" w:space="0" w:color="auto"/>
            </w:tcBorders>
          </w:tcPr>
          <w:p w:rsidR="009E3699" w:rsidRPr="003201FA" w:rsidRDefault="00761549" w:rsidP="00041C16">
            <w:pPr>
              <w:jc w:val="both"/>
              <w:rPr>
                <w:rFonts w:ascii="Calibri" w:hAnsi="Calibri" w:cs="Arial"/>
              </w:rPr>
            </w:pPr>
            <w:r w:rsidRPr="003201FA">
              <w:rPr>
                <w:rFonts w:ascii="Calibri" w:hAnsi="Calibri" w:cs="Arial"/>
              </w:rPr>
              <w:t>ESRI</w:t>
            </w:r>
          </w:p>
        </w:tc>
      </w:tr>
      <w:tr w:rsidR="005028AB" w:rsidRPr="003201FA" w:rsidTr="00BE65EF">
        <w:tc>
          <w:tcPr>
            <w:tcW w:w="2621" w:type="dxa"/>
            <w:tcBorders>
              <w:top w:val="single" w:sz="4" w:space="0" w:color="auto"/>
              <w:left w:val="single" w:sz="4" w:space="0" w:color="auto"/>
              <w:bottom w:val="single" w:sz="4" w:space="0" w:color="auto"/>
              <w:right w:val="single" w:sz="4" w:space="0" w:color="auto"/>
            </w:tcBorders>
          </w:tcPr>
          <w:p w:rsidR="005028AB" w:rsidRPr="003201FA" w:rsidRDefault="005028AB" w:rsidP="00B14BAA">
            <w:pPr>
              <w:rPr>
                <w:rFonts w:ascii="Calibri" w:hAnsi="Calibri" w:cs="Arial"/>
                <w:b/>
                <w:bCs/>
              </w:rPr>
            </w:pPr>
            <w:r w:rsidRPr="003201FA">
              <w:rPr>
                <w:rFonts w:ascii="Calibri" w:hAnsi="Calibri" w:cs="Arial"/>
                <w:b/>
                <w:bCs/>
              </w:rPr>
              <w:t>Organization</w:t>
            </w:r>
          </w:p>
        </w:tc>
        <w:tc>
          <w:tcPr>
            <w:tcW w:w="6127" w:type="dxa"/>
            <w:tcBorders>
              <w:top w:val="single" w:sz="4" w:space="0" w:color="auto"/>
              <w:left w:val="single" w:sz="4" w:space="0" w:color="auto"/>
              <w:bottom w:val="single" w:sz="4" w:space="0" w:color="auto"/>
              <w:right w:val="single" w:sz="4" w:space="0" w:color="auto"/>
            </w:tcBorders>
          </w:tcPr>
          <w:p w:rsidR="005028AB" w:rsidRPr="003201FA" w:rsidRDefault="00761549" w:rsidP="00794027">
            <w:pPr>
              <w:jc w:val="both"/>
              <w:rPr>
                <w:rFonts w:ascii="Calibri" w:hAnsi="Calibri" w:cs="Arial"/>
              </w:rPr>
            </w:pPr>
            <w:r w:rsidRPr="003201FA">
              <w:rPr>
                <w:rFonts w:ascii="Calibri" w:hAnsi="Calibri" w:cs="Arial"/>
              </w:rPr>
              <w:t xml:space="preserve">RMSI </w:t>
            </w:r>
            <w:r w:rsidR="004B5675" w:rsidRPr="003201FA">
              <w:rPr>
                <w:rFonts w:ascii="Calibri" w:hAnsi="Calibri" w:cs="Arial"/>
              </w:rPr>
              <w:t>Pvt. Ltd.</w:t>
            </w:r>
          </w:p>
        </w:tc>
      </w:tr>
      <w:tr w:rsidR="005028AB" w:rsidRPr="003201FA" w:rsidTr="00BE65EF">
        <w:tc>
          <w:tcPr>
            <w:tcW w:w="2621" w:type="dxa"/>
            <w:tcBorders>
              <w:top w:val="single" w:sz="4" w:space="0" w:color="auto"/>
              <w:left w:val="single" w:sz="4" w:space="0" w:color="auto"/>
              <w:bottom w:val="single" w:sz="4" w:space="0" w:color="auto"/>
              <w:right w:val="single" w:sz="4" w:space="0" w:color="auto"/>
            </w:tcBorders>
          </w:tcPr>
          <w:p w:rsidR="005028AB" w:rsidRPr="003201FA" w:rsidRDefault="005028AB" w:rsidP="00B14BAA">
            <w:pPr>
              <w:rPr>
                <w:rFonts w:ascii="Calibri" w:hAnsi="Calibri" w:cs="Arial"/>
                <w:b/>
                <w:bCs/>
              </w:rPr>
            </w:pPr>
            <w:r w:rsidRPr="003201FA">
              <w:rPr>
                <w:rFonts w:ascii="Calibri" w:hAnsi="Calibri" w:cs="Arial"/>
                <w:b/>
                <w:bCs/>
              </w:rPr>
              <w:t>Environment</w:t>
            </w:r>
          </w:p>
        </w:tc>
        <w:tc>
          <w:tcPr>
            <w:tcW w:w="6127" w:type="dxa"/>
            <w:tcBorders>
              <w:top w:val="single" w:sz="4" w:space="0" w:color="auto"/>
              <w:left w:val="single" w:sz="4" w:space="0" w:color="auto"/>
              <w:bottom w:val="single" w:sz="4" w:space="0" w:color="auto"/>
              <w:right w:val="single" w:sz="4" w:space="0" w:color="auto"/>
            </w:tcBorders>
          </w:tcPr>
          <w:p w:rsidR="004B5675" w:rsidRPr="003201FA" w:rsidRDefault="00761549" w:rsidP="00794027">
            <w:pPr>
              <w:jc w:val="both"/>
              <w:rPr>
                <w:rFonts w:ascii="Calibri" w:hAnsi="Calibri" w:cs="Arial"/>
              </w:rPr>
            </w:pPr>
            <w:r w:rsidRPr="003201FA">
              <w:rPr>
                <w:rFonts w:ascii="Calibri" w:hAnsi="Calibri" w:cs="Arial"/>
              </w:rPr>
              <w:t xml:space="preserve">AutoCAD, </w:t>
            </w:r>
            <w:proofErr w:type="spellStart"/>
            <w:r w:rsidRPr="003201FA">
              <w:rPr>
                <w:rFonts w:ascii="Calibri" w:hAnsi="Calibri" w:cs="Arial"/>
              </w:rPr>
              <w:t>Intalicad</w:t>
            </w:r>
            <w:proofErr w:type="spellEnd"/>
            <w:r w:rsidRPr="003201FA">
              <w:rPr>
                <w:rFonts w:ascii="Calibri" w:hAnsi="Calibri" w:cs="Arial"/>
              </w:rPr>
              <w:t>, ArcGIS</w:t>
            </w:r>
            <w:r w:rsidR="000B6C36" w:rsidRPr="003201FA">
              <w:rPr>
                <w:rFonts w:ascii="Calibri" w:hAnsi="Calibri" w:cs="Arial"/>
              </w:rPr>
              <w:t xml:space="preserve"> 9.3</w:t>
            </w:r>
            <w:r w:rsidRPr="003201FA">
              <w:rPr>
                <w:rFonts w:ascii="Calibri" w:hAnsi="Calibri" w:cs="Arial"/>
              </w:rPr>
              <w:t>.</w:t>
            </w:r>
          </w:p>
        </w:tc>
      </w:tr>
      <w:tr w:rsidR="00BE65EF" w:rsidRPr="003201FA" w:rsidTr="00BE65EF">
        <w:tc>
          <w:tcPr>
            <w:tcW w:w="2621" w:type="dxa"/>
            <w:tcBorders>
              <w:top w:val="single" w:sz="4" w:space="0" w:color="auto"/>
              <w:left w:val="single" w:sz="4" w:space="0" w:color="auto"/>
              <w:bottom w:val="single" w:sz="4" w:space="0" w:color="auto"/>
              <w:right w:val="single" w:sz="4" w:space="0" w:color="auto"/>
            </w:tcBorders>
          </w:tcPr>
          <w:p w:rsidR="00BE65EF" w:rsidRPr="003201FA" w:rsidRDefault="00BE65EF" w:rsidP="00BE65EF">
            <w:pPr>
              <w:rPr>
                <w:rFonts w:ascii="Calibri" w:hAnsi="Calibri" w:cs="Arial"/>
                <w:b/>
                <w:bCs/>
              </w:rPr>
            </w:pPr>
            <w:r w:rsidRPr="003201FA">
              <w:rPr>
                <w:rFonts w:ascii="Calibri" w:hAnsi="Calibri" w:cs="Arial"/>
                <w:b/>
                <w:bCs/>
              </w:rPr>
              <w:t>Duration</w:t>
            </w:r>
          </w:p>
        </w:tc>
        <w:tc>
          <w:tcPr>
            <w:tcW w:w="6127" w:type="dxa"/>
            <w:tcBorders>
              <w:top w:val="single" w:sz="4" w:space="0" w:color="auto"/>
              <w:left w:val="single" w:sz="4" w:space="0" w:color="auto"/>
              <w:bottom w:val="single" w:sz="4" w:space="0" w:color="auto"/>
              <w:right w:val="single" w:sz="4" w:space="0" w:color="auto"/>
            </w:tcBorders>
          </w:tcPr>
          <w:p w:rsidR="00BE65EF" w:rsidRPr="003201FA" w:rsidRDefault="00C74BB3" w:rsidP="00BE65EF">
            <w:pPr>
              <w:rPr>
                <w:rFonts w:ascii="Calibri" w:hAnsi="Calibri" w:cs="Arial"/>
              </w:rPr>
            </w:pPr>
            <w:r w:rsidRPr="003201FA">
              <w:rPr>
                <w:rFonts w:ascii="Calibri" w:hAnsi="Calibri" w:cs="Arial"/>
              </w:rPr>
              <w:t>March-2009 to Jan-201</w:t>
            </w:r>
            <w:r w:rsidR="007F3A16" w:rsidRPr="003201FA">
              <w:rPr>
                <w:rFonts w:ascii="Calibri" w:hAnsi="Calibri" w:cs="Arial"/>
              </w:rPr>
              <w:t>0</w:t>
            </w:r>
          </w:p>
        </w:tc>
      </w:tr>
    </w:tbl>
    <w:p w:rsidR="00BB480B" w:rsidRPr="003201FA" w:rsidRDefault="00BB480B" w:rsidP="006376FB">
      <w:pPr>
        <w:pStyle w:val="Achievement"/>
        <w:tabs>
          <w:tab w:val="clear" w:pos="360"/>
        </w:tabs>
        <w:jc w:val="both"/>
        <w:rPr>
          <w:rFonts w:ascii="Calibri" w:hAnsi="Calibri" w:cs="Arial"/>
          <w:b/>
          <w:bCs/>
        </w:rPr>
      </w:pPr>
    </w:p>
    <w:p w:rsidR="00761549" w:rsidRPr="003201FA" w:rsidRDefault="005028AB" w:rsidP="006376FB">
      <w:pPr>
        <w:pStyle w:val="Achievement"/>
        <w:tabs>
          <w:tab w:val="clear" w:pos="360"/>
        </w:tabs>
        <w:jc w:val="both"/>
        <w:rPr>
          <w:rFonts w:ascii="Calibri" w:hAnsi="Calibri" w:cs="Arial"/>
          <w:lang w:eastAsia="en-US"/>
        </w:rPr>
      </w:pPr>
      <w:r w:rsidRPr="003201FA">
        <w:rPr>
          <w:rFonts w:ascii="Calibri" w:hAnsi="Calibri" w:cs="Arial"/>
          <w:b/>
          <w:bCs/>
        </w:rPr>
        <w:t>Project Description:</w:t>
      </w:r>
      <w:r w:rsidR="00761549" w:rsidRPr="003201FA">
        <w:rPr>
          <w:rFonts w:ascii="Calibri" w:hAnsi="Calibri" w:cs="Arial"/>
          <w:b/>
          <w:bCs/>
        </w:rPr>
        <w:t xml:space="preserve"> </w:t>
      </w:r>
      <w:r w:rsidR="00761549" w:rsidRPr="003201FA">
        <w:rPr>
          <w:rFonts w:ascii="Calibri" w:hAnsi="Calibri" w:cs="Arial"/>
          <w:lang w:eastAsia="en-US"/>
        </w:rPr>
        <w:t xml:space="preserve">The purpose of this Project was to create </w:t>
      </w:r>
      <w:proofErr w:type="gramStart"/>
      <w:r w:rsidR="00761549" w:rsidRPr="003201FA">
        <w:rPr>
          <w:rFonts w:ascii="Calibri" w:hAnsi="Calibri" w:cs="Arial"/>
          <w:lang w:eastAsia="en-US"/>
        </w:rPr>
        <w:t>a 2D</w:t>
      </w:r>
      <w:proofErr w:type="gramEnd"/>
      <w:r w:rsidR="00761549" w:rsidRPr="003201FA">
        <w:rPr>
          <w:rFonts w:ascii="Calibri" w:hAnsi="Calibri" w:cs="Arial"/>
          <w:lang w:eastAsia="en-US"/>
        </w:rPr>
        <w:t xml:space="preserve"> and 3D vector database, for building foot print in terms of spatial accuracy and shapes, as perceived from provided Satellite Imagery. In addition, also we captured height of the building with help of imagery for 3D data model preparation.</w:t>
      </w:r>
    </w:p>
    <w:p w:rsidR="00761549" w:rsidRPr="003201FA" w:rsidRDefault="00761549" w:rsidP="00761549">
      <w:pPr>
        <w:spacing w:before="60"/>
        <w:rPr>
          <w:rFonts w:ascii="Calibri" w:hAnsi="Calibri" w:cs="Arial"/>
          <w:b/>
          <w:color w:val="000000"/>
        </w:rPr>
      </w:pPr>
      <w:r w:rsidRPr="003201FA">
        <w:rPr>
          <w:rFonts w:ascii="Calibri" w:hAnsi="Calibri" w:cs="Arial"/>
          <w:b/>
          <w:color w:val="000000"/>
        </w:rPr>
        <w:t>Responsibilities:</w:t>
      </w:r>
    </w:p>
    <w:p w:rsidR="00761549" w:rsidRPr="003201FA" w:rsidRDefault="00761549" w:rsidP="00761549">
      <w:pPr>
        <w:numPr>
          <w:ilvl w:val="0"/>
          <w:numId w:val="14"/>
        </w:numPr>
        <w:jc w:val="both"/>
        <w:rPr>
          <w:rFonts w:ascii="Calibri" w:hAnsi="Calibri" w:cs="Arial"/>
        </w:rPr>
      </w:pPr>
      <w:r w:rsidRPr="003201FA">
        <w:rPr>
          <w:rFonts w:ascii="Calibri" w:hAnsi="Calibri" w:cs="Arial"/>
        </w:rPr>
        <w:t>Production.</w:t>
      </w:r>
    </w:p>
    <w:p w:rsidR="00761549" w:rsidRPr="003201FA" w:rsidRDefault="00761549" w:rsidP="00761549">
      <w:pPr>
        <w:numPr>
          <w:ilvl w:val="0"/>
          <w:numId w:val="14"/>
        </w:numPr>
        <w:jc w:val="both"/>
        <w:rPr>
          <w:rFonts w:ascii="Calibri" w:hAnsi="Calibri" w:cs="Arial"/>
        </w:rPr>
      </w:pPr>
      <w:r w:rsidRPr="003201FA">
        <w:rPr>
          <w:rFonts w:ascii="Calibri" w:hAnsi="Calibri" w:cs="Arial"/>
        </w:rPr>
        <w:t>Quality assurance.</w:t>
      </w:r>
    </w:p>
    <w:p w:rsidR="00761549" w:rsidRPr="003201FA" w:rsidRDefault="00761549" w:rsidP="00EA4D56">
      <w:pPr>
        <w:numPr>
          <w:ilvl w:val="0"/>
          <w:numId w:val="14"/>
        </w:numPr>
        <w:jc w:val="both"/>
        <w:rPr>
          <w:rFonts w:ascii="Calibri" w:hAnsi="Calibri" w:cs="Arial"/>
        </w:rPr>
      </w:pPr>
      <w:r w:rsidRPr="003201FA">
        <w:rPr>
          <w:rFonts w:ascii="Calibri" w:hAnsi="Calibri" w:cs="Arial"/>
        </w:rPr>
        <w:t xml:space="preserve">Utilities’ testing and providing feedback to the Application Development </w:t>
      </w:r>
      <w:r w:rsidR="00EA3C69" w:rsidRPr="003201FA">
        <w:rPr>
          <w:rFonts w:ascii="Calibri" w:hAnsi="Calibri" w:cs="Arial"/>
        </w:rPr>
        <w:t>dept.</w:t>
      </w:r>
    </w:p>
    <w:p w:rsidR="004D572F" w:rsidRPr="003201FA" w:rsidRDefault="004D572F" w:rsidP="004D572F">
      <w:pPr>
        <w:ind w:left="720"/>
        <w:jc w:val="both"/>
        <w:rPr>
          <w:rFonts w:ascii="Calibri" w:hAnsi="Calibri" w:cs="Arial"/>
        </w:rPr>
      </w:pPr>
    </w:p>
    <w:p w:rsidR="00BB480B" w:rsidRPr="003201FA" w:rsidRDefault="00BB480B" w:rsidP="004D3F84">
      <w:pPr>
        <w:tabs>
          <w:tab w:val="left" w:pos="5040"/>
        </w:tabs>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5037"/>
      </w:tblGrid>
      <w:tr w:rsidR="004D3F84" w:rsidRPr="003201FA" w:rsidTr="00E2397A">
        <w:trPr>
          <w:trHeight w:val="305"/>
        </w:trPr>
        <w:tc>
          <w:tcPr>
            <w:tcW w:w="0" w:type="auto"/>
            <w:tcBorders>
              <w:top w:val="single" w:sz="4" w:space="0" w:color="auto"/>
              <w:left w:val="single" w:sz="4" w:space="0" w:color="auto"/>
              <w:bottom w:val="single" w:sz="4" w:space="0" w:color="auto"/>
              <w:right w:val="single" w:sz="4" w:space="0" w:color="auto"/>
            </w:tcBorders>
            <w:shd w:val="clear" w:color="auto" w:fill="E6E6E6"/>
          </w:tcPr>
          <w:p w:rsidR="004D3F84" w:rsidRPr="003201FA" w:rsidRDefault="004D3F84" w:rsidP="00FB508C">
            <w:pPr>
              <w:jc w:val="both"/>
              <w:rPr>
                <w:rFonts w:ascii="Calibri" w:hAnsi="Calibri" w:cs="Arial"/>
                <w:b/>
                <w:bCs/>
              </w:rPr>
            </w:pPr>
            <w:r w:rsidRPr="003201FA">
              <w:rPr>
                <w:rFonts w:ascii="Calibri" w:hAnsi="Calibri" w:cs="Arial"/>
                <w:b/>
                <w:bCs/>
              </w:rPr>
              <w:t>(</w:t>
            </w:r>
            <w:r w:rsidR="00996971">
              <w:rPr>
                <w:rFonts w:ascii="Calibri" w:hAnsi="Calibri" w:cs="Arial"/>
                <w:b/>
                <w:bCs/>
              </w:rPr>
              <w:t>7</w:t>
            </w:r>
            <w:r w:rsidRPr="003201FA">
              <w:rPr>
                <w:rFonts w:ascii="Calibri" w:hAnsi="Calibri" w:cs="Arial"/>
                <w:b/>
                <w:bCs/>
              </w:rPr>
              <w:t>)      Project Name</w:t>
            </w:r>
          </w:p>
        </w:tc>
        <w:tc>
          <w:tcPr>
            <w:tcW w:w="5037" w:type="dxa"/>
            <w:tcBorders>
              <w:top w:val="single" w:sz="4" w:space="0" w:color="auto"/>
              <w:left w:val="single" w:sz="4" w:space="0" w:color="auto"/>
              <w:bottom w:val="single" w:sz="4" w:space="0" w:color="auto"/>
              <w:right w:val="single" w:sz="4" w:space="0" w:color="auto"/>
            </w:tcBorders>
            <w:shd w:val="clear" w:color="auto" w:fill="E6E6E6"/>
          </w:tcPr>
          <w:p w:rsidR="004D3F84" w:rsidRPr="003201FA" w:rsidRDefault="00CC30A5" w:rsidP="00E2397A">
            <w:pPr>
              <w:widowControl w:val="0"/>
              <w:jc w:val="both"/>
              <w:rPr>
                <w:rFonts w:ascii="Calibri" w:hAnsi="Calibri" w:cs="Arial"/>
                <w:b/>
                <w:bCs/>
              </w:rPr>
            </w:pPr>
            <w:r w:rsidRPr="003201FA">
              <w:rPr>
                <w:rFonts w:ascii="Calibri" w:hAnsi="Calibri" w:cs="Arial"/>
                <w:b/>
              </w:rPr>
              <w:t>European Navigation Data Project</w:t>
            </w:r>
          </w:p>
        </w:tc>
      </w:tr>
      <w:tr w:rsidR="004D3F84" w:rsidRPr="003201FA" w:rsidTr="00E2397A">
        <w:trPr>
          <w:trHeight w:val="215"/>
        </w:trPr>
        <w:tc>
          <w:tcPr>
            <w:tcW w:w="0" w:type="auto"/>
            <w:tcBorders>
              <w:top w:val="single" w:sz="4" w:space="0" w:color="auto"/>
              <w:left w:val="single" w:sz="4" w:space="0" w:color="auto"/>
              <w:bottom w:val="single" w:sz="4" w:space="0" w:color="auto"/>
              <w:right w:val="single" w:sz="4" w:space="0" w:color="auto"/>
            </w:tcBorders>
          </w:tcPr>
          <w:p w:rsidR="004D3F84" w:rsidRPr="003201FA" w:rsidRDefault="004D3F84" w:rsidP="00FB508C">
            <w:pPr>
              <w:jc w:val="both"/>
              <w:rPr>
                <w:rFonts w:ascii="Calibri" w:hAnsi="Calibri" w:cs="Arial"/>
                <w:b/>
                <w:bCs/>
              </w:rPr>
            </w:pPr>
            <w:r w:rsidRPr="003201FA">
              <w:rPr>
                <w:rFonts w:ascii="Calibri" w:hAnsi="Calibri" w:cs="Arial"/>
                <w:b/>
                <w:bCs/>
              </w:rPr>
              <w:t>Role</w:t>
            </w:r>
          </w:p>
        </w:tc>
        <w:tc>
          <w:tcPr>
            <w:tcW w:w="5037" w:type="dxa"/>
            <w:tcBorders>
              <w:top w:val="single" w:sz="4" w:space="0" w:color="auto"/>
              <w:left w:val="single" w:sz="4" w:space="0" w:color="auto"/>
              <w:bottom w:val="single" w:sz="4" w:space="0" w:color="auto"/>
              <w:right w:val="single" w:sz="4" w:space="0" w:color="auto"/>
            </w:tcBorders>
          </w:tcPr>
          <w:p w:rsidR="004D3F84" w:rsidRPr="003201FA" w:rsidRDefault="00CC30A5" w:rsidP="00FB508C">
            <w:pPr>
              <w:jc w:val="both"/>
              <w:rPr>
                <w:rFonts w:ascii="Calibri" w:hAnsi="Calibri" w:cs="Arial"/>
              </w:rPr>
            </w:pPr>
            <w:r w:rsidRPr="003201FA">
              <w:rPr>
                <w:rFonts w:ascii="Calibri" w:hAnsi="Calibri" w:cs="Arial"/>
              </w:rPr>
              <w:t>Jr. GIS Engineer</w:t>
            </w:r>
          </w:p>
        </w:tc>
      </w:tr>
      <w:tr w:rsidR="004D3F84" w:rsidRPr="003201FA" w:rsidTr="00E2397A">
        <w:trPr>
          <w:trHeight w:val="215"/>
        </w:trPr>
        <w:tc>
          <w:tcPr>
            <w:tcW w:w="0" w:type="auto"/>
            <w:tcBorders>
              <w:top w:val="single" w:sz="4" w:space="0" w:color="auto"/>
              <w:left w:val="single" w:sz="4" w:space="0" w:color="auto"/>
              <w:bottom w:val="single" w:sz="4" w:space="0" w:color="auto"/>
              <w:right w:val="single" w:sz="4" w:space="0" w:color="auto"/>
            </w:tcBorders>
          </w:tcPr>
          <w:p w:rsidR="004D3F84" w:rsidRPr="003201FA" w:rsidRDefault="004D3F84" w:rsidP="00FB508C">
            <w:pPr>
              <w:jc w:val="both"/>
              <w:rPr>
                <w:rFonts w:ascii="Calibri" w:hAnsi="Calibri" w:cs="Arial"/>
                <w:b/>
                <w:bCs/>
              </w:rPr>
            </w:pPr>
            <w:r w:rsidRPr="003201FA">
              <w:rPr>
                <w:rFonts w:ascii="Calibri" w:hAnsi="Calibri" w:cs="Arial"/>
                <w:b/>
                <w:bCs/>
              </w:rPr>
              <w:t>Client</w:t>
            </w:r>
          </w:p>
        </w:tc>
        <w:tc>
          <w:tcPr>
            <w:tcW w:w="5037" w:type="dxa"/>
            <w:tcBorders>
              <w:top w:val="single" w:sz="4" w:space="0" w:color="auto"/>
              <w:left w:val="single" w:sz="4" w:space="0" w:color="auto"/>
              <w:bottom w:val="single" w:sz="4" w:space="0" w:color="auto"/>
              <w:right w:val="single" w:sz="4" w:space="0" w:color="auto"/>
            </w:tcBorders>
          </w:tcPr>
          <w:p w:rsidR="004D3F84" w:rsidRPr="003201FA" w:rsidRDefault="00CC30A5" w:rsidP="00FB508C">
            <w:pPr>
              <w:jc w:val="both"/>
              <w:rPr>
                <w:rFonts w:ascii="Calibri" w:hAnsi="Calibri" w:cs="Arial"/>
              </w:rPr>
            </w:pPr>
            <w:r w:rsidRPr="003201FA">
              <w:rPr>
                <w:rFonts w:ascii="Calibri" w:hAnsi="Calibri" w:cs="Arial"/>
              </w:rPr>
              <w:t>Automotive Navigation Data, Finland</w:t>
            </w:r>
          </w:p>
        </w:tc>
      </w:tr>
      <w:tr w:rsidR="004D3F84" w:rsidRPr="003201FA" w:rsidTr="00E2397A">
        <w:trPr>
          <w:trHeight w:val="215"/>
        </w:trPr>
        <w:tc>
          <w:tcPr>
            <w:tcW w:w="0" w:type="auto"/>
            <w:tcBorders>
              <w:top w:val="single" w:sz="4" w:space="0" w:color="auto"/>
              <w:left w:val="single" w:sz="4" w:space="0" w:color="auto"/>
              <w:bottom w:val="single" w:sz="4" w:space="0" w:color="auto"/>
              <w:right w:val="single" w:sz="4" w:space="0" w:color="auto"/>
            </w:tcBorders>
          </w:tcPr>
          <w:p w:rsidR="004D3F84" w:rsidRPr="003201FA" w:rsidRDefault="004D3F84" w:rsidP="00FB508C">
            <w:pPr>
              <w:jc w:val="both"/>
              <w:rPr>
                <w:rFonts w:ascii="Calibri" w:hAnsi="Calibri" w:cs="Arial"/>
                <w:b/>
                <w:bCs/>
              </w:rPr>
            </w:pPr>
            <w:r w:rsidRPr="003201FA">
              <w:rPr>
                <w:rFonts w:ascii="Calibri" w:hAnsi="Calibri" w:cs="Arial"/>
                <w:b/>
                <w:bCs/>
              </w:rPr>
              <w:t>Organization</w:t>
            </w:r>
          </w:p>
        </w:tc>
        <w:tc>
          <w:tcPr>
            <w:tcW w:w="5037" w:type="dxa"/>
            <w:tcBorders>
              <w:top w:val="single" w:sz="4" w:space="0" w:color="auto"/>
              <w:left w:val="single" w:sz="4" w:space="0" w:color="auto"/>
              <w:bottom w:val="single" w:sz="4" w:space="0" w:color="auto"/>
              <w:right w:val="single" w:sz="4" w:space="0" w:color="auto"/>
            </w:tcBorders>
          </w:tcPr>
          <w:p w:rsidR="004D3F84" w:rsidRPr="003201FA" w:rsidRDefault="00CC30A5" w:rsidP="00FB508C">
            <w:pPr>
              <w:jc w:val="both"/>
              <w:rPr>
                <w:rFonts w:ascii="Calibri" w:hAnsi="Calibri" w:cs="Arial"/>
              </w:rPr>
            </w:pPr>
            <w:r w:rsidRPr="003201FA">
              <w:rPr>
                <w:rFonts w:ascii="Calibri" w:hAnsi="Calibri" w:cs="Arial"/>
              </w:rPr>
              <w:t>RMSI</w:t>
            </w:r>
            <w:r w:rsidR="004D3F84" w:rsidRPr="003201FA">
              <w:rPr>
                <w:rFonts w:ascii="Calibri" w:hAnsi="Calibri" w:cs="Arial"/>
              </w:rPr>
              <w:t xml:space="preserve"> Pvt. Ltd.</w:t>
            </w:r>
          </w:p>
        </w:tc>
      </w:tr>
      <w:tr w:rsidR="004D3F84" w:rsidRPr="003201FA" w:rsidTr="00CC30A5">
        <w:trPr>
          <w:trHeight w:val="227"/>
        </w:trPr>
        <w:tc>
          <w:tcPr>
            <w:tcW w:w="0" w:type="auto"/>
            <w:tcBorders>
              <w:top w:val="single" w:sz="4" w:space="0" w:color="auto"/>
              <w:left w:val="single" w:sz="4" w:space="0" w:color="auto"/>
              <w:bottom w:val="single" w:sz="4" w:space="0" w:color="auto"/>
              <w:right w:val="single" w:sz="4" w:space="0" w:color="auto"/>
            </w:tcBorders>
          </w:tcPr>
          <w:p w:rsidR="004D3F84" w:rsidRPr="003201FA" w:rsidRDefault="004D3F84" w:rsidP="00FB508C">
            <w:pPr>
              <w:jc w:val="both"/>
              <w:rPr>
                <w:rFonts w:ascii="Calibri" w:hAnsi="Calibri" w:cs="Arial"/>
                <w:b/>
                <w:bCs/>
              </w:rPr>
            </w:pPr>
            <w:r w:rsidRPr="003201FA">
              <w:rPr>
                <w:rFonts w:ascii="Calibri" w:hAnsi="Calibri" w:cs="Arial"/>
                <w:b/>
                <w:bCs/>
              </w:rPr>
              <w:t>Environment</w:t>
            </w:r>
          </w:p>
        </w:tc>
        <w:tc>
          <w:tcPr>
            <w:tcW w:w="5037" w:type="dxa"/>
            <w:tcBorders>
              <w:top w:val="single" w:sz="4" w:space="0" w:color="auto"/>
              <w:left w:val="single" w:sz="4" w:space="0" w:color="auto"/>
              <w:bottom w:val="single" w:sz="4" w:space="0" w:color="auto"/>
              <w:right w:val="single" w:sz="4" w:space="0" w:color="auto"/>
            </w:tcBorders>
          </w:tcPr>
          <w:p w:rsidR="004D3F84" w:rsidRPr="003201FA" w:rsidRDefault="00CC30A5" w:rsidP="00FB508C">
            <w:pPr>
              <w:jc w:val="both"/>
              <w:rPr>
                <w:rFonts w:ascii="Calibri" w:hAnsi="Calibri" w:cs="Arial"/>
              </w:rPr>
            </w:pPr>
            <w:r w:rsidRPr="003201FA">
              <w:rPr>
                <w:rFonts w:ascii="Calibri" w:hAnsi="Calibri" w:cs="Arial"/>
              </w:rPr>
              <w:t>AutoCAD, ArcGIS.</w:t>
            </w:r>
          </w:p>
        </w:tc>
      </w:tr>
      <w:tr w:rsidR="004D3F84" w:rsidRPr="003201FA" w:rsidTr="00E2397A">
        <w:trPr>
          <w:trHeight w:val="188"/>
        </w:trPr>
        <w:tc>
          <w:tcPr>
            <w:tcW w:w="0" w:type="auto"/>
            <w:tcBorders>
              <w:top w:val="single" w:sz="4" w:space="0" w:color="auto"/>
              <w:left w:val="single" w:sz="4" w:space="0" w:color="auto"/>
              <w:bottom w:val="single" w:sz="4" w:space="0" w:color="auto"/>
              <w:right w:val="single" w:sz="4" w:space="0" w:color="auto"/>
            </w:tcBorders>
          </w:tcPr>
          <w:p w:rsidR="004D3F84" w:rsidRPr="003201FA" w:rsidRDefault="004D3F84" w:rsidP="004D3F84">
            <w:pPr>
              <w:jc w:val="both"/>
              <w:rPr>
                <w:rFonts w:ascii="Calibri" w:hAnsi="Calibri" w:cs="Arial"/>
                <w:b/>
                <w:bCs/>
              </w:rPr>
            </w:pPr>
            <w:r w:rsidRPr="003201FA">
              <w:rPr>
                <w:rFonts w:ascii="Calibri" w:hAnsi="Calibri" w:cs="Arial"/>
                <w:b/>
                <w:bCs/>
              </w:rPr>
              <w:t>Duration</w:t>
            </w:r>
          </w:p>
        </w:tc>
        <w:tc>
          <w:tcPr>
            <w:tcW w:w="5037" w:type="dxa"/>
            <w:tcBorders>
              <w:top w:val="single" w:sz="4" w:space="0" w:color="auto"/>
              <w:left w:val="single" w:sz="4" w:space="0" w:color="auto"/>
              <w:bottom w:val="single" w:sz="4" w:space="0" w:color="auto"/>
              <w:right w:val="single" w:sz="4" w:space="0" w:color="auto"/>
            </w:tcBorders>
          </w:tcPr>
          <w:p w:rsidR="004D3F84" w:rsidRPr="003201FA" w:rsidRDefault="003201FA" w:rsidP="003201FA">
            <w:pPr>
              <w:widowControl w:val="0"/>
              <w:jc w:val="both"/>
              <w:rPr>
                <w:rFonts w:ascii="Calibri" w:hAnsi="Calibri" w:cs="Arial"/>
              </w:rPr>
            </w:pPr>
            <w:r w:rsidRPr="003201FA">
              <w:rPr>
                <w:rFonts w:ascii="Calibri" w:hAnsi="Calibri" w:cs="Arial"/>
              </w:rPr>
              <w:t>Nov</w:t>
            </w:r>
            <w:r w:rsidR="009821F0" w:rsidRPr="003201FA">
              <w:rPr>
                <w:rFonts w:ascii="Calibri" w:hAnsi="Calibri" w:cs="Arial"/>
              </w:rPr>
              <w:t>-200</w:t>
            </w:r>
            <w:r w:rsidRPr="003201FA">
              <w:rPr>
                <w:rFonts w:ascii="Calibri" w:hAnsi="Calibri" w:cs="Arial"/>
              </w:rPr>
              <w:t>7</w:t>
            </w:r>
            <w:r w:rsidR="009821F0" w:rsidRPr="003201FA">
              <w:rPr>
                <w:rFonts w:ascii="Calibri" w:hAnsi="Calibri" w:cs="Arial"/>
              </w:rPr>
              <w:t xml:space="preserve"> To March-2009</w:t>
            </w:r>
          </w:p>
        </w:tc>
      </w:tr>
    </w:tbl>
    <w:p w:rsidR="00BE5FE5" w:rsidRPr="003201FA" w:rsidRDefault="00BE5FE5" w:rsidP="004D3F84">
      <w:pPr>
        <w:jc w:val="both"/>
        <w:rPr>
          <w:rFonts w:ascii="Calibri" w:hAnsi="Calibri" w:cs="Arial"/>
          <w:b/>
        </w:rPr>
      </w:pPr>
    </w:p>
    <w:p w:rsidR="00F903BC" w:rsidRPr="003201FA" w:rsidRDefault="004D3F84" w:rsidP="00BE3C6B">
      <w:pPr>
        <w:jc w:val="both"/>
        <w:rPr>
          <w:rFonts w:ascii="Calibri" w:hAnsi="Calibri" w:cs="Arial"/>
        </w:rPr>
      </w:pPr>
      <w:r w:rsidRPr="003201FA">
        <w:rPr>
          <w:rFonts w:ascii="Calibri" w:hAnsi="Calibri" w:cs="Arial"/>
          <w:b/>
        </w:rPr>
        <w:t xml:space="preserve">Project </w:t>
      </w:r>
      <w:r w:rsidR="00F903BC" w:rsidRPr="003201FA">
        <w:rPr>
          <w:rFonts w:ascii="Calibri" w:hAnsi="Calibri" w:cs="Arial"/>
          <w:b/>
        </w:rPr>
        <w:t>Description</w:t>
      </w:r>
      <w:r w:rsidR="00F903BC" w:rsidRPr="003201FA">
        <w:rPr>
          <w:rFonts w:ascii="Calibri" w:hAnsi="Calibri" w:cs="Arial"/>
          <w:sz w:val="17"/>
          <w:szCs w:val="17"/>
        </w:rPr>
        <w:t>: The</w:t>
      </w:r>
      <w:r w:rsidR="00F903BC" w:rsidRPr="003201FA">
        <w:rPr>
          <w:rFonts w:ascii="Calibri" w:hAnsi="Calibri" w:cs="Arial"/>
        </w:rPr>
        <w:t xml:space="preserve"> purpose of this Project is to create a vector database, for streets, railroads, and water features, in terms of spatial accuracy, shapes and transport routing parameters, as perceived from provided Satellite Imagery and Top scans. In addition, database for Land Use features and Point data for key locations is also required to be created with appropriate attribution.</w:t>
      </w:r>
    </w:p>
    <w:p w:rsidR="00F903BC" w:rsidRPr="003201FA" w:rsidRDefault="00F903BC" w:rsidP="00F903BC">
      <w:pPr>
        <w:spacing w:before="60"/>
        <w:rPr>
          <w:rFonts w:ascii="Calibri" w:hAnsi="Calibri" w:cs="Arial"/>
          <w:b/>
          <w:color w:val="000000"/>
        </w:rPr>
      </w:pPr>
      <w:r w:rsidRPr="003201FA">
        <w:rPr>
          <w:rFonts w:ascii="Calibri" w:hAnsi="Calibri" w:cs="Arial"/>
          <w:b/>
          <w:color w:val="000000"/>
        </w:rPr>
        <w:t>Responsibilities:</w:t>
      </w:r>
    </w:p>
    <w:p w:rsidR="00996971" w:rsidRDefault="00F903BC" w:rsidP="00996971">
      <w:pPr>
        <w:numPr>
          <w:ilvl w:val="0"/>
          <w:numId w:val="14"/>
        </w:numPr>
        <w:jc w:val="both"/>
        <w:rPr>
          <w:rFonts w:ascii="Calibri" w:hAnsi="Calibri" w:cs="Arial"/>
        </w:rPr>
      </w:pPr>
      <w:r w:rsidRPr="003201FA">
        <w:rPr>
          <w:rFonts w:ascii="Calibri" w:hAnsi="Calibri" w:cs="Arial"/>
        </w:rPr>
        <w:t>Production and Input Data processing</w:t>
      </w:r>
    </w:p>
    <w:p w:rsidR="00F903BC" w:rsidRPr="00996971" w:rsidRDefault="00F903BC" w:rsidP="00996971">
      <w:pPr>
        <w:numPr>
          <w:ilvl w:val="0"/>
          <w:numId w:val="14"/>
        </w:numPr>
        <w:jc w:val="both"/>
        <w:rPr>
          <w:rFonts w:ascii="Calibri" w:hAnsi="Calibri" w:cs="Arial"/>
        </w:rPr>
      </w:pPr>
      <w:r w:rsidRPr="00996971">
        <w:rPr>
          <w:rFonts w:ascii="Calibri" w:hAnsi="Calibri" w:cs="Arial"/>
        </w:rPr>
        <w:t>Quality assurance.</w:t>
      </w:r>
    </w:p>
    <w:p w:rsidR="00794027" w:rsidRPr="003201FA" w:rsidRDefault="00794027" w:rsidP="00794027">
      <w:pPr>
        <w:widowControl w:val="0"/>
        <w:jc w:val="both"/>
        <w:rPr>
          <w:rFonts w:ascii="Calibri" w:hAnsi="Calibri" w:cs="Arial"/>
          <w:b/>
          <w:snapToGrid w:val="0"/>
          <w:sz w:val="22"/>
          <w:szCs w:val="22"/>
          <w:u w:val="single"/>
        </w:rPr>
      </w:pPr>
    </w:p>
    <w:tbl>
      <w:tblPr>
        <w:tblpPr w:leftFromText="180" w:rightFromText="180" w:vertAnchor="text" w:horzAnchor="margin"/>
        <w:tblW w:w="92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204"/>
      </w:tblGrid>
      <w:tr w:rsidR="00794027" w:rsidRPr="003201FA" w:rsidTr="00794027">
        <w:trPr>
          <w:trHeight w:val="288"/>
        </w:trPr>
        <w:tc>
          <w:tcPr>
            <w:tcW w:w="9204" w:type="dxa"/>
            <w:tcBorders>
              <w:top w:val="nil"/>
            </w:tcBorders>
            <w:shd w:val="clear" w:color="auto" w:fill="E6E6E6"/>
            <w:vAlign w:val="center"/>
          </w:tcPr>
          <w:p w:rsidR="00794027" w:rsidRPr="003201FA" w:rsidRDefault="00794027" w:rsidP="00794027">
            <w:pPr>
              <w:jc w:val="center"/>
              <w:rPr>
                <w:rFonts w:ascii="Calibri" w:hAnsi="Calibri" w:cs="Arial"/>
                <w:u w:val="single"/>
              </w:rPr>
            </w:pPr>
            <w:r w:rsidRPr="003201FA">
              <w:rPr>
                <w:rFonts w:ascii="Calibri" w:hAnsi="Calibri" w:cs="Arial"/>
                <w:b/>
                <w:color w:val="000000"/>
                <w:u w:val="single"/>
              </w:rPr>
              <w:t xml:space="preserve">PERSONAL </w:t>
            </w:r>
            <w:r w:rsidR="009E297C" w:rsidRPr="003201FA">
              <w:rPr>
                <w:rFonts w:ascii="Calibri" w:hAnsi="Calibri" w:cs="Arial"/>
                <w:b/>
                <w:color w:val="000000"/>
                <w:u w:val="single"/>
              </w:rPr>
              <w:t>DETAILS</w:t>
            </w:r>
          </w:p>
        </w:tc>
      </w:tr>
    </w:tbl>
    <w:p w:rsidR="00794027" w:rsidRPr="003201FA" w:rsidRDefault="00794027" w:rsidP="00794027">
      <w:pPr>
        <w:widowControl w:val="0"/>
        <w:jc w:val="both"/>
        <w:rPr>
          <w:rFonts w:ascii="Calibri" w:hAnsi="Calibri" w:cs="Arial"/>
          <w:snapToGrid w:val="0"/>
          <w:sz w:val="24"/>
        </w:rPr>
      </w:pPr>
    </w:p>
    <w:p w:rsidR="00794027" w:rsidRPr="003201FA" w:rsidRDefault="00794027" w:rsidP="00794027">
      <w:pPr>
        <w:widowControl w:val="0"/>
        <w:jc w:val="both"/>
        <w:rPr>
          <w:rFonts w:ascii="Calibri" w:hAnsi="Calibri" w:cs="Arial"/>
        </w:rPr>
      </w:pPr>
      <w:r w:rsidRPr="003201FA">
        <w:rPr>
          <w:rFonts w:ascii="Calibri" w:hAnsi="Calibri" w:cs="Arial"/>
        </w:rPr>
        <w:t>Date of Birth</w:t>
      </w:r>
      <w:r w:rsidRPr="003201FA">
        <w:rPr>
          <w:rFonts w:ascii="Calibri" w:hAnsi="Calibri" w:cs="Arial"/>
        </w:rPr>
        <w:tab/>
      </w:r>
      <w:r w:rsidRPr="003201FA">
        <w:rPr>
          <w:rFonts w:ascii="Calibri" w:hAnsi="Calibri" w:cs="Arial"/>
        </w:rPr>
        <w:tab/>
      </w:r>
      <w:r w:rsidRPr="003201FA">
        <w:rPr>
          <w:rFonts w:ascii="Calibri" w:hAnsi="Calibri" w:cs="Arial"/>
        </w:rPr>
        <w:tab/>
        <w:t>:</w:t>
      </w:r>
      <w:r w:rsidRPr="003201FA">
        <w:rPr>
          <w:rFonts w:ascii="Calibri" w:hAnsi="Calibri" w:cs="Arial"/>
        </w:rPr>
        <w:tab/>
      </w:r>
      <w:r w:rsidR="00552BDB" w:rsidRPr="003201FA">
        <w:rPr>
          <w:rFonts w:ascii="Calibri" w:hAnsi="Calibri" w:cs="Arial"/>
        </w:rPr>
        <w:t>15 July 1987</w:t>
      </w:r>
    </w:p>
    <w:p w:rsidR="00794027" w:rsidRPr="003201FA" w:rsidRDefault="00996971" w:rsidP="00794027">
      <w:pPr>
        <w:widowControl w:val="0"/>
        <w:jc w:val="both"/>
        <w:rPr>
          <w:rFonts w:ascii="Calibri" w:hAnsi="Calibri" w:cs="Arial"/>
        </w:rPr>
      </w:pPr>
      <w:r>
        <w:rPr>
          <w:rFonts w:ascii="Calibri" w:hAnsi="Calibri" w:cs="Arial"/>
        </w:rPr>
        <w:t>Nationality</w:t>
      </w:r>
      <w:r>
        <w:rPr>
          <w:rFonts w:ascii="Calibri" w:hAnsi="Calibri" w:cs="Arial"/>
        </w:rPr>
        <w:tab/>
      </w:r>
      <w:r>
        <w:rPr>
          <w:rFonts w:ascii="Calibri" w:hAnsi="Calibri" w:cs="Arial"/>
        </w:rPr>
        <w:tab/>
        <w:t xml:space="preserve">      </w:t>
      </w:r>
      <w:r w:rsidR="0034623C">
        <w:rPr>
          <w:rFonts w:ascii="Calibri" w:hAnsi="Calibri" w:cs="Arial"/>
        </w:rPr>
        <w:t xml:space="preserve">  </w:t>
      </w:r>
      <w:r w:rsidR="004C4259">
        <w:rPr>
          <w:rFonts w:ascii="Calibri" w:hAnsi="Calibri" w:cs="Arial"/>
        </w:rPr>
        <w:t xml:space="preserve">        </w:t>
      </w:r>
      <w:r w:rsidR="00794027" w:rsidRPr="003201FA">
        <w:rPr>
          <w:rFonts w:ascii="Calibri" w:hAnsi="Calibri" w:cs="Arial"/>
        </w:rPr>
        <w:t>:</w:t>
      </w:r>
      <w:r w:rsidR="00794027" w:rsidRPr="003201FA">
        <w:rPr>
          <w:rFonts w:ascii="Calibri" w:hAnsi="Calibri" w:cs="Arial"/>
        </w:rPr>
        <w:tab/>
        <w:t>Indian</w:t>
      </w:r>
    </w:p>
    <w:p w:rsidR="00794027" w:rsidRPr="003201FA" w:rsidRDefault="00794027" w:rsidP="00794027">
      <w:pPr>
        <w:widowControl w:val="0"/>
        <w:jc w:val="both"/>
        <w:rPr>
          <w:rFonts w:ascii="Calibri" w:hAnsi="Calibri" w:cs="Arial"/>
        </w:rPr>
      </w:pPr>
      <w:r w:rsidRPr="003201FA">
        <w:rPr>
          <w:rFonts w:ascii="Calibri" w:hAnsi="Calibri" w:cs="Arial"/>
        </w:rPr>
        <w:t>Languages Known</w:t>
      </w:r>
      <w:r w:rsidRPr="003201FA">
        <w:rPr>
          <w:rFonts w:ascii="Calibri" w:hAnsi="Calibri" w:cs="Arial"/>
        </w:rPr>
        <w:tab/>
      </w:r>
      <w:r w:rsidRPr="003201FA">
        <w:rPr>
          <w:rFonts w:ascii="Calibri" w:hAnsi="Calibri" w:cs="Arial"/>
        </w:rPr>
        <w:tab/>
        <w:t>:</w:t>
      </w:r>
      <w:r w:rsidRPr="003201FA">
        <w:rPr>
          <w:rFonts w:ascii="Calibri" w:hAnsi="Calibri" w:cs="Arial"/>
        </w:rPr>
        <w:tab/>
        <w:t>Hindi &amp; English</w:t>
      </w:r>
    </w:p>
    <w:p w:rsidR="003201FA" w:rsidRDefault="003201FA" w:rsidP="003201FA">
      <w:pPr>
        <w:rPr>
          <w:rFonts w:ascii="Calibri" w:hAnsi="Calibri"/>
          <w:color w:val="000000"/>
        </w:rPr>
      </w:pPr>
      <w:r w:rsidRPr="003201FA">
        <w:rPr>
          <w:rFonts w:ascii="Calibri" w:hAnsi="Calibri"/>
          <w:color w:val="000000"/>
        </w:rPr>
        <w:t>Marital Status</w:t>
      </w:r>
      <w:r w:rsidRPr="003201FA">
        <w:rPr>
          <w:rFonts w:ascii="Calibri" w:hAnsi="Calibri"/>
          <w:color w:val="000000"/>
        </w:rPr>
        <w:tab/>
      </w:r>
      <w:r w:rsidRPr="003201FA">
        <w:rPr>
          <w:rFonts w:ascii="Calibri" w:hAnsi="Calibri"/>
          <w:color w:val="000000"/>
        </w:rPr>
        <w:tab/>
      </w:r>
      <w:r>
        <w:rPr>
          <w:rFonts w:ascii="Calibri" w:hAnsi="Calibri"/>
          <w:color w:val="000000"/>
        </w:rPr>
        <w:tab/>
      </w:r>
      <w:r w:rsidRPr="003201FA">
        <w:rPr>
          <w:rFonts w:ascii="Calibri" w:hAnsi="Calibri"/>
          <w:color w:val="000000"/>
        </w:rPr>
        <w:t xml:space="preserve">: </w:t>
      </w:r>
      <w:r w:rsidRPr="003201FA">
        <w:rPr>
          <w:rFonts w:ascii="Calibri" w:hAnsi="Calibri"/>
          <w:color w:val="000000"/>
        </w:rPr>
        <w:tab/>
        <w:t xml:space="preserve">Married </w:t>
      </w:r>
    </w:p>
    <w:p w:rsidR="003201FA" w:rsidRPr="003201FA" w:rsidRDefault="003201FA" w:rsidP="003201FA">
      <w:pPr>
        <w:widowControl w:val="0"/>
        <w:jc w:val="both"/>
        <w:rPr>
          <w:rFonts w:ascii="Calibri" w:hAnsi="Calibri" w:cs="Arial"/>
          <w:snapToGrid w:val="0"/>
        </w:rPr>
      </w:pPr>
      <w:r w:rsidRPr="003201FA">
        <w:rPr>
          <w:rFonts w:ascii="Calibri" w:hAnsi="Calibri" w:cs="Arial"/>
        </w:rPr>
        <w:t>Email ID (Personal)</w:t>
      </w:r>
      <w:r w:rsidRPr="003201FA">
        <w:rPr>
          <w:rFonts w:ascii="Calibri" w:hAnsi="Calibri" w:cs="Arial"/>
          <w:snapToGrid w:val="0"/>
          <w:sz w:val="24"/>
        </w:rPr>
        <w:tab/>
      </w:r>
      <w:r w:rsidRPr="003201FA">
        <w:rPr>
          <w:rFonts w:ascii="Calibri" w:hAnsi="Calibri" w:cs="Arial"/>
          <w:snapToGrid w:val="0"/>
          <w:sz w:val="24"/>
        </w:rPr>
        <w:tab/>
        <w:t>:</w:t>
      </w:r>
      <w:r w:rsidRPr="003201FA">
        <w:rPr>
          <w:rFonts w:ascii="Calibri" w:hAnsi="Calibri" w:cs="Arial"/>
          <w:snapToGrid w:val="0"/>
          <w:sz w:val="24"/>
        </w:rPr>
        <w:tab/>
      </w:r>
      <w:hyperlink r:id="rId9" w:history="1">
        <w:r w:rsidRPr="003201FA">
          <w:rPr>
            <w:rStyle w:val="Hyperlink"/>
            <w:rFonts w:ascii="Calibri" w:hAnsi="Calibri" w:cs="Arial"/>
            <w:snapToGrid w:val="0"/>
          </w:rPr>
          <w:t>joshhh.ravi@gmail.com</w:t>
        </w:r>
      </w:hyperlink>
      <w:r w:rsidRPr="003201FA">
        <w:rPr>
          <w:rFonts w:ascii="Calibri" w:hAnsi="Calibri" w:cs="Arial"/>
          <w:snapToGrid w:val="0"/>
        </w:rPr>
        <w:t xml:space="preserve"> </w:t>
      </w:r>
    </w:p>
    <w:p w:rsidR="00794027" w:rsidRDefault="00996971" w:rsidP="00794027">
      <w:pPr>
        <w:widowControl w:val="0"/>
        <w:jc w:val="both"/>
        <w:rPr>
          <w:rFonts w:ascii="Calibri" w:hAnsi="Calibri" w:cs="Arial"/>
        </w:rPr>
      </w:pPr>
      <w:r>
        <w:rPr>
          <w:rFonts w:ascii="Calibri" w:hAnsi="Calibri" w:cs="Arial"/>
        </w:rPr>
        <w:t>Mobile no</w:t>
      </w:r>
      <w:r>
        <w:rPr>
          <w:rFonts w:ascii="Calibri" w:hAnsi="Calibri" w:cs="Arial"/>
        </w:rPr>
        <w:tab/>
      </w:r>
      <w:r>
        <w:rPr>
          <w:rFonts w:ascii="Calibri" w:hAnsi="Calibri" w:cs="Arial"/>
        </w:rPr>
        <w:tab/>
        <w:t xml:space="preserve">               </w:t>
      </w:r>
      <w:r w:rsidR="004E6064">
        <w:rPr>
          <w:rFonts w:ascii="Calibri" w:hAnsi="Calibri" w:cs="Arial"/>
        </w:rPr>
        <w:t xml:space="preserve"> </w:t>
      </w:r>
      <w:r w:rsidR="00794027" w:rsidRPr="003201FA">
        <w:rPr>
          <w:rFonts w:ascii="Calibri" w:hAnsi="Calibri" w:cs="Arial"/>
        </w:rPr>
        <w:t>:</w:t>
      </w:r>
      <w:r w:rsidR="004E6064">
        <w:rPr>
          <w:rFonts w:ascii="Calibri" w:hAnsi="Calibri" w:cs="Arial"/>
        </w:rPr>
        <w:t xml:space="preserve">      </w:t>
      </w:r>
      <w:r w:rsidR="004C4259">
        <w:rPr>
          <w:rFonts w:ascii="Calibri" w:hAnsi="Calibri" w:cs="Arial"/>
        </w:rPr>
        <w:t xml:space="preserve">   </w:t>
      </w:r>
      <w:r>
        <w:rPr>
          <w:rFonts w:ascii="Calibri" w:hAnsi="Calibri" w:cs="Arial"/>
        </w:rPr>
        <w:t xml:space="preserve">     </w:t>
      </w:r>
      <w:r w:rsidR="00794027" w:rsidRPr="003201FA">
        <w:rPr>
          <w:rFonts w:ascii="Calibri" w:hAnsi="Calibri" w:cs="Arial"/>
        </w:rPr>
        <w:t>+91</w:t>
      </w:r>
      <w:r w:rsidR="00552BDB" w:rsidRPr="003201FA">
        <w:rPr>
          <w:rFonts w:ascii="Calibri" w:hAnsi="Calibri" w:cs="Arial"/>
        </w:rPr>
        <w:t>9819176403</w:t>
      </w:r>
      <w:r>
        <w:rPr>
          <w:rFonts w:ascii="Calibri" w:hAnsi="Calibri" w:cs="Arial"/>
        </w:rPr>
        <w:t>, 702140580</w:t>
      </w:r>
    </w:p>
    <w:p w:rsidR="008A46DF" w:rsidRPr="003201FA" w:rsidRDefault="008A46DF" w:rsidP="00794027">
      <w:pPr>
        <w:widowControl w:val="0"/>
        <w:jc w:val="both"/>
        <w:rPr>
          <w:rFonts w:ascii="Calibri" w:hAnsi="Calibri" w:cs="Arial"/>
        </w:rPr>
      </w:pPr>
      <w:r>
        <w:rPr>
          <w:rFonts w:ascii="Calibri" w:hAnsi="Calibri" w:cs="Arial"/>
        </w:rPr>
        <w:t xml:space="preserve">Passport No     </w:t>
      </w:r>
      <w:r w:rsidR="00041043">
        <w:rPr>
          <w:rFonts w:ascii="Calibri" w:hAnsi="Calibri" w:cs="Arial"/>
        </w:rPr>
        <w:t xml:space="preserve">                                   </w:t>
      </w:r>
      <w:r>
        <w:rPr>
          <w:rFonts w:ascii="Calibri" w:hAnsi="Calibri" w:cs="Arial"/>
        </w:rPr>
        <w:t xml:space="preserve">  :     </w:t>
      </w:r>
      <w:r w:rsidR="00E64AFF">
        <w:rPr>
          <w:rFonts w:ascii="Calibri" w:hAnsi="Calibri" w:cs="Arial"/>
        </w:rPr>
        <w:t xml:space="preserve">    </w:t>
      </w:r>
      <w:r w:rsidR="00041043">
        <w:rPr>
          <w:rFonts w:ascii="Calibri" w:hAnsi="Calibri" w:cs="Arial"/>
        </w:rPr>
        <w:t xml:space="preserve"> </w:t>
      </w:r>
      <w:r>
        <w:rPr>
          <w:rFonts w:ascii="Calibri" w:hAnsi="Calibri" w:cs="Arial"/>
        </w:rPr>
        <w:t xml:space="preserve">     </w:t>
      </w:r>
      <w:r w:rsidR="00D524BB">
        <w:rPr>
          <w:rFonts w:ascii="Calibri" w:hAnsi="Calibri" w:cs="Arial"/>
        </w:rPr>
        <w:t>M8824962</w:t>
      </w:r>
    </w:p>
    <w:p w:rsidR="00552BDB" w:rsidRPr="003201FA" w:rsidRDefault="00737830" w:rsidP="00737830">
      <w:pPr>
        <w:widowControl w:val="0"/>
        <w:tabs>
          <w:tab w:val="left" w:pos="720"/>
          <w:tab w:val="left" w:pos="1440"/>
          <w:tab w:val="left" w:pos="2160"/>
          <w:tab w:val="left" w:pos="2880"/>
          <w:tab w:val="left" w:pos="3600"/>
          <w:tab w:val="left" w:pos="4320"/>
          <w:tab w:val="left" w:pos="5040"/>
          <w:tab w:val="left" w:pos="5760"/>
          <w:tab w:val="left" w:pos="6480"/>
          <w:tab w:val="left" w:pos="7980"/>
        </w:tabs>
        <w:jc w:val="both"/>
        <w:rPr>
          <w:rFonts w:ascii="Calibri" w:hAnsi="Calibri" w:cs="Arial"/>
        </w:rPr>
      </w:pPr>
      <w:r w:rsidRPr="003201FA">
        <w:rPr>
          <w:rFonts w:ascii="Calibri" w:hAnsi="Calibri" w:cs="Arial"/>
        </w:rPr>
        <w:t>Permanent Address</w:t>
      </w:r>
      <w:r w:rsidRPr="003201FA">
        <w:rPr>
          <w:rFonts w:ascii="Calibri" w:hAnsi="Calibri" w:cs="Arial"/>
        </w:rPr>
        <w:tab/>
      </w:r>
      <w:r w:rsidRPr="003201FA">
        <w:rPr>
          <w:rFonts w:ascii="Calibri" w:hAnsi="Calibri" w:cs="Arial"/>
        </w:rPr>
        <w:tab/>
        <w:t>:</w:t>
      </w:r>
      <w:r w:rsidR="004E6064">
        <w:rPr>
          <w:rFonts w:ascii="Calibri" w:hAnsi="Calibri" w:cs="Arial"/>
        </w:rPr>
        <w:t xml:space="preserve"> </w:t>
      </w:r>
      <w:r w:rsidR="00996971">
        <w:rPr>
          <w:rFonts w:ascii="Calibri" w:hAnsi="Calibri" w:cs="Arial"/>
        </w:rPr>
        <w:t xml:space="preserve">              </w:t>
      </w:r>
      <w:r w:rsidR="003201FA" w:rsidRPr="003201FA">
        <w:rPr>
          <w:rFonts w:ascii="Calibri" w:hAnsi="Calibri" w:cs="Arial"/>
        </w:rPr>
        <w:t xml:space="preserve">22/9-1, </w:t>
      </w:r>
      <w:proofErr w:type="spellStart"/>
      <w:r w:rsidR="003201FA" w:rsidRPr="003201FA">
        <w:rPr>
          <w:rFonts w:ascii="Calibri" w:hAnsi="Calibri" w:cs="Arial"/>
        </w:rPr>
        <w:t>Krishnavihar</w:t>
      </w:r>
      <w:proofErr w:type="spellEnd"/>
      <w:r w:rsidR="003201FA" w:rsidRPr="003201FA">
        <w:rPr>
          <w:rFonts w:ascii="Calibri" w:hAnsi="Calibri" w:cs="Arial"/>
        </w:rPr>
        <w:t xml:space="preserve">, </w:t>
      </w:r>
      <w:proofErr w:type="spellStart"/>
      <w:r w:rsidR="00552BDB" w:rsidRPr="003201FA">
        <w:rPr>
          <w:rFonts w:ascii="Calibri" w:hAnsi="Calibri" w:cs="Arial"/>
        </w:rPr>
        <w:t>Smithnagar</w:t>
      </w:r>
      <w:proofErr w:type="spellEnd"/>
      <w:r w:rsidR="00552BDB" w:rsidRPr="003201FA">
        <w:rPr>
          <w:rFonts w:ascii="Calibri" w:hAnsi="Calibri" w:cs="Arial"/>
        </w:rPr>
        <w:t xml:space="preserve">, </w:t>
      </w:r>
    </w:p>
    <w:p w:rsidR="00A639D3" w:rsidRPr="003201FA" w:rsidRDefault="00552BDB" w:rsidP="00737830">
      <w:pPr>
        <w:widowControl w:val="0"/>
        <w:tabs>
          <w:tab w:val="left" w:pos="720"/>
          <w:tab w:val="left" w:pos="1440"/>
          <w:tab w:val="left" w:pos="2160"/>
          <w:tab w:val="left" w:pos="2880"/>
          <w:tab w:val="left" w:pos="3600"/>
          <w:tab w:val="left" w:pos="4320"/>
          <w:tab w:val="left" w:pos="5040"/>
          <w:tab w:val="left" w:pos="5760"/>
          <w:tab w:val="left" w:pos="6480"/>
          <w:tab w:val="left" w:pos="7980"/>
        </w:tabs>
        <w:jc w:val="both"/>
        <w:rPr>
          <w:rFonts w:ascii="Calibri" w:hAnsi="Calibri" w:cs="Arial"/>
        </w:rPr>
      </w:pPr>
      <w:r w:rsidRPr="003201FA">
        <w:rPr>
          <w:rFonts w:ascii="Calibri" w:hAnsi="Calibri" w:cs="Arial"/>
        </w:rPr>
        <w:tab/>
      </w:r>
      <w:r w:rsidRPr="003201FA">
        <w:rPr>
          <w:rFonts w:ascii="Calibri" w:hAnsi="Calibri" w:cs="Arial"/>
        </w:rPr>
        <w:tab/>
      </w:r>
      <w:r w:rsidRPr="003201FA">
        <w:rPr>
          <w:rFonts w:ascii="Calibri" w:hAnsi="Calibri" w:cs="Arial"/>
        </w:rPr>
        <w:tab/>
      </w:r>
      <w:r w:rsidRPr="003201FA">
        <w:rPr>
          <w:rFonts w:ascii="Calibri" w:hAnsi="Calibri" w:cs="Arial"/>
        </w:rPr>
        <w:tab/>
      </w:r>
      <w:r w:rsidR="00996971">
        <w:rPr>
          <w:rFonts w:ascii="Calibri" w:hAnsi="Calibri" w:cs="Arial"/>
        </w:rPr>
        <w:t xml:space="preserve">                </w:t>
      </w:r>
      <w:proofErr w:type="spellStart"/>
      <w:r w:rsidRPr="003201FA">
        <w:rPr>
          <w:rFonts w:ascii="Calibri" w:hAnsi="Calibri" w:cs="Arial"/>
        </w:rPr>
        <w:t>Prem</w:t>
      </w:r>
      <w:proofErr w:type="spellEnd"/>
      <w:r w:rsidR="003201FA" w:rsidRPr="003201FA">
        <w:rPr>
          <w:rFonts w:ascii="Calibri" w:hAnsi="Calibri" w:cs="Arial"/>
        </w:rPr>
        <w:t xml:space="preserve"> Nagar,</w:t>
      </w:r>
      <w:r w:rsidR="00E1683C">
        <w:rPr>
          <w:rFonts w:ascii="Calibri" w:hAnsi="Calibri" w:cs="Arial"/>
        </w:rPr>
        <w:t xml:space="preserve"> </w:t>
      </w:r>
      <w:r w:rsidRPr="003201FA">
        <w:rPr>
          <w:rFonts w:ascii="Calibri" w:hAnsi="Calibri" w:cs="Arial"/>
        </w:rPr>
        <w:t>Dehradun-</w:t>
      </w:r>
      <w:r w:rsidR="00E1683C">
        <w:rPr>
          <w:rFonts w:ascii="Calibri" w:hAnsi="Calibri" w:cs="Arial"/>
        </w:rPr>
        <w:t xml:space="preserve"> </w:t>
      </w:r>
      <w:proofErr w:type="spellStart"/>
      <w:r w:rsidR="003201FA" w:rsidRPr="003201FA">
        <w:rPr>
          <w:rFonts w:ascii="Calibri" w:hAnsi="Calibri" w:cs="Arial"/>
        </w:rPr>
        <w:t>Uttarakhand</w:t>
      </w:r>
      <w:proofErr w:type="spellEnd"/>
      <w:r w:rsidR="003201FA" w:rsidRPr="003201FA">
        <w:rPr>
          <w:rFonts w:ascii="Calibri" w:hAnsi="Calibri" w:cs="Arial"/>
        </w:rPr>
        <w:t xml:space="preserve"> </w:t>
      </w:r>
      <w:r w:rsidRPr="003201FA">
        <w:rPr>
          <w:rFonts w:ascii="Calibri" w:hAnsi="Calibri" w:cs="Arial"/>
        </w:rPr>
        <w:t>248001</w:t>
      </w:r>
      <w:r w:rsidR="00737830" w:rsidRPr="003201FA">
        <w:rPr>
          <w:rFonts w:ascii="Calibri" w:hAnsi="Calibri" w:cs="Arial"/>
        </w:rPr>
        <w:tab/>
      </w:r>
      <w:r w:rsidR="00737830" w:rsidRPr="003201FA">
        <w:rPr>
          <w:rFonts w:ascii="Calibri" w:hAnsi="Calibri" w:cs="Arial"/>
        </w:rPr>
        <w:tab/>
      </w:r>
    </w:p>
    <w:p w:rsidR="00737830" w:rsidRDefault="00737830" w:rsidP="00552BDB">
      <w:pPr>
        <w:widowControl w:val="0"/>
        <w:jc w:val="both"/>
        <w:rPr>
          <w:rFonts w:ascii="Calibri" w:hAnsi="Calibri" w:cs="Arial"/>
        </w:rPr>
      </w:pPr>
      <w:r w:rsidRPr="003201FA">
        <w:rPr>
          <w:rFonts w:ascii="Calibri" w:hAnsi="Calibri" w:cs="Arial"/>
        </w:rPr>
        <w:tab/>
      </w:r>
      <w:r w:rsidRPr="003201FA">
        <w:rPr>
          <w:rFonts w:ascii="Calibri" w:hAnsi="Calibri" w:cs="Arial"/>
        </w:rPr>
        <w:tab/>
      </w:r>
      <w:r w:rsidRPr="003201FA">
        <w:rPr>
          <w:rFonts w:ascii="Calibri" w:hAnsi="Calibri" w:cs="Arial"/>
        </w:rPr>
        <w:tab/>
      </w:r>
      <w:r w:rsidRPr="003201FA">
        <w:rPr>
          <w:rFonts w:ascii="Calibri" w:hAnsi="Calibri" w:cs="Arial"/>
        </w:rPr>
        <w:tab/>
      </w:r>
      <w:r w:rsidRPr="003201FA">
        <w:rPr>
          <w:rFonts w:ascii="Calibri" w:hAnsi="Calibri" w:cs="Arial"/>
        </w:rPr>
        <w:tab/>
      </w:r>
    </w:p>
    <w:p w:rsidR="00996971" w:rsidRDefault="00996971" w:rsidP="00552BDB">
      <w:pPr>
        <w:widowControl w:val="0"/>
        <w:jc w:val="both"/>
        <w:rPr>
          <w:rFonts w:ascii="Calibri" w:hAnsi="Calibri" w:cs="Arial"/>
        </w:rPr>
      </w:pPr>
    </w:p>
    <w:p w:rsidR="00996971" w:rsidRDefault="00996971" w:rsidP="00552BDB">
      <w:pPr>
        <w:widowControl w:val="0"/>
        <w:jc w:val="both"/>
        <w:rPr>
          <w:rFonts w:ascii="Calibri" w:hAnsi="Calibri" w:cs="Arial"/>
        </w:rPr>
      </w:pPr>
    </w:p>
    <w:p w:rsidR="00996971" w:rsidRDefault="00996971" w:rsidP="00552BDB">
      <w:pPr>
        <w:widowControl w:val="0"/>
        <w:jc w:val="both"/>
        <w:rPr>
          <w:rFonts w:ascii="Calibri" w:hAnsi="Calibri" w:cs="Arial"/>
          <w:b/>
        </w:rPr>
      </w:pPr>
      <w:r w:rsidRPr="00996971">
        <w:rPr>
          <w:rFonts w:ascii="Calibri" w:hAnsi="Calibri" w:cs="Arial"/>
          <w:b/>
        </w:rPr>
        <w:t>Date</w:t>
      </w:r>
      <w:r w:rsidRPr="00996971">
        <w:rPr>
          <w:rFonts w:ascii="Calibri" w:hAnsi="Calibri" w:cs="Arial"/>
          <w:b/>
        </w:rPr>
        <w:tab/>
      </w:r>
      <w:r w:rsidRPr="00996971">
        <w:rPr>
          <w:rFonts w:ascii="Calibri" w:hAnsi="Calibri" w:cs="Arial"/>
          <w:b/>
        </w:rPr>
        <w:tab/>
      </w:r>
      <w:r w:rsidRPr="00996971">
        <w:rPr>
          <w:rFonts w:ascii="Calibri" w:hAnsi="Calibri" w:cs="Arial"/>
          <w:b/>
        </w:rPr>
        <w:tab/>
      </w:r>
      <w:r w:rsidRPr="00996971">
        <w:rPr>
          <w:rFonts w:ascii="Calibri" w:hAnsi="Calibri" w:cs="Arial"/>
          <w:b/>
        </w:rPr>
        <w:tab/>
      </w:r>
      <w:r w:rsidRPr="00996971">
        <w:rPr>
          <w:rFonts w:ascii="Calibri" w:hAnsi="Calibri" w:cs="Arial"/>
          <w:b/>
        </w:rPr>
        <w:tab/>
        <w:t>Name</w:t>
      </w:r>
    </w:p>
    <w:p w:rsidR="00996971" w:rsidRPr="00996971" w:rsidRDefault="00996971" w:rsidP="00552BDB">
      <w:pPr>
        <w:widowControl w:val="0"/>
        <w:jc w:val="both"/>
        <w:rPr>
          <w:rFonts w:ascii="Calibri" w:hAnsi="Calibri" w:cs="Arial"/>
          <w:b/>
        </w:rPr>
      </w:pP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t>(Ravi</w:t>
      </w:r>
      <w:bookmarkStart w:id="0" w:name="_GoBack"/>
      <w:bookmarkEnd w:id="0"/>
      <w:r>
        <w:rPr>
          <w:rFonts w:ascii="Calibri" w:hAnsi="Calibri" w:cs="Arial"/>
          <w:b/>
        </w:rPr>
        <w:t xml:space="preserve"> Kant Joshi)</w:t>
      </w:r>
    </w:p>
    <w:sectPr w:rsidR="00996971" w:rsidRPr="00996971" w:rsidSect="000C69DC">
      <w:type w:val="continuous"/>
      <w:pgSz w:w="12240" w:h="15840"/>
      <w:pgMar w:top="1440" w:right="1325"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29"/>
      </v:shape>
    </w:pict>
  </w:numPicBullet>
  <w:abstractNum w:abstractNumId="0">
    <w:nsid w:val="00000002"/>
    <w:multiLevelType w:val="singleLevel"/>
    <w:tmpl w:val="00000002"/>
    <w:name w:val="WW8Num2"/>
    <w:lvl w:ilvl="0">
      <w:start w:val="1"/>
      <w:numFmt w:val="decimal"/>
      <w:suff w:val="nothing"/>
      <w:lvlText w:val="%1"/>
      <w:lvlJc w:val="left"/>
      <w:pPr>
        <w:tabs>
          <w:tab w:val="num" w:pos="0"/>
        </w:tabs>
        <w:ind w:left="0" w:firstLine="0"/>
      </w:pPr>
    </w:lvl>
  </w:abstractNum>
  <w:abstractNum w:abstractNumId="1">
    <w:nsid w:val="00000004"/>
    <w:multiLevelType w:val="hybridMultilevel"/>
    <w:tmpl w:val="CA7C6F7A"/>
    <w:lvl w:ilvl="0" w:tplc="0276D02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PicBulletId w:val="0"/>
      <w:lvlJc w:val="left"/>
      <w:pPr>
        <w:ind w:left="1440" w:hanging="360"/>
      </w:pPr>
      <w:rPr>
        <w:rFonts w:ascii="Courier New" w:hAnsi="Courier New" w:cs="Courier New" w:hint="default"/>
      </w:rPr>
    </w:lvl>
    <w:lvl w:ilvl="2" w:tplc="40090005" w:tentative="1">
      <w:start w:val="1"/>
      <w:numFmt w:val="bullet"/>
      <w:lvlText w:val=""/>
      <w:lvlPicBulletId w:val="0"/>
      <w:lvlJc w:val="left"/>
      <w:pPr>
        <w:ind w:left="2160" w:hanging="360"/>
      </w:pPr>
      <w:rPr>
        <w:rFonts w:ascii="Wingdings" w:hAnsi="Wingdings" w:hint="default"/>
      </w:rPr>
    </w:lvl>
    <w:lvl w:ilvl="3" w:tplc="40090001" w:tentative="1">
      <w:start w:val="1"/>
      <w:numFmt w:val="bullet"/>
      <w:lvlText w:val=""/>
      <w:lvlPicBulletId w:val="0"/>
      <w:lvlJc w:val="left"/>
      <w:pPr>
        <w:ind w:left="2880" w:hanging="360"/>
      </w:pPr>
      <w:rPr>
        <w:rFonts w:ascii="Symbol" w:hAnsi="Symbol" w:hint="default"/>
      </w:rPr>
    </w:lvl>
    <w:lvl w:ilvl="4" w:tplc="40090003" w:tentative="1">
      <w:start w:val="1"/>
      <w:numFmt w:val="bullet"/>
      <w:lvlText w:val="o"/>
      <w:lvlPicBulletId w:val="0"/>
      <w:lvlJc w:val="left"/>
      <w:pPr>
        <w:ind w:left="3600" w:hanging="360"/>
      </w:pPr>
      <w:rPr>
        <w:rFonts w:ascii="Courier New" w:hAnsi="Courier New" w:cs="Courier New" w:hint="default"/>
      </w:rPr>
    </w:lvl>
    <w:lvl w:ilvl="5" w:tplc="40090005" w:tentative="1">
      <w:start w:val="1"/>
      <w:numFmt w:val="bullet"/>
      <w:lvlText w:val=""/>
      <w:lvlPicBulletId w:val="0"/>
      <w:lvlJc w:val="left"/>
      <w:pPr>
        <w:ind w:left="4320" w:hanging="360"/>
      </w:pPr>
      <w:rPr>
        <w:rFonts w:ascii="Wingdings" w:hAnsi="Wingdings" w:hint="default"/>
      </w:rPr>
    </w:lvl>
    <w:lvl w:ilvl="6" w:tplc="40090001" w:tentative="1">
      <w:start w:val="1"/>
      <w:numFmt w:val="bullet"/>
      <w:lvlText w:val=""/>
      <w:lvlPicBulletId w:val="0"/>
      <w:lvlJc w:val="left"/>
      <w:pPr>
        <w:ind w:left="5040" w:hanging="360"/>
      </w:pPr>
      <w:rPr>
        <w:rFonts w:ascii="Symbol" w:hAnsi="Symbol" w:hint="default"/>
      </w:rPr>
    </w:lvl>
    <w:lvl w:ilvl="7" w:tplc="40090003" w:tentative="1">
      <w:start w:val="1"/>
      <w:numFmt w:val="bullet"/>
      <w:lvlText w:val="o"/>
      <w:lvlPicBulletId w:val="0"/>
      <w:lvlJc w:val="left"/>
      <w:pPr>
        <w:ind w:left="5760" w:hanging="360"/>
      </w:pPr>
      <w:rPr>
        <w:rFonts w:ascii="Courier New" w:hAnsi="Courier New" w:cs="Courier New" w:hint="default"/>
      </w:rPr>
    </w:lvl>
    <w:lvl w:ilvl="8" w:tplc="40090005" w:tentative="1">
      <w:start w:val="1"/>
      <w:numFmt w:val="bullet"/>
      <w:lvlText w:val=""/>
      <w:lvlPicBulletId w:val="0"/>
      <w:lvlJc w:val="left"/>
      <w:pPr>
        <w:ind w:left="6480" w:hanging="360"/>
      </w:pPr>
      <w:rPr>
        <w:rFonts w:ascii="Wingdings" w:hAnsi="Wingdings" w:hint="default"/>
      </w:rPr>
    </w:lvl>
  </w:abstractNum>
  <w:abstractNum w:abstractNumId="2">
    <w:nsid w:val="00000006"/>
    <w:multiLevelType w:val="singleLevel"/>
    <w:tmpl w:val="00000006"/>
    <w:name w:val="WW8Num6"/>
    <w:lvl w:ilvl="0">
      <w:start w:val="1"/>
      <w:numFmt w:val="bullet"/>
      <w:lvlText w:val=""/>
      <w:lvlJc w:val="left"/>
      <w:pPr>
        <w:tabs>
          <w:tab w:val="num" w:pos="0"/>
        </w:tabs>
        <w:ind w:left="1109" w:hanging="360"/>
      </w:pPr>
      <w:rPr>
        <w:rFonts w:ascii="Symbol" w:hAnsi="Symbol" w:cs="Times New Roman"/>
        <w:color w:val="auto"/>
      </w:rPr>
    </w:lvl>
  </w:abstractNum>
  <w:abstractNum w:abstractNumId="3">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4">
    <w:nsid w:val="00000009"/>
    <w:multiLevelType w:val="singleLevel"/>
    <w:tmpl w:val="00000009"/>
    <w:name w:val="WW8Num9"/>
    <w:lvl w:ilvl="0">
      <w:start w:val="1"/>
      <w:numFmt w:val="bullet"/>
      <w:lvlText w:val=""/>
      <w:lvlJc w:val="left"/>
      <w:pPr>
        <w:tabs>
          <w:tab w:val="num" w:pos="360"/>
        </w:tabs>
        <w:ind w:left="245" w:hanging="245"/>
      </w:pPr>
      <w:rPr>
        <w:rFonts w:ascii="Symbol" w:hAnsi="Symbol" w:cs="Symbol"/>
      </w:rPr>
    </w:lvl>
  </w:abstractNum>
  <w:abstractNum w:abstractNumId="5">
    <w:nsid w:val="0000000A"/>
    <w:multiLevelType w:val="singleLevel"/>
    <w:tmpl w:val="0000000A"/>
    <w:name w:val="WW8Num10"/>
    <w:lvl w:ilvl="0">
      <w:start w:val="1"/>
      <w:numFmt w:val="decimal"/>
      <w:suff w:val="nothing"/>
      <w:lvlText w:val="%1"/>
      <w:lvlJc w:val="left"/>
      <w:pPr>
        <w:tabs>
          <w:tab w:val="num" w:pos="0"/>
        </w:tabs>
        <w:ind w:left="0" w:firstLine="0"/>
      </w:pPr>
    </w:lvl>
  </w:abstractNum>
  <w:abstractNum w:abstractNumId="6">
    <w:nsid w:val="0000000B"/>
    <w:multiLevelType w:val="singleLevel"/>
    <w:tmpl w:val="0000000B"/>
    <w:name w:val="WW8Num11"/>
    <w:lvl w:ilvl="0">
      <w:start w:val="1"/>
      <w:numFmt w:val="bullet"/>
      <w:lvlText w:val=""/>
      <w:lvlJc w:val="left"/>
      <w:pPr>
        <w:tabs>
          <w:tab w:val="num" w:pos="0"/>
        </w:tabs>
        <w:ind w:left="720" w:hanging="360"/>
      </w:pPr>
      <w:rPr>
        <w:rFonts w:ascii="Symbol" w:hAnsi="Symbol" w:cs="Times New Roman"/>
        <w:color w:val="auto"/>
      </w:rPr>
    </w:lvl>
  </w:abstractNum>
  <w:abstractNum w:abstractNumId="7">
    <w:nsid w:val="09430CD9"/>
    <w:multiLevelType w:val="hybridMultilevel"/>
    <w:tmpl w:val="FFCCBBF2"/>
    <w:lvl w:ilvl="0" w:tplc="1422B5EC">
      <w:start w:val="1"/>
      <w:numFmt w:val="bullet"/>
      <w:lvlText w:val=""/>
      <w:lvlJc w:val="left"/>
      <w:pPr>
        <w:tabs>
          <w:tab w:val="num" w:pos="288"/>
        </w:tabs>
        <w:ind w:left="288" w:hanging="288"/>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D87616"/>
    <w:multiLevelType w:val="hybridMultilevel"/>
    <w:tmpl w:val="E9D8A9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7181D"/>
    <w:multiLevelType w:val="hybridMultilevel"/>
    <w:tmpl w:val="81A062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F1453"/>
    <w:multiLevelType w:val="hybridMultilevel"/>
    <w:tmpl w:val="E6F63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7">
      <w:start w:val="1"/>
      <w:numFmt w:val="bullet"/>
      <w:lvlText w:val=""/>
      <w:lvlPicBulletId w:val="0"/>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CC5148"/>
    <w:multiLevelType w:val="hybridMultilevel"/>
    <w:tmpl w:val="F452B9A2"/>
    <w:lvl w:ilvl="0" w:tplc="4009000B">
      <w:start w:val="1"/>
      <w:numFmt w:val="bullet"/>
      <w:lvlText w:val=""/>
      <w:lvlJc w:val="left"/>
      <w:pPr>
        <w:tabs>
          <w:tab w:val="num" w:pos="1494"/>
        </w:tabs>
        <w:ind w:left="1494"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B4723B4"/>
    <w:multiLevelType w:val="hybridMultilevel"/>
    <w:tmpl w:val="D84A49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B656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2D7818F1"/>
    <w:multiLevelType w:val="hybridMultilevel"/>
    <w:tmpl w:val="A682442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5BC2348"/>
    <w:multiLevelType w:val="hybridMultilevel"/>
    <w:tmpl w:val="63EA6FB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7916A4C"/>
    <w:multiLevelType w:val="hybridMultilevel"/>
    <w:tmpl w:val="76A0468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9745FAB"/>
    <w:multiLevelType w:val="hybridMultilevel"/>
    <w:tmpl w:val="E782FF42"/>
    <w:lvl w:ilvl="0" w:tplc="1422B5EC">
      <w:start w:val="1"/>
      <w:numFmt w:val="bullet"/>
      <w:lvlText w:val=""/>
      <w:lvlJc w:val="left"/>
      <w:pPr>
        <w:ind w:left="644" w:hanging="360"/>
      </w:pPr>
      <w:rPr>
        <w:rFonts w:ascii="Wingdings" w:hAnsi="Wingdings" w:hint="default"/>
        <w:b/>
        <w:color w:val="auto"/>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8">
    <w:nsid w:val="3CFC5A1B"/>
    <w:multiLevelType w:val="hybridMultilevel"/>
    <w:tmpl w:val="2F02BB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3DB216B4"/>
    <w:multiLevelType w:val="hybridMultilevel"/>
    <w:tmpl w:val="54220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34B39"/>
    <w:multiLevelType w:val="hybridMultilevel"/>
    <w:tmpl w:val="40A46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DB454D"/>
    <w:multiLevelType w:val="hybridMultilevel"/>
    <w:tmpl w:val="82347C22"/>
    <w:lvl w:ilvl="0" w:tplc="0409000B">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C587EE8"/>
    <w:multiLevelType w:val="hybridMultilevel"/>
    <w:tmpl w:val="D70C69AC"/>
    <w:lvl w:ilvl="0" w:tplc="40090007">
      <w:start w:val="1"/>
      <w:numFmt w:val="bullet"/>
      <w:lvlText w:val=""/>
      <w:lvlPicBulletId w:val="0"/>
      <w:lvlJc w:val="left"/>
      <w:pPr>
        <w:tabs>
          <w:tab w:val="num" w:pos="1494"/>
        </w:tabs>
        <w:ind w:left="1494"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5137B4C"/>
    <w:multiLevelType w:val="hybridMultilevel"/>
    <w:tmpl w:val="D13441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D05184"/>
    <w:multiLevelType w:val="hybridMultilevel"/>
    <w:tmpl w:val="65DC1C3E"/>
    <w:lvl w:ilvl="0" w:tplc="1422B5EC">
      <w:start w:val="1"/>
      <w:numFmt w:val="bullet"/>
      <w:lvlText w:val=""/>
      <w:lvlJc w:val="left"/>
      <w:pPr>
        <w:tabs>
          <w:tab w:val="num" w:pos="288"/>
        </w:tabs>
        <w:ind w:left="288" w:hanging="288"/>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BC3D93"/>
    <w:multiLevelType w:val="hybridMultilevel"/>
    <w:tmpl w:val="08027626"/>
    <w:lvl w:ilvl="0" w:tplc="04090007">
      <w:start w:val="1"/>
      <w:numFmt w:val="bullet"/>
      <w:lvlText w:val=""/>
      <w:lvlPicBulletId w:val="0"/>
      <w:lvlJc w:val="left"/>
      <w:pPr>
        <w:tabs>
          <w:tab w:val="num" w:pos="1494"/>
        </w:tabs>
        <w:ind w:left="1494"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C5F493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6"/>
  </w:num>
  <w:num w:numId="3">
    <w:abstractNumId w:val="13"/>
  </w:num>
  <w:num w:numId="4">
    <w:abstractNumId w:val="21"/>
  </w:num>
  <w:num w:numId="5">
    <w:abstractNumId w:val="19"/>
  </w:num>
  <w:num w:numId="6">
    <w:abstractNumId w:val="9"/>
  </w:num>
  <w:num w:numId="7">
    <w:abstractNumId w:val="8"/>
  </w:num>
  <w:num w:numId="8">
    <w:abstractNumId w:val="10"/>
  </w:num>
  <w:num w:numId="9">
    <w:abstractNumId w:val="15"/>
  </w:num>
  <w:num w:numId="10">
    <w:abstractNumId w:val="25"/>
  </w:num>
  <w:num w:numId="11">
    <w:abstractNumId w:val="14"/>
  </w:num>
  <w:num w:numId="12">
    <w:abstractNumId w:val="16"/>
  </w:num>
  <w:num w:numId="13">
    <w:abstractNumId w:val="23"/>
  </w:num>
  <w:num w:numId="14">
    <w:abstractNumId w:val="12"/>
  </w:num>
  <w:num w:numId="15">
    <w:abstractNumId w:val="0"/>
    <w:lvlOverride w:ilvl="0">
      <w:startOverride w:val="1"/>
    </w:lvlOverride>
  </w:num>
  <w:num w:numId="16">
    <w:abstractNumId w:val="5"/>
    <w:lvlOverride w:ilvl="0">
      <w:startOverride w:val="1"/>
    </w:lvlOverride>
  </w:num>
  <w:num w:numId="17">
    <w:abstractNumId w:val="11"/>
  </w:num>
  <w:num w:numId="18">
    <w:abstractNumId w:val="22"/>
  </w:num>
  <w:num w:numId="19">
    <w:abstractNumId w:val="6"/>
  </w:num>
  <w:num w:numId="20">
    <w:abstractNumId w:val="4"/>
  </w:num>
  <w:num w:numId="21">
    <w:abstractNumId w:val="2"/>
  </w:num>
  <w:num w:numId="22">
    <w:abstractNumId w:val="3"/>
  </w:num>
  <w:num w:numId="23">
    <w:abstractNumId w:val="1"/>
  </w:num>
  <w:num w:numId="24">
    <w:abstractNumId w:val="17"/>
  </w:num>
  <w:num w:numId="25">
    <w:abstractNumId w:val="18"/>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CB"/>
    <w:rsid w:val="000033D4"/>
    <w:rsid w:val="000049F5"/>
    <w:rsid w:val="0001249F"/>
    <w:rsid w:val="00021452"/>
    <w:rsid w:val="0002191C"/>
    <w:rsid w:val="00031644"/>
    <w:rsid w:val="000320E9"/>
    <w:rsid w:val="00032240"/>
    <w:rsid w:val="00035985"/>
    <w:rsid w:val="0004023B"/>
    <w:rsid w:val="00041043"/>
    <w:rsid w:val="000410E4"/>
    <w:rsid w:val="000415BF"/>
    <w:rsid w:val="00041C16"/>
    <w:rsid w:val="00044B8B"/>
    <w:rsid w:val="00046592"/>
    <w:rsid w:val="00050BBE"/>
    <w:rsid w:val="000510AA"/>
    <w:rsid w:val="00060BCA"/>
    <w:rsid w:val="0006579D"/>
    <w:rsid w:val="000734DB"/>
    <w:rsid w:val="00096FA3"/>
    <w:rsid w:val="000A0F91"/>
    <w:rsid w:val="000B113E"/>
    <w:rsid w:val="000B5937"/>
    <w:rsid w:val="000B6C36"/>
    <w:rsid w:val="000C4C4A"/>
    <w:rsid w:val="000C69DC"/>
    <w:rsid w:val="000D5A6F"/>
    <w:rsid w:val="000E3369"/>
    <w:rsid w:val="000E52D7"/>
    <w:rsid w:val="000F1F90"/>
    <w:rsid w:val="00110B4E"/>
    <w:rsid w:val="0011389A"/>
    <w:rsid w:val="0012704C"/>
    <w:rsid w:val="00133CF4"/>
    <w:rsid w:val="00135251"/>
    <w:rsid w:val="001359CE"/>
    <w:rsid w:val="001408A2"/>
    <w:rsid w:val="00143835"/>
    <w:rsid w:val="00146169"/>
    <w:rsid w:val="001503D1"/>
    <w:rsid w:val="00152754"/>
    <w:rsid w:val="001535D8"/>
    <w:rsid w:val="00153DA5"/>
    <w:rsid w:val="0015426C"/>
    <w:rsid w:val="00160E8C"/>
    <w:rsid w:val="00162541"/>
    <w:rsid w:val="00163FEF"/>
    <w:rsid w:val="00164DAC"/>
    <w:rsid w:val="00171376"/>
    <w:rsid w:val="0017175A"/>
    <w:rsid w:val="001903C0"/>
    <w:rsid w:val="00194140"/>
    <w:rsid w:val="00195A68"/>
    <w:rsid w:val="001A17A3"/>
    <w:rsid w:val="001A40F3"/>
    <w:rsid w:val="001A5A17"/>
    <w:rsid w:val="001B2DC0"/>
    <w:rsid w:val="001B3612"/>
    <w:rsid w:val="001C163A"/>
    <w:rsid w:val="001C17FD"/>
    <w:rsid w:val="001C2E0B"/>
    <w:rsid w:val="001D0EA8"/>
    <w:rsid w:val="001D118F"/>
    <w:rsid w:val="001D754E"/>
    <w:rsid w:val="001F4C8F"/>
    <w:rsid w:val="001F5B92"/>
    <w:rsid w:val="0020096D"/>
    <w:rsid w:val="00203A33"/>
    <w:rsid w:val="002071FF"/>
    <w:rsid w:val="0021137B"/>
    <w:rsid w:val="002200DE"/>
    <w:rsid w:val="00220D84"/>
    <w:rsid w:val="00223000"/>
    <w:rsid w:val="002268C2"/>
    <w:rsid w:val="00233362"/>
    <w:rsid w:val="00234B5C"/>
    <w:rsid w:val="00244D84"/>
    <w:rsid w:val="00247573"/>
    <w:rsid w:val="0025040A"/>
    <w:rsid w:val="00250F68"/>
    <w:rsid w:val="00252558"/>
    <w:rsid w:val="002525AF"/>
    <w:rsid w:val="002577CA"/>
    <w:rsid w:val="00260D23"/>
    <w:rsid w:val="0027288B"/>
    <w:rsid w:val="00272D44"/>
    <w:rsid w:val="002731F6"/>
    <w:rsid w:val="002741CE"/>
    <w:rsid w:val="00274921"/>
    <w:rsid w:val="002751A7"/>
    <w:rsid w:val="00275B30"/>
    <w:rsid w:val="00277AE4"/>
    <w:rsid w:val="00282A96"/>
    <w:rsid w:val="0028395B"/>
    <w:rsid w:val="0028416C"/>
    <w:rsid w:val="00285248"/>
    <w:rsid w:val="002A2C11"/>
    <w:rsid w:val="002A4DB9"/>
    <w:rsid w:val="002B3BB5"/>
    <w:rsid w:val="002B4F4C"/>
    <w:rsid w:val="002C2F98"/>
    <w:rsid w:val="002D50E2"/>
    <w:rsid w:val="002E2A14"/>
    <w:rsid w:val="002E55E7"/>
    <w:rsid w:val="002F4DCC"/>
    <w:rsid w:val="002F642C"/>
    <w:rsid w:val="002F7D30"/>
    <w:rsid w:val="00303AF7"/>
    <w:rsid w:val="0030610D"/>
    <w:rsid w:val="00312DA5"/>
    <w:rsid w:val="00314215"/>
    <w:rsid w:val="003165D0"/>
    <w:rsid w:val="003201FA"/>
    <w:rsid w:val="00321796"/>
    <w:rsid w:val="00330C48"/>
    <w:rsid w:val="00331AE0"/>
    <w:rsid w:val="00335F60"/>
    <w:rsid w:val="00337D6B"/>
    <w:rsid w:val="00340291"/>
    <w:rsid w:val="00341018"/>
    <w:rsid w:val="00343631"/>
    <w:rsid w:val="0034623C"/>
    <w:rsid w:val="00351CD5"/>
    <w:rsid w:val="00352587"/>
    <w:rsid w:val="00364FEF"/>
    <w:rsid w:val="0036626E"/>
    <w:rsid w:val="00376F2B"/>
    <w:rsid w:val="0039207E"/>
    <w:rsid w:val="003958AF"/>
    <w:rsid w:val="003A481B"/>
    <w:rsid w:val="003C32FB"/>
    <w:rsid w:val="003C53E7"/>
    <w:rsid w:val="003D2334"/>
    <w:rsid w:val="003E1807"/>
    <w:rsid w:val="003E3B7C"/>
    <w:rsid w:val="003E4D1E"/>
    <w:rsid w:val="003F0BE4"/>
    <w:rsid w:val="003F793C"/>
    <w:rsid w:val="003F7CCD"/>
    <w:rsid w:val="004037CE"/>
    <w:rsid w:val="00405F77"/>
    <w:rsid w:val="00411CE9"/>
    <w:rsid w:val="00411F55"/>
    <w:rsid w:val="0042082B"/>
    <w:rsid w:val="00421AD3"/>
    <w:rsid w:val="00431A13"/>
    <w:rsid w:val="00455A78"/>
    <w:rsid w:val="00456312"/>
    <w:rsid w:val="004673C8"/>
    <w:rsid w:val="00470465"/>
    <w:rsid w:val="00483FCD"/>
    <w:rsid w:val="00486D8A"/>
    <w:rsid w:val="00493137"/>
    <w:rsid w:val="004951EF"/>
    <w:rsid w:val="0049753B"/>
    <w:rsid w:val="004A13F8"/>
    <w:rsid w:val="004A189A"/>
    <w:rsid w:val="004A2076"/>
    <w:rsid w:val="004A3361"/>
    <w:rsid w:val="004A4DF2"/>
    <w:rsid w:val="004A5B0D"/>
    <w:rsid w:val="004B2418"/>
    <w:rsid w:val="004B5675"/>
    <w:rsid w:val="004C1C6C"/>
    <w:rsid w:val="004C4259"/>
    <w:rsid w:val="004D3F84"/>
    <w:rsid w:val="004D4650"/>
    <w:rsid w:val="004D572F"/>
    <w:rsid w:val="004D58C8"/>
    <w:rsid w:val="004D59EF"/>
    <w:rsid w:val="004E34FD"/>
    <w:rsid w:val="004E52D1"/>
    <w:rsid w:val="004E6064"/>
    <w:rsid w:val="004F6F39"/>
    <w:rsid w:val="005028AB"/>
    <w:rsid w:val="00506BD1"/>
    <w:rsid w:val="005201B8"/>
    <w:rsid w:val="00522849"/>
    <w:rsid w:val="00523D3B"/>
    <w:rsid w:val="005249B1"/>
    <w:rsid w:val="00527635"/>
    <w:rsid w:val="00530287"/>
    <w:rsid w:val="00534874"/>
    <w:rsid w:val="0054049C"/>
    <w:rsid w:val="00540973"/>
    <w:rsid w:val="00552BDB"/>
    <w:rsid w:val="0055640C"/>
    <w:rsid w:val="00561617"/>
    <w:rsid w:val="005645BC"/>
    <w:rsid w:val="00567D29"/>
    <w:rsid w:val="005749B2"/>
    <w:rsid w:val="00576063"/>
    <w:rsid w:val="0058402B"/>
    <w:rsid w:val="00587DE3"/>
    <w:rsid w:val="0059153F"/>
    <w:rsid w:val="005A0DCC"/>
    <w:rsid w:val="005A563B"/>
    <w:rsid w:val="005B59DE"/>
    <w:rsid w:val="005D3FD7"/>
    <w:rsid w:val="005D52AA"/>
    <w:rsid w:val="005D6006"/>
    <w:rsid w:val="005E1BBD"/>
    <w:rsid w:val="005E27C0"/>
    <w:rsid w:val="005E2CF8"/>
    <w:rsid w:val="005E3541"/>
    <w:rsid w:val="005E4BB6"/>
    <w:rsid w:val="005F0F52"/>
    <w:rsid w:val="005F4E0B"/>
    <w:rsid w:val="00623C9E"/>
    <w:rsid w:val="00634B86"/>
    <w:rsid w:val="006376FB"/>
    <w:rsid w:val="00641F7E"/>
    <w:rsid w:val="00643F2F"/>
    <w:rsid w:val="00664BA5"/>
    <w:rsid w:val="00667582"/>
    <w:rsid w:val="0067351E"/>
    <w:rsid w:val="006834C9"/>
    <w:rsid w:val="00683B35"/>
    <w:rsid w:val="006933CE"/>
    <w:rsid w:val="00693C0F"/>
    <w:rsid w:val="006A3310"/>
    <w:rsid w:val="006B19C2"/>
    <w:rsid w:val="006B75A1"/>
    <w:rsid w:val="006C13F4"/>
    <w:rsid w:val="006C54CB"/>
    <w:rsid w:val="006D73DB"/>
    <w:rsid w:val="006D7BBF"/>
    <w:rsid w:val="006E3C50"/>
    <w:rsid w:val="006E55CB"/>
    <w:rsid w:val="006E7675"/>
    <w:rsid w:val="006F0799"/>
    <w:rsid w:val="006F0E67"/>
    <w:rsid w:val="006F14F9"/>
    <w:rsid w:val="006F1506"/>
    <w:rsid w:val="006F26A0"/>
    <w:rsid w:val="006F2D14"/>
    <w:rsid w:val="006F6CE6"/>
    <w:rsid w:val="0070413E"/>
    <w:rsid w:val="00706712"/>
    <w:rsid w:val="0071022D"/>
    <w:rsid w:val="0071398A"/>
    <w:rsid w:val="007152CC"/>
    <w:rsid w:val="00715A41"/>
    <w:rsid w:val="00717AD2"/>
    <w:rsid w:val="00720BC7"/>
    <w:rsid w:val="0073301B"/>
    <w:rsid w:val="00735163"/>
    <w:rsid w:val="00737830"/>
    <w:rsid w:val="00745FF3"/>
    <w:rsid w:val="0075321D"/>
    <w:rsid w:val="00757ED5"/>
    <w:rsid w:val="00761549"/>
    <w:rsid w:val="0077113D"/>
    <w:rsid w:val="00776BD4"/>
    <w:rsid w:val="007871D3"/>
    <w:rsid w:val="00794027"/>
    <w:rsid w:val="00797149"/>
    <w:rsid w:val="007A4C55"/>
    <w:rsid w:val="007A5427"/>
    <w:rsid w:val="007B09AE"/>
    <w:rsid w:val="007B0DF4"/>
    <w:rsid w:val="007B623F"/>
    <w:rsid w:val="007D3F82"/>
    <w:rsid w:val="007D54A6"/>
    <w:rsid w:val="007D66FF"/>
    <w:rsid w:val="007E00A6"/>
    <w:rsid w:val="007E546C"/>
    <w:rsid w:val="007F3A16"/>
    <w:rsid w:val="007F5040"/>
    <w:rsid w:val="00804D31"/>
    <w:rsid w:val="00812783"/>
    <w:rsid w:val="00816478"/>
    <w:rsid w:val="0081655F"/>
    <w:rsid w:val="00820400"/>
    <w:rsid w:val="00827A4C"/>
    <w:rsid w:val="008356A2"/>
    <w:rsid w:val="00843ADE"/>
    <w:rsid w:val="00846605"/>
    <w:rsid w:val="0086311F"/>
    <w:rsid w:val="00864DD4"/>
    <w:rsid w:val="00873D37"/>
    <w:rsid w:val="00880F6C"/>
    <w:rsid w:val="00887E2E"/>
    <w:rsid w:val="00890AD2"/>
    <w:rsid w:val="00891664"/>
    <w:rsid w:val="00895C6F"/>
    <w:rsid w:val="008A46DF"/>
    <w:rsid w:val="008A55DC"/>
    <w:rsid w:val="008A6824"/>
    <w:rsid w:val="008A72AF"/>
    <w:rsid w:val="008B425B"/>
    <w:rsid w:val="008B7AAA"/>
    <w:rsid w:val="008C254F"/>
    <w:rsid w:val="008D327C"/>
    <w:rsid w:val="008D33FA"/>
    <w:rsid w:val="008E3292"/>
    <w:rsid w:val="008E58A1"/>
    <w:rsid w:val="008F1392"/>
    <w:rsid w:val="008F4962"/>
    <w:rsid w:val="008F7492"/>
    <w:rsid w:val="008F7B32"/>
    <w:rsid w:val="00901B53"/>
    <w:rsid w:val="0090270D"/>
    <w:rsid w:val="00905C81"/>
    <w:rsid w:val="00911AC5"/>
    <w:rsid w:val="00920CAF"/>
    <w:rsid w:val="0092268C"/>
    <w:rsid w:val="00932A8F"/>
    <w:rsid w:val="00934E43"/>
    <w:rsid w:val="0094037D"/>
    <w:rsid w:val="00941884"/>
    <w:rsid w:val="0094796A"/>
    <w:rsid w:val="00950522"/>
    <w:rsid w:val="00951E7B"/>
    <w:rsid w:val="0095715D"/>
    <w:rsid w:val="009600FC"/>
    <w:rsid w:val="00961CC8"/>
    <w:rsid w:val="00964A2F"/>
    <w:rsid w:val="00970CF0"/>
    <w:rsid w:val="00971D0C"/>
    <w:rsid w:val="009720A7"/>
    <w:rsid w:val="00975849"/>
    <w:rsid w:val="0098194B"/>
    <w:rsid w:val="009821F0"/>
    <w:rsid w:val="00994B43"/>
    <w:rsid w:val="00996971"/>
    <w:rsid w:val="009974F8"/>
    <w:rsid w:val="009C1B26"/>
    <w:rsid w:val="009C4FEF"/>
    <w:rsid w:val="009D04BC"/>
    <w:rsid w:val="009D232A"/>
    <w:rsid w:val="009D7F7F"/>
    <w:rsid w:val="009E297C"/>
    <w:rsid w:val="009E3699"/>
    <w:rsid w:val="009E3E58"/>
    <w:rsid w:val="009E5C8A"/>
    <w:rsid w:val="009E7BD4"/>
    <w:rsid w:val="009F74BB"/>
    <w:rsid w:val="009F7ABD"/>
    <w:rsid w:val="00A06C1B"/>
    <w:rsid w:val="00A119FB"/>
    <w:rsid w:val="00A235D6"/>
    <w:rsid w:val="00A27851"/>
    <w:rsid w:val="00A331DD"/>
    <w:rsid w:val="00A42A93"/>
    <w:rsid w:val="00A4350A"/>
    <w:rsid w:val="00A446A1"/>
    <w:rsid w:val="00A44FD3"/>
    <w:rsid w:val="00A4761A"/>
    <w:rsid w:val="00A570E7"/>
    <w:rsid w:val="00A61470"/>
    <w:rsid w:val="00A639D3"/>
    <w:rsid w:val="00A66592"/>
    <w:rsid w:val="00A677EC"/>
    <w:rsid w:val="00A74ABD"/>
    <w:rsid w:val="00A871DF"/>
    <w:rsid w:val="00AA4C94"/>
    <w:rsid w:val="00AA51FD"/>
    <w:rsid w:val="00AA5284"/>
    <w:rsid w:val="00AA52A0"/>
    <w:rsid w:val="00AA58F2"/>
    <w:rsid w:val="00AB1AC9"/>
    <w:rsid w:val="00AB542E"/>
    <w:rsid w:val="00AB5C4D"/>
    <w:rsid w:val="00AB63E7"/>
    <w:rsid w:val="00AB6F81"/>
    <w:rsid w:val="00AC323B"/>
    <w:rsid w:val="00AC3982"/>
    <w:rsid w:val="00AC5600"/>
    <w:rsid w:val="00AC5DBC"/>
    <w:rsid w:val="00AC7F16"/>
    <w:rsid w:val="00AD044F"/>
    <w:rsid w:val="00AD0B53"/>
    <w:rsid w:val="00AD50A2"/>
    <w:rsid w:val="00AD789E"/>
    <w:rsid w:val="00AE024D"/>
    <w:rsid w:val="00AE4F98"/>
    <w:rsid w:val="00AE659E"/>
    <w:rsid w:val="00AE6711"/>
    <w:rsid w:val="00AF3E81"/>
    <w:rsid w:val="00B02222"/>
    <w:rsid w:val="00B12C7C"/>
    <w:rsid w:val="00B14BAA"/>
    <w:rsid w:val="00B17E55"/>
    <w:rsid w:val="00B334C0"/>
    <w:rsid w:val="00B34A86"/>
    <w:rsid w:val="00B358E8"/>
    <w:rsid w:val="00B4172E"/>
    <w:rsid w:val="00B53DA8"/>
    <w:rsid w:val="00B614B7"/>
    <w:rsid w:val="00B65AD9"/>
    <w:rsid w:val="00B90225"/>
    <w:rsid w:val="00BA3F0F"/>
    <w:rsid w:val="00BB480B"/>
    <w:rsid w:val="00BC3D62"/>
    <w:rsid w:val="00BC659D"/>
    <w:rsid w:val="00BE017C"/>
    <w:rsid w:val="00BE1E00"/>
    <w:rsid w:val="00BE3C6B"/>
    <w:rsid w:val="00BE5FE5"/>
    <w:rsid w:val="00BE65EF"/>
    <w:rsid w:val="00C03F2D"/>
    <w:rsid w:val="00C07B44"/>
    <w:rsid w:val="00C1784D"/>
    <w:rsid w:val="00C21DD7"/>
    <w:rsid w:val="00C22D9E"/>
    <w:rsid w:val="00C26583"/>
    <w:rsid w:val="00C33AAA"/>
    <w:rsid w:val="00C43D51"/>
    <w:rsid w:val="00C54B90"/>
    <w:rsid w:val="00C60258"/>
    <w:rsid w:val="00C61313"/>
    <w:rsid w:val="00C62A1E"/>
    <w:rsid w:val="00C65EAF"/>
    <w:rsid w:val="00C74BB3"/>
    <w:rsid w:val="00C75C82"/>
    <w:rsid w:val="00C85F02"/>
    <w:rsid w:val="00C95E09"/>
    <w:rsid w:val="00CA616A"/>
    <w:rsid w:val="00CA6F5F"/>
    <w:rsid w:val="00CB6765"/>
    <w:rsid w:val="00CB6783"/>
    <w:rsid w:val="00CC159F"/>
    <w:rsid w:val="00CC30A5"/>
    <w:rsid w:val="00CC4DFB"/>
    <w:rsid w:val="00CC5EB2"/>
    <w:rsid w:val="00CC77F8"/>
    <w:rsid w:val="00CD0399"/>
    <w:rsid w:val="00CD3352"/>
    <w:rsid w:val="00CE3F8A"/>
    <w:rsid w:val="00CE42BA"/>
    <w:rsid w:val="00CF114A"/>
    <w:rsid w:val="00D02E08"/>
    <w:rsid w:val="00D11AB6"/>
    <w:rsid w:val="00D12002"/>
    <w:rsid w:val="00D14947"/>
    <w:rsid w:val="00D24FCC"/>
    <w:rsid w:val="00D27A68"/>
    <w:rsid w:val="00D369B0"/>
    <w:rsid w:val="00D40DE7"/>
    <w:rsid w:val="00D45EF3"/>
    <w:rsid w:val="00D524BB"/>
    <w:rsid w:val="00D61A04"/>
    <w:rsid w:val="00D708EB"/>
    <w:rsid w:val="00D71E16"/>
    <w:rsid w:val="00D81026"/>
    <w:rsid w:val="00D81E09"/>
    <w:rsid w:val="00D93963"/>
    <w:rsid w:val="00D97E43"/>
    <w:rsid w:val="00D97ECC"/>
    <w:rsid w:val="00DC3B4D"/>
    <w:rsid w:val="00DC421E"/>
    <w:rsid w:val="00DC6685"/>
    <w:rsid w:val="00DC73F5"/>
    <w:rsid w:val="00DD16C3"/>
    <w:rsid w:val="00E00C3E"/>
    <w:rsid w:val="00E1683C"/>
    <w:rsid w:val="00E2397A"/>
    <w:rsid w:val="00E247DA"/>
    <w:rsid w:val="00E2581E"/>
    <w:rsid w:val="00E272FB"/>
    <w:rsid w:val="00E30D6A"/>
    <w:rsid w:val="00E3346F"/>
    <w:rsid w:val="00E33F13"/>
    <w:rsid w:val="00E3788E"/>
    <w:rsid w:val="00E41CA2"/>
    <w:rsid w:val="00E50EFA"/>
    <w:rsid w:val="00E516A6"/>
    <w:rsid w:val="00E541B2"/>
    <w:rsid w:val="00E56ADF"/>
    <w:rsid w:val="00E60FD4"/>
    <w:rsid w:val="00E628C5"/>
    <w:rsid w:val="00E64AFF"/>
    <w:rsid w:val="00E703D6"/>
    <w:rsid w:val="00E7069A"/>
    <w:rsid w:val="00E751A1"/>
    <w:rsid w:val="00E83C2D"/>
    <w:rsid w:val="00E85D4C"/>
    <w:rsid w:val="00E86464"/>
    <w:rsid w:val="00E916C0"/>
    <w:rsid w:val="00E918A8"/>
    <w:rsid w:val="00E948CD"/>
    <w:rsid w:val="00EA3C69"/>
    <w:rsid w:val="00EA4D56"/>
    <w:rsid w:val="00EA712A"/>
    <w:rsid w:val="00EB0E1F"/>
    <w:rsid w:val="00EB4509"/>
    <w:rsid w:val="00EB4CB0"/>
    <w:rsid w:val="00EC16CE"/>
    <w:rsid w:val="00EC37B0"/>
    <w:rsid w:val="00EC7F7C"/>
    <w:rsid w:val="00EF1118"/>
    <w:rsid w:val="00EF411D"/>
    <w:rsid w:val="00EF4CBF"/>
    <w:rsid w:val="00F173B3"/>
    <w:rsid w:val="00F20481"/>
    <w:rsid w:val="00F33EDB"/>
    <w:rsid w:val="00F3453A"/>
    <w:rsid w:val="00F41DC6"/>
    <w:rsid w:val="00F4400C"/>
    <w:rsid w:val="00F555D5"/>
    <w:rsid w:val="00F63540"/>
    <w:rsid w:val="00F74BFD"/>
    <w:rsid w:val="00F75472"/>
    <w:rsid w:val="00F75734"/>
    <w:rsid w:val="00F83218"/>
    <w:rsid w:val="00F8698B"/>
    <w:rsid w:val="00F903BC"/>
    <w:rsid w:val="00F932E6"/>
    <w:rsid w:val="00F9534A"/>
    <w:rsid w:val="00F9756C"/>
    <w:rsid w:val="00FA5874"/>
    <w:rsid w:val="00FA5E99"/>
    <w:rsid w:val="00FB508C"/>
    <w:rsid w:val="00FC0322"/>
    <w:rsid w:val="00FC0853"/>
    <w:rsid w:val="00FC2A71"/>
    <w:rsid w:val="00FC4C52"/>
    <w:rsid w:val="00FC599E"/>
    <w:rsid w:val="00FC775A"/>
    <w:rsid w:val="00FD2035"/>
    <w:rsid w:val="00FD5DF8"/>
    <w:rsid w:val="00FD6569"/>
    <w:rsid w:val="00FE5727"/>
    <w:rsid w:val="00FE6154"/>
    <w:rsid w:val="00FF0F69"/>
    <w:rsid w:val="00FF1AAB"/>
    <w:rsid w:val="00FF29E6"/>
    <w:rsid w:val="00FF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9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D9E"/>
    <w:rPr>
      <w:lang w:val="en-US" w:eastAsia="en-US"/>
    </w:rPr>
  </w:style>
  <w:style w:type="paragraph" w:styleId="Heading4">
    <w:name w:val="heading 4"/>
    <w:basedOn w:val="Normal"/>
    <w:next w:val="Normal"/>
    <w:link w:val="Heading4Char"/>
    <w:semiHidden/>
    <w:unhideWhenUsed/>
    <w:qFormat/>
    <w:rsid w:val="008D327C"/>
    <w:pPr>
      <w:keepNext/>
      <w:spacing w:before="240" w:after="60"/>
      <w:outlineLvl w:val="3"/>
    </w:pPr>
    <w:rPr>
      <w:rFonts w:ascii="Calibri" w:hAnsi="Calibri"/>
      <w:b/>
      <w:bCs/>
      <w:sz w:val="28"/>
      <w:szCs w:val="28"/>
    </w:rPr>
  </w:style>
  <w:style w:type="paragraph" w:styleId="Heading6">
    <w:name w:val="heading 6"/>
    <w:basedOn w:val="Normal"/>
    <w:next w:val="Normal"/>
    <w:qFormat/>
    <w:rsid w:val="00C22D9E"/>
    <w:pPr>
      <w:keepNext/>
      <w:widowControl w:val="0"/>
      <w:outlineLvl w:val="5"/>
    </w:pPr>
    <w:rPr>
      <w:rFonts w:ascii="Garamond" w:hAnsi="Garamond"/>
      <w:b/>
      <w:sz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55CB"/>
    <w:pPr>
      <w:autoSpaceDE w:val="0"/>
      <w:autoSpaceDN w:val="0"/>
      <w:adjustRightInd w:val="0"/>
    </w:pPr>
    <w:rPr>
      <w:rFonts w:ascii="Arial" w:hAnsi="Arial" w:cs="Arial"/>
      <w:color w:val="000000"/>
      <w:sz w:val="24"/>
      <w:szCs w:val="24"/>
      <w:lang w:val="en-US" w:eastAsia="en-US"/>
    </w:rPr>
  </w:style>
  <w:style w:type="paragraph" w:styleId="BodyText2">
    <w:name w:val="Body Text 2"/>
    <w:basedOn w:val="Normal"/>
    <w:rsid w:val="00C22D9E"/>
    <w:pPr>
      <w:widowControl w:val="0"/>
      <w:jc w:val="both"/>
    </w:pPr>
    <w:rPr>
      <w:rFonts w:ascii="Arial" w:hAnsi="Arial"/>
      <w:snapToGrid w:val="0"/>
      <w:sz w:val="22"/>
    </w:rPr>
  </w:style>
  <w:style w:type="paragraph" w:styleId="Header">
    <w:name w:val="header"/>
    <w:basedOn w:val="Normal"/>
    <w:rsid w:val="00A871DF"/>
    <w:pPr>
      <w:tabs>
        <w:tab w:val="center" w:pos="4320"/>
        <w:tab w:val="right" w:pos="8640"/>
      </w:tabs>
    </w:pPr>
  </w:style>
  <w:style w:type="table" w:styleId="TableGrid">
    <w:name w:val="Table Grid"/>
    <w:basedOn w:val="TableNormal"/>
    <w:rsid w:val="002B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0E8C"/>
    <w:pPr>
      <w:ind w:left="720"/>
    </w:pPr>
  </w:style>
  <w:style w:type="character" w:styleId="Hyperlink">
    <w:name w:val="Hyperlink"/>
    <w:rsid w:val="00D61A04"/>
    <w:rPr>
      <w:color w:val="0000FF"/>
      <w:u w:val="single"/>
    </w:rPr>
  </w:style>
  <w:style w:type="paragraph" w:styleId="BodyText">
    <w:name w:val="Body Text"/>
    <w:basedOn w:val="Normal"/>
    <w:link w:val="BodyTextChar"/>
    <w:rsid w:val="001503D1"/>
    <w:pPr>
      <w:spacing w:after="120"/>
    </w:pPr>
  </w:style>
  <w:style w:type="character" w:customStyle="1" w:styleId="BodyTextChar">
    <w:name w:val="Body Text Char"/>
    <w:basedOn w:val="DefaultParagraphFont"/>
    <w:link w:val="BodyText"/>
    <w:rsid w:val="001503D1"/>
  </w:style>
  <w:style w:type="paragraph" w:customStyle="1" w:styleId="Achievement">
    <w:name w:val="Achievement"/>
    <w:basedOn w:val="BodyText"/>
    <w:rsid w:val="00761549"/>
    <w:pPr>
      <w:tabs>
        <w:tab w:val="num" w:pos="360"/>
      </w:tabs>
      <w:suppressAutoHyphens/>
      <w:autoSpaceDE w:val="0"/>
      <w:spacing w:after="60" w:line="220" w:lineRule="atLeast"/>
      <w:ind w:right="-360"/>
    </w:pPr>
    <w:rPr>
      <w:lang w:eastAsia="ar-SA"/>
    </w:rPr>
  </w:style>
  <w:style w:type="character" w:customStyle="1" w:styleId="Heading4Char">
    <w:name w:val="Heading 4 Char"/>
    <w:link w:val="Heading4"/>
    <w:semiHidden/>
    <w:rsid w:val="008D327C"/>
    <w:rPr>
      <w:rFonts w:ascii="Calibri" w:eastAsia="Times New Roman" w:hAnsi="Calibri" w:cs="Times New Roman"/>
      <w:b/>
      <w:bCs/>
      <w:sz w:val="28"/>
      <w:szCs w:val="28"/>
      <w:lang w:val="en-US" w:eastAsia="en-US"/>
    </w:rPr>
  </w:style>
  <w:style w:type="paragraph" w:styleId="BalloonText">
    <w:name w:val="Balloon Text"/>
    <w:basedOn w:val="Normal"/>
    <w:link w:val="BalloonTextChar"/>
    <w:rsid w:val="00634B86"/>
    <w:rPr>
      <w:rFonts w:ascii="Segoe UI" w:hAnsi="Segoe UI" w:cs="Segoe UI"/>
      <w:sz w:val="18"/>
      <w:szCs w:val="18"/>
    </w:rPr>
  </w:style>
  <w:style w:type="character" w:customStyle="1" w:styleId="BalloonTextChar">
    <w:name w:val="Balloon Text Char"/>
    <w:link w:val="BalloonText"/>
    <w:rsid w:val="00634B86"/>
    <w:rPr>
      <w:rFonts w:ascii="Segoe UI" w:hAnsi="Segoe UI" w:cs="Segoe U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D9E"/>
    <w:rPr>
      <w:lang w:val="en-US" w:eastAsia="en-US"/>
    </w:rPr>
  </w:style>
  <w:style w:type="paragraph" w:styleId="Heading4">
    <w:name w:val="heading 4"/>
    <w:basedOn w:val="Normal"/>
    <w:next w:val="Normal"/>
    <w:link w:val="Heading4Char"/>
    <w:semiHidden/>
    <w:unhideWhenUsed/>
    <w:qFormat/>
    <w:rsid w:val="008D327C"/>
    <w:pPr>
      <w:keepNext/>
      <w:spacing w:before="240" w:after="60"/>
      <w:outlineLvl w:val="3"/>
    </w:pPr>
    <w:rPr>
      <w:rFonts w:ascii="Calibri" w:hAnsi="Calibri"/>
      <w:b/>
      <w:bCs/>
      <w:sz w:val="28"/>
      <w:szCs w:val="28"/>
    </w:rPr>
  </w:style>
  <w:style w:type="paragraph" w:styleId="Heading6">
    <w:name w:val="heading 6"/>
    <w:basedOn w:val="Normal"/>
    <w:next w:val="Normal"/>
    <w:qFormat/>
    <w:rsid w:val="00C22D9E"/>
    <w:pPr>
      <w:keepNext/>
      <w:widowControl w:val="0"/>
      <w:outlineLvl w:val="5"/>
    </w:pPr>
    <w:rPr>
      <w:rFonts w:ascii="Garamond" w:hAnsi="Garamond"/>
      <w:b/>
      <w:sz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55CB"/>
    <w:pPr>
      <w:autoSpaceDE w:val="0"/>
      <w:autoSpaceDN w:val="0"/>
      <w:adjustRightInd w:val="0"/>
    </w:pPr>
    <w:rPr>
      <w:rFonts w:ascii="Arial" w:hAnsi="Arial" w:cs="Arial"/>
      <w:color w:val="000000"/>
      <w:sz w:val="24"/>
      <w:szCs w:val="24"/>
      <w:lang w:val="en-US" w:eastAsia="en-US"/>
    </w:rPr>
  </w:style>
  <w:style w:type="paragraph" w:styleId="BodyText2">
    <w:name w:val="Body Text 2"/>
    <w:basedOn w:val="Normal"/>
    <w:rsid w:val="00C22D9E"/>
    <w:pPr>
      <w:widowControl w:val="0"/>
      <w:jc w:val="both"/>
    </w:pPr>
    <w:rPr>
      <w:rFonts w:ascii="Arial" w:hAnsi="Arial"/>
      <w:snapToGrid w:val="0"/>
      <w:sz w:val="22"/>
    </w:rPr>
  </w:style>
  <w:style w:type="paragraph" w:styleId="Header">
    <w:name w:val="header"/>
    <w:basedOn w:val="Normal"/>
    <w:rsid w:val="00A871DF"/>
    <w:pPr>
      <w:tabs>
        <w:tab w:val="center" w:pos="4320"/>
        <w:tab w:val="right" w:pos="8640"/>
      </w:tabs>
    </w:pPr>
  </w:style>
  <w:style w:type="table" w:styleId="TableGrid">
    <w:name w:val="Table Grid"/>
    <w:basedOn w:val="TableNormal"/>
    <w:rsid w:val="002B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0E8C"/>
    <w:pPr>
      <w:ind w:left="720"/>
    </w:pPr>
  </w:style>
  <w:style w:type="character" w:styleId="Hyperlink">
    <w:name w:val="Hyperlink"/>
    <w:rsid w:val="00D61A04"/>
    <w:rPr>
      <w:color w:val="0000FF"/>
      <w:u w:val="single"/>
    </w:rPr>
  </w:style>
  <w:style w:type="paragraph" w:styleId="BodyText">
    <w:name w:val="Body Text"/>
    <w:basedOn w:val="Normal"/>
    <w:link w:val="BodyTextChar"/>
    <w:rsid w:val="001503D1"/>
    <w:pPr>
      <w:spacing w:after="120"/>
    </w:pPr>
  </w:style>
  <w:style w:type="character" w:customStyle="1" w:styleId="BodyTextChar">
    <w:name w:val="Body Text Char"/>
    <w:basedOn w:val="DefaultParagraphFont"/>
    <w:link w:val="BodyText"/>
    <w:rsid w:val="001503D1"/>
  </w:style>
  <w:style w:type="paragraph" w:customStyle="1" w:styleId="Achievement">
    <w:name w:val="Achievement"/>
    <w:basedOn w:val="BodyText"/>
    <w:rsid w:val="00761549"/>
    <w:pPr>
      <w:tabs>
        <w:tab w:val="num" w:pos="360"/>
      </w:tabs>
      <w:suppressAutoHyphens/>
      <w:autoSpaceDE w:val="0"/>
      <w:spacing w:after="60" w:line="220" w:lineRule="atLeast"/>
      <w:ind w:right="-360"/>
    </w:pPr>
    <w:rPr>
      <w:lang w:eastAsia="ar-SA"/>
    </w:rPr>
  </w:style>
  <w:style w:type="character" w:customStyle="1" w:styleId="Heading4Char">
    <w:name w:val="Heading 4 Char"/>
    <w:link w:val="Heading4"/>
    <w:semiHidden/>
    <w:rsid w:val="008D327C"/>
    <w:rPr>
      <w:rFonts w:ascii="Calibri" w:eastAsia="Times New Roman" w:hAnsi="Calibri" w:cs="Times New Roman"/>
      <w:b/>
      <w:bCs/>
      <w:sz w:val="28"/>
      <w:szCs w:val="28"/>
      <w:lang w:val="en-US" w:eastAsia="en-US"/>
    </w:rPr>
  </w:style>
  <w:style w:type="paragraph" w:styleId="BalloonText">
    <w:name w:val="Balloon Text"/>
    <w:basedOn w:val="Normal"/>
    <w:link w:val="BalloonTextChar"/>
    <w:rsid w:val="00634B86"/>
    <w:rPr>
      <w:rFonts w:ascii="Segoe UI" w:hAnsi="Segoe UI" w:cs="Segoe UI"/>
      <w:sz w:val="18"/>
      <w:szCs w:val="18"/>
    </w:rPr>
  </w:style>
  <w:style w:type="character" w:customStyle="1" w:styleId="BalloonTextChar">
    <w:name w:val="Balloon Text Char"/>
    <w:link w:val="BalloonText"/>
    <w:rsid w:val="00634B8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91520">
      <w:bodyDiv w:val="1"/>
      <w:marLeft w:val="0"/>
      <w:marRight w:val="0"/>
      <w:marTop w:val="0"/>
      <w:marBottom w:val="0"/>
      <w:divBdr>
        <w:top w:val="none" w:sz="0" w:space="0" w:color="auto"/>
        <w:left w:val="none" w:sz="0" w:space="0" w:color="auto"/>
        <w:bottom w:val="none" w:sz="0" w:space="0" w:color="auto"/>
        <w:right w:val="none" w:sz="0" w:space="0" w:color="auto"/>
      </w:divBdr>
    </w:div>
    <w:div w:id="275452868">
      <w:bodyDiv w:val="1"/>
      <w:marLeft w:val="0"/>
      <w:marRight w:val="0"/>
      <w:marTop w:val="0"/>
      <w:marBottom w:val="0"/>
      <w:divBdr>
        <w:top w:val="none" w:sz="0" w:space="0" w:color="auto"/>
        <w:left w:val="none" w:sz="0" w:space="0" w:color="auto"/>
        <w:bottom w:val="none" w:sz="0" w:space="0" w:color="auto"/>
        <w:right w:val="none" w:sz="0" w:space="0" w:color="auto"/>
      </w:divBdr>
    </w:div>
    <w:div w:id="445580072">
      <w:bodyDiv w:val="1"/>
      <w:marLeft w:val="0"/>
      <w:marRight w:val="0"/>
      <w:marTop w:val="0"/>
      <w:marBottom w:val="0"/>
      <w:divBdr>
        <w:top w:val="none" w:sz="0" w:space="0" w:color="auto"/>
        <w:left w:val="none" w:sz="0" w:space="0" w:color="auto"/>
        <w:bottom w:val="none" w:sz="0" w:space="0" w:color="auto"/>
        <w:right w:val="none" w:sz="0" w:space="0" w:color="auto"/>
      </w:divBdr>
    </w:div>
    <w:div w:id="464934532">
      <w:bodyDiv w:val="1"/>
      <w:marLeft w:val="0"/>
      <w:marRight w:val="0"/>
      <w:marTop w:val="0"/>
      <w:marBottom w:val="0"/>
      <w:divBdr>
        <w:top w:val="none" w:sz="0" w:space="0" w:color="auto"/>
        <w:left w:val="none" w:sz="0" w:space="0" w:color="auto"/>
        <w:bottom w:val="none" w:sz="0" w:space="0" w:color="auto"/>
        <w:right w:val="none" w:sz="0" w:space="0" w:color="auto"/>
      </w:divBdr>
    </w:div>
    <w:div w:id="1111050988">
      <w:bodyDiv w:val="1"/>
      <w:marLeft w:val="0"/>
      <w:marRight w:val="0"/>
      <w:marTop w:val="0"/>
      <w:marBottom w:val="0"/>
      <w:divBdr>
        <w:top w:val="none" w:sz="0" w:space="0" w:color="auto"/>
        <w:left w:val="none" w:sz="0" w:space="0" w:color="auto"/>
        <w:bottom w:val="none" w:sz="0" w:space="0" w:color="auto"/>
        <w:right w:val="none" w:sz="0" w:space="0" w:color="auto"/>
      </w:divBdr>
    </w:div>
    <w:div w:id="1267233386">
      <w:bodyDiv w:val="1"/>
      <w:marLeft w:val="0"/>
      <w:marRight w:val="0"/>
      <w:marTop w:val="0"/>
      <w:marBottom w:val="0"/>
      <w:divBdr>
        <w:top w:val="none" w:sz="0" w:space="0" w:color="auto"/>
        <w:left w:val="none" w:sz="0" w:space="0" w:color="auto"/>
        <w:bottom w:val="none" w:sz="0" w:space="0" w:color="auto"/>
        <w:right w:val="none" w:sz="0" w:space="0" w:color="auto"/>
      </w:divBdr>
    </w:div>
    <w:div w:id="1863396014">
      <w:bodyDiv w:val="1"/>
      <w:marLeft w:val="0"/>
      <w:marRight w:val="0"/>
      <w:marTop w:val="0"/>
      <w:marBottom w:val="0"/>
      <w:divBdr>
        <w:top w:val="none" w:sz="0" w:space="0" w:color="auto"/>
        <w:left w:val="none" w:sz="0" w:space="0" w:color="auto"/>
        <w:bottom w:val="none" w:sz="0" w:space="0" w:color="auto"/>
        <w:right w:val="none" w:sz="0" w:space="0" w:color="auto"/>
      </w:divBdr>
    </w:div>
    <w:div w:id="1911767998">
      <w:bodyDiv w:val="1"/>
      <w:marLeft w:val="0"/>
      <w:marRight w:val="0"/>
      <w:marTop w:val="0"/>
      <w:marBottom w:val="0"/>
      <w:divBdr>
        <w:top w:val="none" w:sz="0" w:space="0" w:color="auto"/>
        <w:left w:val="none" w:sz="0" w:space="0" w:color="auto"/>
        <w:bottom w:val="none" w:sz="0" w:space="0" w:color="auto"/>
        <w:right w:val="none" w:sz="0" w:space="0" w:color="auto"/>
      </w:divBdr>
    </w:div>
    <w:div w:id="1940261295">
      <w:bodyDiv w:val="1"/>
      <w:marLeft w:val="0"/>
      <w:marRight w:val="0"/>
      <w:marTop w:val="0"/>
      <w:marBottom w:val="0"/>
      <w:divBdr>
        <w:top w:val="none" w:sz="0" w:space="0" w:color="auto"/>
        <w:left w:val="none" w:sz="0" w:space="0" w:color="auto"/>
        <w:bottom w:val="none" w:sz="0" w:space="0" w:color="auto"/>
        <w:right w:val="none" w:sz="0" w:space="0" w:color="auto"/>
      </w:divBdr>
    </w:div>
    <w:div w:id="2054427200">
      <w:bodyDiv w:val="1"/>
      <w:marLeft w:val="0"/>
      <w:marRight w:val="0"/>
      <w:marTop w:val="0"/>
      <w:marBottom w:val="0"/>
      <w:divBdr>
        <w:top w:val="none" w:sz="0" w:space="0" w:color="auto"/>
        <w:left w:val="none" w:sz="0" w:space="0" w:color="auto"/>
        <w:bottom w:val="none" w:sz="0" w:space="0" w:color="auto"/>
        <w:right w:val="none" w:sz="0" w:space="0" w:color="auto"/>
      </w:divBdr>
    </w:div>
    <w:div w:id="209666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rya.josyula4u@gmail.com" TargetMode="External"/><Relationship Id="rId3" Type="http://schemas.openxmlformats.org/officeDocument/2006/relationships/styles" Target="styles.xml"/><Relationship Id="rId7" Type="http://schemas.openxmlformats.org/officeDocument/2006/relationships/hyperlink" Target="mailto:joshhh.rav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joshhh.rav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1FB3-3E8B-4A29-B004-EBB62F80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FORMAT OF CURRICULUM VITAE (C</vt:lpstr>
    </vt:vector>
  </TitlesOfParts>
  <Company>SCSL</Company>
  <LinksUpToDate>false</LinksUpToDate>
  <CharactersWithSpaces>6771</CharactersWithSpaces>
  <SharedDoc>false</SharedDoc>
  <HLinks>
    <vt:vector size="18" baseType="variant">
      <vt:variant>
        <vt:i4>5308452</vt:i4>
      </vt:variant>
      <vt:variant>
        <vt:i4>6</vt:i4>
      </vt:variant>
      <vt:variant>
        <vt:i4>0</vt:i4>
      </vt:variant>
      <vt:variant>
        <vt:i4>5</vt:i4>
      </vt:variant>
      <vt:variant>
        <vt:lpwstr>mailto:joshhh.ravi@gmail.com</vt:lpwstr>
      </vt:variant>
      <vt:variant>
        <vt:lpwstr/>
      </vt:variant>
      <vt:variant>
        <vt:i4>1966115</vt:i4>
      </vt:variant>
      <vt:variant>
        <vt:i4>3</vt:i4>
      </vt:variant>
      <vt:variant>
        <vt:i4>0</vt:i4>
      </vt:variant>
      <vt:variant>
        <vt:i4>5</vt:i4>
      </vt:variant>
      <vt:variant>
        <vt:lpwstr>mailto:surya.josyula4u@gmail.com</vt:lpwstr>
      </vt:variant>
      <vt:variant>
        <vt:lpwstr/>
      </vt:variant>
      <vt:variant>
        <vt:i4>5308452</vt:i4>
      </vt:variant>
      <vt:variant>
        <vt:i4>0</vt:i4>
      </vt:variant>
      <vt:variant>
        <vt:i4>0</vt:i4>
      </vt:variant>
      <vt:variant>
        <vt:i4>5</vt:i4>
      </vt:variant>
      <vt:variant>
        <vt:lpwstr>mailto:joshhh.ravi@gmail.com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CURRICULUM VITAE (C</dc:title>
  <dc:subject/>
  <dc:creator>Satyam</dc:creator>
  <cp:keywords/>
  <cp:lastModifiedBy>Ravikant Joshi</cp:lastModifiedBy>
  <cp:revision>34</cp:revision>
  <cp:lastPrinted>2013-12-13T04:22:00Z</cp:lastPrinted>
  <dcterms:created xsi:type="dcterms:W3CDTF">2018-06-22T08:32:00Z</dcterms:created>
  <dcterms:modified xsi:type="dcterms:W3CDTF">2019-04-13T18:05:00Z</dcterms:modified>
</cp:coreProperties>
</file>