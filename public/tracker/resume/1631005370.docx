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329" w:rsidRDefault="00356329">
      <w:pPr>
        <w:pStyle w:val="MediumGrid21"/>
        <w:pBdr>
          <w:top w:val="none" w:sz="0" w:space="0" w:color="000000"/>
          <w:left w:val="none" w:sz="0" w:space="0" w:color="000000"/>
          <w:bottom w:val="single" w:sz="6" w:space="1" w:color="000000"/>
          <w:right w:val="none" w:sz="0" w:space="0" w:color="000000"/>
        </w:pBdr>
      </w:pPr>
      <w:bookmarkStart w:id="0" w:name="_GoBack"/>
      <w:bookmarkEnd w:id="0"/>
      <w:r>
        <w:rPr>
          <w:rFonts w:ascii="Verdana" w:hAnsi="Verdana" w:cs="Verdana"/>
          <w:b/>
          <w:sz w:val="24"/>
          <w:szCs w:val="24"/>
        </w:rPr>
        <w:t>VINDESH YADAV</w:t>
      </w:r>
    </w:p>
    <w:p w:rsidR="00356329" w:rsidRDefault="00356329">
      <w:pPr>
        <w:pStyle w:val="MediumGrid21"/>
        <w:jc w:val="right"/>
        <w:rPr>
          <w:rFonts w:ascii="Verdana" w:hAnsi="Verdana" w:cs="Verdana"/>
          <w:b/>
          <w:sz w:val="24"/>
          <w:szCs w:val="24"/>
        </w:rPr>
      </w:pPr>
    </w:p>
    <w:p w:rsidR="00356329" w:rsidRDefault="00356329">
      <w:pPr>
        <w:pStyle w:val="MediumGrid21"/>
        <w:jc w:val="right"/>
      </w:pPr>
      <w:r>
        <w:rPr>
          <w:rFonts w:cs="Calibri"/>
          <w:sz w:val="24"/>
          <w:szCs w:val="24"/>
        </w:rPr>
        <w:t xml:space="preserve">                                                                                          </w:t>
      </w:r>
      <w:r>
        <w:rPr>
          <w:sz w:val="24"/>
          <w:szCs w:val="24"/>
        </w:rPr>
        <w:t>Address: pushpratan park indore 743704</w:t>
      </w:r>
    </w:p>
    <w:p w:rsidR="00356329" w:rsidRDefault="00356329">
      <w:pPr>
        <w:pStyle w:val="MediumGrid21"/>
        <w:jc w:val="right"/>
      </w:pPr>
      <w:r>
        <w:rPr>
          <w:rFonts w:cs="Calibri"/>
          <w:sz w:val="24"/>
          <w:szCs w:val="24"/>
        </w:rPr>
        <w:t xml:space="preserve">                                                                                   </w:t>
      </w:r>
      <w:r>
        <w:rPr>
          <w:sz w:val="24"/>
          <w:szCs w:val="24"/>
        </w:rPr>
        <w:t xml:space="preserve">Mobile No.: +91 </w:t>
      </w:r>
      <w:r w:rsidR="004B566F">
        <w:rPr>
          <w:sz w:val="24"/>
          <w:szCs w:val="24"/>
        </w:rPr>
        <w:t>8319187341</w:t>
      </w:r>
    </w:p>
    <w:p w:rsidR="00356329" w:rsidRDefault="00356329">
      <w:pPr>
        <w:pStyle w:val="MediumGrid21"/>
        <w:pBdr>
          <w:top w:val="none" w:sz="0" w:space="0" w:color="000000"/>
          <w:left w:val="none" w:sz="0" w:space="0" w:color="000000"/>
          <w:bottom w:val="double" w:sz="6" w:space="1" w:color="000000"/>
          <w:right w:val="none" w:sz="0" w:space="0" w:color="000000"/>
        </w:pBdr>
        <w:jc w:val="right"/>
      </w:pPr>
      <w:r>
        <w:rPr>
          <w:rFonts w:cs="Calibri"/>
          <w:sz w:val="24"/>
          <w:szCs w:val="24"/>
        </w:rPr>
        <w:t xml:space="preserve">                                                                                            </w:t>
      </w:r>
      <w:r>
        <w:rPr>
          <w:sz w:val="24"/>
          <w:szCs w:val="24"/>
        </w:rPr>
        <w:t xml:space="preserve">E-mail: </w:t>
      </w:r>
      <w:r>
        <w:rPr>
          <w:color w:val="002060"/>
          <w:sz w:val="24"/>
          <w:szCs w:val="24"/>
          <w:u w:val="single"/>
        </w:rPr>
        <w:t>vindeshyadav7@gmail.com</w:t>
      </w:r>
    </w:p>
    <w:p w:rsidR="00356329" w:rsidRDefault="00356329">
      <w:pPr>
        <w:pStyle w:val="MediumGrid21"/>
        <w:pBdr>
          <w:top w:val="none" w:sz="0" w:space="0" w:color="000000"/>
          <w:left w:val="none" w:sz="0" w:space="0" w:color="000000"/>
          <w:bottom w:val="double" w:sz="6" w:space="1" w:color="000000"/>
          <w:right w:val="none" w:sz="0" w:space="0" w:color="000000"/>
        </w:pBdr>
        <w:jc w:val="right"/>
        <w:rPr>
          <w:rFonts w:ascii="Verdana" w:hAnsi="Verdana" w:cs="Verdana"/>
          <w:color w:val="C00000"/>
          <w:sz w:val="24"/>
          <w:szCs w:val="24"/>
          <w:u w:val="single"/>
        </w:rPr>
      </w:pPr>
    </w:p>
    <w:p w:rsidR="00356329" w:rsidRDefault="00356329">
      <w:pPr>
        <w:pStyle w:val="MediumGrid21"/>
        <w:jc w:val="both"/>
        <w:rPr>
          <w:rFonts w:ascii="Verdana" w:hAnsi="Verdana" w:cs="Verdana"/>
          <w:b/>
          <w:color w:val="C00000"/>
          <w:sz w:val="24"/>
          <w:szCs w:val="24"/>
          <w:u w:val="single"/>
        </w:rPr>
      </w:pPr>
    </w:p>
    <w:p w:rsidR="00356329" w:rsidRDefault="00356329">
      <w:pPr>
        <w:shd w:val="clear" w:color="auto" w:fill="000000"/>
        <w:spacing w:after="0" w:line="240" w:lineRule="auto"/>
        <w:jc w:val="center"/>
      </w:pPr>
      <w:r>
        <w:rPr>
          <w:rFonts w:ascii="Verdana" w:hAnsi="Verdana" w:cs="Verdana"/>
          <w:b/>
          <w:sz w:val="24"/>
          <w:szCs w:val="24"/>
          <w:lang w:val="en-GB"/>
        </w:rPr>
        <w:t>OBJECTIVES</w:t>
      </w:r>
    </w:p>
    <w:p w:rsidR="00356329" w:rsidRDefault="00356329">
      <w:pPr>
        <w:pStyle w:val="MediumGrid21"/>
        <w:jc w:val="both"/>
        <w:rPr>
          <w:rFonts w:ascii="Verdana" w:hAnsi="Verdana" w:cs="Verdana"/>
          <w:b/>
          <w:color w:val="C00000"/>
          <w:sz w:val="24"/>
          <w:szCs w:val="24"/>
          <w:u w:val="single"/>
          <w:lang w:val="en-GB"/>
        </w:rPr>
      </w:pPr>
    </w:p>
    <w:p w:rsidR="00356329" w:rsidRDefault="00356329">
      <w:pPr>
        <w:spacing w:line="240" w:lineRule="auto"/>
        <w:jc w:val="both"/>
      </w:pPr>
      <w:r>
        <w:rPr>
          <w:color w:val="000000"/>
          <w:sz w:val="24"/>
          <w:szCs w:val="24"/>
          <w:lang w:val="en-IN"/>
        </w:rPr>
        <w:t>To work in a competitive environment that effectively utilizes my analytical, interpersonal, leadership and organizational skills to conceive and achieve solutions which help the organization’s growth, thereby, enhancing my own skills as an individual and as a key player in the organization's development.</w:t>
      </w:r>
    </w:p>
    <w:p w:rsidR="00356329" w:rsidRDefault="00356329">
      <w:pPr>
        <w:shd w:val="clear" w:color="auto" w:fill="000000"/>
        <w:spacing w:after="0" w:line="240" w:lineRule="auto"/>
        <w:jc w:val="center"/>
      </w:pPr>
      <w:r>
        <w:rPr>
          <w:rFonts w:ascii="Verdana" w:hAnsi="Verdana" w:cs="Verdana"/>
          <w:b/>
          <w:sz w:val="24"/>
          <w:szCs w:val="24"/>
          <w:lang w:val="en-GB"/>
        </w:rPr>
        <w:t>SUMMARY</w:t>
      </w:r>
    </w:p>
    <w:p w:rsidR="00356329" w:rsidRDefault="00356329">
      <w:pPr>
        <w:pStyle w:val="Bullets"/>
        <w:spacing w:before="0" w:after="0" w:line="240" w:lineRule="auto"/>
        <w:ind w:left="420" w:firstLine="0"/>
        <w:jc w:val="both"/>
        <w:rPr>
          <w:rFonts w:ascii="Calibri" w:hAnsi="Calibri" w:cs="Calibri"/>
          <w:b/>
          <w:sz w:val="24"/>
          <w:szCs w:val="24"/>
          <w:lang w:val="en-GB"/>
        </w:rPr>
      </w:pPr>
    </w:p>
    <w:p w:rsidR="00356329" w:rsidRDefault="00356329">
      <w:pPr>
        <w:pStyle w:val="Bullets"/>
        <w:numPr>
          <w:ilvl w:val="0"/>
          <w:numId w:val="1"/>
        </w:numPr>
        <w:spacing w:before="0" w:after="0" w:line="240" w:lineRule="auto"/>
        <w:jc w:val="both"/>
      </w:pPr>
      <w:r>
        <w:rPr>
          <w:rFonts w:ascii="Calibri" w:hAnsi="Calibri" w:cs="Calibri"/>
          <w:sz w:val="24"/>
          <w:szCs w:val="24"/>
        </w:rPr>
        <w:t>A skilled professional with 4 years 7 Months of experience in Software Development.</w:t>
      </w:r>
    </w:p>
    <w:p w:rsidR="00356329" w:rsidRDefault="00356329">
      <w:pPr>
        <w:pStyle w:val="Bullets"/>
        <w:numPr>
          <w:ilvl w:val="0"/>
          <w:numId w:val="1"/>
        </w:numPr>
        <w:spacing w:before="0" w:after="0" w:line="240" w:lineRule="auto"/>
        <w:jc w:val="both"/>
      </w:pPr>
      <w:r>
        <w:rPr>
          <w:rFonts w:ascii="Calibri" w:hAnsi="Calibri" w:cs="Calibri"/>
          <w:sz w:val="24"/>
          <w:szCs w:val="24"/>
        </w:rPr>
        <w:t>Knowledge in Core Java, JDBC, Servlet, Hibernate, Spring.</w:t>
      </w:r>
    </w:p>
    <w:p w:rsidR="00356329" w:rsidRDefault="00356329">
      <w:pPr>
        <w:pStyle w:val="Bullets"/>
        <w:numPr>
          <w:ilvl w:val="0"/>
          <w:numId w:val="1"/>
        </w:numPr>
        <w:spacing w:before="0" w:after="0" w:line="240" w:lineRule="auto"/>
        <w:jc w:val="both"/>
      </w:pPr>
      <w:r>
        <w:rPr>
          <w:rFonts w:ascii="Calibri" w:hAnsi="Calibri" w:cs="Calibri"/>
          <w:sz w:val="24"/>
          <w:szCs w:val="24"/>
        </w:rPr>
        <w:t>Basic knowledge of UNIX commands.</w:t>
      </w:r>
    </w:p>
    <w:p w:rsidR="00356329" w:rsidRDefault="00356329">
      <w:pPr>
        <w:pStyle w:val="Bullets"/>
        <w:numPr>
          <w:ilvl w:val="0"/>
          <w:numId w:val="1"/>
        </w:numPr>
        <w:spacing w:before="0" w:after="0" w:line="240" w:lineRule="auto"/>
        <w:jc w:val="both"/>
      </w:pPr>
      <w:r>
        <w:rPr>
          <w:rFonts w:ascii="Calibri" w:hAnsi="Calibri" w:cs="Calibri"/>
          <w:sz w:val="24"/>
          <w:szCs w:val="24"/>
        </w:rPr>
        <w:t>Experience in development in Web Application.</w:t>
      </w:r>
    </w:p>
    <w:p w:rsidR="00356329" w:rsidRDefault="00356329">
      <w:pPr>
        <w:pStyle w:val="Bullets"/>
        <w:numPr>
          <w:ilvl w:val="0"/>
          <w:numId w:val="1"/>
        </w:numPr>
        <w:spacing w:before="0" w:after="0" w:line="240" w:lineRule="auto"/>
        <w:jc w:val="both"/>
      </w:pPr>
      <w:r>
        <w:rPr>
          <w:rFonts w:ascii="Calibri" w:hAnsi="Calibri" w:cs="Calibri"/>
          <w:sz w:val="24"/>
          <w:szCs w:val="24"/>
        </w:rPr>
        <w:t xml:space="preserve">Having Client experience for java using spring boot and hibernate framework for AMCI Project  at Texas(US). </w:t>
      </w:r>
    </w:p>
    <w:p w:rsidR="00356329" w:rsidRDefault="00356329">
      <w:pPr>
        <w:pStyle w:val="Bullets"/>
        <w:spacing w:before="0" w:after="0" w:line="240" w:lineRule="auto"/>
        <w:ind w:left="0" w:firstLine="0"/>
        <w:rPr>
          <w:rFonts w:ascii="Calibri" w:hAnsi="Calibri" w:cs="Calibri"/>
          <w:sz w:val="24"/>
          <w:szCs w:val="24"/>
          <w:lang w:val="en"/>
        </w:rPr>
      </w:pPr>
    </w:p>
    <w:p w:rsidR="009945C0" w:rsidRDefault="009945C0" w:rsidP="009945C0">
      <w:pPr>
        <w:pStyle w:val="MediumGrid21"/>
        <w:jc w:val="both"/>
        <w:rPr>
          <w:rFonts w:ascii="Verdana" w:hAnsi="Verdana" w:cs="Verdana"/>
          <w:b/>
          <w:color w:val="C00000"/>
          <w:sz w:val="24"/>
          <w:szCs w:val="24"/>
          <w:u w:val="single"/>
        </w:rPr>
      </w:pPr>
    </w:p>
    <w:p w:rsidR="009945C0" w:rsidRPr="009945C0" w:rsidRDefault="009945C0" w:rsidP="009945C0">
      <w:pPr>
        <w:shd w:val="clear" w:color="auto" w:fill="000000"/>
        <w:spacing w:after="0" w:line="240" w:lineRule="auto"/>
        <w:jc w:val="center"/>
        <w:rPr>
          <w:color w:val="FFFFFF"/>
        </w:rPr>
      </w:pPr>
      <w:r w:rsidRPr="009945C0">
        <w:rPr>
          <w:rFonts w:ascii="Calibri-Bold" w:eastAsia="Times New Roman" w:hAnsi="Calibri-Bold" w:cs="Calibri-Bold"/>
          <w:b/>
          <w:bCs/>
          <w:color w:val="FFFFFF"/>
          <w:sz w:val="24"/>
          <w:szCs w:val="24"/>
          <w:lang w:eastAsia="en-US"/>
        </w:rPr>
        <w:t>WORK EXPERIENCE</w:t>
      </w:r>
    </w:p>
    <w:p w:rsidR="009945C0" w:rsidRPr="00D4688E" w:rsidRDefault="009945C0" w:rsidP="009945C0">
      <w:pPr>
        <w:pStyle w:val="MediumGrid21"/>
        <w:jc w:val="both"/>
        <w:rPr>
          <w:rFonts w:cs="Calibri"/>
          <w:b/>
          <w:color w:val="C00000"/>
          <w:sz w:val="24"/>
          <w:szCs w:val="24"/>
          <w:u w:val="single"/>
          <w:lang w:val="en-GB"/>
        </w:rPr>
      </w:pPr>
    </w:p>
    <w:p w:rsidR="009945C0" w:rsidRPr="00D4688E" w:rsidRDefault="009945C0" w:rsidP="009945C0">
      <w:pPr>
        <w:pStyle w:val="Bullets"/>
        <w:spacing w:before="0" w:after="0" w:line="240" w:lineRule="auto"/>
        <w:ind w:left="0" w:firstLine="0"/>
        <w:rPr>
          <w:rFonts w:ascii="Calibri" w:hAnsi="Calibri" w:cs="Calibri"/>
          <w:bCs/>
          <w:color w:val="000000"/>
          <w:sz w:val="24"/>
          <w:szCs w:val="24"/>
          <w:lang w:eastAsia="en-US"/>
        </w:rPr>
      </w:pPr>
      <w:r w:rsidRPr="00D4688E">
        <w:rPr>
          <w:rFonts w:ascii="Calibri" w:hAnsi="Calibri" w:cs="Calibri"/>
          <w:bCs/>
          <w:color w:val="333333"/>
          <w:sz w:val="24"/>
          <w:szCs w:val="24"/>
          <w:lang w:eastAsia="en-US"/>
        </w:rPr>
        <w:t xml:space="preserve">Working in  CDN SOLUTION </w:t>
      </w:r>
      <w:r w:rsidR="004B566F">
        <w:rPr>
          <w:rFonts w:ascii="Calibri" w:hAnsi="Calibri" w:cs="Calibri"/>
          <w:bCs/>
          <w:color w:val="000000"/>
          <w:sz w:val="24"/>
          <w:szCs w:val="24"/>
          <w:lang w:eastAsia="en-US"/>
        </w:rPr>
        <w:t>Indore from  Nov  2018</w:t>
      </w:r>
      <w:r w:rsidRPr="00D4688E">
        <w:rPr>
          <w:rFonts w:ascii="Calibri" w:hAnsi="Calibri" w:cs="Calibri"/>
          <w:bCs/>
          <w:color w:val="000000"/>
          <w:sz w:val="24"/>
          <w:szCs w:val="24"/>
          <w:lang w:eastAsia="en-US"/>
        </w:rPr>
        <w:t xml:space="preserve">  to till date.</w:t>
      </w:r>
    </w:p>
    <w:p w:rsidR="00D4688E" w:rsidRPr="00D4688E" w:rsidRDefault="00D4688E" w:rsidP="009945C0">
      <w:pPr>
        <w:pStyle w:val="Bullets"/>
        <w:spacing w:before="0" w:after="0" w:line="240" w:lineRule="auto"/>
        <w:ind w:left="0" w:firstLine="0"/>
        <w:rPr>
          <w:rFonts w:ascii="Calibri" w:hAnsi="Calibri" w:cs="Calibri"/>
          <w:bCs/>
          <w:sz w:val="24"/>
          <w:szCs w:val="24"/>
          <w:lang w:eastAsia="en-US"/>
        </w:rPr>
      </w:pPr>
      <w:r w:rsidRPr="00D4688E">
        <w:rPr>
          <w:rFonts w:ascii="Calibri" w:hAnsi="Calibri" w:cs="Calibri"/>
          <w:bCs/>
          <w:color w:val="333333"/>
          <w:sz w:val="24"/>
          <w:szCs w:val="24"/>
          <w:lang w:eastAsia="en-US"/>
        </w:rPr>
        <w:t xml:space="preserve">Worked </w:t>
      </w:r>
      <w:r w:rsidRPr="00D4688E">
        <w:rPr>
          <w:rFonts w:ascii="Calibri" w:hAnsi="Calibri" w:cs="Calibri"/>
          <w:bCs/>
          <w:color w:val="000000"/>
          <w:sz w:val="24"/>
          <w:szCs w:val="24"/>
          <w:lang w:eastAsia="en-US"/>
        </w:rPr>
        <w:t>in  X</w:t>
      </w:r>
      <w:r w:rsidR="004B566F">
        <w:rPr>
          <w:rFonts w:ascii="Calibri" w:hAnsi="Calibri" w:cs="Calibri"/>
          <w:b/>
          <w:color w:val="555555"/>
          <w:spacing w:val="5"/>
          <w:sz w:val="24"/>
          <w:szCs w:val="24"/>
        </w:rPr>
        <w:t>enon  from july 2018</w:t>
      </w:r>
      <w:r w:rsidRPr="00D4688E">
        <w:rPr>
          <w:rFonts w:ascii="Calibri" w:hAnsi="Calibri" w:cs="Calibri"/>
          <w:b/>
          <w:color w:val="555555"/>
          <w:spacing w:val="5"/>
          <w:sz w:val="24"/>
          <w:szCs w:val="24"/>
        </w:rPr>
        <w:t xml:space="preserve"> to Nov 201</w:t>
      </w:r>
      <w:r w:rsidR="004B566F">
        <w:rPr>
          <w:rFonts w:ascii="Calibri" w:hAnsi="Calibri" w:cs="Calibri"/>
          <w:b/>
          <w:color w:val="555555"/>
          <w:spacing w:val="5"/>
          <w:sz w:val="24"/>
          <w:szCs w:val="24"/>
        </w:rPr>
        <w:t>8</w:t>
      </w:r>
      <w:r w:rsidRPr="00D4688E">
        <w:rPr>
          <w:rFonts w:ascii="Calibri" w:hAnsi="Calibri" w:cs="Calibri"/>
          <w:bCs/>
          <w:sz w:val="24"/>
          <w:szCs w:val="24"/>
          <w:lang w:eastAsia="en-US"/>
        </w:rPr>
        <w:t>.</w:t>
      </w:r>
    </w:p>
    <w:p w:rsidR="009945C0" w:rsidRPr="00D4688E" w:rsidRDefault="009945C0" w:rsidP="009945C0">
      <w:pPr>
        <w:pStyle w:val="Bullets"/>
        <w:spacing w:before="0" w:after="0" w:line="240" w:lineRule="auto"/>
        <w:ind w:left="0" w:firstLine="0"/>
        <w:rPr>
          <w:rFonts w:ascii="Calibri" w:hAnsi="Calibri" w:cs="Calibri"/>
          <w:bCs/>
          <w:sz w:val="24"/>
          <w:szCs w:val="24"/>
          <w:lang w:eastAsia="en-US"/>
        </w:rPr>
      </w:pPr>
      <w:r w:rsidRPr="00D4688E">
        <w:rPr>
          <w:rFonts w:ascii="Calibri" w:hAnsi="Calibri" w:cs="Calibri"/>
          <w:bCs/>
          <w:color w:val="333333"/>
          <w:sz w:val="24"/>
          <w:szCs w:val="24"/>
          <w:lang w:eastAsia="en-US"/>
        </w:rPr>
        <w:t xml:space="preserve">Worked </w:t>
      </w:r>
      <w:r w:rsidRPr="00D4688E">
        <w:rPr>
          <w:rFonts w:ascii="Calibri" w:hAnsi="Calibri" w:cs="Calibri"/>
          <w:bCs/>
          <w:color w:val="000000"/>
          <w:sz w:val="24"/>
          <w:szCs w:val="24"/>
          <w:lang w:eastAsia="en-US"/>
        </w:rPr>
        <w:t xml:space="preserve">in  </w:t>
      </w:r>
      <w:r w:rsidR="00D4688E" w:rsidRPr="00D4688E">
        <w:rPr>
          <w:rFonts w:ascii="Calibri" w:hAnsi="Calibri" w:cs="Calibri"/>
          <w:b/>
          <w:bCs/>
          <w:color w:val="333333"/>
          <w:sz w:val="24"/>
          <w:szCs w:val="24"/>
          <w:lang w:eastAsia="en-US"/>
        </w:rPr>
        <w:t>DataIntel</w:t>
      </w:r>
      <w:r w:rsidR="00D4688E" w:rsidRPr="00D4688E">
        <w:rPr>
          <w:rFonts w:ascii="Calibri" w:hAnsi="Calibri" w:cs="Calibri"/>
          <w:bCs/>
          <w:sz w:val="24"/>
          <w:szCs w:val="24"/>
          <w:lang w:eastAsia="en-US"/>
        </w:rPr>
        <w:t xml:space="preserve">  Indore </w:t>
      </w:r>
      <w:r w:rsidR="004B566F">
        <w:rPr>
          <w:rFonts w:ascii="Calibri" w:hAnsi="Calibri" w:cs="Calibri"/>
          <w:bCs/>
          <w:sz w:val="24"/>
          <w:szCs w:val="24"/>
          <w:lang w:eastAsia="en-US"/>
        </w:rPr>
        <w:t>from Feb 2017 to Jun 2018</w:t>
      </w:r>
      <w:r w:rsidRPr="00D4688E">
        <w:rPr>
          <w:rFonts w:ascii="Calibri" w:hAnsi="Calibri" w:cs="Calibri"/>
          <w:bCs/>
          <w:sz w:val="24"/>
          <w:szCs w:val="24"/>
          <w:lang w:eastAsia="en-US"/>
        </w:rPr>
        <w:t xml:space="preserve"> date.</w:t>
      </w:r>
    </w:p>
    <w:p w:rsidR="009945C0" w:rsidRPr="00D4688E" w:rsidRDefault="009945C0" w:rsidP="009945C0">
      <w:pPr>
        <w:suppressAutoHyphens w:val="0"/>
        <w:autoSpaceDE w:val="0"/>
        <w:autoSpaceDN w:val="0"/>
        <w:adjustRightInd w:val="0"/>
        <w:spacing w:after="0" w:line="240" w:lineRule="auto"/>
        <w:rPr>
          <w:rFonts w:eastAsia="Times New Roman" w:cs="Calibri"/>
          <w:bCs/>
          <w:color w:val="333333"/>
          <w:sz w:val="24"/>
          <w:szCs w:val="24"/>
          <w:lang w:eastAsia="en-US"/>
        </w:rPr>
      </w:pPr>
      <w:r w:rsidRPr="00D4688E">
        <w:rPr>
          <w:rFonts w:eastAsia="Times New Roman" w:cs="Calibri"/>
          <w:bCs/>
          <w:color w:val="333333"/>
          <w:sz w:val="24"/>
          <w:szCs w:val="24"/>
          <w:lang w:eastAsia="en-US"/>
        </w:rPr>
        <w:t xml:space="preserve">Worked </w:t>
      </w:r>
      <w:r w:rsidRPr="00D4688E">
        <w:rPr>
          <w:rFonts w:eastAsia="Times New Roman" w:cs="Calibri"/>
          <w:bCs/>
          <w:color w:val="000000"/>
          <w:sz w:val="24"/>
          <w:szCs w:val="24"/>
          <w:lang w:eastAsia="en-US"/>
        </w:rPr>
        <w:t xml:space="preserve">in RRCAT( Raja Ramanna Centre for Advanced Technology , </w:t>
      </w:r>
      <w:r w:rsidRPr="00D4688E">
        <w:rPr>
          <w:rFonts w:eastAsia="Times New Roman" w:cs="Calibri"/>
          <w:bCs/>
          <w:color w:val="333333"/>
          <w:sz w:val="24"/>
          <w:szCs w:val="24"/>
          <w:lang w:eastAsia="en-US"/>
        </w:rPr>
        <w:t>Dept. Of Atomic Energy,</w:t>
      </w:r>
    </w:p>
    <w:p w:rsidR="009945C0" w:rsidRPr="00D4688E" w:rsidRDefault="009945C0" w:rsidP="009945C0">
      <w:pPr>
        <w:pStyle w:val="Bullets"/>
        <w:spacing w:before="0" w:after="0" w:line="240" w:lineRule="auto"/>
        <w:ind w:left="0" w:firstLine="0"/>
        <w:rPr>
          <w:rFonts w:ascii="Calibri" w:hAnsi="Calibri" w:cs="Calibri"/>
        </w:rPr>
      </w:pPr>
      <w:r w:rsidRPr="00D4688E">
        <w:rPr>
          <w:rFonts w:ascii="Calibri" w:hAnsi="Calibri" w:cs="Calibri"/>
          <w:bCs/>
          <w:color w:val="333333"/>
          <w:sz w:val="24"/>
          <w:szCs w:val="24"/>
          <w:lang w:eastAsia="en-US"/>
        </w:rPr>
        <w:t xml:space="preserve">Government of India </w:t>
      </w:r>
      <w:r w:rsidRPr="00D4688E">
        <w:rPr>
          <w:rFonts w:ascii="Calibri" w:hAnsi="Calibri" w:cs="Calibri"/>
          <w:bCs/>
          <w:color w:val="000000"/>
          <w:sz w:val="24"/>
          <w:szCs w:val="24"/>
          <w:lang w:eastAsia="en-US"/>
        </w:rPr>
        <w:t>) from Jan 2015 to Jan 2017 date Indore</w:t>
      </w:r>
    </w:p>
    <w:p w:rsidR="009945C0" w:rsidRPr="00D4688E" w:rsidRDefault="009945C0" w:rsidP="009945C0">
      <w:pPr>
        <w:pStyle w:val="Bullets"/>
        <w:spacing w:before="0" w:after="0" w:line="240" w:lineRule="auto"/>
        <w:ind w:left="0" w:firstLine="0"/>
        <w:rPr>
          <w:rFonts w:ascii="Calibri" w:hAnsi="Calibri" w:cs="Calibri"/>
          <w:sz w:val="24"/>
          <w:szCs w:val="24"/>
          <w:lang w:val="en"/>
        </w:rPr>
      </w:pPr>
    </w:p>
    <w:p w:rsidR="00356329" w:rsidRDefault="00356329">
      <w:pPr>
        <w:shd w:val="clear" w:color="auto" w:fill="000000"/>
        <w:spacing w:after="0" w:line="240" w:lineRule="auto"/>
        <w:jc w:val="center"/>
      </w:pPr>
      <w:r>
        <w:rPr>
          <w:rFonts w:ascii="Verdana" w:hAnsi="Verdana" w:cs="Verdana"/>
          <w:b/>
          <w:sz w:val="24"/>
          <w:szCs w:val="24"/>
          <w:lang w:val="en-GB"/>
        </w:rPr>
        <w:t>PROFESSIONAL EXPERIENCE</w:t>
      </w:r>
    </w:p>
    <w:p w:rsidR="00356329" w:rsidRDefault="00356329">
      <w:pPr>
        <w:pStyle w:val="MediumGrid21"/>
        <w:rPr>
          <w:rFonts w:ascii="Verdana" w:hAnsi="Verdana" w:cs="Verdana"/>
          <w:b/>
          <w:color w:val="000000"/>
          <w:sz w:val="24"/>
          <w:szCs w:val="24"/>
          <w:lang w:val="en-IN"/>
        </w:rPr>
      </w:pPr>
    </w:p>
    <w:p w:rsidR="00356329" w:rsidRDefault="00356329">
      <w:pPr>
        <w:pStyle w:val="MediumGrid21"/>
        <w:jc w:val="both"/>
        <w:rPr>
          <w:rFonts w:ascii="Verdana" w:hAnsi="Verdana" w:cs="Verdana"/>
          <w:b/>
          <w:color w:val="2E74B5"/>
          <w:sz w:val="24"/>
          <w:szCs w:val="24"/>
          <w:lang w:val="en-IN"/>
        </w:rPr>
      </w:pPr>
    </w:p>
    <w:p w:rsidR="00356329" w:rsidRDefault="00356329">
      <w:pPr>
        <w:pStyle w:val="MediumGrid21"/>
        <w:jc w:val="both"/>
        <w:rPr>
          <w:rFonts w:ascii="Verdana" w:hAnsi="Verdana" w:cs="Verdana"/>
          <w:b/>
          <w:color w:val="2E74B5"/>
          <w:sz w:val="24"/>
          <w:szCs w:val="24"/>
          <w:lang w:val="en-IN"/>
        </w:rPr>
      </w:pPr>
    </w:p>
    <w:p w:rsidR="00356329" w:rsidRDefault="00356329">
      <w:pPr>
        <w:pStyle w:val="MediumGrid21"/>
        <w:jc w:val="both"/>
      </w:pPr>
      <w:r>
        <w:rPr>
          <w:b/>
          <w:color w:val="2E74B5"/>
          <w:sz w:val="24"/>
          <w:szCs w:val="24"/>
          <w:lang w:val="en-IN"/>
        </w:rPr>
        <w:t xml:space="preserve">CDN Software Sloutin Pvt. Ltd.   </w:t>
      </w:r>
      <w:r>
        <w:rPr>
          <w:b/>
          <w:color w:val="2E74B5"/>
          <w:sz w:val="24"/>
          <w:szCs w:val="24"/>
          <w:lang w:val="en-IN"/>
        </w:rPr>
        <w:tab/>
      </w:r>
      <w:r>
        <w:rPr>
          <w:b/>
          <w:color w:val="2E74B5"/>
          <w:sz w:val="24"/>
          <w:szCs w:val="24"/>
          <w:lang w:val="en-IN"/>
        </w:rPr>
        <w:tab/>
      </w:r>
      <w:r>
        <w:rPr>
          <w:b/>
          <w:color w:val="2E74B5"/>
          <w:sz w:val="24"/>
          <w:szCs w:val="24"/>
          <w:lang w:val="en-IN"/>
        </w:rPr>
        <w:tab/>
      </w:r>
      <w:r>
        <w:rPr>
          <w:b/>
          <w:color w:val="2E74B5"/>
          <w:sz w:val="24"/>
          <w:szCs w:val="24"/>
          <w:lang w:val="en-IN"/>
        </w:rPr>
        <w:tab/>
      </w:r>
      <w:r>
        <w:rPr>
          <w:b/>
          <w:color w:val="2E74B5"/>
          <w:sz w:val="24"/>
          <w:szCs w:val="24"/>
          <w:lang w:val="en-IN"/>
        </w:rPr>
        <w:tab/>
        <w:t xml:space="preserve">                                                  NOV2018 – till date</w:t>
      </w:r>
    </w:p>
    <w:p w:rsidR="00356329" w:rsidRDefault="00356329">
      <w:pPr>
        <w:pStyle w:val="MediumGrid21"/>
        <w:jc w:val="both"/>
      </w:pPr>
      <w:r>
        <w:rPr>
          <w:b/>
          <w:color w:val="2E74B5"/>
          <w:sz w:val="24"/>
          <w:szCs w:val="24"/>
          <w:lang w:val="en-IN"/>
        </w:rPr>
        <w:t>Software Developer</w:t>
      </w:r>
    </w:p>
    <w:p w:rsidR="00356329" w:rsidRDefault="00356329">
      <w:pPr>
        <w:pStyle w:val="MediumGrid21"/>
        <w:jc w:val="both"/>
        <w:rPr>
          <w:b/>
          <w:i/>
          <w:color w:val="2E74B5"/>
          <w:sz w:val="24"/>
          <w:szCs w:val="24"/>
          <w:lang w:val="en-IN"/>
        </w:rPr>
      </w:pPr>
    </w:p>
    <w:p w:rsidR="00356329" w:rsidRDefault="00356329">
      <w:pPr>
        <w:pStyle w:val="MediumGrid21"/>
        <w:jc w:val="both"/>
      </w:pPr>
      <w:r>
        <w:rPr>
          <w:b/>
          <w:color w:val="2E74B5"/>
          <w:sz w:val="24"/>
          <w:szCs w:val="24"/>
          <w:u w:val="single"/>
          <w:lang w:val="en-IN"/>
        </w:rPr>
        <w:t>Technical Expertise</w:t>
      </w:r>
    </w:p>
    <w:p w:rsidR="00356329" w:rsidRDefault="00356329">
      <w:pPr>
        <w:pStyle w:val="MediumGrid21"/>
        <w:jc w:val="both"/>
        <w:rPr>
          <w:b/>
          <w:color w:val="2E74B5"/>
          <w:sz w:val="24"/>
          <w:szCs w:val="24"/>
          <w:u w:val="single"/>
          <w:lang w:val="en-IN"/>
        </w:rPr>
      </w:pPr>
    </w:p>
    <w:p w:rsidR="00356329" w:rsidRDefault="00356329">
      <w:pPr>
        <w:pStyle w:val="ColorfulList-Accent11"/>
        <w:numPr>
          <w:ilvl w:val="0"/>
          <w:numId w:val="4"/>
        </w:numPr>
        <w:tabs>
          <w:tab w:val="left" w:pos="0"/>
        </w:tabs>
        <w:spacing w:after="0" w:line="240" w:lineRule="auto"/>
      </w:pPr>
      <w:r>
        <w:rPr>
          <w:rFonts w:cs="Arial"/>
          <w:sz w:val="24"/>
          <w:szCs w:val="24"/>
        </w:rPr>
        <w:t>Operating Systems</w:t>
      </w:r>
      <w:r>
        <w:rPr>
          <w:rFonts w:cs="Arial"/>
          <w:sz w:val="24"/>
          <w:szCs w:val="24"/>
        </w:rPr>
        <w:tab/>
      </w:r>
      <w:r>
        <w:rPr>
          <w:rFonts w:cs="Arial"/>
          <w:sz w:val="24"/>
          <w:szCs w:val="24"/>
        </w:rPr>
        <w:tab/>
        <w:t xml:space="preserve">  : Windows 7,10, Linux</w:t>
      </w:r>
    </w:p>
    <w:p w:rsidR="00356329" w:rsidRDefault="00356329">
      <w:pPr>
        <w:pStyle w:val="ColorfulList-Accent11"/>
        <w:numPr>
          <w:ilvl w:val="0"/>
          <w:numId w:val="4"/>
        </w:numPr>
        <w:tabs>
          <w:tab w:val="left" w:pos="0"/>
        </w:tabs>
        <w:spacing w:after="0" w:line="240" w:lineRule="auto"/>
      </w:pPr>
      <w:r>
        <w:rPr>
          <w:rFonts w:cs="Arial"/>
          <w:sz w:val="24"/>
          <w:szCs w:val="24"/>
        </w:rPr>
        <w:t>Web Development                    : HTML, CSS</w:t>
      </w:r>
    </w:p>
    <w:p w:rsidR="00356329" w:rsidRDefault="00356329">
      <w:pPr>
        <w:pStyle w:val="ColorfulList-Accent11"/>
        <w:numPr>
          <w:ilvl w:val="0"/>
          <w:numId w:val="4"/>
        </w:numPr>
        <w:tabs>
          <w:tab w:val="left" w:pos="0"/>
        </w:tabs>
        <w:spacing w:after="0" w:line="240" w:lineRule="auto"/>
      </w:pPr>
      <w:r>
        <w:rPr>
          <w:rFonts w:cs="Arial"/>
          <w:sz w:val="24"/>
          <w:szCs w:val="24"/>
        </w:rPr>
        <w:t>Language                                 : Java</w:t>
      </w:r>
    </w:p>
    <w:p w:rsidR="00356329" w:rsidRDefault="00356329">
      <w:pPr>
        <w:pStyle w:val="ColorfulList-Accent11"/>
        <w:numPr>
          <w:ilvl w:val="0"/>
          <w:numId w:val="4"/>
        </w:numPr>
        <w:tabs>
          <w:tab w:val="left" w:pos="0"/>
        </w:tabs>
        <w:spacing w:after="0" w:line="240" w:lineRule="auto"/>
      </w:pPr>
      <w:r>
        <w:rPr>
          <w:rFonts w:cs="Arial"/>
          <w:sz w:val="24"/>
          <w:szCs w:val="24"/>
        </w:rPr>
        <w:lastRenderedPageBreak/>
        <w:t>Framework                               : Hibernate(5.3v),JPA(2.0v),Spring</w:t>
      </w:r>
    </w:p>
    <w:p w:rsidR="00356329" w:rsidRDefault="00356329">
      <w:pPr>
        <w:pStyle w:val="ColorfulList-Accent11"/>
        <w:numPr>
          <w:ilvl w:val="0"/>
          <w:numId w:val="4"/>
        </w:numPr>
        <w:tabs>
          <w:tab w:val="left" w:pos="0"/>
        </w:tabs>
        <w:spacing w:after="0" w:line="240" w:lineRule="auto"/>
      </w:pPr>
      <w:r>
        <w:rPr>
          <w:rFonts w:cs="Arial"/>
          <w:sz w:val="24"/>
          <w:szCs w:val="24"/>
        </w:rPr>
        <w:t>Unit-Testing                              : Junit,Mockito</w:t>
      </w:r>
    </w:p>
    <w:p w:rsidR="00356329" w:rsidRDefault="00356329">
      <w:pPr>
        <w:pStyle w:val="ColorfulList-Accent11"/>
        <w:numPr>
          <w:ilvl w:val="0"/>
          <w:numId w:val="4"/>
        </w:numPr>
        <w:tabs>
          <w:tab w:val="left" w:pos="0"/>
        </w:tabs>
        <w:spacing w:after="0" w:line="240" w:lineRule="auto"/>
      </w:pPr>
      <w:r>
        <w:rPr>
          <w:rFonts w:cs="Arial"/>
          <w:sz w:val="24"/>
          <w:szCs w:val="24"/>
        </w:rPr>
        <w:t>Repository</w:t>
      </w:r>
      <w:r>
        <w:rPr>
          <w:rFonts w:cs="Arial"/>
          <w:sz w:val="24"/>
          <w:szCs w:val="24"/>
        </w:rPr>
        <w:tab/>
      </w:r>
      <w:r>
        <w:rPr>
          <w:rFonts w:cs="Arial"/>
          <w:sz w:val="24"/>
          <w:szCs w:val="24"/>
        </w:rPr>
        <w:tab/>
      </w:r>
      <w:r>
        <w:rPr>
          <w:rFonts w:cs="Arial"/>
          <w:sz w:val="24"/>
          <w:szCs w:val="24"/>
        </w:rPr>
        <w:tab/>
        <w:t xml:space="preserve">           : GIT</w:t>
      </w:r>
    </w:p>
    <w:p w:rsidR="00356329" w:rsidRDefault="00356329">
      <w:pPr>
        <w:pStyle w:val="ColorfulList-Accent11"/>
        <w:numPr>
          <w:ilvl w:val="0"/>
          <w:numId w:val="4"/>
        </w:numPr>
        <w:tabs>
          <w:tab w:val="left" w:pos="0"/>
        </w:tabs>
        <w:spacing w:after="0" w:line="240" w:lineRule="auto"/>
      </w:pPr>
      <w:r>
        <w:rPr>
          <w:rFonts w:cs="Arial"/>
          <w:sz w:val="24"/>
          <w:szCs w:val="24"/>
        </w:rPr>
        <w:t xml:space="preserve">Database           </w:t>
      </w:r>
      <w:r>
        <w:rPr>
          <w:rFonts w:cs="Arial"/>
          <w:sz w:val="24"/>
          <w:szCs w:val="24"/>
        </w:rPr>
        <w:tab/>
      </w:r>
      <w:r>
        <w:rPr>
          <w:rFonts w:cs="Arial"/>
          <w:sz w:val="24"/>
          <w:szCs w:val="24"/>
        </w:rPr>
        <w:tab/>
        <w:t xml:space="preserve">          :  MySql , SQL Server </w:t>
      </w:r>
    </w:p>
    <w:p w:rsidR="00356329" w:rsidRDefault="00356329">
      <w:pPr>
        <w:pStyle w:val="ColorfulList-Accent11"/>
        <w:numPr>
          <w:ilvl w:val="0"/>
          <w:numId w:val="4"/>
        </w:numPr>
        <w:tabs>
          <w:tab w:val="left" w:pos="0"/>
        </w:tabs>
        <w:spacing w:after="0" w:line="240" w:lineRule="auto"/>
      </w:pPr>
      <w:r>
        <w:rPr>
          <w:spacing w:val="4"/>
          <w:sz w:val="24"/>
          <w:szCs w:val="24"/>
        </w:rPr>
        <w:t>Tracking Tool                          : JIRA , Mentis</w:t>
      </w:r>
    </w:p>
    <w:p w:rsidR="00356329" w:rsidRDefault="00356329">
      <w:pPr>
        <w:pStyle w:val="MediumGrid21"/>
        <w:jc w:val="both"/>
      </w:pPr>
      <w:r>
        <w:rPr>
          <w:b/>
          <w:color w:val="2E74B5"/>
          <w:sz w:val="24"/>
          <w:szCs w:val="24"/>
          <w:u w:val="single"/>
          <w:lang w:val="en-IN"/>
        </w:rPr>
        <w:t>Projects</w:t>
      </w:r>
    </w:p>
    <w:p w:rsidR="00356329" w:rsidRDefault="00356329">
      <w:pPr>
        <w:pStyle w:val="MediumGrid21"/>
        <w:jc w:val="both"/>
        <w:rPr>
          <w:b/>
          <w:color w:val="2E74B5"/>
          <w:sz w:val="24"/>
          <w:szCs w:val="24"/>
          <w:u w:val="single"/>
          <w:lang w:val="en-IN"/>
        </w:rPr>
      </w:pPr>
    </w:p>
    <w:p w:rsidR="00356329" w:rsidRDefault="00356329">
      <w:pPr>
        <w:pStyle w:val="MediumGrid21"/>
        <w:jc w:val="both"/>
        <w:rPr>
          <w:b/>
          <w:color w:val="2E74B5"/>
          <w:sz w:val="24"/>
          <w:szCs w:val="24"/>
          <w:u w:val="single"/>
          <w:lang w:val="en-IN"/>
        </w:rPr>
      </w:pPr>
    </w:p>
    <w:p w:rsidR="00356329" w:rsidRDefault="00356329">
      <w:pPr>
        <w:pStyle w:val="MediumGrid21"/>
        <w:jc w:val="both"/>
      </w:pPr>
      <w:r>
        <w:rPr>
          <w:b/>
          <w:color w:val="0070C0"/>
          <w:sz w:val="24"/>
          <w:szCs w:val="24"/>
          <w:u w:val="single"/>
          <w:lang w:val="en-IN"/>
        </w:rPr>
        <w:t>Client:  AMCI</w:t>
      </w:r>
    </w:p>
    <w:p w:rsidR="00356329" w:rsidRDefault="00356329">
      <w:pPr>
        <w:pStyle w:val="MediumGrid21"/>
        <w:jc w:val="both"/>
      </w:pPr>
      <w:r>
        <w:rPr>
          <w:b/>
          <w:color w:val="0070C0"/>
          <w:sz w:val="24"/>
          <w:szCs w:val="24"/>
          <w:u w:val="single"/>
          <w:lang w:val="en-IN"/>
        </w:rPr>
        <w:t>Project: AMCI-Sat Alarm Notification</w:t>
      </w:r>
    </w:p>
    <w:p w:rsidR="00356329" w:rsidRDefault="00356329">
      <w:pPr>
        <w:pStyle w:val="MediumGrid21"/>
        <w:jc w:val="both"/>
        <w:rPr>
          <w:b/>
          <w:color w:val="000000"/>
          <w:sz w:val="24"/>
          <w:szCs w:val="24"/>
          <w:u w:val="single"/>
          <w:lang w:val="en-IN"/>
        </w:rPr>
      </w:pPr>
    </w:p>
    <w:p w:rsidR="00356329" w:rsidRDefault="00356329">
      <w:pPr>
        <w:pStyle w:val="MediumGrid21"/>
        <w:jc w:val="both"/>
      </w:pPr>
      <w:r>
        <w:rPr>
          <w:b/>
          <w:color w:val="000000"/>
          <w:sz w:val="24"/>
          <w:szCs w:val="24"/>
          <w:lang w:val="en-IN"/>
        </w:rPr>
        <w:t>Description</w:t>
      </w:r>
      <w:r>
        <w:rPr>
          <w:color w:val="000000"/>
          <w:sz w:val="24"/>
          <w:szCs w:val="24"/>
          <w:lang w:val="en-IN"/>
        </w:rPr>
        <w:t>: The project aim is to generate notification alert based on defined notification plan regarding unwanted event generated in assets (compressor, water pump, water tank etc)of company’s site.This assets may be situated across the world.This notification management system notifies the admin as well as onsite responsible person if attached product/component identifies abnormal condition in Asset so that the appropriate action could be taken.</w:t>
      </w:r>
    </w:p>
    <w:p w:rsidR="00356329" w:rsidRDefault="00356329">
      <w:pPr>
        <w:pStyle w:val="MediumGrid21"/>
        <w:jc w:val="both"/>
        <w:rPr>
          <w:b/>
          <w:color w:val="2E74B5"/>
          <w:sz w:val="24"/>
          <w:szCs w:val="24"/>
          <w:u w:val="single"/>
          <w:lang w:val="en-IN"/>
        </w:rPr>
      </w:pPr>
    </w:p>
    <w:p w:rsidR="00356329" w:rsidRDefault="00356329">
      <w:pPr>
        <w:pStyle w:val="MediumGrid21"/>
        <w:jc w:val="both"/>
      </w:pPr>
      <w:r>
        <w:rPr>
          <w:b/>
          <w:color w:val="2E74B5"/>
          <w:sz w:val="24"/>
          <w:szCs w:val="24"/>
          <w:u w:val="single"/>
          <w:lang w:val="en-IN"/>
        </w:rPr>
        <w:t>Roles and Responsibilities</w:t>
      </w:r>
    </w:p>
    <w:p w:rsidR="00356329" w:rsidRDefault="00356329">
      <w:pPr>
        <w:pStyle w:val="MediumGrid21"/>
        <w:jc w:val="both"/>
        <w:rPr>
          <w:b/>
          <w:color w:val="2E74B5"/>
          <w:sz w:val="24"/>
          <w:szCs w:val="24"/>
          <w:u w:val="single"/>
          <w:lang w:val="en-IN"/>
        </w:rPr>
      </w:pPr>
    </w:p>
    <w:p w:rsidR="00356329" w:rsidRDefault="00356329">
      <w:pPr>
        <w:pStyle w:val="MediumGrid21"/>
        <w:numPr>
          <w:ilvl w:val="0"/>
          <w:numId w:val="3"/>
        </w:numPr>
        <w:jc w:val="both"/>
      </w:pPr>
      <w:r>
        <w:rPr>
          <w:b/>
          <w:sz w:val="24"/>
          <w:szCs w:val="24"/>
          <w:lang w:val="en-IN"/>
        </w:rPr>
        <w:t>Development</w:t>
      </w:r>
      <w:r>
        <w:rPr>
          <w:sz w:val="24"/>
          <w:szCs w:val="24"/>
          <w:lang w:val="en-IN"/>
        </w:rPr>
        <w:t xml:space="preserve"> </w:t>
      </w:r>
    </w:p>
    <w:p w:rsidR="00356329" w:rsidRDefault="00356329">
      <w:pPr>
        <w:pStyle w:val="MediumGrid21"/>
        <w:numPr>
          <w:ilvl w:val="0"/>
          <w:numId w:val="5"/>
        </w:numPr>
        <w:jc w:val="both"/>
      </w:pPr>
      <w:r>
        <w:rPr>
          <w:sz w:val="24"/>
          <w:szCs w:val="24"/>
        </w:rPr>
        <w:t>Analysis the document properly.</w:t>
      </w:r>
    </w:p>
    <w:p w:rsidR="00356329" w:rsidRDefault="00356329">
      <w:pPr>
        <w:pStyle w:val="MediumGrid21"/>
        <w:numPr>
          <w:ilvl w:val="0"/>
          <w:numId w:val="5"/>
        </w:numPr>
        <w:jc w:val="both"/>
      </w:pPr>
      <w:r>
        <w:rPr>
          <w:sz w:val="24"/>
          <w:szCs w:val="24"/>
        </w:rPr>
        <w:t>Development the code using spring-boot framework, Hibernate and JPA.</w:t>
      </w:r>
    </w:p>
    <w:p w:rsidR="00356329" w:rsidRDefault="00356329">
      <w:pPr>
        <w:pStyle w:val="MediumGrid21"/>
        <w:numPr>
          <w:ilvl w:val="0"/>
          <w:numId w:val="5"/>
        </w:numPr>
        <w:jc w:val="both"/>
      </w:pPr>
      <w:r>
        <w:rPr>
          <w:sz w:val="24"/>
          <w:szCs w:val="24"/>
          <w:lang w:val="en-IN"/>
        </w:rPr>
        <w:t>Write the testing function using junit framework.</w:t>
      </w:r>
    </w:p>
    <w:p w:rsidR="00356329" w:rsidRDefault="00356329">
      <w:pPr>
        <w:pStyle w:val="MediumGrid21"/>
        <w:numPr>
          <w:ilvl w:val="0"/>
          <w:numId w:val="5"/>
        </w:numPr>
        <w:jc w:val="both"/>
      </w:pPr>
      <w:r>
        <w:rPr>
          <w:sz w:val="24"/>
          <w:szCs w:val="24"/>
          <w:lang w:val="en-IN"/>
        </w:rPr>
        <w:t>Deploy on to CDN server.</w:t>
      </w:r>
    </w:p>
    <w:p w:rsidR="00356329" w:rsidRDefault="00356329">
      <w:pPr>
        <w:pStyle w:val="MediumGrid21"/>
        <w:ind w:left="360"/>
        <w:jc w:val="both"/>
        <w:rPr>
          <w:sz w:val="24"/>
          <w:szCs w:val="24"/>
          <w:lang w:val="en-IN"/>
        </w:rPr>
      </w:pPr>
    </w:p>
    <w:p w:rsidR="00356329" w:rsidRDefault="00356329">
      <w:pPr>
        <w:pStyle w:val="MediumGrid21"/>
        <w:jc w:val="both"/>
      </w:pPr>
      <w:r>
        <w:rPr>
          <w:b/>
          <w:color w:val="2E74B5"/>
          <w:sz w:val="24"/>
          <w:szCs w:val="24"/>
          <w:u w:val="single"/>
          <w:lang w:val="en-IN"/>
        </w:rPr>
        <w:t>Technology</w:t>
      </w:r>
    </w:p>
    <w:p w:rsidR="00356329" w:rsidRDefault="00356329">
      <w:pPr>
        <w:pStyle w:val="MediumGrid21"/>
        <w:jc w:val="both"/>
      </w:pPr>
      <w:r>
        <w:rPr>
          <w:sz w:val="24"/>
          <w:szCs w:val="24"/>
        </w:rPr>
        <w:t>Java, Spring-Boot, Hibernate, JPA, Junit, SQL-server, STS (Spring tool suite), Rest-API, Micro-Services,Maven</w:t>
      </w:r>
    </w:p>
    <w:p w:rsidR="00356329" w:rsidRDefault="00356329">
      <w:pPr>
        <w:pStyle w:val="MediumGrid21"/>
        <w:jc w:val="both"/>
        <w:rPr>
          <w:b/>
          <w:color w:val="2E74B5"/>
          <w:sz w:val="24"/>
          <w:szCs w:val="24"/>
          <w:u w:val="single"/>
          <w:lang w:val="en-IN"/>
        </w:rPr>
      </w:pPr>
    </w:p>
    <w:p w:rsidR="00356329" w:rsidRDefault="00356329">
      <w:pPr>
        <w:pStyle w:val="MediumGrid21"/>
        <w:jc w:val="both"/>
      </w:pPr>
      <w:r>
        <w:rPr>
          <w:b/>
          <w:color w:val="0070C0"/>
          <w:sz w:val="24"/>
          <w:szCs w:val="24"/>
          <w:u w:val="single"/>
          <w:lang w:val="en-IN"/>
        </w:rPr>
        <w:t>Project: Veeva-Connector</w:t>
      </w:r>
    </w:p>
    <w:p w:rsidR="00356329" w:rsidRDefault="00356329">
      <w:pPr>
        <w:pStyle w:val="MediumGrid21"/>
        <w:jc w:val="both"/>
        <w:rPr>
          <w:b/>
          <w:color w:val="0070C0"/>
          <w:sz w:val="24"/>
          <w:szCs w:val="24"/>
          <w:u w:val="single"/>
          <w:lang w:val="en-IN"/>
        </w:rPr>
      </w:pPr>
    </w:p>
    <w:p w:rsidR="00356329" w:rsidRDefault="00356329">
      <w:pPr>
        <w:pStyle w:val="MediumGrid21"/>
        <w:jc w:val="both"/>
      </w:pPr>
      <w:r>
        <w:rPr>
          <w:b/>
          <w:color w:val="000000"/>
          <w:sz w:val="24"/>
          <w:szCs w:val="24"/>
          <w:lang w:val="en-IN"/>
        </w:rPr>
        <w:t>Description</w:t>
      </w:r>
      <w:r>
        <w:rPr>
          <w:color w:val="000000"/>
          <w:sz w:val="24"/>
          <w:szCs w:val="24"/>
          <w:lang w:val="en-IN"/>
        </w:rPr>
        <w:t>: This is based on AEM used for managing content on Web</w:t>
      </w:r>
    </w:p>
    <w:p w:rsidR="00356329" w:rsidRDefault="00356329">
      <w:pPr>
        <w:pStyle w:val="MediumGrid21"/>
        <w:jc w:val="both"/>
        <w:rPr>
          <w:color w:val="000000"/>
          <w:sz w:val="24"/>
          <w:szCs w:val="24"/>
          <w:lang w:val="en-IN"/>
        </w:rPr>
      </w:pPr>
    </w:p>
    <w:p w:rsidR="00356329" w:rsidRDefault="00356329">
      <w:pPr>
        <w:pStyle w:val="MediumGrid21"/>
        <w:jc w:val="both"/>
      </w:pPr>
      <w:r>
        <w:rPr>
          <w:b/>
          <w:color w:val="2E74B5"/>
          <w:sz w:val="24"/>
          <w:szCs w:val="24"/>
          <w:u w:val="single"/>
          <w:lang w:val="en-IN"/>
        </w:rPr>
        <w:t>Roles and Responsibilities</w:t>
      </w:r>
    </w:p>
    <w:p w:rsidR="00356329" w:rsidRDefault="00356329">
      <w:pPr>
        <w:pStyle w:val="MediumGrid21"/>
        <w:numPr>
          <w:ilvl w:val="0"/>
          <w:numId w:val="3"/>
        </w:numPr>
        <w:jc w:val="both"/>
      </w:pPr>
      <w:r>
        <w:rPr>
          <w:b/>
          <w:sz w:val="24"/>
          <w:szCs w:val="24"/>
          <w:lang w:val="en-IN"/>
        </w:rPr>
        <w:t>Unit Testing</w:t>
      </w:r>
    </w:p>
    <w:p w:rsidR="00356329" w:rsidRDefault="00356329">
      <w:pPr>
        <w:pStyle w:val="MediumGrid21"/>
        <w:numPr>
          <w:ilvl w:val="0"/>
          <w:numId w:val="5"/>
        </w:numPr>
        <w:jc w:val="both"/>
      </w:pPr>
      <w:r>
        <w:rPr>
          <w:sz w:val="24"/>
          <w:szCs w:val="24"/>
        </w:rPr>
        <w:t>Wrote Junit Test cases using Mockito framework</w:t>
      </w:r>
    </w:p>
    <w:p w:rsidR="00356329" w:rsidRDefault="00356329">
      <w:pPr>
        <w:pStyle w:val="MediumGrid21"/>
        <w:ind w:left="360"/>
        <w:jc w:val="both"/>
        <w:rPr>
          <w:sz w:val="24"/>
          <w:szCs w:val="24"/>
          <w:lang w:val="en-IN"/>
        </w:rPr>
      </w:pPr>
    </w:p>
    <w:p w:rsidR="00356329" w:rsidRDefault="00356329">
      <w:pPr>
        <w:pStyle w:val="MediumGrid21"/>
        <w:jc w:val="both"/>
      </w:pPr>
      <w:r>
        <w:rPr>
          <w:b/>
          <w:color w:val="2E74B5"/>
          <w:sz w:val="24"/>
          <w:szCs w:val="24"/>
          <w:u w:val="single"/>
          <w:lang w:val="en-IN"/>
        </w:rPr>
        <w:t>Technology</w:t>
      </w:r>
    </w:p>
    <w:p w:rsidR="00356329" w:rsidRDefault="00356329">
      <w:pPr>
        <w:pStyle w:val="MediumGrid21"/>
        <w:jc w:val="both"/>
      </w:pPr>
      <w:r>
        <w:rPr>
          <w:sz w:val="24"/>
          <w:szCs w:val="24"/>
        </w:rPr>
        <w:t>Java, Maven , Mockito</w:t>
      </w:r>
    </w:p>
    <w:p w:rsidR="00356329" w:rsidRDefault="00356329">
      <w:pPr>
        <w:pStyle w:val="MediumGrid21"/>
        <w:jc w:val="both"/>
        <w:rPr>
          <w:sz w:val="24"/>
          <w:szCs w:val="24"/>
        </w:rPr>
      </w:pPr>
    </w:p>
    <w:p w:rsidR="009945C0" w:rsidRDefault="009945C0">
      <w:pPr>
        <w:pStyle w:val="MediumGrid21"/>
        <w:jc w:val="both"/>
        <w:rPr>
          <w:sz w:val="24"/>
          <w:szCs w:val="24"/>
        </w:rPr>
      </w:pPr>
    </w:p>
    <w:p w:rsidR="00356329" w:rsidRDefault="00356329">
      <w:pPr>
        <w:pStyle w:val="MediumGrid21"/>
        <w:jc w:val="both"/>
        <w:rPr>
          <w:sz w:val="24"/>
          <w:szCs w:val="24"/>
        </w:rPr>
      </w:pPr>
    </w:p>
    <w:p w:rsidR="00356329" w:rsidRDefault="00356329">
      <w:pPr>
        <w:pStyle w:val="MediumGrid21"/>
        <w:jc w:val="both"/>
      </w:pPr>
      <w:r>
        <w:rPr>
          <w:b/>
          <w:color w:val="000000"/>
          <w:sz w:val="24"/>
          <w:szCs w:val="24"/>
          <w:lang w:val="en-IN"/>
        </w:rPr>
        <w:lastRenderedPageBreak/>
        <w:br/>
      </w:r>
    </w:p>
    <w:p w:rsidR="00356329" w:rsidRDefault="00356329">
      <w:pPr>
        <w:shd w:val="clear" w:color="auto" w:fill="000000"/>
        <w:spacing w:after="0" w:line="240" w:lineRule="auto"/>
        <w:jc w:val="center"/>
      </w:pPr>
      <w:r>
        <w:rPr>
          <w:rFonts w:ascii="Verdana" w:hAnsi="Verdana" w:cs="Verdana"/>
          <w:b/>
          <w:sz w:val="24"/>
          <w:szCs w:val="24"/>
          <w:lang w:val="en-GB"/>
        </w:rPr>
        <w:t>ACADEMIC QUALIFICATIONS</w:t>
      </w:r>
    </w:p>
    <w:p w:rsidR="00356329" w:rsidRDefault="00356329">
      <w:pPr>
        <w:pStyle w:val="MediumGrid21"/>
        <w:ind w:left="1800" w:hanging="1800"/>
        <w:jc w:val="both"/>
        <w:rPr>
          <w:rFonts w:ascii="Verdana" w:hAnsi="Verdana" w:cs="Verdana"/>
          <w:b/>
          <w:sz w:val="24"/>
          <w:szCs w:val="24"/>
          <w:lang w:val="en-GB"/>
        </w:rPr>
      </w:pPr>
    </w:p>
    <w:p w:rsidR="00356329" w:rsidRDefault="00356329">
      <w:pPr>
        <w:pStyle w:val="MediumGrid21"/>
        <w:numPr>
          <w:ilvl w:val="0"/>
          <w:numId w:val="2"/>
        </w:numPr>
        <w:jc w:val="both"/>
      </w:pPr>
      <w:r>
        <w:rPr>
          <w:sz w:val="24"/>
          <w:szCs w:val="24"/>
        </w:rPr>
        <w:t>MCA SCS IT DAVV Indore  with a GGPA of 7.2</w:t>
      </w:r>
    </w:p>
    <w:p w:rsidR="00356329" w:rsidRDefault="00356329">
      <w:pPr>
        <w:pStyle w:val="MediumGrid21"/>
        <w:numPr>
          <w:ilvl w:val="0"/>
          <w:numId w:val="2"/>
        </w:numPr>
        <w:jc w:val="both"/>
      </w:pPr>
      <w:r>
        <w:rPr>
          <w:sz w:val="24"/>
          <w:szCs w:val="24"/>
        </w:rPr>
        <w:t>BCA SCS IT DAVV Indore  with a GGPA of 6.3</w:t>
      </w:r>
    </w:p>
    <w:p w:rsidR="00356329" w:rsidRDefault="00356329">
      <w:pPr>
        <w:pStyle w:val="MediumGrid21"/>
        <w:ind w:left="360"/>
        <w:jc w:val="both"/>
      </w:pPr>
    </w:p>
    <w:p w:rsidR="00356329" w:rsidRDefault="00356329">
      <w:pPr>
        <w:pStyle w:val="MediumGrid21"/>
        <w:jc w:val="both"/>
        <w:rPr>
          <w:sz w:val="24"/>
          <w:szCs w:val="24"/>
        </w:rPr>
      </w:pPr>
    </w:p>
    <w:p w:rsidR="00356329" w:rsidRDefault="00356329">
      <w:pPr>
        <w:shd w:val="clear" w:color="auto" w:fill="000000"/>
        <w:spacing w:after="0" w:line="240" w:lineRule="auto"/>
        <w:jc w:val="center"/>
      </w:pPr>
      <w:r>
        <w:rPr>
          <w:rFonts w:ascii="Verdana" w:hAnsi="Verdana" w:cs="Verdana"/>
          <w:b/>
          <w:sz w:val="24"/>
          <w:szCs w:val="24"/>
          <w:lang w:val="en-GB"/>
        </w:rPr>
        <w:t>PERSONAL PROFILE</w:t>
      </w:r>
    </w:p>
    <w:p w:rsidR="00356329" w:rsidRDefault="00356329">
      <w:pPr>
        <w:pStyle w:val="MediumGrid21"/>
        <w:jc w:val="both"/>
        <w:rPr>
          <w:rFonts w:ascii="Verdana" w:hAnsi="Verdana" w:cs="Verdana"/>
          <w:b/>
          <w:sz w:val="24"/>
          <w:szCs w:val="24"/>
          <w:lang w:val="en-GB"/>
        </w:rPr>
      </w:pPr>
    </w:p>
    <w:p w:rsidR="00356329" w:rsidRDefault="00356329">
      <w:pPr>
        <w:pStyle w:val="MediumGrid21"/>
      </w:pPr>
      <w:r>
        <w:rPr>
          <w:sz w:val="24"/>
          <w:szCs w:val="24"/>
        </w:rPr>
        <w:t>Date of Birth</w:t>
      </w:r>
      <w:r>
        <w:rPr>
          <w:sz w:val="24"/>
          <w:szCs w:val="24"/>
        </w:rPr>
        <w:tab/>
      </w:r>
      <w:r>
        <w:rPr>
          <w:sz w:val="24"/>
          <w:szCs w:val="24"/>
        </w:rPr>
        <w:tab/>
        <w:t xml:space="preserve"> :  25 November, 1987</w:t>
      </w:r>
      <w:r>
        <w:rPr>
          <w:sz w:val="24"/>
          <w:szCs w:val="24"/>
        </w:rPr>
        <w:tab/>
      </w:r>
    </w:p>
    <w:p w:rsidR="00356329" w:rsidRDefault="00356329">
      <w:pPr>
        <w:pStyle w:val="MediumGrid21"/>
      </w:pPr>
      <w:r>
        <w:rPr>
          <w:sz w:val="24"/>
          <w:szCs w:val="24"/>
        </w:rPr>
        <w:t>Gender</w:t>
      </w:r>
      <w:r>
        <w:rPr>
          <w:sz w:val="24"/>
          <w:szCs w:val="24"/>
        </w:rPr>
        <w:tab/>
      </w:r>
      <w:r>
        <w:rPr>
          <w:sz w:val="24"/>
          <w:szCs w:val="24"/>
        </w:rPr>
        <w:tab/>
        <w:t xml:space="preserve">          :  Male</w:t>
      </w:r>
      <w:r>
        <w:rPr>
          <w:sz w:val="24"/>
          <w:szCs w:val="24"/>
        </w:rPr>
        <w:tab/>
      </w:r>
    </w:p>
    <w:p w:rsidR="00356329" w:rsidRDefault="00356329">
      <w:pPr>
        <w:pStyle w:val="MediumGrid21"/>
      </w:pPr>
      <w:r>
        <w:rPr>
          <w:sz w:val="24"/>
          <w:szCs w:val="24"/>
        </w:rPr>
        <w:t>Languages Known</w:t>
      </w:r>
      <w:r>
        <w:rPr>
          <w:sz w:val="24"/>
          <w:szCs w:val="24"/>
        </w:rPr>
        <w:tab/>
        <w:t>:  English,, Hindi</w:t>
      </w:r>
      <w:r>
        <w:rPr>
          <w:sz w:val="24"/>
          <w:szCs w:val="24"/>
        </w:rPr>
        <w:tab/>
      </w:r>
    </w:p>
    <w:p w:rsidR="00356329" w:rsidRDefault="00356329">
      <w:pPr>
        <w:pStyle w:val="MediumGrid21"/>
        <w:pBdr>
          <w:top w:val="none" w:sz="0" w:space="0" w:color="000000"/>
          <w:left w:val="none" w:sz="0" w:space="0" w:color="000000"/>
          <w:bottom w:val="single" w:sz="12" w:space="1" w:color="000000"/>
          <w:right w:val="none" w:sz="0" w:space="0" w:color="000000"/>
        </w:pBdr>
        <w:rPr>
          <w:sz w:val="24"/>
          <w:szCs w:val="24"/>
        </w:rPr>
      </w:pPr>
    </w:p>
    <w:p w:rsidR="00356329" w:rsidRDefault="00356329">
      <w:pPr>
        <w:pStyle w:val="MediumGrid21"/>
        <w:rPr>
          <w:b/>
          <w:sz w:val="24"/>
          <w:szCs w:val="24"/>
        </w:rPr>
      </w:pPr>
    </w:p>
    <w:p w:rsidR="00356329" w:rsidRDefault="00356329">
      <w:pPr>
        <w:spacing w:line="240" w:lineRule="auto"/>
      </w:pPr>
      <w:r>
        <w:rPr>
          <w:smallCaps/>
          <w:color w:val="000000"/>
          <w:sz w:val="24"/>
          <w:szCs w:val="24"/>
          <w:lang w:val="en-IN"/>
        </w:rPr>
        <w:t>I</w:t>
      </w:r>
      <w:r>
        <w:rPr>
          <w:color w:val="000000"/>
          <w:sz w:val="24"/>
          <w:szCs w:val="24"/>
          <w:lang w:val="en-IN"/>
        </w:rPr>
        <w:t>, hereby, solemnly declare that all the information made above are true and correct to the best of my knowledge and belief.</w:t>
      </w:r>
    </w:p>
    <w:p w:rsidR="00356329" w:rsidRDefault="00356329">
      <w:pPr>
        <w:pStyle w:val="MediumGrid21"/>
        <w:spacing w:after="240"/>
      </w:pPr>
      <w:r>
        <w:rPr>
          <w:b/>
          <w:sz w:val="24"/>
          <w:szCs w:val="24"/>
        </w:rPr>
        <w:t>Signature: vindesh Yadav</w:t>
      </w:r>
    </w:p>
    <w:p w:rsidR="00356329" w:rsidRDefault="00356329">
      <w:pPr>
        <w:pStyle w:val="MediumGrid21"/>
        <w:spacing w:after="240"/>
      </w:pPr>
      <w:r>
        <w:rPr>
          <w:b/>
          <w:sz w:val="24"/>
          <w:szCs w:val="24"/>
        </w:rPr>
        <w:t>Place: Indore</w:t>
      </w:r>
    </w:p>
    <w:sectPr w:rsidR="00356329">
      <w:headerReference w:type="default" r:id="rId7"/>
      <w:footerReference w:type="default" r:id="rId8"/>
      <w:headerReference w:type="first" r:id="rId9"/>
      <w:footerReference w:type="first" r:id="rId10"/>
      <w:pgSz w:w="12240" w:h="15840"/>
      <w:pgMar w:top="270" w:right="1080" w:bottom="1470" w:left="1080" w:header="60" w:footer="480" w:gutter="0"/>
      <w:pgBorders>
        <w:top w:val="thinThickSmallGap" w:sz="12" w:space="0" w:color="000000"/>
        <w:left w:val="thinThickSmallGap" w:sz="12" w:space="30" w:color="000000"/>
        <w:bottom w:val="thickThinSmallGap" w:sz="12" w:space="0" w:color="000000"/>
        <w:right w:val="thickThinSmallGap" w:sz="12" w:space="3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EEA" w:rsidRDefault="00E35EEA">
      <w:pPr>
        <w:spacing w:after="0" w:line="240" w:lineRule="auto"/>
      </w:pPr>
      <w:r>
        <w:separator/>
      </w:r>
    </w:p>
  </w:endnote>
  <w:endnote w:type="continuationSeparator" w:id="0">
    <w:p w:rsidR="00E35EEA" w:rsidRDefault="00E35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Verdana">
    <w:panose1 w:val="020B0604030504040204"/>
    <w:charset w:val="00"/>
    <w:family w:val="swiss"/>
    <w:pitch w:val="variable"/>
    <w:sig w:usb0="A00006FF" w:usb1="4000205B" w:usb2="00000010" w:usb3="00000000" w:csb0="0000019F" w:csb1="00000000"/>
  </w:font>
  <w:font w:name="Calibri-Bold">
    <w:altName w:val="Calibri"/>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329" w:rsidRDefault="00356329">
    <w:pPr>
      <w:tabs>
        <w:tab w:val="center" w:pos="4550"/>
        <w:tab w:val="left" w:pos="5818"/>
      </w:tabs>
      <w:ind w:right="260"/>
      <w:jc w:val="right"/>
      <w:rPr>
        <w:color w:val="222A35"/>
        <w:sz w:val="24"/>
        <w:szCs w:val="24"/>
      </w:rPr>
    </w:pPr>
    <w:r>
      <w:rPr>
        <w:color w:val="8496B0"/>
        <w:spacing w:val="60"/>
        <w:sz w:val="24"/>
        <w:szCs w:val="24"/>
      </w:rPr>
      <w:t>Page</w:t>
    </w:r>
    <w:r>
      <w:rPr>
        <w:color w:val="323E4F"/>
        <w:sz w:val="24"/>
        <w:szCs w:val="24"/>
      </w:rPr>
      <w:fldChar w:fldCharType="begin"/>
    </w:r>
    <w:r>
      <w:rPr>
        <w:color w:val="323E4F"/>
        <w:sz w:val="24"/>
        <w:szCs w:val="24"/>
      </w:rPr>
      <w:instrText xml:space="preserve"> PAGE </w:instrText>
    </w:r>
    <w:r>
      <w:rPr>
        <w:color w:val="323E4F"/>
        <w:sz w:val="24"/>
        <w:szCs w:val="24"/>
      </w:rPr>
      <w:fldChar w:fldCharType="separate"/>
    </w:r>
    <w:r w:rsidR="004B566F">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 xml:space="preserve"> NUMPAGES \* ARABIC </w:instrText>
    </w:r>
    <w:r>
      <w:rPr>
        <w:color w:val="323E4F"/>
        <w:sz w:val="24"/>
        <w:szCs w:val="24"/>
      </w:rPr>
      <w:fldChar w:fldCharType="separate"/>
    </w:r>
    <w:r w:rsidR="004B566F">
      <w:rPr>
        <w:noProof/>
        <w:color w:val="323E4F"/>
        <w:sz w:val="24"/>
        <w:szCs w:val="24"/>
      </w:rPr>
      <w:t>3</w:t>
    </w:r>
    <w:r>
      <w:rPr>
        <w:color w:val="323E4F"/>
        <w:sz w:val="24"/>
        <w:szCs w:val="24"/>
      </w:rPr>
      <w:fldChar w:fldCharType="end"/>
    </w:r>
  </w:p>
  <w:p w:rsidR="00356329" w:rsidRDefault="00356329">
    <w:pPr>
      <w:pStyle w:val="Footer"/>
      <w:rPr>
        <w:color w:val="222A35"/>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329" w:rsidRDefault="003563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EEA" w:rsidRDefault="00E35EEA">
      <w:pPr>
        <w:spacing w:after="0" w:line="240" w:lineRule="auto"/>
      </w:pPr>
      <w:r>
        <w:separator/>
      </w:r>
    </w:p>
  </w:footnote>
  <w:footnote w:type="continuationSeparator" w:id="0">
    <w:p w:rsidR="00E35EEA" w:rsidRDefault="00E35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329" w:rsidRDefault="00356329">
    <w:pPr>
      <w:pStyle w:val="Header"/>
    </w:pPr>
  </w:p>
  <w:p w:rsidR="00356329" w:rsidRDefault="003563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329" w:rsidRDefault="003563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420"/>
        </w:tabs>
        <w:ind w:left="420" w:hanging="420"/>
      </w:pPr>
      <w:rPr>
        <w:rFonts w:ascii="Wingdings" w:hAnsi="Wingdings" w:cs="Wingdings" w:hint="default"/>
        <w:sz w:val="24"/>
        <w:szCs w:val="24"/>
      </w:rPr>
    </w:lvl>
    <w:lvl w:ilvl="1">
      <w:start w:val="1"/>
      <w:numFmt w:val="bullet"/>
      <w:lvlText w:val="◦"/>
      <w:lvlJc w:val="left"/>
      <w:pPr>
        <w:tabs>
          <w:tab w:val="num" w:pos="840"/>
        </w:tabs>
        <w:ind w:left="840" w:hanging="420"/>
      </w:pPr>
      <w:rPr>
        <w:rFonts w:ascii="OpenSymbol" w:hAnsi="OpenSymbol" w:cs="OpenSymbol"/>
      </w:rPr>
    </w:lvl>
    <w:lvl w:ilvl="2">
      <w:start w:val="1"/>
      <w:numFmt w:val="bullet"/>
      <w:lvlText w:val="▪"/>
      <w:lvlJc w:val="left"/>
      <w:pPr>
        <w:tabs>
          <w:tab w:val="num" w:pos="1260"/>
        </w:tabs>
        <w:ind w:left="1260" w:hanging="420"/>
      </w:pPr>
      <w:rPr>
        <w:rFonts w:ascii="OpenSymbol" w:hAnsi="OpenSymbol" w:cs="OpenSymbol"/>
      </w:rPr>
    </w:lvl>
    <w:lvl w:ilvl="3">
      <w:start w:val="1"/>
      <w:numFmt w:val="bullet"/>
      <w:lvlText w:val=""/>
      <w:lvlJc w:val="left"/>
      <w:pPr>
        <w:tabs>
          <w:tab w:val="num" w:pos="1680"/>
        </w:tabs>
        <w:ind w:left="1680" w:hanging="420"/>
      </w:pPr>
      <w:rPr>
        <w:rFonts w:ascii="Symbol" w:hAnsi="Symbol" w:cs="OpenSymbol"/>
      </w:rPr>
    </w:lvl>
    <w:lvl w:ilvl="4">
      <w:start w:val="1"/>
      <w:numFmt w:val="bullet"/>
      <w:lvlText w:val="◦"/>
      <w:lvlJc w:val="left"/>
      <w:pPr>
        <w:tabs>
          <w:tab w:val="num" w:pos="2100"/>
        </w:tabs>
        <w:ind w:left="2100" w:hanging="420"/>
      </w:pPr>
      <w:rPr>
        <w:rFonts w:ascii="OpenSymbol" w:hAnsi="OpenSymbol" w:cs="OpenSymbol"/>
      </w:rPr>
    </w:lvl>
    <w:lvl w:ilvl="5">
      <w:start w:val="1"/>
      <w:numFmt w:val="bullet"/>
      <w:lvlText w:val="▪"/>
      <w:lvlJc w:val="left"/>
      <w:pPr>
        <w:tabs>
          <w:tab w:val="num" w:pos="2520"/>
        </w:tabs>
        <w:ind w:left="2520" w:hanging="420"/>
      </w:pPr>
      <w:rPr>
        <w:rFonts w:ascii="OpenSymbol" w:hAnsi="OpenSymbol" w:cs="OpenSymbol"/>
      </w:rPr>
    </w:lvl>
    <w:lvl w:ilvl="6">
      <w:start w:val="1"/>
      <w:numFmt w:val="bullet"/>
      <w:lvlText w:val=""/>
      <w:lvlJc w:val="left"/>
      <w:pPr>
        <w:tabs>
          <w:tab w:val="num" w:pos="2940"/>
        </w:tabs>
        <w:ind w:left="2940" w:hanging="420"/>
      </w:pPr>
      <w:rPr>
        <w:rFonts w:ascii="Symbol" w:hAnsi="Symbol" w:cs="OpenSymbol"/>
      </w:rPr>
    </w:lvl>
    <w:lvl w:ilvl="7">
      <w:start w:val="1"/>
      <w:numFmt w:val="bullet"/>
      <w:lvlText w:val="◦"/>
      <w:lvlJc w:val="left"/>
      <w:pPr>
        <w:tabs>
          <w:tab w:val="num" w:pos="3360"/>
        </w:tabs>
        <w:ind w:left="3360" w:hanging="420"/>
      </w:pPr>
      <w:rPr>
        <w:rFonts w:ascii="OpenSymbol" w:hAnsi="OpenSymbol" w:cs="OpenSymbol"/>
      </w:rPr>
    </w:lvl>
    <w:lvl w:ilvl="8">
      <w:start w:val="1"/>
      <w:numFmt w:val="bullet"/>
      <w:lvlText w:val="▪"/>
      <w:lvlJc w:val="left"/>
      <w:pPr>
        <w:tabs>
          <w:tab w:val="num" w:pos="3780"/>
        </w:tabs>
        <w:ind w:left="3780" w:hanging="420"/>
      </w:pPr>
      <w:rPr>
        <w:rFonts w:ascii="OpenSymbol" w:hAnsi="OpenSymbol" w:cs="Open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360" w:hanging="360"/>
      </w:pPr>
      <w:rPr>
        <w:rFonts w:ascii="Wingdings" w:hAnsi="Wingdings" w:cs="Wingdings" w:hint="default"/>
        <w:color w:val="000000"/>
        <w:sz w:val="24"/>
        <w:szCs w:val="24"/>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360" w:hanging="360"/>
      </w:pPr>
      <w:rPr>
        <w:rFonts w:ascii="Wingdings" w:hAnsi="Wingdings" w:cs="Wingdings" w:hint="default"/>
        <w:sz w:val="24"/>
        <w:szCs w:val="24"/>
        <w:lang w:val="en-IN"/>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spacing w:val="4"/>
        <w:sz w:val="24"/>
        <w:szCs w:val="24"/>
      </w:rPr>
    </w:lvl>
  </w:abstractNum>
  <w:abstractNum w:abstractNumId="4" w15:restartNumberingAfterBreak="0">
    <w:nsid w:val="00000005"/>
    <w:multiLevelType w:val="singleLevel"/>
    <w:tmpl w:val="00000005"/>
    <w:name w:val="WW8Num5"/>
    <w:lvl w:ilvl="0">
      <w:start w:val="1"/>
      <w:numFmt w:val="bullet"/>
      <w:lvlText w:val="o"/>
      <w:lvlJc w:val="left"/>
      <w:pPr>
        <w:tabs>
          <w:tab w:val="num" w:pos="0"/>
        </w:tabs>
        <w:ind w:left="360" w:hanging="360"/>
      </w:pPr>
      <w:rPr>
        <w:rFonts w:ascii="Courier New" w:hAnsi="Courier New" w:cs="Courier New" w:hint="default"/>
        <w:sz w:val="24"/>
        <w:szCs w:val="24"/>
        <w:lang w:val="en-IN"/>
      </w:rPr>
    </w:lvl>
  </w:abstractNum>
  <w:abstractNum w:abstractNumId="5" w15:restartNumberingAfterBreak="0">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5C0"/>
    <w:rsid w:val="00356329"/>
    <w:rsid w:val="004B566F"/>
    <w:rsid w:val="006F107D"/>
    <w:rsid w:val="009945C0"/>
    <w:rsid w:val="00D4688E"/>
    <w:rsid w:val="00E35E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EC641C93-8D89-5B46-953C-387432FC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line="276" w:lineRule="auto"/>
    </w:pPr>
    <w:rPr>
      <w:rFonts w:ascii="Calibri" w:eastAsia="Calibri" w:hAnsi="Calibri"/>
      <w:sz w:val="22"/>
      <w:szCs w:val="22"/>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hint="default"/>
      <w:sz w:val="24"/>
      <w:szCs w:val="24"/>
    </w:rPr>
  </w:style>
  <w:style w:type="character" w:customStyle="1" w:styleId="WW8Num1z1">
    <w:name w:val="WW8Num1z1"/>
    <w:rPr>
      <w:rFonts w:ascii="OpenSymbol" w:hAnsi="OpenSymbol" w:cs="OpenSymbol"/>
    </w:rPr>
  </w:style>
  <w:style w:type="character" w:customStyle="1" w:styleId="WW8Num1z3">
    <w:name w:val="WW8Num1z3"/>
    <w:rPr>
      <w:rFonts w:ascii="Symbol" w:hAnsi="Symbol" w:cs="OpenSymbol"/>
    </w:rPr>
  </w:style>
  <w:style w:type="character" w:customStyle="1" w:styleId="WW8Num2z0">
    <w:name w:val="WW8Num2z0"/>
    <w:rPr>
      <w:rFonts w:ascii="Wingdings" w:hAnsi="Wingdings" w:cs="Wingdings" w:hint="default"/>
      <w:color w:val="000000"/>
      <w:sz w:val="24"/>
      <w:szCs w:val="24"/>
    </w:rPr>
  </w:style>
  <w:style w:type="character" w:customStyle="1" w:styleId="WW8Num3z0">
    <w:name w:val="WW8Num3z0"/>
    <w:rPr>
      <w:rFonts w:ascii="Wingdings" w:hAnsi="Wingdings" w:cs="Wingdings" w:hint="default"/>
      <w:sz w:val="24"/>
      <w:szCs w:val="24"/>
      <w:lang w:val="en-IN"/>
    </w:rPr>
  </w:style>
  <w:style w:type="character" w:customStyle="1" w:styleId="WW8Num4z0">
    <w:name w:val="WW8Num4z0"/>
    <w:rPr>
      <w:rFonts w:ascii="Symbol" w:hAnsi="Symbol" w:cs="Symbol" w:hint="default"/>
      <w:spacing w:val="4"/>
      <w:sz w:val="24"/>
      <w:szCs w:val="24"/>
    </w:rPr>
  </w:style>
  <w:style w:type="character" w:customStyle="1" w:styleId="WW8Num5z0">
    <w:name w:val="WW8Num5z0"/>
    <w:rPr>
      <w:rFonts w:ascii="Courier New" w:hAnsi="Courier New" w:cs="Courier New" w:hint="default"/>
      <w:sz w:val="24"/>
      <w:szCs w:val="24"/>
      <w:lang w:val="en-IN"/>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rPr>
      <w:rFonts w:ascii="OpenSymbol" w:hAnsi="OpenSymbol" w:cs="OpenSymbol"/>
    </w:rPr>
  </w:style>
  <w:style w:type="character" w:customStyle="1" w:styleId="WW8Num4z3">
    <w:name w:val="WW8Num4z3"/>
    <w:rPr>
      <w:rFonts w:ascii="Symbol" w:hAnsi="Symbol" w:cs="OpenSymbol"/>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Wingdings" w:hAnsi="Wingdings" w:cs="Wingdings" w:hint="default"/>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Wingdings" w:hAnsi="Wingdings" w:cs="Wingdings" w:hint="default"/>
    </w:rPr>
  </w:style>
  <w:style w:type="character" w:customStyle="1" w:styleId="WW8Num13z1">
    <w:name w:val="WW8Num13z1"/>
    <w:rPr>
      <w:rFonts w:ascii="Courier New" w:hAnsi="Courier New" w:cs="Courier New" w:hint="default"/>
    </w:rPr>
  </w:style>
  <w:style w:type="character" w:customStyle="1" w:styleId="WW8Num13z3">
    <w:name w:val="WW8Num13z3"/>
    <w:rPr>
      <w:rFonts w:ascii="Symbol" w:hAnsi="Symbol" w:cs="Symbol"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Wingdings" w:hAnsi="Wingdings" w:cs="Wingdings" w:hint="default"/>
      <w:color w:val="000000"/>
      <w:sz w:val="24"/>
      <w:szCs w:val="24"/>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19z3">
    <w:name w:val="WW8Num19z3"/>
    <w:rPr>
      <w:rFonts w:ascii="Symbol" w:hAnsi="Symbol" w:cs="Symbol" w:hint="default"/>
    </w:rPr>
  </w:style>
  <w:style w:type="character" w:customStyle="1" w:styleId="WW8Num20z0">
    <w:name w:val="WW8Num20z0"/>
    <w:rPr>
      <w:rFonts w:ascii="Wingdings" w:hAnsi="Wingdings" w:cs="Wingdings" w:hint="default"/>
    </w:rPr>
  </w:style>
  <w:style w:type="character" w:customStyle="1" w:styleId="WW8Num20z1">
    <w:name w:val="WW8Num20z1"/>
    <w:rPr>
      <w:rFonts w:ascii="Courier New" w:hAnsi="Courier New" w:cs="Courier New" w:hint="default"/>
    </w:rPr>
  </w:style>
  <w:style w:type="character" w:customStyle="1" w:styleId="WW8Num20z3">
    <w:name w:val="WW8Num20z3"/>
    <w:rPr>
      <w:rFonts w:ascii="Symbol" w:hAnsi="Symbol" w:cs="Symbol"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customStyle="1" w:styleId="WW8Num23z0">
    <w:name w:val="WW8Num23z0"/>
    <w:rPr>
      <w:rFonts w:ascii="Symbol" w:hAnsi="Symbol" w:cs="Symbol"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Wingdings" w:hAnsi="Wingdings" w:cs="Wingdings" w:hint="default"/>
    </w:rPr>
  </w:style>
  <w:style w:type="character" w:customStyle="1" w:styleId="WW8Num26z1">
    <w:name w:val="WW8Num26z1"/>
    <w:rPr>
      <w:rFonts w:ascii="Courier New" w:hAnsi="Courier New" w:cs="Courier New" w:hint="default"/>
    </w:rPr>
  </w:style>
  <w:style w:type="character" w:customStyle="1" w:styleId="WW8Num26z3">
    <w:name w:val="WW8Num26z3"/>
    <w:rPr>
      <w:rFonts w:ascii="Symbol" w:hAnsi="Symbol" w:cs="Symbol" w:hint="default"/>
    </w:rPr>
  </w:style>
  <w:style w:type="character" w:customStyle="1" w:styleId="WW8Num27z0">
    <w:name w:val="WW8Num27z0"/>
    <w:rPr>
      <w:rFonts w:ascii="Symbol" w:hAnsi="Symbol" w:cs="Symbol" w:hint="default"/>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ascii="Symbol" w:hAnsi="Symbol" w:cs="Symbol"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Symbol" w:hAnsi="Symbol" w:cs="Symbol"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2z0">
    <w:name w:val="WW8Num32z0"/>
    <w:rPr>
      <w:rFonts w:ascii="Wingdings" w:hAnsi="Wingdings" w:cs="Wingdings" w:hint="default"/>
      <w:sz w:val="24"/>
      <w:szCs w:val="24"/>
      <w:lang w:val="en-IN"/>
    </w:rPr>
  </w:style>
  <w:style w:type="character" w:customStyle="1" w:styleId="WW8Num32z1">
    <w:name w:val="WW8Num32z1"/>
    <w:rPr>
      <w:rFonts w:ascii="Courier New" w:hAnsi="Courier New" w:cs="Courier New" w:hint="default"/>
    </w:rPr>
  </w:style>
  <w:style w:type="character" w:customStyle="1" w:styleId="WW8Num32z3">
    <w:name w:val="WW8Num32z3"/>
    <w:rPr>
      <w:rFonts w:ascii="Symbol" w:hAnsi="Symbol" w:cs="Symbol" w:hint="default"/>
    </w:rPr>
  </w:style>
  <w:style w:type="character" w:customStyle="1" w:styleId="WW8Num33z0">
    <w:name w:val="WW8Num33z0"/>
    <w:rPr>
      <w:rFonts w:ascii="Wingdings" w:hAnsi="Wingdings" w:cs="Wingdings" w:hint="default"/>
    </w:rPr>
  </w:style>
  <w:style w:type="character" w:customStyle="1" w:styleId="WW8Num33z1">
    <w:name w:val="WW8Num33z1"/>
    <w:rPr>
      <w:rFonts w:ascii="Courier New" w:hAnsi="Courier New" w:cs="Courier New" w:hint="default"/>
    </w:rPr>
  </w:style>
  <w:style w:type="character" w:customStyle="1" w:styleId="WW8Num33z3">
    <w:name w:val="WW8Num33z3"/>
    <w:rPr>
      <w:rFonts w:ascii="Symbol" w:hAnsi="Symbol" w:cs="Symbol" w:hint="default"/>
    </w:rPr>
  </w:style>
  <w:style w:type="character" w:customStyle="1" w:styleId="WW8Num34z0">
    <w:name w:val="WW8Num34z0"/>
    <w:rPr>
      <w:rFonts w:ascii="Symbol" w:hAnsi="Symbol" w:cs="Symbo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5z0">
    <w:name w:val="WW8Num35z0"/>
    <w:rPr>
      <w:rFonts w:ascii="Symbol" w:hAnsi="Symbol" w:cs="Symbol" w:hint="default"/>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6z0">
    <w:name w:val="WW8Num36z0"/>
    <w:rPr>
      <w:rFonts w:ascii="Wingdings" w:hAnsi="Wingdings" w:cs="Wingdings" w:hint="default"/>
    </w:rPr>
  </w:style>
  <w:style w:type="character" w:customStyle="1" w:styleId="WW8Num36z1">
    <w:name w:val="WW8Num36z1"/>
    <w:rPr>
      <w:rFonts w:ascii="Courier New" w:hAnsi="Courier New" w:cs="Courier New" w:hint="default"/>
    </w:rPr>
  </w:style>
  <w:style w:type="character" w:customStyle="1" w:styleId="WW8Num36z3">
    <w:name w:val="WW8Num36z3"/>
    <w:rPr>
      <w:rFonts w:ascii="Symbol" w:hAnsi="Symbol" w:cs="Symbol" w:hint="default"/>
    </w:rPr>
  </w:style>
  <w:style w:type="character" w:customStyle="1" w:styleId="WW8Num37z0">
    <w:name w:val="WW8Num37z0"/>
    <w:rPr>
      <w:rFonts w:ascii="Courier New" w:hAnsi="Courier New" w:cs="Courier New" w:hint="default"/>
    </w:rPr>
  </w:style>
  <w:style w:type="character" w:customStyle="1" w:styleId="WW8Num37z2">
    <w:name w:val="WW8Num37z2"/>
    <w:rPr>
      <w:rFonts w:ascii="Wingdings" w:hAnsi="Wingdings" w:cs="Wingdings" w:hint="default"/>
    </w:rPr>
  </w:style>
  <w:style w:type="character" w:customStyle="1" w:styleId="WW8Num37z3">
    <w:name w:val="WW8Num37z3"/>
    <w:rPr>
      <w:rFonts w:ascii="Symbol" w:hAnsi="Symbol" w:cs="Symbol" w:hint="default"/>
    </w:rPr>
  </w:style>
  <w:style w:type="character" w:customStyle="1" w:styleId="WW8Num38z0">
    <w:name w:val="WW8Num38z0"/>
    <w:rPr>
      <w:rFonts w:ascii="Wingdings" w:hAnsi="Wingdings" w:cs="Wingdings" w:hint="default"/>
    </w:rPr>
  </w:style>
  <w:style w:type="character" w:customStyle="1" w:styleId="WW8Num38z1">
    <w:name w:val="WW8Num38z1"/>
    <w:rPr>
      <w:rFonts w:ascii="Courier New" w:hAnsi="Courier New" w:cs="Courier New" w:hint="default"/>
    </w:rPr>
  </w:style>
  <w:style w:type="character" w:customStyle="1" w:styleId="WW8Num38z3">
    <w:name w:val="WW8Num38z3"/>
    <w:rPr>
      <w:rFonts w:ascii="Symbol" w:hAnsi="Symbol" w:cs="Symbol" w:hint="default"/>
    </w:rPr>
  </w:style>
  <w:style w:type="character" w:customStyle="1" w:styleId="WW8Num39z0">
    <w:name w:val="WW8Num39z0"/>
    <w:rPr>
      <w:rFonts w:ascii="Wingdings" w:hAnsi="Wingdings" w:cs="Wingdings" w:hint="default"/>
    </w:rPr>
  </w:style>
  <w:style w:type="character" w:customStyle="1" w:styleId="WW8Num39z1">
    <w:name w:val="WW8Num39z1"/>
    <w:rPr>
      <w:rFonts w:ascii="Courier New" w:hAnsi="Courier New" w:cs="Courier New" w:hint="default"/>
    </w:rPr>
  </w:style>
  <w:style w:type="character" w:customStyle="1" w:styleId="WW8Num39z3">
    <w:name w:val="WW8Num39z3"/>
    <w:rPr>
      <w:rFonts w:ascii="Symbol" w:hAnsi="Symbol" w:cs="Symbol" w:hint="default"/>
    </w:rPr>
  </w:style>
  <w:style w:type="character" w:customStyle="1" w:styleId="WW8Num40z0">
    <w:name w:val="WW8Num40z0"/>
    <w:rPr>
      <w:rFonts w:ascii="Wingdings" w:hAnsi="Wingdings" w:cs="Wingdings" w:hint="default"/>
    </w:rPr>
  </w:style>
  <w:style w:type="character" w:customStyle="1" w:styleId="WW8Num40z1">
    <w:name w:val="WW8Num40z1"/>
    <w:rPr>
      <w:rFonts w:ascii="Courier New" w:hAnsi="Courier New" w:cs="Courier New" w:hint="default"/>
    </w:rPr>
  </w:style>
  <w:style w:type="character" w:customStyle="1" w:styleId="WW8Num40z3">
    <w:name w:val="WW8Num40z3"/>
    <w:rPr>
      <w:rFonts w:ascii="Symbol" w:hAnsi="Symbol" w:cs="Symbol" w:hint="default"/>
    </w:rPr>
  </w:style>
  <w:style w:type="character" w:customStyle="1" w:styleId="WW8Num41z0">
    <w:name w:val="WW8Num41z0"/>
    <w:rPr>
      <w:rFonts w:ascii="Symbol" w:hAnsi="Symbol" w:cs="Symbol" w:hint="default"/>
      <w:spacing w:val="4"/>
      <w:sz w:val="24"/>
      <w:szCs w:val="24"/>
    </w:rPr>
  </w:style>
  <w:style w:type="character" w:customStyle="1" w:styleId="WW8Num41z1">
    <w:name w:val="WW8Num41z1"/>
    <w:rPr>
      <w:rFonts w:ascii="Courier New" w:hAnsi="Courier New" w:cs="Courier New" w:hint="default"/>
    </w:rPr>
  </w:style>
  <w:style w:type="character" w:customStyle="1" w:styleId="WW8Num41z2">
    <w:name w:val="WW8Num41z2"/>
    <w:rPr>
      <w:rFonts w:ascii="Wingdings" w:hAnsi="Wingdings" w:cs="Wingdings" w:hint="default"/>
    </w:rPr>
  </w:style>
  <w:style w:type="character" w:customStyle="1" w:styleId="WW8Num42z0">
    <w:name w:val="WW8Num42z0"/>
    <w:rPr>
      <w:rFonts w:ascii="Courier New" w:hAnsi="Courier New" w:cs="Courier New" w:hint="default"/>
      <w:sz w:val="24"/>
      <w:szCs w:val="24"/>
      <w:lang w:val="en-IN"/>
    </w:rPr>
  </w:style>
  <w:style w:type="character" w:customStyle="1" w:styleId="WW8Num42z2">
    <w:name w:val="WW8Num42z2"/>
    <w:rPr>
      <w:rFonts w:ascii="Wingdings" w:hAnsi="Wingdings" w:cs="Wingdings" w:hint="default"/>
    </w:rPr>
  </w:style>
  <w:style w:type="character" w:customStyle="1" w:styleId="WW8Num42z3">
    <w:name w:val="WW8Num42z3"/>
    <w:rPr>
      <w:rFonts w:ascii="Symbol" w:hAnsi="Symbol" w:cs="Symbol" w:hint="default"/>
    </w:rPr>
  </w:style>
  <w:style w:type="character" w:customStyle="1" w:styleId="WW8Num43z0">
    <w:name w:val="WW8Num43z0"/>
    <w:rPr>
      <w:rFonts w:ascii="Symbol" w:hAnsi="Symbol" w:cs="Symbol" w:hint="default"/>
    </w:rPr>
  </w:style>
  <w:style w:type="character" w:customStyle="1" w:styleId="WW8Num43z1">
    <w:name w:val="WW8Num43z1"/>
    <w:rPr>
      <w:rFonts w:ascii="Courier New" w:hAnsi="Courier New" w:cs="Courier New" w:hint="default"/>
    </w:rPr>
  </w:style>
  <w:style w:type="character" w:customStyle="1" w:styleId="WW8Num43z2">
    <w:name w:val="WW8Num43z2"/>
    <w:rPr>
      <w:rFonts w:ascii="Wingdings" w:hAnsi="Wingdings" w:cs="Wingdings" w:hint="default"/>
    </w:rPr>
  </w:style>
  <w:style w:type="character" w:customStyle="1" w:styleId="WW8Num44z0">
    <w:name w:val="WW8Num44z0"/>
    <w:rPr>
      <w:rFonts w:ascii="Symbol" w:hAnsi="Symbol" w:cs="Symbol" w:hint="default"/>
    </w:rPr>
  </w:style>
  <w:style w:type="character" w:customStyle="1" w:styleId="WW8Num44z1">
    <w:name w:val="WW8Num44z1"/>
    <w:rPr>
      <w:rFonts w:ascii="Courier New" w:hAnsi="Courier New" w:cs="Courier New" w:hint="default"/>
    </w:rPr>
  </w:style>
  <w:style w:type="character" w:customStyle="1" w:styleId="WW8Num44z2">
    <w:name w:val="WW8Num44z2"/>
    <w:rPr>
      <w:rFonts w:ascii="Wingdings" w:hAnsi="Wingdings" w:cs="Wingdings" w:hint="default"/>
    </w:rPr>
  </w:style>
  <w:style w:type="character" w:customStyle="1" w:styleId="WW8Num45z0">
    <w:name w:val="WW8Num45z0"/>
    <w:rPr>
      <w:rFonts w:ascii="Wingdings" w:hAnsi="Wingdings" w:cs="Wingdings" w:hint="default"/>
    </w:rPr>
  </w:style>
  <w:style w:type="character" w:customStyle="1" w:styleId="WW8Num45z1">
    <w:name w:val="WW8Num45z1"/>
    <w:rPr>
      <w:rFonts w:ascii="Courier New" w:hAnsi="Courier New" w:cs="Courier New" w:hint="default"/>
    </w:rPr>
  </w:style>
  <w:style w:type="character" w:customStyle="1" w:styleId="WW8Num45z3">
    <w:name w:val="WW8Num45z3"/>
    <w:rPr>
      <w:rFonts w:ascii="Symbol" w:hAnsi="Symbol" w:cs="Symbol" w:hint="default"/>
    </w:rPr>
  </w:style>
  <w:style w:type="character" w:customStyle="1" w:styleId="WW8NumSt40z0">
    <w:name w:val="WW8NumSt40z0"/>
    <w:rPr>
      <w:rFonts w:ascii="Symbol" w:hAnsi="Symbol" w:cs="Symbol" w:hint="default"/>
    </w:rPr>
  </w:style>
  <w:style w:type="character" w:styleId="DefaultParagraphFont0">
    <w:name w:val="Default Paragraph Font"/>
  </w:style>
  <w:style w:type="character" w:styleId="Hyperlink">
    <w:name w:val="Hyperlink"/>
    <w:rPr>
      <w:color w:val="0000FF"/>
      <w:u w:val="single"/>
    </w:rPr>
  </w:style>
  <w:style w:type="character" w:customStyle="1" w:styleId="TitleChar">
    <w:name w:val="Title Char"/>
    <w:rPr>
      <w:rFonts w:ascii="Cambria" w:eastAsia="Times New Roman" w:hAnsi="Cambria" w:cs="Cambria"/>
      <w:color w:val="17365D"/>
      <w:spacing w:val="5"/>
      <w:kern w:val="1"/>
      <w:sz w:val="52"/>
      <w:szCs w:val="52"/>
    </w:rPr>
  </w:style>
  <w:style w:type="character" w:customStyle="1" w:styleId="HeaderChar">
    <w:name w:val="Header Char"/>
    <w:rPr>
      <w:sz w:val="22"/>
      <w:szCs w:val="22"/>
    </w:rPr>
  </w:style>
  <w:style w:type="character" w:customStyle="1" w:styleId="FooterChar">
    <w:name w:val="Footer Char"/>
    <w:rPr>
      <w:sz w:val="22"/>
      <w:szCs w:val="22"/>
    </w:rPr>
  </w:style>
  <w:style w:type="character" w:customStyle="1" w:styleId="BalloonTextChar">
    <w:name w:val="Balloon Text Char"/>
    <w:rPr>
      <w:rFonts w:ascii="Tahoma" w:hAnsi="Tahoma" w:cs="Tahoma"/>
      <w:sz w:val="16"/>
      <w:szCs w:val="16"/>
    </w:rPr>
  </w:style>
  <w:style w:type="character" w:customStyle="1" w:styleId="BodyTextChar">
    <w:name w:val="Body Text Char"/>
    <w:rPr>
      <w:sz w:val="22"/>
      <w:szCs w:val="22"/>
      <w:lang w:val="en-IN"/>
    </w:rPr>
  </w:style>
  <w:style w:type="paragraph" w:customStyle="1" w:styleId="Heading">
    <w:name w:val="Heading"/>
    <w:basedOn w:val="Normal"/>
    <w:next w:val="Normal"/>
    <w:pPr>
      <w:pBdr>
        <w:top w:val="none" w:sz="0" w:space="0" w:color="000000"/>
        <w:left w:val="none" w:sz="0" w:space="0" w:color="000000"/>
        <w:bottom w:val="single" w:sz="8" w:space="4" w:color="4F81BD"/>
        <w:right w:val="none" w:sz="0" w:space="0" w:color="000000"/>
      </w:pBdr>
      <w:spacing w:after="300" w:line="240" w:lineRule="auto"/>
      <w:contextualSpacing/>
    </w:pPr>
    <w:rPr>
      <w:rFonts w:ascii="Cambria" w:eastAsia="Times New Roman" w:hAnsi="Cambria" w:cs="Cambria"/>
      <w:color w:val="17365D"/>
      <w:spacing w:val="5"/>
      <w:kern w:val="1"/>
      <w:sz w:val="52"/>
      <w:szCs w:val="52"/>
      <w:lang w:val="x-none"/>
    </w:rPr>
  </w:style>
  <w:style w:type="paragraph" w:styleId="BodyText">
    <w:name w:val="Body Text"/>
    <w:basedOn w:val="Normal"/>
    <w:pPr>
      <w:spacing w:after="120"/>
    </w:pPr>
    <w:rPr>
      <w:lang w:val="en-IN"/>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MediumGrid21">
    <w:name w:val="Medium Grid 21"/>
    <w:pPr>
      <w:suppressAutoHyphens/>
    </w:pPr>
    <w:rPr>
      <w:rFonts w:ascii="Calibri" w:eastAsia="Calibri" w:hAnsi="Calibri"/>
      <w:sz w:val="22"/>
      <w:szCs w:val="22"/>
      <w:lang w:val="en-US" w:eastAsia="zh-CN"/>
    </w:rPr>
  </w:style>
  <w:style w:type="paragraph" w:customStyle="1" w:styleId="ColorfulList-Accent11">
    <w:name w:val="Colorful List - Accent 11"/>
    <w:basedOn w:val="Normal"/>
    <w:pPr>
      <w:ind w:left="720"/>
      <w:contextualSpacing/>
    </w:pPr>
  </w:style>
  <w:style w:type="paragraph" w:styleId="Header">
    <w:name w:val="header"/>
    <w:basedOn w:val="Normal"/>
    <w:rPr>
      <w:lang w:val="x-none"/>
    </w:rPr>
  </w:style>
  <w:style w:type="paragraph" w:styleId="Footer">
    <w:name w:val="footer"/>
    <w:basedOn w:val="Normal"/>
    <w:rPr>
      <w:lang w:val="x-none"/>
    </w:rPr>
  </w:style>
  <w:style w:type="paragraph" w:customStyle="1" w:styleId="Bullets">
    <w:name w:val="Bullets"/>
    <w:basedOn w:val="Normal"/>
    <w:pPr>
      <w:spacing w:before="40" w:after="120" w:line="220" w:lineRule="exact"/>
      <w:ind w:left="720" w:hanging="360"/>
    </w:pPr>
    <w:rPr>
      <w:rFonts w:ascii="Times New Roman" w:eastAsia="Times New Roman" w:hAnsi="Times New Roman"/>
      <w:spacing w:val="10"/>
      <w:sz w:val="20"/>
      <w:szCs w:val="16"/>
    </w:rPr>
  </w:style>
  <w:style w:type="paragraph" w:customStyle="1" w:styleId="ColorfulShading-Accent11">
    <w:name w:val="Colorful Shading - Accent 11"/>
    <w:pPr>
      <w:suppressAutoHyphens/>
    </w:pPr>
    <w:rPr>
      <w:rFonts w:ascii="Calibri" w:eastAsia="Calibri" w:hAnsi="Calibri"/>
      <w:sz w:val="22"/>
      <w:szCs w:val="22"/>
      <w:lang w:val="en-US" w:eastAsia="zh-CN"/>
    </w:rPr>
  </w:style>
  <w:style w:type="paragraph" w:styleId="BalloonText">
    <w:name w:val="Balloon Text"/>
    <w:basedOn w:val="Normal"/>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Guest User</cp:lastModifiedBy>
  <cp:revision>2</cp:revision>
  <cp:lastPrinted>1601-01-01T00:00:00Z</cp:lastPrinted>
  <dcterms:created xsi:type="dcterms:W3CDTF">2021-02-01T09:23:00Z</dcterms:created>
  <dcterms:modified xsi:type="dcterms:W3CDTF">2021-02-01T09:23:00Z</dcterms:modified>
</cp:coreProperties>
</file>