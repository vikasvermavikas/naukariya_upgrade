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75" w:rsidRDefault="007B5C75">
      <w:pPr>
        <w:spacing w:line="276" w:lineRule="auto"/>
        <w:jc w:val="center"/>
        <w:rPr>
          <w:rFonts w:ascii="Microsoft Sans Serif" w:hAnsi="Microsoft Sans Serif" w:cs="Microsoft Sans Serif"/>
          <w:b/>
          <w:sz w:val="20"/>
          <w:szCs w:val="20"/>
        </w:rPr>
      </w:pPr>
    </w:p>
    <w:p w:rsidR="0010441D" w:rsidRDefault="0010441D">
      <w:pPr>
        <w:spacing w:line="276" w:lineRule="auto"/>
        <w:jc w:val="center"/>
        <w:rPr>
          <w:rFonts w:ascii="Microsoft Sans Serif" w:hAnsi="Microsoft Sans Serif" w:cs="Microsoft Sans Serif"/>
          <w:b/>
          <w:sz w:val="20"/>
          <w:szCs w:val="20"/>
        </w:rPr>
      </w:pPr>
    </w:p>
    <w:p w:rsidR="0010441D" w:rsidRDefault="0010441D">
      <w:pPr>
        <w:spacing w:line="276" w:lineRule="auto"/>
        <w:jc w:val="center"/>
        <w:rPr>
          <w:rFonts w:ascii="Microsoft Sans Serif" w:hAnsi="Microsoft Sans Serif" w:cs="Microsoft Sans Serif"/>
          <w:b/>
          <w:sz w:val="20"/>
          <w:szCs w:val="20"/>
        </w:rPr>
      </w:pPr>
    </w:p>
    <w:p w:rsidR="00281AA1" w:rsidRPr="003D58CD" w:rsidRDefault="003D486D" w:rsidP="00EE48CF">
      <w:pPr>
        <w:spacing w:line="276" w:lineRule="auto"/>
        <w:rPr>
          <w:rFonts w:ascii="Microsoft Sans Serif" w:hAnsi="Microsoft Sans Serif" w:cs="Microsoft Sans Serif"/>
          <w:b/>
        </w:rPr>
      </w:pPr>
      <w:r w:rsidRPr="003D58CD">
        <w:rPr>
          <w:rFonts w:ascii="Microsoft Sans Serif" w:hAnsi="Microsoft Sans Serif" w:cs="Microsoft Sans Serif"/>
          <w:b/>
        </w:rPr>
        <w:t xml:space="preserve"> </w:t>
      </w:r>
      <w:r w:rsidR="0099101F" w:rsidRPr="003D58CD">
        <w:rPr>
          <w:rFonts w:ascii="Microsoft Sans Serif" w:hAnsi="Microsoft Sans Serif" w:cs="Microsoft Sans Serif"/>
          <w:b/>
        </w:rPr>
        <w:t xml:space="preserve">Sameer </w:t>
      </w:r>
      <w:r w:rsidR="00EE48CF" w:rsidRPr="003D58CD">
        <w:rPr>
          <w:rFonts w:ascii="Microsoft Sans Serif" w:hAnsi="Microsoft Sans Serif" w:cs="Microsoft Sans Serif"/>
          <w:b/>
        </w:rPr>
        <w:t>Kumar</w:t>
      </w:r>
      <w:r w:rsidR="0099101F" w:rsidRPr="003D58CD">
        <w:rPr>
          <w:rFonts w:ascii="Microsoft Sans Serif" w:hAnsi="Microsoft Sans Serif" w:cs="Microsoft Sans Serif"/>
          <w:b/>
        </w:rPr>
        <w:t xml:space="preserve"> Singh</w:t>
      </w:r>
    </w:p>
    <w:p w:rsidR="00162B1D" w:rsidRPr="005B26EA" w:rsidRDefault="007659F8">
      <w:pPr>
        <w:pBdr>
          <w:bottom w:val="single" w:sz="8" w:space="1" w:color="000000"/>
        </w:pBdr>
        <w:spacing w:line="276" w:lineRule="auto"/>
        <w:rPr>
          <w:rFonts w:ascii="Microsoft Sans Serif" w:hAnsi="Microsoft Sans Serif" w:cs="Microsoft Sans Serif"/>
          <w:b/>
          <w:bCs/>
          <w:color w:val="548DD4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Mobile</w:t>
      </w:r>
      <w:r w:rsidR="00DC70DE" w:rsidRPr="005B26EA">
        <w:rPr>
          <w:rFonts w:ascii="Microsoft Sans Serif" w:hAnsi="Microsoft Sans Serif" w:cs="Microsoft Sans Serif"/>
          <w:b/>
          <w:sz w:val="20"/>
          <w:szCs w:val="20"/>
        </w:rPr>
        <w:t>:</w:t>
      </w:r>
      <w:r w:rsidR="00191ECD"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</w:t>
      </w:r>
      <w:r w:rsidR="000C60DD">
        <w:rPr>
          <w:rFonts w:ascii="Microsoft Sans Serif" w:hAnsi="Microsoft Sans Serif" w:cs="Microsoft Sans Serif"/>
          <w:b/>
          <w:sz w:val="20"/>
          <w:szCs w:val="20"/>
        </w:rPr>
        <w:t>+91-9560114966</w:t>
      </w:r>
      <w:r w:rsidR="00191ECD"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</w:t>
      </w:r>
      <w:r w:rsidR="00DC70DE"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                         </w:t>
      </w:r>
      <w:r w:rsidR="0099101F">
        <w:rPr>
          <w:rFonts w:ascii="Microsoft Sans Serif" w:hAnsi="Microsoft Sans Serif" w:cs="Microsoft Sans Serif"/>
          <w:b/>
          <w:sz w:val="20"/>
          <w:szCs w:val="20"/>
        </w:rPr>
        <w:t xml:space="preserve">        </w:t>
      </w:r>
      <w:r w:rsidR="007B5C75">
        <w:rPr>
          <w:rFonts w:ascii="Microsoft Sans Serif" w:hAnsi="Microsoft Sans Serif" w:cs="Microsoft Sans Serif"/>
          <w:b/>
          <w:sz w:val="20"/>
          <w:szCs w:val="20"/>
        </w:rPr>
        <w:t xml:space="preserve">  </w:t>
      </w:r>
      <w:r w:rsidR="00B84601">
        <w:rPr>
          <w:rFonts w:ascii="Microsoft Sans Serif" w:hAnsi="Microsoft Sans Serif" w:cs="Microsoft Sans Serif"/>
          <w:b/>
          <w:sz w:val="20"/>
          <w:szCs w:val="20"/>
        </w:rPr>
        <w:t xml:space="preserve">                                            </w:t>
      </w:r>
      <w:r w:rsidR="00281AA1" w:rsidRPr="005B26EA">
        <w:rPr>
          <w:rFonts w:ascii="Microsoft Sans Serif" w:hAnsi="Microsoft Sans Serif" w:cs="Microsoft Sans Serif"/>
          <w:b/>
          <w:sz w:val="20"/>
          <w:szCs w:val="20"/>
        </w:rPr>
        <w:t>E</w:t>
      </w:r>
      <w:r w:rsidR="00890840" w:rsidRPr="005B26EA">
        <w:rPr>
          <w:rFonts w:ascii="Microsoft Sans Serif" w:hAnsi="Microsoft Sans Serif" w:cs="Microsoft Sans Serif"/>
          <w:b/>
          <w:sz w:val="20"/>
          <w:szCs w:val="20"/>
        </w:rPr>
        <w:t>-Mail</w:t>
      </w:r>
      <w:r w:rsidR="00DC70DE" w:rsidRPr="005B26EA">
        <w:rPr>
          <w:rFonts w:ascii="Microsoft Sans Serif" w:hAnsi="Microsoft Sans Serif" w:cs="Microsoft Sans Serif"/>
          <w:b/>
          <w:sz w:val="20"/>
          <w:szCs w:val="20"/>
        </w:rPr>
        <w:t>:</w:t>
      </w:r>
      <w:r w:rsidR="00DC70DE" w:rsidRPr="005B26EA">
        <w:rPr>
          <w:rFonts w:ascii="Microsoft Sans Serif" w:hAnsi="Microsoft Sans Serif" w:cs="Microsoft Sans Serif"/>
          <w:b/>
          <w:bCs/>
          <w:sz w:val="20"/>
          <w:szCs w:val="20"/>
        </w:rPr>
        <w:t xml:space="preserve"> </w:t>
      </w:r>
      <w:hyperlink r:id="rId5" w:history="1">
        <w:r w:rsidR="00B84601" w:rsidRPr="0047205F">
          <w:rPr>
            <w:rStyle w:val="Hyperlink"/>
            <w:rFonts w:ascii="Microsoft Sans Serif" w:hAnsi="Microsoft Sans Serif" w:cs="Microsoft Sans Serif"/>
            <w:b/>
            <w:bCs/>
            <w:sz w:val="20"/>
            <w:szCs w:val="20"/>
          </w:rPr>
          <w:t>kumarsameersingh@gmail.com</w:t>
        </w:r>
      </w:hyperlink>
      <w:r w:rsidR="00B84601">
        <w:rPr>
          <w:rFonts w:ascii="Microsoft Sans Serif" w:hAnsi="Microsoft Sans Serif" w:cs="Microsoft Sans Serif"/>
          <w:b/>
          <w:bCs/>
          <w:sz w:val="20"/>
          <w:szCs w:val="20"/>
        </w:rPr>
        <w:t xml:space="preserve"> </w:t>
      </w:r>
    </w:p>
    <w:p w:rsidR="00281AA1" w:rsidRPr="005B26EA" w:rsidRDefault="00281AA1">
      <w:pPr>
        <w:spacing w:line="276" w:lineRule="auto"/>
        <w:jc w:val="center"/>
        <w:rPr>
          <w:rFonts w:ascii="Microsoft Sans Serif" w:hAnsi="Microsoft Sans Serif" w:cs="Microsoft Sans Serif"/>
          <w:b/>
          <w:kern w:val="1"/>
          <w:sz w:val="20"/>
          <w:szCs w:val="20"/>
        </w:rPr>
      </w:pPr>
    </w:p>
    <w:p w:rsidR="00281AA1" w:rsidRPr="005B26EA" w:rsidRDefault="00281AA1">
      <w:pPr>
        <w:spacing w:line="276" w:lineRule="auto"/>
        <w:jc w:val="center"/>
        <w:rPr>
          <w:rFonts w:ascii="Microsoft Sans Serif" w:hAnsi="Microsoft Sans Serif" w:cs="Microsoft Sans Serif"/>
          <w:b/>
          <w:kern w:val="1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kern w:val="1"/>
          <w:sz w:val="20"/>
          <w:szCs w:val="20"/>
        </w:rPr>
        <w:t>JOB OBJECTIVE</w:t>
      </w:r>
    </w:p>
    <w:p w:rsidR="0015282F" w:rsidRPr="005B26EA" w:rsidRDefault="0015282F">
      <w:pPr>
        <w:spacing w:line="276" w:lineRule="auto"/>
        <w:jc w:val="center"/>
        <w:rPr>
          <w:rFonts w:ascii="Microsoft Sans Serif" w:hAnsi="Microsoft Sans Serif" w:cs="Microsoft Sans Serif"/>
          <w:b/>
          <w:kern w:val="1"/>
          <w:sz w:val="20"/>
          <w:szCs w:val="20"/>
        </w:rPr>
      </w:pPr>
    </w:p>
    <w:p w:rsidR="0015282F" w:rsidRPr="005B26EA" w:rsidRDefault="00B00915" w:rsidP="00362AD2">
      <w:pPr>
        <w:pStyle w:val="BodyTextIndent"/>
        <w:tabs>
          <w:tab w:val="left" w:pos="-90"/>
          <w:tab w:val="left" w:pos="180"/>
        </w:tabs>
        <w:suppressAutoHyphens w:val="0"/>
        <w:autoSpaceDE w:val="0"/>
        <w:autoSpaceDN w:val="0"/>
        <w:spacing w:after="0"/>
        <w:ind w:left="0" w:right="-198"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color w:val="000000"/>
          <w:sz w:val="20"/>
          <w:szCs w:val="20"/>
        </w:rPr>
        <w:t>Work with</w:t>
      </w:r>
      <w:r w:rsidR="0015282F" w:rsidRPr="005B26EA">
        <w:rPr>
          <w:rFonts w:ascii="Microsoft Sans Serif" w:hAnsi="Microsoft Sans Serif" w:cs="Microsoft Sans Serif"/>
          <w:color w:val="000000"/>
          <w:sz w:val="20"/>
          <w:szCs w:val="20"/>
        </w:rPr>
        <w:t xml:space="preserve"> best of my ability, creativity &amp; skills towards </w:t>
      </w:r>
      <w:r w:rsidR="00362AD2" w:rsidRPr="005B26EA">
        <w:rPr>
          <w:rFonts w:ascii="Microsoft Sans Serif" w:hAnsi="Microsoft Sans Serif" w:cs="Microsoft Sans Serif"/>
          <w:color w:val="000000"/>
          <w:sz w:val="20"/>
          <w:szCs w:val="20"/>
        </w:rPr>
        <w:t>fulfilment</w:t>
      </w:r>
      <w:r w:rsidR="0015282F" w:rsidRPr="005B26EA">
        <w:rPr>
          <w:rFonts w:ascii="Microsoft Sans Serif" w:hAnsi="Microsoft Sans Serif" w:cs="Microsoft Sans Serif"/>
          <w:color w:val="000000"/>
          <w:sz w:val="20"/>
          <w:szCs w:val="20"/>
        </w:rPr>
        <w:t xml:space="preserve"> of organizational goals as a team member and to become an inseparable part of the organization.</w:t>
      </w:r>
    </w:p>
    <w:p w:rsidR="00281AA1" w:rsidRPr="005B26EA" w:rsidRDefault="00362AD2" w:rsidP="00362AD2">
      <w:pPr>
        <w:pStyle w:val="BodyTextIndent"/>
        <w:tabs>
          <w:tab w:val="left" w:pos="-90"/>
          <w:tab w:val="left" w:pos="180"/>
        </w:tabs>
        <w:ind w:left="270" w:right="-198"/>
        <w:jc w:val="both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color w:val="000000"/>
          <w:sz w:val="20"/>
          <w:szCs w:val="20"/>
        </w:rPr>
        <w:t xml:space="preserve">     </w:t>
      </w:r>
    </w:p>
    <w:p w:rsidR="00C6192B" w:rsidRPr="005B26EA" w:rsidRDefault="00C6192B" w:rsidP="00C6192B">
      <w:pPr>
        <w:pStyle w:val="BodyText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Work Experience</w:t>
      </w:r>
    </w:p>
    <w:p w:rsidR="001401F0" w:rsidRPr="005B26EA" w:rsidRDefault="001401F0" w:rsidP="00AA2C70">
      <w:pPr>
        <w:shd w:val="clear" w:color="auto" w:fill="FFFFFF"/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</w:pPr>
    </w:p>
    <w:p w:rsidR="00362AD2" w:rsidRPr="005B26EA" w:rsidRDefault="006243DD" w:rsidP="00AA2C70">
      <w:pPr>
        <w:shd w:val="clear" w:color="auto" w:fill="FFFFFF"/>
        <w:rPr>
          <w:rFonts w:ascii="Microsoft Sans Serif" w:hAnsi="Microsoft Sans Serif" w:cs="Microsoft Sans Serif"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Have total </w:t>
      </w:r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IT </w:t>
      </w:r>
      <w:r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experience </w:t>
      </w:r>
      <w:r w:rsidR="00A259C7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is </w:t>
      </w:r>
      <w:r w:rsidR="007D2185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4</w:t>
      </w:r>
      <w:r w:rsidR="0098124D" w:rsidRPr="00A259C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.6 Years</w:t>
      </w:r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>, where</w:t>
      </w:r>
      <w:r w:rsidR="004C48DC">
        <w:rPr>
          <w:rFonts w:ascii="Microsoft Sans Serif" w:hAnsi="Microsoft Sans Serif" w:cs="Microsoft Sans Serif"/>
          <w:bCs/>
          <w:color w:val="000000"/>
          <w:sz w:val="20"/>
          <w:szCs w:val="20"/>
        </w:rPr>
        <w:t>-in</w:t>
      </w:r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</w:t>
      </w:r>
      <w:r w:rsidR="0098124D" w:rsidRPr="00A259C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 Month</w:t>
      </w:r>
      <w:r w:rsidR="00E30A08" w:rsidRPr="00E30A08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s</w:t>
      </w:r>
      <w:r w:rsidR="00DB718D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902757">
        <w:rPr>
          <w:rFonts w:ascii="Microsoft Sans Serif" w:hAnsi="Microsoft Sans Serif" w:cs="Microsoft Sans Serif"/>
          <w:bCs/>
          <w:color w:val="000000"/>
          <w:sz w:val="20"/>
          <w:szCs w:val="20"/>
        </w:rPr>
        <w:t>in dot net development</w:t>
      </w:r>
      <w:r w:rsidR="00362AD2" w:rsidRPr="005B26EA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of Softw</w:t>
      </w:r>
      <w:r w:rsidR="00902757">
        <w:rPr>
          <w:rFonts w:ascii="Microsoft Sans Serif" w:hAnsi="Microsoft Sans Serif" w:cs="Microsoft Sans Serif"/>
          <w:bCs/>
          <w:color w:val="000000"/>
          <w:sz w:val="20"/>
          <w:szCs w:val="20"/>
        </w:rPr>
        <w:t>are using .NET (ASP.Net, C#,)</w:t>
      </w:r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>,  SQL Server 2008</w:t>
      </w:r>
      <w:r w:rsidR="0068122C">
        <w:rPr>
          <w:rFonts w:ascii="Microsoft Sans Serif" w:hAnsi="Microsoft Sans Serif" w:cs="Microsoft Sans Serif"/>
          <w:bCs/>
          <w:color w:val="000000"/>
          <w:sz w:val="20"/>
          <w:szCs w:val="20"/>
        </w:rPr>
        <w:t>.</w:t>
      </w:r>
      <w:r w:rsidR="0098124D" w:rsidRPr="00A259C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1 Year</w:t>
      </w:r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in Manual Testing using</w:t>
      </w:r>
      <w:r w:rsidR="00BC5483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</w:t>
      </w:r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(System </w:t>
      </w:r>
      <w:proofErr w:type="spellStart"/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>Testing</w:t>
      </w:r>
      <w:r w:rsidR="00BC5483">
        <w:rPr>
          <w:rFonts w:ascii="Microsoft Sans Serif" w:hAnsi="Microsoft Sans Serif" w:cs="Microsoft Sans Serif"/>
          <w:bCs/>
          <w:color w:val="000000"/>
          <w:sz w:val="20"/>
          <w:szCs w:val="20"/>
        </w:rPr>
        <w:t>,</w:t>
      </w:r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>Functional</w:t>
      </w:r>
      <w:proofErr w:type="spellEnd"/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</w:t>
      </w:r>
      <w:proofErr w:type="spellStart"/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>Testing</w:t>
      </w:r>
      <w:r w:rsidR="00BC5483">
        <w:rPr>
          <w:rFonts w:ascii="Microsoft Sans Serif" w:hAnsi="Microsoft Sans Serif" w:cs="Microsoft Sans Serif"/>
          <w:bCs/>
          <w:color w:val="000000"/>
          <w:sz w:val="20"/>
          <w:szCs w:val="20"/>
        </w:rPr>
        <w:t>,</w:t>
      </w:r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>Regression</w:t>
      </w:r>
      <w:proofErr w:type="spellEnd"/>
      <w:r w:rsidR="0098124D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&amp; Retesting)</w:t>
      </w:r>
      <w:r w:rsidR="00A259C7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and </w:t>
      </w:r>
      <w:r w:rsidR="007D2185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3</w:t>
      </w:r>
      <w:r w:rsidR="00A259C7" w:rsidRPr="00A259C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years</w:t>
      </w:r>
      <w:r w:rsidR="00A259C7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experience in Networking</w:t>
      </w:r>
      <w:r w:rsidR="00BC5483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&amp; Support</w:t>
      </w:r>
      <w:r w:rsidR="00A259C7">
        <w:rPr>
          <w:rFonts w:ascii="Microsoft Sans Serif" w:hAnsi="Microsoft Sans Serif" w:cs="Microsoft Sans Serif"/>
          <w:bCs/>
          <w:color w:val="000000"/>
          <w:sz w:val="20"/>
          <w:szCs w:val="20"/>
        </w:rPr>
        <w:t xml:space="preserve"> using( Desktop Application, Installation/Configuration IP of Router &amp; Switches).</w:t>
      </w:r>
    </w:p>
    <w:p w:rsidR="00362AD2" w:rsidRPr="005B26EA" w:rsidRDefault="00362AD2" w:rsidP="00AA2C70">
      <w:pPr>
        <w:shd w:val="clear" w:color="auto" w:fill="FFFFFF"/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</w:pPr>
    </w:p>
    <w:p w:rsidR="00902757" w:rsidRPr="005B26EA" w:rsidRDefault="00AA2C70" w:rsidP="00AA2C70">
      <w:pPr>
        <w:shd w:val="clear" w:color="auto" w:fill="FFFFFF"/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</w:pPr>
      <w:r w:rsidRPr="005B26EA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>Current Employer</w:t>
      </w:r>
    </w:p>
    <w:p w:rsidR="00902757" w:rsidRDefault="00902757">
      <w:pPr>
        <w:shd w:val="clear" w:color="auto" w:fill="FFFFFF"/>
        <w:rPr>
          <w:b/>
          <w:bCs/>
          <w:sz w:val="21"/>
          <w:szCs w:val="21"/>
        </w:rPr>
      </w:pP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Employer                   </w:t>
      </w:r>
      <w:r w:rsidR="007B5C7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</w:rPr>
        <w:t xml:space="preserve">:    </w:t>
      </w:r>
      <w:r w:rsidR="0098124D">
        <w:rPr>
          <w:rFonts w:ascii="Microsoft Sans Serif" w:hAnsi="Microsoft Sans Serif" w:cs="Microsoft Sans Serif"/>
          <w:b/>
          <w:bCs/>
          <w:sz w:val="20"/>
          <w:szCs w:val="20"/>
        </w:rPr>
        <w:t>AV Analog.</w:t>
      </w:r>
    </w:p>
    <w:p w:rsidR="00902757" w:rsidRDefault="00902757">
      <w:pPr>
        <w:shd w:val="clear" w:color="auto" w:fill="FFFFFF"/>
      </w:pP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Title                            </w:t>
      </w:r>
      <w:r w:rsidR="007B5C7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</w:rPr>
        <w:t xml:space="preserve">:    </w:t>
      </w:r>
      <w:r>
        <w:rPr>
          <w:rFonts w:ascii="Microsoft Sans Serif" w:hAnsi="Microsoft Sans Serif" w:cs="Microsoft Sans Serif"/>
          <w:sz w:val="20"/>
          <w:szCs w:val="20"/>
        </w:rPr>
        <w:t>Software Developer</w:t>
      </w:r>
      <w:r w:rsidR="0098124D">
        <w:rPr>
          <w:rFonts w:ascii="Microsoft Sans Serif" w:hAnsi="Microsoft Sans Serif" w:cs="Microsoft Sans Serif"/>
          <w:sz w:val="20"/>
          <w:szCs w:val="20"/>
        </w:rPr>
        <w:t xml:space="preserve"> &amp; Tester.</w:t>
      </w:r>
    </w:p>
    <w:p w:rsidR="00902757" w:rsidRDefault="00902757">
      <w:pPr>
        <w:shd w:val="clear" w:color="auto" w:fill="FFFFFF"/>
      </w:pP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>Date of Employment</w:t>
      </w:r>
      <w:r w:rsidR="007B5C7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: </w:t>
      </w:r>
      <w:r>
        <w:rPr>
          <w:rFonts w:ascii="Microsoft Sans Serif" w:hAnsi="Microsoft Sans Serif" w:cs="Microsoft Sans Serif"/>
        </w:rPr>
        <w:t xml:space="preserve">   </w:t>
      </w:r>
      <w:r w:rsidR="001D12E6">
        <w:rPr>
          <w:rFonts w:ascii="Microsoft Sans Serif" w:hAnsi="Microsoft Sans Serif" w:cs="Microsoft Sans Serif"/>
          <w:sz w:val="20"/>
          <w:szCs w:val="20"/>
        </w:rPr>
        <w:t>June</w:t>
      </w:r>
      <w:r w:rsidR="0098124D">
        <w:rPr>
          <w:rFonts w:ascii="Microsoft Sans Serif" w:hAnsi="Microsoft Sans Serif" w:cs="Microsoft Sans Serif"/>
          <w:sz w:val="20"/>
          <w:szCs w:val="20"/>
        </w:rPr>
        <w:t>-2015</w:t>
      </w:r>
      <w:r>
        <w:rPr>
          <w:rFonts w:ascii="Microsoft Sans Serif" w:hAnsi="Microsoft Sans Serif" w:cs="Microsoft Sans Serif"/>
          <w:sz w:val="20"/>
          <w:szCs w:val="20"/>
        </w:rPr>
        <w:t xml:space="preserve"> to till date.</w:t>
      </w:r>
    </w:p>
    <w:p w:rsidR="00902757" w:rsidRPr="005B26EA" w:rsidRDefault="00902757">
      <w:pPr>
        <w:shd w:val="clear" w:color="auto" w:fill="FFFFFF"/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</w:pP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Profile                        </w:t>
      </w:r>
      <w:r w:rsidR="007B5C7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</w:rPr>
        <w:t xml:space="preserve">:    </w:t>
      </w:r>
      <w:r>
        <w:rPr>
          <w:rFonts w:ascii="Microsoft Sans Serif" w:hAnsi="Microsoft Sans Serif" w:cs="Microsoft Sans Serif"/>
          <w:b/>
          <w:sz w:val="20"/>
          <w:szCs w:val="20"/>
        </w:rPr>
        <w:t>.Net</w:t>
      </w:r>
    </w:p>
    <w:p w:rsidR="00AA2C70" w:rsidRPr="005B26EA" w:rsidRDefault="00AA2C70" w:rsidP="00AA2C70">
      <w:pPr>
        <w:shd w:val="clear" w:color="auto" w:fill="FFFFFF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902757" w:rsidRPr="005B26EA" w:rsidRDefault="00AA2C70" w:rsidP="00AA2C70">
      <w:pPr>
        <w:shd w:val="clear" w:color="auto" w:fill="FFFFFF"/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</w:pPr>
      <w:r w:rsidRPr="005B26EA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>Previous Employer</w:t>
      </w:r>
    </w:p>
    <w:p w:rsidR="00902757" w:rsidRDefault="00902757">
      <w:pPr>
        <w:shd w:val="clear" w:color="auto" w:fill="FFFFFF"/>
      </w:pP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Employer                  </w:t>
      </w:r>
      <w:r w:rsidR="007B5C7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</w:rPr>
        <w:t xml:space="preserve">:    </w:t>
      </w:r>
      <w:r w:rsidR="000C60DD">
        <w:rPr>
          <w:rFonts w:ascii="Microsoft Sans Serif" w:hAnsi="Microsoft Sans Serif" w:cs="Microsoft Sans Serif"/>
          <w:b/>
          <w:sz w:val="20"/>
          <w:szCs w:val="20"/>
        </w:rPr>
        <w:t>SK Infoservices</w:t>
      </w:r>
      <w:r>
        <w:rPr>
          <w:rFonts w:ascii="Microsoft Sans Serif" w:hAnsi="Microsoft Sans Serif" w:cs="Microsoft Sans Serif"/>
          <w:sz w:val="20"/>
          <w:szCs w:val="20"/>
        </w:rPr>
        <w:t>.</w:t>
      </w:r>
    </w:p>
    <w:p w:rsidR="00902757" w:rsidRDefault="00902757">
      <w:pPr>
        <w:shd w:val="clear" w:color="auto" w:fill="FFFFFF"/>
      </w:pP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Title                           </w:t>
      </w:r>
      <w:r w:rsidR="007B5C7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</w:rPr>
        <w:t xml:space="preserve">:    </w:t>
      </w:r>
      <w:r w:rsidR="000C60DD">
        <w:rPr>
          <w:rFonts w:ascii="Microsoft Sans Serif" w:hAnsi="Microsoft Sans Serif" w:cs="Microsoft Sans Serif"/>
          <w:sz w:val="20"/>
          <w:szCs w:val="20"/>
        </w:rPr>
        <w:t>System Engineer</w:t>
      </w:r>
      <w:proofErr w:type="gramStart"/>
      <w:r w:rsidR="000C60DD">
        <w:rPr>
          <w:rFonts w:ascii="Microsoft Sans Serif" w:hAnsi="Microsoft Sans Serif" w:cs="Microsoft Sans Serif"/>
          <w:sz w:val="20"/>
          <w:szCs w:val="20"/>
        </w:rPr>
        <w:t>,</w:t>
      </w:r>
      <w:r>
        <w:rPr>
          <w:rFonts w:ascii="Microsoft Sans Serif" w:hAnsi="Microsoft Sans Serif" w:cs="Microsoft Sans Serif"/>
          <w:sz w:val="20"/>
          <w:szCs w:val="20"/>
        </w:rPr>
        <w:t>.</w:t>
      </w:r>
      <w:proofErr w:type="gramEnd"/>
    </w:p>
    <w:p w:rsidR="00902757" w:rsidRDefault="00902757">
      <w:pPr>
        <w:shd w:val="clear" w:color="auto" w:fill="FFFFFF"/>
      </w:pP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>Date of Employment</w:t>
      </w:r>
      <w:r w:rsidR="007B5C7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  <w:t xml:space="preserve"> </w:t>
      </w: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: </w:t>
      </w:r>
      <w:r>
        <w:rPr>
          <w:rFonts w:ascii="Microsoft Sans Serif" w:hAnsi="Microsoft Sans Serif" w:cs="Microsoft Sans Serif"/>
        </w:rPr>
        <w:t xml:space="preserve">   </w:t>
      </w:r>
      <w:r w:rsidR="001D12E6">
        <w:rPr>
          <w:rFonts w:ascii="Microsoft Sans Serif" w:hAnsi="Microsoft Sans Serif" w:cs="Microsoft Sans Serif"/>
          <w:sz w:val="20"/>
          <w:szCs w:val="20"/>
        </w:rPr>
        <w:t>June-2011</w:t>
      </w:r>
      <w:r>
        <w:rPr>
          <w:rFonts w:ascii="Microsoft Sans Serif" w:hAnsi="Microsoft Sans Serif" w:cs="Microsoft Sans Serif"/>
          <w:sz w:val="20"/>
          <w:szCs w:val="20"/>
        </w:rPr>
        <w:t xml:space="preserve"> to </w:t>
      </w:r>
      <w:r w:rsidR="007D2185">
        <w:rPr>
          <w:rFonts w:ascii="Microsoft Sans Serif" w:hAnsi="Microsoft Sans Serif" w:cs="Microsoft Sans Serif"/>
          <w:sz w:val="20"/>
          <w:szCs w:val="20"/>
        </w:rPr>
        <w:t>March 2014</w:t>
      </w:r>
      <w:r>
        <w:rPr>
          <w:rFonts w:ascii="Microsoft Sans Serif" w:hAnsi="Microsoft Sans Serif" w:cs="Microsoft Sans Serif"/>
          <w:sz w:val="20"/>
          <w:szCs w:val="20"/>
        </w:rPr>
        <w:t>.</w:t>
      </w:r>
    </w:p>
    <w:p w:rsidR="00AA2C70" w:rsidRDefault="00902757" w:rsidP="001D12E6">
      <w:pPr>
        <w:shd w:val="clear" w:color="auto" w:fill="FFFFFF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Profile                        </w:t>
      </w:r>
      <w:r w:rsidR="007B5C7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  <w:t xml:space="preserve"> </w:t>
      </w:r>
      <w:r>
        <w:rPr>
          <w:rFonts w:ascii="Microsoft Sans Serif" w:hAnsi="Microsoft Sans Serif" w:cs="Microsoft Sans Serif"/>
        </w:rPr>
        <w:t xml:space="preserve">:    </w:t>
      </w:r>
      <w:r w:rsidR="001D12E6">
        <w:rPr>
          <w:rFonts w:ascii="Microsoft Sans Serif" w:hAnsi="Microsoft Sans Serif" w:cs="Microsoft Sans Serif"/>
          <w:b/>
          <w:sz w:val="20"/>
          <w:szCs w:val="20"/>
        </w:rPr>
        <w:t>Networking.</w:t>
      </w:r>
    </w:p>
    <w:p w:rsidR="00753870" w:rsidRPr="001D12E6" w:rsidRDefault="00753870" w:rsidP="001D12E6">
      <w:pPr>
        <w:shd w:val="clear" w:color="auto" w:fill="FFFFFF"/>
      </w:pPr>
    </w:p>
    <w:p w:rsidR="00C6192B" w:rsidRPr="005B26EA" w:rsidRDefault="00C6192B" w:rsidP="00E14507">
      <w:pPr>
        <w:spacing w:line="360" w:lineRule="auto"/>
        <w:rPr>
          <w:rFonts w:ascii="Microsoft Sans Serif" w:hAnsi="Microsoft Sans Serif" w:cs="Microsoft Sans Serif"/>
          <w:b/>
          <w:sz w:val="20"/>
          <w:szCs w:val="20"/>
        </w:rPr>
      </w:pPr>
    </w:p>
    <w:p w:rsidR="00E14507" w:rsidRPr="005B26EA" w:rsidRDefault="00E14507" w:rsidP="00E14507">
      <w:pPr>
        <w:pStyle w:val="BodyText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b/>
          <w:sz w:val="22"/>
          <w:szCs w:val="22"/>
        </w:rPr>
      </w:pPr>
      <w:r w:rsidRPr="005B26EA">
        <w:rPr>
          <w:rFonts w:ascii="Microsoft Sans Serif" w:hAnsi="Microsoft Sans Serif" w:cs="Microsoft Sans Serif"/>
          <w:b/>
          <w:sz w:val="22"/>
          <w:szCs w:val="22"/>
        </w:rPr>
        <w:t xml:space="preserve">Software </w:t>
      </w:r>
      <w:proofErr w:type="gramStart"/>
      <w:r w:rsidRPr="005B26EA">
        <w:rPr>
          <w:rFonts w:ascii="Microsoft Sans Serif" w:hAnsi="Microsoft Sans Serif" w:cs="Microsoft Sans Serif"/>
          <w:b/>
          <w:sz w:val="22"/>
          <w:szCs w:val="22"/>
        </w:rPr>
        <w:t>Exposure</w:t>
      </w:r>
      <w:r w:rsidR="00547245" w:rsidRPr="005B26EA">
        <w:rPr>
          <w:rFonts w:ascii="Microsoft Sans Serif" w:hAnsi="Microsoft Sans Serif" w:cs="Microsoft Sans Serif"/>
          <w:b/>
          <w:sz w:val="22"/>
          <w:szCs w:val="22"/>
        </w:rPr>
        <w:t>(</w:t>
      </w:r>
      <w:proofErr w:type="gramEnd"/>
      <w:r w:rsidR="00547245" w:rsidRPr="005B26EA">
        <w:rPr>
          <w:rFonts w:ascii="Microsoft Sans Serif" w:hAnsi="Microsoft Sans Serif" w:cs="Microsoft Sans Serif"/>
          <w:b/>
          <w:sz w:val="22"/>
          <w:szCs w:val="22"/>
        </w:rPr>
        <w:t xml:space="preserve"> Key Skills)</w:t>
      </w:r>
    </w:p>
    <w:p w:rsidR="00E14507" w:rsidRPr="005B26EA" w:rsidRDefault="00E14507" w:rsidP="00E14507">
      <w:pPr>
        <w:spacing w:line="240" w:lineRule="atLeast"/>
        <w:ind w:left="720" w:hanging="720"/>
        <w:rPr>
          <w:rFonts w:ascii="Microsoft Sans Serif" w:hAnsi="Microsoft Sans Serif" w:cs="Microsoft Sans Serif"/>
          <w:b/>
          <w:sz w:val="20"/>
          <w:szCs w:val="20"/>
          <w:u w:val="single"/>
        </w:rPr>
      </w:pPr>
    </w:p>
    <w:p w:rsidR="00E14507" w:rsidRPr="005B26EA" w:rsidRDefault="00E14507" w:rsidP="00E14507">
      <w:pPr>
        <w:pStyle w:val="ListParagraph"/>
        <w:numPr>
          <w:ilvl w:val="0"/>
          <w:numId w:val="9"/>
        </w:numPr>
        <w:suppressAutoHyphens w:val="0"/>
        <w:spacing w:line="276" w:lineRule="auto"/>
        <w:ind w:left="360"/>
        <w:contextualSpacing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Operating Systems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ab/>
      </w:r>
      <w:r w:rsidRPr="005B26EA">
        <w:rPr>
          <w:rFonts w:ascii="Microsoft Sans Serif" w:hAnsi="Microsoft Sans Serif" w:cs="Microsoft Sans Serif"/>
          <w:sz w:val="20"/>
          <w:szCs w:val="20"/>
        </w:rPr>
        <w:tab/>
        <w:t>:  Windows family.</w:t>
      </w:r>
    </w:p>
    <w:p w:rsidR="00E14507" w:rsidRPr="005B26EA" w:rsidRDefault="00E14507" w:rsidP="00E14507">
      <w:pPr>
        <w:pStyle w:val="ListParagraph"/>
        <w:numPr>
          <w:ilvl w:val="0"/>
          <w:numId w:val="9"/>
        </w:numPr>
        <w:suppressAutoHyphens w:val="0"/>
        <w:spacing w:line="276" w:lineRule="auto"/>
        <w:ind w:left="360"/>
        <w:contextualSpacing/>
        <w:rPr>
          <w:rFonts w:ascii="Microsoft Sans Serif" w:hAnsi="Microsoft Sans Serif" w:cs="Microsoft Sans Serif"/>
          <w:b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Microsoft Technologies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ab/>
        <w:t xml:space="preserve">: .Net </w:t>
      </w:r>
      <w:r w:rsidR="001D12E6">
        <w:rPr>
          <w:rFonts w:ascii="Microsoft Sans Serif" w:hAnsi="Microsoft Sans Serif" w:cs="Microsoft Sans Serif"/>
          <w:b/>
          <w:sz w:val="20"/>
          <w:szCs w:val="20"/>
        </w:rPr>
        <w:t>(ASP.Net, C#, ADO.Net, LINQ</w:t>
      </w:r>
      <w:proofErr w:type="gramStart"/>
      <w:r w:rsidR="001D12E6">
        <w:rPr>
          <w:rFonts w:ascii="Microsoft Sans Serif" w:hAnsi="Microsoft Sans Serif" w:cs="Microsoft Sans Serif"/>
          <w:b/>
          <w:sz w:val="20"/>
          <w:szCs w:val="20"/>
        </w:rPr>
        <w:t xml:space="preserve">, 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>)</w:t>
      </w:r>
      <w:proofErr w:type="gramEnd"/>
      <w:r w:rsidRPr="005B26EA">
        <w:rPr>
          <w:rFonts w:ascii="Microsoft Sans Serif" w:hAnsi="Microsoft Sans Serif" w:cs="Microsoft Sans Serif"/>
          <w:b/>
          <w:sz w:val="20"/>
          <w:szCs w:val="20"/>
        </w:rPr>
        <w:t>.</w:t>
      </w:r>
    </w:p>
    <w:p w:rsidR="00E14507" w:rsidRPr="00BE7C1B" w:rsidRDefault="00E14507" w:rsidP="00E14507">
      <w:pPr>
        <w:pStyle w:val="ListParagraph"/>
        <w:numPr>
          <w:ilvl w:val="0"/>
          <w:numId w:val="9"/>
        </w:numPr>
        <w:suppressAutoHyphens w:val="0"/>
        <w:spacing w:line="276" w:lineRule="auto"/>
        <w:ind w:left="360"/>
        <w:contextualSpacing/>
        <w:rPr>
          <w:rFonts w:ascii="Microsoft Sans Serif" w:hAnsi="Microsoft Sans Serif" w:cs="Microsoft Sans Serif"/>
          <w:b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Language                            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: C#</w:t>
      </w:r>
      <w:r w:rsidR="00BE7C1B">
        <w:rPr>
          <w:rFonts w:ascii="Microsoft Sans Serif" w:hAnsi="Microsoft Sans Serif" w:cs="Microsoft Sans Serif"/>
          <w:sz w:val="20"/>
          <w:szCs w:val="20"/>
        </w:rPr>
        <w:t>.</w:t>
      </w:r>
    </w:p>
    <w:p w:rsidR="00BE7C1B" w:rsidRPr="005B26EA" w:rsidRDefault="00BE7C1B" w:rsidP="00E14507">
      <w:pPr>
        <w:pStyle w:val="ListParagraph"/>
        <w:numPr>
          <w:ilvl w:val="0"/>
          <w:numId w:val="9"/>
        </w:numPr>
        <w:suppressAutoHyphens w:val="0"/>
        <w:spacing w:line="276" w:lineRule="auto"/>
        <w:ind w:left="360"/>
        <w:contextualSpacing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>Testing tools                         : Manual Testing</w:t>
      </w:r>
      <w:r w:rsidR="005D6A9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sz w:val="20"/>
          <w:szCs w:val="20"/>
        </w:rPr>
        <w:t>(Black Box Testing)</w:t>
      </w:r>
      <w:proofErr w:type="gramStart"/>
      <w:r>
        <w:rPr>
          <w:rFonts w:ascii="Microsoft Sans Serif" w:hAnsi="Microsoft Sans Serif" w:cs="Microsoft Sans Serif"/>
          <w:b/>
          <w:sz w:val="20"/>
          <w:szCs w:val="20"/>
        </w:rPr>
        <w:t>,</w:t>
      </w:r>
      <w:proofErr w:type="spellStart"/>
      <w:r>
        <w:rPr>
          <w:rFonts w:ascii="Microsoft Sans Serif" w:hAnsi="Microsoft Sans Serif" w:cs="Microsoft Sans Serif"/>
          <w:b/>
          <w:sz w:val="20"/>
          <w:szCs w:val="20"/>
        </w:rPr>
        <w:t>Selenuim</w:t>
      </w:r>
      <w:proofErr w:type="spellEnd"/>
      <w:proofErr w:type="gramEnd"/>
      <w:r>
        <w:rPr>
          <w:rFonts w:ascii="Microsoft Sans Serif" w:hAnsi="Microsoft Sans Serif" w:cs="Microsoft Sans Serif"/>
          <w:b/>
          <w:sz w:val="20"/>
          <w:szCs w:val="20"/>
        </w:rPr>
        <w:t xml:space="preserve">, </w:t>
      </w:r>
      <w:proofErr w:type="spellStart"/>
      <w:r>
        <w:rPr>
          <w:rFonts w:ascii="Microsoft Sans Serif" w:hAnsi="Microsoft Sans Serif" w:cs="Microsoft Sans Serif"/>
          <w:b/>
          <w:sz w:val="20"/>
          <w:szCs w:val="20"/>
        </w:rPr>
        <w:t>QTP,Bugzila</w:t>
      </w:r>
      <w:proofErr w:type="spellEnd"/>
      <w:r>
        <w:rPr>
          <w:rFonts w:ascii="Microsoft Sans Serif" w:hAnsi="Microsoft Sans Serif" w:cs="Microsoft Sans Serif"/>
          <w:b/>
          <w:sz w:val="20"/>
          <w:szCs w:val="20"/>
        </w:rPr>
        <w:t>.</w:t>
      </w:r>
    </w:p>
    <w:p w:rsidR="00E14507" w:rsidRPr="005B26EA" w:rsidRDefault="00E14507" w:rsidP="00E14507">
      <w:pPr>
        <w:pStyle w:val="ListParagraph"/>
        <w:numPr>
          <w:ilvl w:val="0"/>
          <w:numId w:val="9"/>
        </w:numPr>
        <w:suppressAutoHyphens w:val="0"/>
        <w:spacing w:line="276" w:lineRule="auto"/>
        <w:ind w:left="360"/>
        <w:contextualSpacing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RDBMS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ab/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ab/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             :  MS SQL server 2008</w:t>
      </w:r>
      <w:r w:rsidR="00547245" w:rsidRPr="005B26EA">
        <w:rPr>
          <w:rFonts w:ascii="Microsoft Sans Serif" w:hAnsi="Microsoft Sans Serif" w:cs="Microsoft Sans Serif"/>
          <w:sz w:val="20"/>
          <w:szCs w:val="20"/>
        </w:rPr>
        <w:t>.</w:t>
      </w:r>
    </w:p>
    <w:p w:rsidR="00E14507" w:rsidRPr="005B26EA" w:rsidRDefault="00E14507" w:rsidP="00E14507">
      <w:pPr>
        <w:pStyle w:val="ListParagraph"/>
        <w:numPr>
          <w:ilvl w:val="0"/>
          <w:numId w:val="9"/>
        </w:numPr>
        <w:suppressAutoHyphens w:val="0"/>
        <w:spacing w:line="276" w:lineRule="auto"/>
        <w:ind w:left="360"/>
        <w:contextualSpacing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sz w:val="20"/>
          <w:szCs w:val="20"/>
          <w:lang w:val="en-US"/>
        </w:rPr>
        <w:t xml:space="preserve">Web based tools                   </w:t>
      </w:r>
      <w:r w:rsidRPr="005B26EA">
        <w:rPr>
          <w:rFonts w:ascii="Microsoft Sans Serif" w:hAnsi="Microsoft Sans Serif" w:cs="Microsoft Sans Serif"/>
          <w:bCs/>
          <w:sz w:val="20"/>
          <w:szCs w:val="20"/>
          <w:lang w:val="en-US"/>
        </w:rPr>
        <w:t xml:space="preserve"> </w:t>
      </w:r>
      <w:r w:rsidR="001D12E6">
        <w:rPr>
          <w:rFonts w:ascii="Microsoft Sans Serif" w:hAnsi="Microsoft Sans Serif" w:cs="Microsoft Sans Serif"/>
          <w:sz w:val="20"/>
          <w:szCs w:val="20"/>
        </w:rPr>
        <w:t>:  ASP.NET, HTML.</w:t>
      </w:r>
    </w:p>
    <w:p w:rsidR="00E14507" w:rsidRPr="00A804B6" w:rsidRDefault="00E14507" w:rsidP="00E14507">
      <w:pPr>
        <w:pStyle w:val="ListParagraph"/>
        <w:numPr>
          <w:ilvl w:val="0"/>
          <w:numId w:val="9"/>
        </w:numPr>
        <w:suppressAutoHyphens w:val="0"/>
        <w:spacing w:line="276" w:lineRule="auto"/>
        <w:ind w:left="360"/>
        <w:contextualSpacing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color w:val="000000"/>
          <w:sz w:val="20"/>
          <w:szCs w:val="20"/>
          <w:shd w:val="clear" w:color="auto" w:fill="FFFFFF"/>
        </w:rPr>
        <w:t>Scripting Languages             :</w:t>
      </w:r>
      <w:r w:rsidRPr="005B26EA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B26EA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5B26EA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</w:rPr>
        <w:t xml:space="preserve"> , JavaScript,</w:t>
      </w:r>
      <w:r w:rsidRPr="005B26EA">
        <w:rPr>
          <w:rFonts w:ascii="Microsoft Sans Serif" w:hAnsi="Microsoft Sans Serif" w:cs="Microsoft Sans Serif"/>
        </w:rPr>
        <w:t xml:space="preserve"> </w:t>
      </w:r>
    </w:p>
    <w:p w:rsidR="00A804B6" w:rsidRDefault="00A804B6" w:rsidP="00A804B6">
      <w:pPr>
        <w:suppressAutoHyphens w:val="0"/>
        <w:spacing w:line="276" w:lineRule="auto"/>
        <w:contextualSpacing/>
        <w:rPr>
          <w:rFonts w:ascii="Microsoft Sans Serif" w:hAnsi="Microsoft Sans Serif" w:cs="Microsoft Sans Serif"/>
          <w:sz w:val="20"/>
          <w:szCs w:val="20"/>
        </w:rPr>
      </w:pPr>
    </w:p>
    <w:p w:rsidR="00A804B6" w:rsidRPr="00A804B6" w:rsidRDefault="00A804B6" w:rsidP="00A804B6">
      <w:pPr>
        <w:suppressAutoHyphens w:val="0"/>
        <w:spacing w:line="276" w:lineRule="auto"/>
        <w:contextualSpacing/>
        <w:rPr>
          <w:rFonts w:ascii="Microsoft Sans Serif" w:hAnsi="Microsoft Sans Serif" w:cs="Microsoft Sans Serif"/>
          <w:sz w:val="20"/>
          <w:szCs w:val="20"/>
        </w:rPr>
      </w:pPr>
    </w:p>
    <w:p w:rsidR="00E14507" w:rsidRPr="005B26EA" w:rsidRDefault="00E14507" w:rsidP="00AA2C70">
      <w:pPr>
        <w:shd w:val="clear" w:color="auto" w:fill="FFFFFF"/>
        <w:rPr>
          <w:rFonts w:ascii="Microsoft Sans Serif" w:hAnsi="Microsoft Sans Serif" w:cs="Microsoft Sans Serif"/>
          <w:bCs/>
          <w:color w:val="000000"/>
          <w:sz w:val="20"/>
          <w:szCs w:val="20"/>
        </w:rPr>
      </w:pPr>
    </w:p>
    <w:p w:rsidR="00753870" w:rsidRPr="005B26EA" w:rsidRDefault="00E14507" w:rsidP="00E14507">
      <w:pPr>
        <w:pStyle w:val="BodyText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b/>
          <w:sz w:val="22"/>
          <w:szCs w:val="22"/>
        </w:rPr>
      </w:pPr>
      <w:r w:rsidRPr="005B26EA">
        <w:rPr>
          <w:rFonts w:ascii="Microsoft Sans Serif" w:hAnsi="Microsoft Sans Serif" w:cs="Microsoft Sans Serif"/>
          <w:b/>
          <w:sz w:val="22"/>
          <w:szCs w:val="22"/>
        </w:rPr>
        <w:t>Area of Interest</w:t>
      </w:r>
    </w:p>
    <w:p w:rsidR="00E14507" w:rsidRPr="005B26EA" w:rsidRDefault="00E14507" w:rsidP="00E14507">
      <w:pPr>
        <w:spacing w:line="240" w:lineRule="atLeast"/>
        <w:ind w:left="720" w:hanging="720"/>
        <w:rPr>
          <w:rFonts w:ascii="Microsoft Sans Serif" w:hAnsi="Microsoft Sans Serif" w:cs="Microsoft Sans Serif"/>
          <w:sz w:val="20"/>
          <w:szCs w:val="20"/>
        </w:rPr>
      </w:pPr>
    </w:p>
    <w:p w:rsidR="00547245" w:rsidRDefault="00E14507" w:rsidP="00E14507">
      <w:pPr>
        <w:spacing w:line="240" w:lineRule="atLeast"/>
        <w:ind w:left="720" w:hanging="72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>Application Program</w:t>
      </w:r>
      <w:r w:rsidR="00C6192B">
        <w:rPr>
          <w:rFonts w:ascii="Microsoft Sans Serif" w:hAnsi="Microsoft Sans Serif" w:cs="Microsoft Sans Serif"/>
          <w:sz w:val="20"/>
          <w:szCs w:val="20"/>
        </w:rPr>
        <w:t xml:space="preserve">ming in Microsoft Technologies, </w:t>
      </w:r>
      <w:r w:rsidRPr="005B26EA">
        <w:rPr>
          <w:rFonts w:ascii="Microsoft Sans Serif" w:hAnsi="Microsoft Sans Serif" w:cs="Microsoft Sans Serif"/>
          <w:sz w:val="20"/>
          <w:szCs w:val="20"/>
        </w:rPr>
        <w:t>RDBMS &amp; Web Technologies.</w:t>
      </w:r>
    </w:p>
    <w:p w:rsidR="00E14507" w:rsidRPr="005B26EA" w:rsidRDefault="00E14507" w:rsidP="00E14507">
      <w:pPr>
        <w:pStyle w:val="NoSpacing"/>
        <w:ind w:left="720"/>
        <w:rPr>
          <w:rFonts w:ascii="Microsoft Sans Serif" w:hAnsi="Microsoft Sans Serif" w:cs="Microsoft Sans Serif"/>
          <w:sz w:val="20"/>
          <w:szCs w:val="20"/>
        </w:rPr>
      </w:pPr>
    </w:p>
    <w:p w:rsidR="00E14507" w:rsidRPr="005B26EA" w:rsidRDefault="00E14507" w:rsidP="00E14507">
      <w:pPr>
        <w:pStyle w:val="BodyText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b/>
          <w:sz w:val="20"/>
        </w:rPr>
      </w:pPr>
      <w:r w:rsidRPr="005B26EA">
        <w:rPr>
          <w:rFonts w:ascii="Microsoft Sans Serif" w:hAnsi="Microsoft Sans Serif" w:cs="Microsoft Sans Serif"/>
          <w:b/>
          <w:sz w:val="20"/>
        </w:rPr>
        <w:t>Professional   Qualification</w:t>
      </w:r>
    </w:p>
    <w:p w:rsidR="00E14507" w:rsidRPr="005B26EA" w:rsidRDefault="00E14507" w:rsidP="00E14507">
      <w:p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</w:p>
    <w:p w:rsidR="00E14507" w:rsidRDefault="00E14507" w:rsidP="00E14507">
      <w:pPr>
        <w:pStyle w:val="ListParagraph"/>
        <w:numPr>
          <w:ilvl w:val="0"/>
          <w:numId w:val="26"/>
        </w:numPr>
        <w:suppressAutoHyphens w:val="0"/>
        <w:spacing w:line="240" w:lineRule="atLeast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M.C.A(</w:t>
      </w:r>
      <w:r w:rsidRPr="005B26EA">
        <w:rPr>
          <w:rFonts w:ascii="Microsoft Sans Serif" w:hAnsi="Microsoft Sans Serif" w:cs="Microsoft Sans Serif"/>
          <w:sz w:val="20"/>
          <w:szCs w:val="20"/>
        </w:rPr>
        <w:t>Master Of Computer Application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) 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from </w:t>
      </w:r>
      <w:r w:rsidR="001D12E6">
        <w:rPr>
          <w:rFonts w:ascii="Microsoft Sans Serif" w:hAnsi="Microsoft Sans Serif" w:cs="Microsoft Sans Serif"/>
          <w:b/>
          <w:sz w:val="20"/>
          <w:szCs w:val="20"/>
        </w:rPr>
        <w:t>I.G.N.O.U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,</w:t>
      </w:r>
      <w:r w:rsidR="001D12E6">
        <w:rPr>
          <w:rFonts w:ascii="Microsoft Sans Serif" w:hAnsi="Microsoft Sans Serif" w:cs="Microsoft Sans Serif"/>
          <w:sz w:val="20"/>
          <w:szCs w:val="20"/>
        </w:rPr>
        <w:t>2011  to  I.G.N.O</w:t>
      </w:r>
      <w:r w:rsidRPr="005B26EA">
        <w:rPr>
          <w:rFonts w:ascii="Microsoft Sans Serif" w:hAnsi="Microsoft Sans Serif" w:cs="Microsoft Sans Serif"/>
          <w:sz w:val="20"/>
          <w:szCs w:val="20"/>
        </w:rPr>
        <w:t>.U, University</w:t>
      </w:r>
      <w:r w:rsidR="00B70B7B">
        <w:rPr>
          <w:rFonts w:ascii="Microsoft Sans Serif" w:hAnsi="Microsoft Sans Serif" w:cs="Microsoft Sans Serif"/>
          <w:sz w:val="20"/>
          <w:szCs w:val="20"/>
        </w:rPr>
        <w:t xml:space="preserve"> with </w:t>
      </w:r>
      <w:r w:rsidR="00B70B7B" w:rsidRPr="00B70B7B">
        <w:rPr>
          <w:rFonts w:ascii="Microsoft Sans Serif" w:hAnsi="Microsoft Sans Serif" w:cs="Microsoft Sans Serif"/>
          <w:b/>
          <w:sz w:val="20"/>
          <w:szCs w:val="20"/>
        </w:rPr>
        <w:t>57</w:t>
      </w:r>
      <w:r w:rsidR="00B70B7B">
        <w:rPr>
          <w:rFonts w:ascii="Microsoft Sans Serif" w:hAnsi="Microsoft Sans Serif" w:cs="Microsoft Sans Serif"/>
          <w:sz w:val="20"/>
          <w:szCs w:val="20"/>
        </w:rPr>
        <w:t>%,</w:t>
      </w:r>
    </w:p>
    <w:p w:rsidR="00B70B7B" w:rsidRPr="005B26EA" w:rsidRDefault="00B70B7B" w:rsidP="00E14507">
      <w:pPr>
        <w:pStyle w:val="ListParagraph"/>
        <w:numPr>
          <w:ilvl w:val="0"/>
          <w:numId w:val="26"/>
        </w:numPr>
        <w:suppressAutoHyphens w:val="0"/>
        <w:spacing w:line="240" w:lineRule="atLeast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>ADCA(</w:t>
      </w:r>
      <w:r w:rsidRPr="00B70B7B">
        <w:rPr>
          <w:rFonts w:ascii="Microsoft Sans Serif" w:hAnsi="Microsoft Sans Serif" w:cs="Microsoft Sans Serif"/>
          <w:sz w:val="20"/>
          <w:szCs w:val="20"/>
        </w:rPr>
        <w:t>Advance Diploma in Computer Application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) </w:t>
      </w:r>
      <w:r w:rsidRPr="00B70B7B">
        <w:rPr>
          <w:rFonts w:ascii="Microsoft Sans Serif" w:hAnsi="Microsoft Sans Serif" w:cs="Microsoft Sans Serif"/>
          <w:sz w:val="20"/>
          <w:szCs w:val="20"/>
        </w:rPr>
        <w:t>from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 I.G.N.O.U, </w:t>
      </w:r>
      <w:r w:rsidRPr="00B70B7B">
        <w:rPr>
          <w:rFonts w:ascii="Microsoft Sans Serif" w:hAnsi="Microsoft Sans Serif" w:cs="Microsoft Sans Serif"/>
          <w:sz w:val="20"/>
          <w:szCs w:val="20"/>
        </w:rPr>
        <w:t>2011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Pr="00B70B7B">
        <w:rPr>
          <w:rFonts w:ascii="Microsoft Sans Serif" w:hAnsi="Microsoft Sans Serif" w:cs="Microsoft Sans Serif"/>
          <w:sz w:val="20"/>
          <w:szCs w:val="20"/>
        </w:rPr>
        <w:t>to I.G.N.O.U University with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 57%,</w:t>
      </w:r>
    </w:p>
    <w:p w:rsidR="00E14507" w:rsidRDefault="00E14507" w:rsidP="00E14507">
      <w:pPr>
        <w:pStyle w:val="ListParagraph"/>
        <w:numPr>
          <w:ilvl w:val="0"/>
          <w:numId w:val="26"/>
        </w:numPr>
        <w:suppressAutoHyphens w:val="0"/>
        <w:spacing w:line="240" w:lineRule="atLeast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Six month</w:t>
      </w:r>
      <w:r w:rsidR="007942FC">
        <w:rPr>
          <w:rFonts w:ascii="Microsoft Sans Serif" w:hAnsi="Microsoft Sans Serif" w:cs="Microsoft Sans Serif"/>
          <w:b/>
          <w:sz w:val="20"/>
          <w:szCs w:val="20"/>
        </w:rPr>
        <w:t xml:space="preserve"> Professional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Pr="005B26EA">
        <w:rPr>
          <w:rFonts w:ascii="Microsoft Sans Serif" w:hAnsi="Microsoft Sans Serif" w:cs="Microsoft Sans Serif"/>
          <w:sz w:val="20"/>
          <w:szCs w:val="20"/>
        </w:rPr>
        <w:t>training on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.net Technology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from </w:t>
      </w:r>
      <w:r w:rsidR="007942FC">
        <w:rPr>
          <w:rFonts w:ascii="Microsoft Sans Serif" w:hAnsi="Microsoft Sans Serif" w:cs="Microsoft Sans Serif"/>
          <w:b/>
          <w:sz w:val="20"/>
          <w:szCs w:val="20"/>
        </w:rPr>
        <w:t>Cetpa Infotech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Pvt. Ltd. Noida</w:t>
      </w:r>
      <w:r w:rsidRPr="005B26EA">
        <w:rPr>
          <w:rFonts w:ascii="Microsoft Sans Serif" w:hAnsi="Microsoft Sans Serif" w:cs="Microsoft Sans Serif"/>
          <w:sz w:val="20"/>
          <w:szCs w:val="20"/>
        </w:rPr>
        <w:t>.</w:t>
      </w:r>
    </w:p>
    <w:p w:rsidR="007942FC" w:rsidRDefault="007942FC" w:rsidP="00E14507">
      <w:pPr>
        <w:pStyle w:val="ListParagraph"/>
        <w:numPr>
          <w:ilvl w:val="0"/>
          <w:numId w:val="26"/>
        </w:numPr>
        <w:suppressAutoHyphens w:val="0"/>
        <w:spacing w:line="240" w:lineRule="atLeast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>Diploma in Software Testing</w:t>
      </w:r>
      <w:r w:rsidR="00D7639C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sz w:val="20"/>
          <w:szCs w:val="20"/>
        </w:rPr>
        <w:t>(DST)</w:t>
      </w:r>
      <w:r w:rsidR="00B70B7B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B70B7B" w:rsidRPr="00B70B7B">
        <w:rPr>
          <w:rFonts w:ascii="Microsoft Sans Serif" w:hAnsi="Microsoft Sans Serif" w:cs="Microsoft Sans Serif"/>
          <w:sz w:val="20"/>
          <w:szCs w:val="20"/>
        </w:rPr>
        <w:t>from</w:t>
      </w:r>
      <w:r w:rsidR="00372AB6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372AB6" w:rsidRPr="00B70B7B">
        <w:rPr>
          <w:rFonts w:ascii="Microsoft Sans Serif" w:hAnsi="Microsoft Sans Serif" w:cs="Microsoft Sans Serif"/>
          <w:b/>
          <w:sz w:val="20"/>
          <w:szCs w:val="20"/>
        </w:rPr>
        <w:t>Seed Infotech Pvt Ltd</w:t>
      </w:r>
      <w:proofErr w:type="gramStart"/>
      <w:r w:rsidR="00372AB6" w:rsidRPr="00B70B7B">
        <w:rPr>
          <w:rFonts w:ascii="Microsoft Sans Serif" w:hAnsi="Microsoft Sans Serif" w:cs="Microsoft Sans Serif"/>
          <w:b/>
          <w:sz w:val="20"/>
          <w:szCs w:val="20"/>
        </w:rPr>
        <w:t>,Pune</w:t>
      </w:r>
      <w:proofErr w:type="gramEnd"/>
      <w:r w:rsidR="00372AB6" w:rsidRPr="00B70B7B">
        <w:rPr>
          <w:rFonts w:ascii="Microsoft Sans Serif" w:hAnsi="Microsoft Sans Serif" w:cs="Microsoft Sans Serif"/>
          <w:b/>
          <w:sz w:val="20"/>
          <w:szCs w:val="20"/>
        </w:rPr>
        <w:t>.</w:t>
      </w:r>
    </w:p>
    <w:p w:rsidR="00E14507" w:rsidRPr="00A804B6" w:rsidRDefault="00B70B7B" w:rsidP="00A804B6">
      <w:pPr>
        <w:pStyle w:val="ListParagraph"/>
        <w:numPr>
          <w:ilvl w:val="0"/>
          <w:numId w:val="26"/>
        </w:numPr>
        <w:suppressAutoHyphens w:val="0"/>
        <w:spacing w:line="240" w:lineRule="atLeast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Certificate in Web Programming </w:t>
      </w:r>
      <w:r w:rsidRPr="00B70B7B">
        <w:rPr>
          <w:rFonts w:ascii="Microsoft Sans Serif" w:hAnsi="Microsoft Sans Serif" w:cs="Microsoft Sans Serif"/>
          <w:sz w:val="20"/>
          <w:szCs w:val="20"/>
        </w:rPr>
        <w:t>from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 Seed Infotech Pvt.Ltd, Pune.</w:t>
      </w:r>
    </w:p>
    <w:p w:rsidR="00A804B6" w:rsidRDefault="00A804B6" w:rsidP="00A804B6">
      <w:pPr>
        <w:suppressAutoHyphens w:val="0"/>
        <w:spacing w:line="240" w:lineRule="atLeast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C6192B" w:rsidRDefault="00C6192B" w:rsidP="00E14507">
      <w:pPr>
        <w:pStyle w:val="ListParagraph"/>
        <w:suppressAutoHyphens w:val="0"/>
        <w:spacing w:line="240" w:lineRule="atLeast"/>
        <w:ind w:left="0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205E2A" w:rsidRDefault="00205E2A" w:rsidP="00E14507">
      <w:pPr>
        <w:pStyle w:val="ListParagraph"/>
        <w:suppressAutoHyphens w:val="0"/>
        <w:spacing w:line="240" w:lineRule="atLeast"/>
        <w:ind w:left="0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205E2A" w:rsidRDefault="00205E2A" w:rsidP="00E14507">
      <w:pPr>
        <w:pStyle w:val="ListParagraph"/>
        <w:suppressAutoHyphens w:val="0"/>
        <w:spacing w:line="240" w:lineRule="atLeast"/>
        <w:ind w:left="0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205E2A" w:rsidRPr="005B26EA" w:rsidRDefault="00205E2A" w:rsidP="00E14507">
      <w:pPr>
        <w:pStyle w:val="ListParagraph"/>
        <w:suppressAutoHyphens w:val="0"/>
        <w:spacing w:line="240" w:lineRule="atLeast"/>
        <w:ind w:left="0"/>
        <w:contextualSpacing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E14507" w:rsidRPr="005B26EA" w:rsidRDefault="00E14507" w:rsidP="00E14507">
      <w:pPr>
        <w:pStyle w:val="BodyText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b/>
          <w:sz w:val="20"/>
        </w:rPr>
      </w:pPr>
      <w:r w:rsidRPr="005B26EA">
        <w:rPr>
          <w:rFonts w:ascii="Microsoft Sans Serif" w:hAnsi="Microsoft Sans Serif" w:cs="Microsoft Sans Serif"/>
          <w:b/>
          <w:sz w:val="20"/>
        </w:rPr>
        <w:lastRenderedPageBreak/>
        <w:t xml:space="preserve">Academic Credentials  </w:t>
      </w:r>
    </w:p>
    <w:p w:rsidR="00E14507" w:rsidRPr="005B26EA" w:rsidRDefault="00E14507" w:rsidP="00E14507">
      <w:pPr>
        <w:spacing w:line="276" w:lineRule="auto"/>
        <w:rPr>
          <w:rFonts w:ascii="Microsoft Sans Serif" w:hAnsi="Microsoft Sans Serif" w:cs="Microsoft Sans Serif"/>
          <w:b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            </w:t>
      </w:r>
    </w:p>
    <w:p w:rsidR="00E14507" w:rsidRPr="005B26EA" w:rsidRDefault="00E14507" w:rsidP="00E14507">
      <w:pPr>
        <w:numPr>
          <w:ilvl w:val="0"/>
          <w:numId w:val="24"/>
        </w:numPr>
        <w:spacing w:line="360" w:lineRule="auto"/>
        <w:rPr>
          <w:rFonts w:ascii="Microsoft Sans Serif" w:hAnsi="Microsoft Sans Serif" w:cs="Microsoft Sans Serif"/>
          <w:b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B.</w:t>
      </w:r>
      <w:r w:rsidR="007942FC">
        <w:rPr>
          <w:rFonts w:ascii="Microsoft Sans Serif" w:hAnsi="Microsoft Sans Serif" w:cs="Microsoft Sans Serif"/>
          <w:b/>
          <w:sz w:val="20"/>
          <w:szCs w:val="20"/>
        </w:rPr>
        <w:t>C.A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. from </w:t>
      </w:r>
      <w:r w:rsidR="007942FC">
        <w:rPr>
          <w:rFonts w:ascii="Microsoft Sans Serif" w:hAnsi="Microsoft Sans Serif" w:cs="Microsoft Sans Serif"/>
          <w:b/>
          <w:sz w:val="20"/>
          <w:szCs w:val="20"/>
        </w:rPr>
        <w:t>I.G.N.O.U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in </w:t>
      </w:r>
      <w:r w:rsidRPr="005B26EA">
        <w:rPr>
          <w:rFonts w:ascii="Microsoft Sans Serif" w:hAnsi="Microsoft Sans Serif" w:cs="Microsoft Sans Serif"/>
          <w:color w:val="000000"/>
          <w:sz w:val="20"/>
          <w:szCs w:val="20"/>
        </w:rPr>
        <w:t xml:space="preserve">Year </w:t>
      </w:r>
      <w:r w:rsidRPr="005B26EA">
        <w:rPr>
          <w:rFonts w:ascii="Microsoft Sans Serif" w:hAnsi="Microsoft Sans Serif" w:cs="Microsoft Sans Serif"/>
          <w:b/>
          <w:color w:val="000000"/>
          <w:sz w:val="20"/>
          <w:szCs w:val="20"/>
        </w:rPr>
        <w:t>20</w:t>
      </w:r>
      <w:r w:rsidR="007942FC">
        <w:rPr>
          <w:rFonts w:ascii="Microsoft Sans Serif" w:hAnsi="Microsoft Sans Serif" w:cs="Microsoft Sans Serif"/>
          <w:b/>
          <w:color w:val="000000"/>
          <w:sz w:val="20"/>
          <w:szCs w:val="20"/>
        </w:rPr>
        <w:t>09</w:t>
      </w:r>
      <w:r w:rsidR="00B70B7B">
        <w:rPr>
          <w:rFonts w:ascii="Microsoft Sans Serif" w:hAnsi="Microsoft Sans Serif" w:cs="Microsoft Sans Serif"/>
          <w:b/>
          <w:sz w:val="20"/>
          <w:szCs w:val="20"/>
        </w:rPr>
        <w:t xml:space="preserve"> with 56%,</w:t>
      </w:r>
    </w:p>
    <w:p w:rsidR="00E14507" w:rsidRPr="005B26EA" w:rsidRDefault="007942FC" w:rsidP="00E14507">
      <w:pPr>
        <w:numPr>
          <w:ilvl w:val="0"/>
          <w:numId w:val="24"/>
        </w:numPr>
        <w:spacing w:line="360" w:lineRule="auto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>10+2</w:t>
      </w:r>
      <w:r w:rsidR="00E14507"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E14507" w:rsidRPr="005B26EA">
        <w:rPr>
          <w:rFonts w:ascii="Microsoft Sans Serif" w:hAnsi="Microsoft Sans Serif" w:cs="Microsoft Sans Serif"/>
          <w:sz w:val="20"/>
          <w:szCs w:val="20"/>
        </w:rPr>
        <w:t xml:space="preserve">from </w:t>
      </w:r>
      <w:r>
        <w:rPr>
          <w:rFonts w:ascii="Microsoft Sans Serif" w:hAnsi="Microsoft Sans Serif" w:cs="Microsoft Sans Serif"/>
          <w:b/>
          <w:sz w:val="20"/>
          <w:szCs w:val="20"/>
          <w:u w:val="single"/>
        </w:rPr>
        <w:t>D.B.S.D</w:t>
      </w:r>
      <w:r w:rsidR="00E14507" w:rsidRPr="005B26EA">
        <w:rPr>
          <w:rFonts w:ascii="Microsoft Sans Serif" w:hAnsi="Microsoft Sans Serif" w:cs="Microsoft Sans Serif"/>
          <w:b/>
          <w:sz w:val="20"/>
          <w:szCs w:val="20"/>
          <w:u w:val="single"/>
        </w:rPr>
        <w:t xml:space="preserve"> College</w:t>
      </w:r>
      <w:r w:rsidR="00E14507"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 xml:space="preserve">From </w:t>
      </w:r>
      <w:r w:rsidRPr="007942FC">
        <w:rPr>
          <w:rFonts w:ascii="Microsoft Sans Serif" w:hAnsi="Microsoft Sans Serif" w:cs="Microsoft Sans Serif"/>
          <w:b/>
          <w:sz w:val="20"/>
          <w:szCs w:val="20"/>
        </w:rPr>
        <w:t>B.I.E.C,</w:t>
      </w:r>
      <w:r>
        <w:rPr>
          <w:rFonts w:ascii="Microsoft Sans Serif" w:hAnsi="Microsoft Sans Serif" w:cs="Microsoft Sans Serif"/>
          <w:sz w:val="20"/>
          <w:szCs w:val="20"/>
        </w:rPr>
        <w:t xml:space="preserve"> Patna in year </w:t>
      </w:r>
      <w:r w:rsidRPr="007942FC">
        <w:rPr>
          <w:rFonts w:ascii="Microsoft Sans Serif" w:hAnsi="Microsoft Sans Serif" w:cs="Microsoft Sans Serif"/>
          <w:b/>
          <w:sz w:val="20"/>
          <w:szCs w:val="20"/>
        </w:rPr>
        <w:t>1993</w:t>
      </w:r>
      <w:r w:rsidR="00B70B7B">
        <w:rPr>
          <w:rFonts w:ascii="Microsoft Sans Serif" w:hAnsi="Microsoft Sans Serif" w:cs="Microsoft Sans Serif"/>
          <w:b/>
          <w:sz w:val="20"/>
          <w:szCs w:val="20"/>
        </w:rPr>
        <w:t xml:space="preserve"> with 64%,</w:t>
      </w:r>
    </w:p>
    <w:p w:rsidR="00D01721" w:rsidRPr="00753870" w:rsidRDefault="007942FC" w:rsidP="00D01721">
      <w:pPr>
        <w:numPr>
          <w:ilvl w:val="0"/>
          <w:numId w:val="24"/>
        </w:numPr>
        <w:spacing w:line="360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>10th</w:t>
      </w:r>
      <w:r w:rsidR="00E14507"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E14507" w:rsidRPr="005B26EA">
        <w:rPr>
          <w:rFonts w:ascii="Microsoft Sans Serif" w:hAnsi="Microsoft Sans Serif" w:cs="Microsoft Sans Serif"/>
          <w:sz w:val="20"/>
          <w:szCs w:val="20"/>
        </w:rPr>
        <w:t xml:space="preserve">from </w:t>
      </w:r>
      <w:r w:rsidR="00D01721" w:rsidRPr="00D01721">
        <w:rPr>
          <w:rFonts w:ascii="Microsoft Sans Serif" w:hAnsi="Microsoft Sans Serif" w:cs="Microsoft Sans Serif"/>
          <w:b/>
          <w:sz w:val="20"/>
          <w:szCs w:val="20"/>
        </w:rPr>
        <w:t>Shiv</w:t>
      </w:r>
      <w:r w:rsidR="00D01721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0C1948">
        <w:rPr>
          <w:rFonts w:ascii="Microsoft Sans Serif" w:hAnsi="Microsoft Sans Serif" w:cs="Microsoft Sans Serif"/>
          <w:b/>
          <w:sz w:val="20"/>
          <w:szCs w:val="20"/>
          <w:u w:val="single"/>
        </w:rPr>
        <w:t>Kailas</w:t>
      </w:r>
      <w:r>
        <w:rPr>
          <w:rFonts w:ascii="Microsoft Sans Serif" w:hAnsi="Microsoft Sans Serif" w:cs="Microsoft Sans Serif"/>
          <w:b/>
          <w:sz w:val="20"/>
          <w:szCs w:val="20"/>
          <w:u w:val="single"/>
        </w:rPr>
        <w:t xml:space="preserve"> High School</w:t>
      </w:r>
      <w:r>
        <w:rPr>
          <w:rFonts w:ascii="Microsoft Sans Serif" w:hAnsi="Microsoft Sans Serif" w:cs="Microsoft Sans Serif"/>
          <w:sz w:val="20"/>
          <w:szCs w:val="20"/>
        </w:rPr>
        <w:t xml:space="preserve"> From </w:t>
      </w:r>
      <w:r w:rsidRPr="007942FC">
        <w:rPr>
          <w:rFonts w:ascii="Microsoft Sans Serif" w:hAnsi="Microsoft Sans Serif" w:cs="Microsoft Sans Serif"/>
          <w:b/>
          <w:sz w:val="20"/>
          <w:szCs w:val="20"/>
        </w:rPr>
        <w:t>B.E.S.C</w:t>
      </w:r>
      <w:r>
        <w:rPr>
          <w:rFonts w:ascii="Microsoft Sans Serif" w:hAnsi="Microsoft Sans Serif" w:cs="Microsoft Sans Serif"/>
          <w:b/>
          <w:sz w:val="20"/>
          <w:szCs w:val="20"/>
        </w:rPr>
        <w:t>,</w:t>
      </w:r>
      <w:r>
        <w:rPr>
          <w:rFonts w:ascii="Microsoft Sans Serif" w:hAnsi="Microsoft Sans Serif" w:cs="Microsoft Sans Serif"/>
          <w:sz w:val="20"/>
          <w:szCs w:val="20"/>
        </w:rPr>
        <w:t xml:space="preserve"> Patna</w:t>
      </w:r>
      <w:r w:rsidR="00E14507" w:rsidRPr="005B26EA">
        <w:rPr>
          <w:rFonts w:ascii="Microsoft Sans Serif" w:hAnsi="Microsoft Sans Serif" w:cs="Microsoft Sans Serif"/>
          <w:sz w:val="20"/>
          <w:szCs w:val="20"/>
        </w:rPr>
        <w:t xml:space="preserve"> in year </w:t>
      </w:r>
      <w:r>
        <w:rPr>
          <w:rFonts w:ascii="Microsoft Sans Serif" w:hAnsi="Microsoft Sans Serif" w:cs="Microsoft Sans Serif"/>
          <w:b/>
          <w:sz w:val="20"/>
          <w:szCs w:val="20"/>
        </w:rPr>
        <w:t>1991</w:t>
      </w:r>
      <w:r w:rsidR="00B70B7B">
        <w:rPr>
          <w:rFonts w:ascii="Microsoft Sans Serif" w:hAnsi="Microsoft Sans Serif" w:cs="Microsoft Sans Serif"/>
          <w:b/>
          <w:sz w:val="20"/>
          <w:szCs w:val="20"/>
        </w:rPr>
        <w:t xml:space="preserve"> with 63.5%,</w:t>
      </w:r>
    </w:p>
    <w:p w:rsidR="00A117CF" w:rsidRDefault="00A117CF">
      <w:p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</w:p>
    <w:p w:rsidR="00A117CF" w:rsidRPr="005B26EA" w:rsidRDefault="00A117CF" w:rsidP="00A117CF">
      <w:pPr>
        <w:pStyle w:val="BodyText"/>
        <w:pBdr>
          <w:top w:val="single" w:sz="4" w:space="1" w:color="000000" w:shadow="1"/>
          <w:left w:val="single" w:sz="4" w:space="0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Projects Details</w:t>
      </w:r>
    </w:p>
    <w:p w:rsidR="00902757" w:rsidRPr="005B26EA" w:rsidRDefault="00902757" w:rsidP="00A117CF">
      <w:pPr>
        <w:rPr>
          <w:rFonts w:ascii="Microsoft Sans Serif" w:hAnsi="Microsoft Sans Serif" w:cs="Microsoft Sans Serif"/>
          <w:b/>
          <w:bCs/>
          <w:sz w:val="20"/>
          <w:szCs w:val="20"/>
          <w:u w:val="single"/>
        </w:rPr>
      </w:pPr>
    </w:p>
    <w:p w:rsidR="00902757" w:rsidRDefault="00902757">
      <w:r>
        <w:rPr>
          <w:rFonts w:ascii="Microsoft Sans Serif" w:hAnsi="Microsoft Sans Serif" w:cs="Microsoft Sans Serif"/>
          <w:b/>
          <w:sz w:val="20"/>
          <w:szCs w:val="20"/>
          <w:u w:val="single"/>
        </w:rPr>
        <w:t>Company</w:t>
      </w:r>
      <w:r>
        <w:tab/>
        <w:t xml:space="preserve">  </w:t>
      </w:r>
      <w:r w:rsidR="004B27A3">
        <w:t xml:space="preserve">          </w:t>
      </w:r>
      <w:r w:rsidR="00753870">
        <w:rPr>
          <w:rFonts w:ascii="Microsoft Sans Serif" w:hAnsi="Microsoft Sans Serif" w:cs="Microsoft Sans Serif"/>
          <w:b/>
          <w:sz w:val="20"/>
          <w:szCs w:val="20"/>
        </w:rPr>
        <w:t>: AV Analog (New Delhi).</w:t>
      </w:r>
    </w:p>
    <w:p w:rsidR="00902757" w:rsidRDefault="00902757">
      <w:pPr>
        <w:spacing w:line="276" w:lineRule="auto"/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           </w:t>
      </w:r>
      <w:proofErr w:type="gramStart"/>
      <w:r>
        <w:rPr>
          <w:rFonts w:ascii="Microsoft Sans Serif" w:hAnsi="Microsoft Sans Serif" w:cs="Microsoft Sans Serif"/>
          <w:b/>
          <w:sz w:val="20"/>
          <w:szCs w:val="20"/>
        </w:rPr>
        <w:t>Name.</w:t>
      </w:r>
      <w:proofErr w:type="gramEnd"/>
      <w:r>
        <w:rPr>
          <w:rFonts w:ascii="Microsoft Sans Serif" w:hAnsi="Microsoft Sans Serif" w:cs="Microsoft Sans Serif"/>
          <w:b/>
          <w:sz w:val="20"/>
          <w:szCs w:val="20"/>
        </w:rPr>
        <w:t xml:space="preserve">                 </w:t>
      </w:r>
      <w:r w:rsidR="006B5F21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: </w:t>
      </w:r>
      <w:r w:rsidR="00753870">
        <w:rPr>
          <w:rFonts w:ascii="Microsoft Sans Serif" w:hAnsi="Microsoft Sans Serif" w:cs="Microsoft Sans Serif"/>
          <w:b/>
          <w:sz w:val="20"/>
          <w:szCs w:val="20"/>
        </w:rPr>
        <w:t>Serial Data.</w:t>
      </w:r>
    </w:p>
    <w:p w:rsidR="00902757" w:rsidRDefault="00902757">
      <w:pPr>
        <w:spacing w:line="276" w:lineRule="auto"/>
        <w:ind w:left="540"/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Client </w:t>
      </w:r>
      <w:r>
        <w:tab/>
      </w:r>
      <w:r>
        <w:tab/>
      </w:r>
      <w:r>
        <w:rPr>
          <w:rFonts w:ascii="Microsoft Sans Serif" w:hAnsi="Microsoft Sans Serif" w:cs="Microsoft Sans Serif"/>
          <w:b/>
          <w:sz w:val="20"/>
          <w:szCs w:val="20"/>
        </w:rPr>
        <w:t>: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C41092">
        <w:rPr>
          <w:rFonts w:ascii="Microsoft Sans Serif" w:hAnsi="Microsoft Sans Serif" w:cs="Microsoft Sans Serif"/>
          <w:sz w:val="20"/>
          <w:szCs w:val="20"/>
        </w:rPr>
        <w:t>Ujjain Committee.</w:t>
      </w:r>
    </w:p>
    <w:p w:rsidR="00902757" w:rsidRDefault="00902757">
      <w:pPr>
        <w:pStyle w:val="NoSpacing"/>
        <w:ind w:left="360"/>
      </w:pPr>
      <w:r>
        <w:rPr>
          <w:rFonts w:ascii="Microsoft Sans Serif" w:hAnsi="Microsoft Sans Serif" w:cs="Microsoft Sans Serif"/>
          <w:sz w:val="20"/>
          <w:szCs w:val="20"/>
        </w:rPr>
        <w:t xml:space="preserve">   </w:t>
      </w:r>
      <w:r>
        <w:rPr>
          <w:rFonts w:ascii="Microsoft Sans Serif" w:hAnsi="Microsoft Sans Serif" w:cs="Microsoft Sans Serif"/>
          <w:b/>
          <w:sz w:val="20"/>
          <w:szCs w:val="20"/>
        </w:rPr>
        <w:t>Tools Used</w:t>
      </w:r>
      <w:r>
        <w:tab/>
      </w:r>
      <w:r>
        <w:rPr>
          <w:rFonts w:ascii="Microsoft Sans Serif" w:hAnsi="Microsoft Sans Serif" w:cs="Microsoft Sans Serif"/>
          <w:sz w:val="20"/>
          <w:szCs w:val="20"/>
        </w:rPr>
        <w:t xml:space="preserve">: </w:t>
      </w:r>
      <w:r w:rsidR="00753870">
        <w:rPr>
          <w:rFonts w:ascii="Microsoft Sans Serif" w:hAnsi="Microsoft Sans Serif" w:cs="Microsoft Sans Serif"/>
          <w:sz w:val="20"/>
          <w:szCs w:val="20"/>
        </w:rPr>
        <w:t>C#</w:t>
      </w:r>
      <w:r w:rsidR="00C41092">
        <w:rPr>
          <w:rFonts w:ascii="Microsoft Sans Serif" w:hAnsi="Microsoft Sans Serif" w:cs="Microsoft Sans Serif"/>
          <w:sz w:val="20"/>
          <w:szCs w:val="20"/>
        </w:rPr>
        <w:t>, Windows</w:t>
      </w:r>
      <w:r w:rsidR="00753870">
        <w:rPr>
          <w:rFonts w:ascii="Microsoft Sans Serif" w:hAnsi="Microsoft Sans Serif" w:cs="Microsoft Sans Serif"/>
          <w:sz w:val="20"/>
          <w:szCs w:val="20"/>
        </w:rPr>
        <w:t xml:space="preserve"> Application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902757" w:rsidRDefault="00902757">
      <w:pPr>
        <w:pStyle w:val="NoSpacing"/>
        <w:ind w:left="360"/>
      </w:pPr>
      <w:r>
        <w:rPr>
          <w:rFonts w:ascii="Microsoft Sans Serif" w:hAnsi="Microsoft Sans Serif" w:cs="Microsoft Sans Serif"/>
          <w:sz w:val="20"/>
          <w:szCs w:val="20"/>
        </w:rPr>
        <w:t xml:space="preserve">   </w:t>
      </w:r>
      <w:r>
        <w:rPr>
          <w:rFonts w:ascii="Microsoft Sans Serif" w:hAnsi="Microsoft Sans Serif" w:cs="Microsoft Sans Serif"/>
          <w:b/>
          <w:sz w:val="20"/>
          <w:szCs w:val="20"/>
        </w:rPr>
        <w:t>Team Size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tab/>
      </w:r>
      <w:r>
        <w:rPr>
          <w:rFonts w:ascii="Microsoft Sans Serif" w:hAnsi="Microsoft Sans Serif" w:cs="Microsoft Sans Serif"/>
          <w:sz w:val="20"/>
          <w:szCs w:val="20"/>
        </w:rPr>
        <w:t>: 2</w:t>
      </w:r>
    </w:p>
    <w:p w:rsidR="00902757" w:rsidRPr="005B26EA" w:rsidRDefault="00902757">
      <w:pPr>
        <w:pStyle w:val="NoSpacing"/>
        <w:ind w:left="360"/>
        <w:rPr>
          <w:rFonts w:ascii="Microsoft Sans Serif" w:hAnsi="Microsoft Sans Serif" w:cs="Microsoft Sans Serif"/>
          <w:b/>
          <w:bCs/>
          <w:sz w:val="20"/>
          <w:szCs w:val="20"/>
          <w:u w:val="single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  </w:t>
      </w:r>
      <w:r>
        <w:rPr>
          <w:rFonts w:ascii="Microsoft Sans Serif" w:hAnsi="Microsoft Sans Serif" w:cs="Microsoft Sans Serif"/>
          <w:b/>
          <w:sz w:val="20"/>
          <w:szCs w:val="20"/>
        </w:rPr>
        <w:t>Role</w:t>
      </w:r>
      <w:r>
        <w:tab/>
      </w:r>
      <w:r>
        <w:tab/>
      </w:r>
      <w:r>
        <w:rPr>
          <w:rFonts w:ascii="Microsoft Sans Serif" w:hAnsi="Microsoft Sans Serif" w:cs="Microsoft Sans Serif"/>
          <w:b/>
          <w:sz w:val="20"/>
          <w:szCs w:val="20"/>
        </w:rPr>
        <w:t>:</w:t>
      </w:r>
      <w:r>
        <w:rPr>
          <w:rFonts w:ascii="Microsoft Sans Serif" w:hAnsi="Microsoft Sans Serif" w:cs="Microsoft Sans Serif"/>
          <w:sz w:val="20"/>
          <w:szCs w:val="20"/>
        </w:rPr>
        <w:t xml:space="preserve"> Developer.</w:t>
      </w:r>
      <w:r w:rsidR="00753870">
        <w:rPr>
          <w:rFonts w:ascii="Microsoft Sans Serif" w:hAnsi="Microsoft Sans Serif" w:cs="Microsoft Sans Serif"/>
          <w:sz w:val="20"/>
          <w:szCs w:val="20"/>
        </w:rPr>
        <w:t xml:space="preserve">Manaul </w:t>
      </w:r>
      <w:r w:rsidR="00E0383E">
        <w:rPr>
          <w:rFonts w:ascii="Microsoft Sans Serif" w:hAnsi="Microsoft Sans Serif" w:cs="Microsoft Sans Serif"/>
          <w:sz w:val="20"/>
          <w:szCs w:val="20"/>
        </w:rPr>
        <w:t>Tester, functional</w:t>
      </w:r>
      <w:r w:rsidR="00547245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0383E">
        <w:rPr>
          <w:rFonts w:ascii="Microsoft Sans Serif" w:hAnsi="Microsoft Sans Serif" w:cs="Microsoft Sans Serif"/>
          <w:sz w:val="20"/>
          <w:szCs w:val="20"/>
        </w:rPr>
        <w:t>testing, Regression</w:t>
      </w:r>
      <w:r w:rsidR="00753870">
        <w:rPr>
          <w:rFonts w:ascii="Microsoft Sans Serif" w:hAnsi="Microsoft Sans Serif" w:cs="Microsoft Sans Serif"/>
          <w:sz w:val="20"/>
          <w:szCs w:val="20"/>
        </w:rPr>
        <w:t xml:space="preserve"> &amp; Retesting.</w:t>
      </w:r>
    </w:p>
    <w:p w:rsidR="00902757" w:rsidRPr="005B26EA" w:rsidRDefault="00902757" w:rsidP="00A117CF">
      <w:pPr>
        <w:rPr>
          <w:rFonts w:ascii="Microsoft Sans Serif" w:hAnsi="Microsoft Sans Serif" w:cs="Microsoft Sans Serif"/>
          <w:b/>
          <w:bCs/>
          <w:sz w:val="20"/>
          <w:szCs w:val="20"/>
          <w:u w:val="single"/>
        </w:rPr>
      </w:pPr>
    </w:p>
    <w:p w:rsidR="00A117CF" w:rsidRPr="005B26EA" w:rsidRDefault="00A117CF" w:rsidP="00A117CF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sz w:val="20"/>
          <w:szCs w:val="20"/>
          <w:u w:val="single"/>
        </w:rPr>
        <w:t>Company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  <w:t>:</w:t>
      </w:r>
      <w:r w:rsidR="00753870" w:rsidRPr="00753870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753870">
        <w:rPr>
          <w:rFonts w:ascii="Microsoft Sans Serif" w:hAnsi="Microsoft Sans Serif" w:cs="Microsoft Sans Serif"/>
          <w:b/>
          <w:sz w:val="20"/>
          <w:szCs w:val="20"/>
        </w:rPr>
        <w:t>AV Analog (New Delhi).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 xml:space="preserve"> </w:t>
      </w:r>
    </w:p>
    <w:p w:rsidR="00A117CF" w:rsidRPr="005B26EA" w:rsidRDefault="00A117CF" w:rsidP="00A117CF">
      <w:pPr>
        <w:spacing w:line="276" w:lineRule="auto"/>
        <w:ind w:left="644"/>
        <w:rPr>
          <w:rFonts w:ascii="Microsoft Sans Serif" w:hAnsi="Microsoft Sans Serif" w:cs="Microsoft Sans Serif"/>
          <w:sz w:val="20"/>
          <w:szCs w:val="20"/>
        </w:rPr>
      </w:pPr>
    </w:p>
    <w:p w:rsidR="00A117CF" w:rsidRPr="005B26EA" w:rsidRDefault="00A117CF" w:rsidP="00A117CF">
      <w:pPr>
        <w:numPr>
          <w:ilvl w:val="0"/>
          <w:numId w:val="18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Name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 w:rsidR="006B5F21">
        <w:rPr>
          <w:rFonts w:ascii="Microsoft Sans Serif" w:hAnsi="Microsoft Sans Serif" w:cs="Microsoft Sans Serif"/>
          <w:sz w:val="20"/>
          <w:szCs w:val="20"/>
        </w:rPr>
        <w:t>:</w:t>
      </w:r>
      <w:r w:rsidR="006B5F21"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E0383E">
        <w:rPr>
          <w:rFonts w:ascii="Microsoft Sans Serif" w:hAnsi="Microsoft Sans Serif" w:cs="Microsoft Sans Serif"/>
          <w:b/>
          <w:sz w:val="20"/>
          <w:szCs w:val="20"/>
        </w:rPr>
        <w:t>Scratch</w:t>
      </w:r>
      <w:r w:rsidR="00963674">
        <w:rPr>
          <w:rFonts w:ascii="Microsoft Sans Serif" w:hAnsi="Microsoft Sans Serif" w:cs="Microsoft Sans Serif"/>
          <w:b/>
          <w:sz w:val="20"/>
          <w:szCs w:val="20"/>
        </w:rPr>
        <w:t xml:space="preserve"> Machine.</w:t>
      </w:r>
    </w:p>
    <w:p w:rsidR="00A117CF" w:rsidRPr="00963674" w:rsidRDefault="00A117CF" w:rsidP="00963674">
      <w:pPr>
        <w:spacing w:line="276" w:lineRule="auto"/>
        <w:ind w:left="540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Client </w:t>
      </w:r>
      <w:r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ab/>
        <w:t>: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963674">
        <w:rPr>
          <w:rFonts w:ascii="Microsoft Sans Serif" w:hAnsi="Microsoft Sans Serif" w:cs="Microsoft Sans Serif"/>
          <w:sz w:val="20"/>
          <w:szCs w:val="20"/>
        </w:rPr>
        <w:t>I.I.T (Delhi).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>Tools Used</w:t>
      </w:r>
      <w:r>
        <w:rPr>
          <w:rFonts w:ascii="Microsoft Sans Serif" w:hAnsi="Microsoft Sans Serif" w:cs="Microsoft Sans Serif"/>
          <w:sz w:val="20"/>
          <w:szCs w:val="20"/>
        </w:rPr>
        <w:tab/>
        <w:t>:</w:t>
      </w:r>
      <w:r w:rsidR="00963674">
        <w:rPr>
          <w:rFonts w:ascii="Microsoft Sans Serif" w:hAnsi="Microsoft Sans Serif" w:cs="Microsoft Sans Serif"/>
          <w:sz w:val="20"/>
          <w:szCs w:val="20"/>
        </w:rPr>
        <w:t xml:space="preserve"> C#. Windows Application</w:t>
      </w:r>
      <w:r w:rsidR="006B5F21">
        <w:rPr>
          <w:rFonts w:ascii="Microsoft Sans Serif" w:hAnsi="Microsoft Sans Serif" w:cs="Microsoft Sans Serif"/>
          <w:sz w:val="20"/>
          <w:szCs w:val="20"/>
        </w:rPr>
        <w:t>,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>Team Size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ab/>
        <w:t>:</w:t>
      </w:r>
      <w:r w:rsidR="006B5F21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963674">
        <w:rPr>
          <w:rFonts w:ascii="Microsoft Sans Serif" w:hAnsi="Microsoft Sans Serif" w:cs="Microsoft Sans Serif"/>
          <w:sz w:val="20"/>
          <w:szCs w:val="20"/>
        </w:rPr>
        <w:t>2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>
        <w:rPr>
          <w:rFonts w:ascii="Microsoft Sans Serif" w:hAnsi="Microsoft Sans Serif" w:cs="Microsoft Sans Serif"/>
          <w:b/>
          <w:sz w:val="20"/>
          <w:szCs w:val="20"/>
        </w:rPr>
        <w:t>Role</w:t>
      </w:r>
      <w:r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ab/>
        <w:t>: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Developer</w:t>
      </w:r>
      <w:r w:rsidR="00547245" w:rsidRPr="005B26EA">
        <w:rPr>
          <w:rFonts w:ascii="Microsoft Sans Serif" w:hAnsi="Microsoft Sans Serif" w:cs="Microsoft Sans Serif"/>
          <w:sz w:val="20"/>
          <w:szCs w:val="20"/>
        </w:rPr>
        <w:t>, manual testing.</w:t>
      </w:r>
    </w:p>
    <w:p w:rsidR="00A117CF" w:rsidRPr="00B00915" w:rsidRDefault="00A117CF" w:rsidP="006B5F21">
      <w:pPr>
        <w:pStyle w:val="NoSpacing"/>
        <w:ind w:left="2160" w:hanging="1800"/>
        <w:rPr>
          <w:rFonts w:ascii="Microsoft Sans Serif" w:hAnsi="Microsoft Sans Serif" w:cs="Microsoft Sans Serif"/>
          <w:bCs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 </w:t>
      </w:r>
      <w:r>
        <w:rPr>
          <w:rFonts w:ascii="Microsoft Sans Serif" w:hAnsi="Microsoft Sans Serif" w:cs="Microsoft Sans Serif"/>
          <w:b/>
          <w:bCs/>
          <w:sz w:val="20"/>
          <w:szCs w:val="20"/>
        </w:rPr>
        <w:t>Description</w:t>
      </w:r>
      <w:r>
        <w:rPr>
          <w:rFonts w:ascii="Microsoft Sans Serif" w:hAnsi="Microsoft Sans Serif" w:cs="Microsoft Sans Serif"/>
          <w:b/>
          <w:bCs/>
          <w:sz w:val="20"/>
          <w:szCs w:val="20"/>
        </w:rPr>
        <w:tab/>
        <w:t>:</w:t>
      </w:r>
      <w:r w:rsidR="006B5F21">
        <w:rPr>
          <w:rFonts w:ascii="Microsoft Sans Serif" w:hAnsi="Microsoft Sans Serif" w:cs="Microsoft Sans Serif"/>
          <w:b/>
          <w:bCs/>
          <w:sz w:val="20"/>
          <w:szCs w:val="20"/>
        </w:rPr>
        <w:t xml:space="preserve"> </w:t>
      </w:r>
      <w:r w:rsidR="00E0383E">
        <w:rPr>
          <w:rFonts w:ascii="Microsoft Sans Serif" w:hAnsi="Microsoft Sans Serif" w:cs="Microsoft Sans Serif"/>
          <w:b/>
          <w:bCs/>
          <w:sz w:val="20"/>
          <w:szCs w:val="20"/>
        </w:rPr>
        <w:t>Scratch</w:t>
      </w:r>
      <w:r w:rsidR="00963674">
        <w:rPr>
          <w:rFonts w:ascii="Microsoft Sans Serif" w:hAnsi="Microsoft Sans Serif" w:cs="Microsoft Sans Serif"/>
          <w:b/>
          <w:bCs/>
          <w:sz w:val="20"/>
          <w:szCs w:val="20"/>
        </w:rPr>
        <w:t xml:space="preserve"> Machine</w:t>
      </w:r>
      <w:r>
        <w:rPr>
          <w:rFonts w:ascii="Microsoft Sans Serif" w:hAnsi="Microsoft Sans Serif" w:cs="Microsoft Sans Serif"/>
          <w:b/>
          <w:bCs/>
          <w:sz w:val="20"/>
          <w:szCs w:val="20"/>
        </w:rPr>
        <w:t>-</w:t>
      </w:r>
      <w:r w:rsidRPr="005B26EA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r w:rsidR="00963674">
        <w:rPr>
          <w:rFonts w:ascii="Microsoft Sans Serif" w:hAnsi="Microsoft Sans Serif" w:cs="Microsoft Sans Serif"/>
          <w:bCs/>
          <w:sz w:val="20"/>
          <w:szCs w:val="20"/>
        </w:rPr>
        <w:t>it is a serial data application which maintain and control universal motor     with Liner speed, Travel Length</w:t>
      </w:r>
      <w:proofErr w:type="gramStart"/>
      <w:r w:rsidR="00963674">
        <w:rPr>
          <w:rFonts w:ascii="Microsoft Sans Serif" w:hAnsi="Microsoft Sans Serif" w:cs="Microsoft Sans Serif"/>
          <w:bCs/>
          <w:sz w:val="20"/>
          <w:szCs w:val="20"/>
        </w:rPr>
        <w:t>,Ocsillation</w:t>
      </w:r>
      <w:proofErr w:type="gramEnd"/>
      <w:r w:rsidR="00963674">
        <w:rPr>
          <w:rFonts w:ascii="Microsoft Sans Serif" w:hAnsi="Microsoft Sans Serif" w:cs="Microsoft Sans Serif"/>
          <w:bCs/>
          <w:sz w:val="20"/>
          <w:szCs w:val="20"/>
        </w:rPr>
        <w:t xml:space="preserve"> and Time period.</w:t>
      </w:r>
    </w:p>
    <w:p w:rsidR="00A117CF" w:rsidRDefault="00A117CF" w:rsidP="00A117CF">
      <w:pPr>
        <w:spacing w:line="276" w:lineRule="auto"/>
        <w:ind w:left="644"/>
        <w:rPr>
          <w:rFonts w:ascii="Microsoft Sans Serif" w:hAnsi="Microsoft Sans Serif" w:cs="Microsoft Sans Serif"/>
          <w:sz w:val="20"/>
          <w:szCs w:val="20"/>
        </w:rPr>
      </w:pPr>
    </w:p>
    <w:p w:rsidR="00A117CF" w:rsidRPr="005B26EA" w:rsidRDefault="00A117CF" w:rsidP="00A117CF">
      <w:pPr>
        <w:spacing w:line="276" w:lineRule="auto"/>
        <w:ind w:left="644"/>
        <w:rPr>
          <w:rFonts w:ascii="Microsoft Sans Serif" w:hAnsi="Microsoft Sans Serif" w:cs="Microsoft Sans Serif"/>
          <w:sz w:val="20"/>
          <w:szCs w:val="20"/>
        </w:rPr>
      </w:pPr>
    </w:p>
    <w:p w:rsidR="00A117CF" w:rsidRPr="005B26EA" w:rsidRDefault="00A117CF" w:rsidP="00A117CF">
      <w:pPr>
        <w:numPr>
          <w:ilvl w:val="0"/>
          <w:numId w:val="18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Name</w:t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  <w:t>: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963674">
        <w:rPr>
          <w:rFonts w:ascii="Microsoft Sans Serif" w:hAnsi="Microsoft Sans Serif" w:cs="Microsoft Sans Serif"/>
          <w:b/>
          <w:sz w:val="20"/>
          <w:szCs w:val="20"/>
        </w:rPr>
        <w:t>AV Analog (New Delhi).</w:t>
      </w:r>
    </w:p>
    <w:p w:rsidR="00A117CF" w:rsidRDefault="00A117CF" w:rsidP="00A117CF">
      <w:pPr>
        <w:spacing w:line="276" w:lineRule="auto"/>
        <w:ind w:left="540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>Client</w:t>
      </w:r>
      <w:r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ab/>
        <w:t>: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963674">
        <w:rPr>
          <w:rFonts w:ascii="Microsoft Sans Serif" w:hAnsi="Microsoft Sans Serif" w:cs="Microsoft Sans Serif"/>
          <w:sz w:val="20"/>
          <w:szCs w:val="20"/>
        </w:rPr>
        <w:t>Tech-Villa.</w:t>
      </w:r>
    </w:p>
    <w:p w:rsidR="00A117CF" w:rsidRPr="005B26EA" w:rsidRDefault="00A117CF" w:rsidP="00A117CF">
      <w:pPr>
        <w:spacing w:line="276" w:lineRule="auto"/>
        <w:ind w:left="54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>Modules</w:t>
      </w:r>
      <w:r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ab/>
        <w:t>:</w:t>
      </w:r>
      <w:r w:rsidR="006B5F21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="00963674">
        <w:rPr>
          <w:rFonts w:ascii="Microsoft Sans Serif" w:hAnsi="Microsoft Sans Serif" w:cs="Microsoft Sans Serif"/>
          <w:b/>
          <w:sz w:val="20"/>
          <w:szCs w:val="20"/>
        </w:rPr>
        <w:t>Web Site.</w:t>
      </w:r>
    </w:p>
    <w:p w:rsidR="00A117CF" w:rsidRPr="005B26EA" w:rsidRDefault="00A117CF" w:rsidP="00A117CF">
      <w:pPr>
        <w:spacing w:line="276" w:lineRule="auto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 Tools Used</w:t>
      </w:r>
      <w:r>
        <w:rPr>
          <w:rFonts w:ascii="Microsoft Sans Serif" w:hAnsi="Microsoft Sans Serif" w:cs="Microsoft Sans Serif"/>
          <w:sz w:val="20"/>
          <w:szCs w:val="20"/>
        </w:rPr>
        <w:tab/>
        <w:t>: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C</w:t>
      </w:r>
      <w:r w:rsidR="00963674">
        <w:rPr>
          <w:rFonts w:ascii="Microsoft Sans Serif" w:hAnsi="Microsoft Sans Serif" w:cs="Microsoft Sans Serif"/>
          <w:sz w:val="20"/>
          <w:szCs w:val="20"/>
        </w:rPr>
        <w:t>#.Net, SQL Server 2008</w:t>
      </w:r>
      <w:proofErr w:type="gramStart"/>
      <w:r w:rsidR="006B5F21">
        <w:rPr>
          <w:rFonts w:ascii="Microsoft Sans Serif" w:hAnsi="Microsoft Sans Serif" w:cs="Microsoft Sans Serif"/>
          <w:sz w:val="20"/>
          <w:szCs w:val="20"/>
        </w:rPr>
        <w:t>,</w:t>
      </w:r>
      <w:r w:rsidR="006B5F21" w:rsidRPr="005B26EA">
        <w:rPr>
          <w:rFonts w:ascii="Microsoft Sans Serif" w:hAnsi="Microsoft Sans Serif" w:cs="Microsoft Sans Serif"/>
          <w:sz w:val="20"/>
          <w:szCs w:val="20"/>
        </w:rPr>
        <w:t>Telerik</w:t>
      </w:r>
      <w:proofErr w:type="gramEnd"/>
      <w:r w:rsidRPr="005B26EA">
        <w:rPr>
          <w:rFonts w:ascii="Microsoft Sans Serif" w:hAnsi="Microsoft Sans Serif" w:cs="Microsoft Sans Serif"/>
          <w:sz w:val="20"/>
          <w:szCs w:val="20"/>
        </w:rPr>
        <w:t xml:space="preserve"> ASP.NET.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>Team Size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ab/>
        <w:t>: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963674">
        <w:rPr>
          <w:rFonts w:ascii="Microsoft Sans Serif" w:hAnsi="Microsoft Sans Serif" w:cs="Microsoft Sans Serif"/>
          <w:sz w:val="20"/>
          <w:szCs w:val="20"/>
        </w:rPr>
        <w:t>4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>
        <w:rPr>
          <w:rFonts w:ascii="Microsoft Sans Serif" w:hAnsi="Microsoft Sans Serif" w:cs="Microsoft Sans Serif"/>
          <w:b/>
          <w:sz w:val="20"/>
          <w:szCs w:val="20"/>
        </w:rPr>
        <w:t>Role</w:t>
      </w:r>
      <w:r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ab/>
        <w:t>:</w:t>
      </w:r>
      <w:r w:rsidR="00C41092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547245" w:rsidRPr="005B26EA">
        <w:rPr>
          <w:rFonts w:ascii="Microsoft Sans Serif" w:hAnsi="Microsoft Sans Serif" w:cs="Microsoft Sans Serif"/>
          <w:sz w:val="20"/>
          <w:szCs w:val="20"/>
        </w:rPr>
        <w:t xml:space="preserve"> Manual testing.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bCs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>
        <w:rPr>
          <w:rFonts w:ascii="Microsoft Sans Serif" w:hAnsi="Microsoft Sans Serif" w:cs="Microsoft Sans Serif"/>
          <w:b/>
          <w:bCs/>
          <w:sz w:val="20"/>
          <w:szCs w:val="20"/>
        </w:rPr>
        <w:t>Description</w:t>
      </w:r>
      <w:r>
        <w:rPr>
          <w:rFonts w:ascii="Microsoft Sans Serif" w:hAnsi="Microsoft Sans Serif" w:cs="Microsoft Sans Serif"/>
          <w:b/>
          <w:bCs/>
          <w:sz w:val="20"/>
          <w:szCs w:val="20"/>
        </w:rPr>
        <w:tab/>
        <w:t xml:space="preserve">: </w:t>
      </w:r>
      <w:r w:rsidR="00963674">
        <w:rPr>
          <w:rFonts w:ascii="Microsoft Sans Serif" w:hAnsi="Microsoft Sans Serif" w:cs="Microsoft Sans Serif"/>
          <w:bCs/>
          <w:sz w:val="20"/>
          <w:szCs w:val="20"/>
        </w:rPr>
        <w:t>This is a company web site</w:t>
      </w:r>
      <w:r w:rsidRPr="005B26EA">
        <w:rPr>
          <w:rFonts w:ascii="Microsoft Sans Serif" w:hAnsi="Microsoft Sans Serif" w:cs="Microsoft Sans Serif"/>
          <w:bCs/>
          <w:sz w:val="20"/>
          <w:szCs w:val="20"/>
        </w:rPr>
        <w:t xml:space="preserve"> project for</w:t>
      </w:r>
      <w:r w:rsidR="002F3C64">
        <w:rPr>
          <w:rFonts w:ascii="Microsoft Sans Serif" w:hAnsi="Microsoft Sans Serif" w:cs="Microsoft Sans Serif"/>
          <w:bCs/>
          <w:sz w:val="20"/>
          <w:szCs w:val="20"/>
        </w:rPr>
        <w:t xml:space="preserve"> activities company</w:t>
      </w:r>
      <w:r w:rsidRPr="005B26EA">
        <w:rPr>
          <w:rFonts w:ascii="Microsoft Sans Serif" w:hAnsi="Microsoft Sans Serif" w:cs="Microsoft Sans Serif"/>
          <w:bCs/>
          <w:sz w:val="20"/>
          <w:szCs w:val="20"/>
        </w:rPr>
        <w:t xml:space="preserve"> requirement as per their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18"/>
          <w:szCs w:val="18"/>
        </w:rPr>
      </w:pPr>
      <w:r w:rsidRPr="005B26EA">
        <w:rPr>
          <w:rFonts w:ascii="Microsoft Sans Serif" w:hAnsi="Microsoft Sans Serif" w:cs="Microsoft Sans Serif"/>
          <w:bCs/>
          <w:sz w:val="20"/>
          <w:szCs w:val="20"/>
        </w:rPr>
        <w:t xml:space="preserve">                                </w:t>
      </w:r>
      <w:r>
        <w:rPr>
          <w:rFonts w:ascii="Microsoft Sans Serif" w:hAnsi="Microsoft Sans Serif" w:cs="Microsoft Sans Serif"/>
          <w:bCs/>
          <w:sz w:val="20"/>
          <w:szCs w:val="20"/>
        </w:rPr>
        <w:t xml:space="preserve">    </w:t>
      </w:r>
      <w:r w:rsidR="002F3C64">
        <w:rPr>
          <w:rFonts w:ascii="Microsoft Sans Serif" w:hAnsi="Microsoft Sans Serif" w:cs="Microsoft Sans Serif"/>
          <w:bCs/>
          <w:sz w:val="20"/>
          <w:szCs w:val="20"/>
        </w:rPr>
        <w:t>Development embedded system etc.</w:t>
      </w:r>
    </w:p>
    <w:p w:rsidR="00A117CF" w:rsidRDefault="00A117CF" w:rsidP="00A117CF">
      <w:pPr>
        <w:pStyle w:val="NoSpacing"/>
        <w:rPr>
          <w:rFonts w:ascii="Microsoft Sans Serif" w:hAnsi="Microsoft Sans Serif" w:cs="Microsoft Sans Serif"/>
          <w:sz w:val="20"/>
          <w:szCs w:val="20"/>
        </w:rPr>
      </w:pPr>
    </w:p>
    <w:p w:rsidR="00A117CF" w:rsidRPr="005B26EA" w:rsidRDefault="00A117CF" w:rsidP="00A117CF">
      <w:pPr>
        <w:pStyle w:val="NoSpacing"/>
        <w:rPr>
          <w:rFonts w:ascii="Microsoft Sans Serif" w:hAnsi="Microsoft Sans Serif" w:cs="Microsoft Sans Serif"/>
          <w:sz w:val="20"/>
          <w:szCs w:val="20"/>
        </w:rPr>
      </w:pPr>
    </w:p>
    <w:p w:rsidR="00A117CF" w:rsidRPr="005B26EA" w:rsidRDefault="00A117CF" w:rsidP="00A117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630"/>
        </w:tabs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 xml:space="preserve">      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  <w:u w:val="single"/>
        </w:rPr>
        <w:t>Company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  <w:t xml:space="preserve">: </w:t>
      </w:r>
      <w:r w:rsidR="002F3C64">
        <w:rPr>
          <w:rFonts w:ascii="Microsoft Sans Serif" w:hAnsi="Microsoft Sans Serif" w:cs="Microsoft Sans Serif"/>
          <w:b/>
          <w:sz w:val="20"/>
          <w:szCs w:val="20"/>
        </w:rPr>
        <w:t>SK Infoservices.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 xml:space="preserve"> 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</w:r>
    </w:p>
    <w:p w:rsidR="00A117CF" w:rsidRPr="005B26EA" w:rsidRDefault="00A117CF" w:rsidP="00A117CF">
      <w:pPr>
        <w:pStyle w:val="NoSpacing"/>
        <w:rPr>
          <w:rFonts w:ascii="Microsoft Sans Serif" w:hAnsi="Microsoft Sans Serif" w:cs="Microsoft Sans Serif"/>
          <w:sz w:val="20"/>
          <w:szCs w:val="20"/>
        </w:rPr>
      </w:pPr>
    </w:p>
    <w:p w:rsidR="00A117CF" w:rsidRPr="005B26EA" w:rsidRDefault="00A117CF" w:rsidP="00A117CF">
      <w:pPr>
        <w:pStyle w:val="NoSpacing"/>
        <w:numPr>
          <w:ilvl w:val="0"/>
          <w:numId w:val="18"/>
        </w:numPr>
        <w:rPr>
          <w:rFonts w:ascii="Microsoft Sans Serif" w:hAnsi="Microsoft Sans Serif" w:cs="Microsoft Sans Serif"/>
          <w:b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Name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               : </w:t>
      </w:r>
      <w:r w:rsidR="002F3C64">
        <w:rPr>
          <w:rFonts w:ascii="Microsoft Sans Serif" w:hAnsi="Microsoft Sans Serif" w:cs="Microsoft Sans Serif"/>
          <w:b/>
          <w:sz w:val="20"/>
          <w:szCs w:val="20"/>
        </w:rPr>
        <w:t xml:space="preserve">B.S.C Telecom. </w:t>
      </w:r>
    </w:p>
    <w:p w:rsidR="00A117CF" w:rsidRPr="005B26EA" w:rsidRDefault="00A117CF" w:rsidP="002F3C64">
      <w:pPr>
        <w:spacing w:line="276" w:lineRule="auto"/>
        <w:ind w:left="54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Client              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: </w:t>
      </w:r>
      <w:r w:rsidR="002F3C64">
        <w:rPr>
          <w:rFonts w:ascii="Microsoft Sans Serif" w:hAnsi="Microsoft Sans Serif" w:cs="Microsoft Sans Serif"/>
          <w:sz w:val="20"/>
          <w:szCs w:val="20"/>
        </w:rPr>
        <w:t>Airtel.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>Team Size</w:t>
      </w:r>
      <w:r w:rsidR="00B856CA">
        <w:rPr>
          <w:rFonts w:ascii="Microsoft Sans Serif" w:hAnsi="Microsoft Sans Serif" w:cs="Microsoft Sans Serif"/>
          <w:sz w:val="20"/>
          <w:szCs w:val="20"/>
        </w:rPr>
        <w:t xml:space="preserve">        :  11</w:t>
      </w:r>
    </w:p>
    <w:p w:rsidR="00A117CF" w:rsidRPr="005B26EA" w:rsidRDefault="00A117CF" w:rsidP="00A117CF">
      <w:pPr>
        <w:pStyle w:val="NoSpacing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        Role</w:t>
      </w:r>
      <w:r w:rsidR="002F3C64">
        <w:rPr>
          <w:rFonts w:ascii="Microsoft Sans Serif" w:hAnsi="Microsoft Sans Serif" w:cs="Microsoft Sans Serif"/>
          <w:sz w:val="20"/>
          <w:szCs w:val="20"/>
        </w:rPr>
        <w:tab/>
        <w:t xml:space="preserve">         :  Network Engineer.</w:t>
      </w:r>
    </w:p>
    <w:p w:rsidR="00A117CF" w:rsidRPr="005B26EA" w:rsidRDefault="00A117CF" w:rsidP="00A117CF">
      <w:pPr>
        <w:pStyle w:val="NoSpacing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        </w:t>
      </w:r>
      <w:proofErr w:type="gramStart"/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Description </w:t>
      </w:r>
      <w:r w:rsidRPr="005B26EA">
        <w:rPr>
          <w:rFonts w:ascii="Microsoft Sans Serif" w:hAnsi="Microsoft Sans Serif" w:cs="Microsoft Sans Serif"/>
          <w:sz w:val="20"/>
          <w:szCs w:val="20"/>
        </w:rPr>
        <w:t>:</w:t>
      </w:r>
      <w:proofErr w:type="gramEnd"/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="002F3C64">
        <w:rPr>
          <w:rFonts w:ascii="Microsoft Sans Serif" w:hAnsi="Microsoft Sans Serif" w:cs="Microsoft Sans Serif"/>
          <w:sz w:val="20"/>
          <w:szCs w:val="20"/>
        </w:rPr>
        <w:t xml:space="preserve">  :  Installation and configuration IP </w:t>
      </w:r>
      <w:r w:rsidR="00B856CA">
        <w:rPr>
          <w:rFonts w:ascii="Microsoft Sans Serif" w:hAnsi="Microsoft Sans Serif" w:cs="Microsoft Sans Serif"/>
          <w:sz w:val="20"/>
          <w:szCs w:val="20"/>
        </w:rPr>
        <w:t xml:space="preserve">Address </w:t>
      </w:r>
      <w:r w:rsidR="002F3C64">
        <w:rPr>
          <w:rFonts w:ascii="Microsoft Sans Serif" w:hAnsi="Microsoft Sans Serif" w:cs="Microsoft Sans Serif"/>
          <w:sz w:val="20"/>
          <w:szCs w:val="20"/>
        </w:rPr>
        <w:t xml:space="preserve">of Router &amp; Switches.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. </w:t>
      </w:r>
    </w:p>
    <w:p w:rsidR="00A117CF" w:rsidRPr="005B26EA" w:rsidRDefault="00A117CF" w:rsidP="00A117CF">
      <w:pPr>
        <w:pStyle w:val="NoSpacing"/>
        <w:rPr>
          <w:rFonts w:ascii="Microsoft Sans Serif" w:hAnsi="Microsoft Sans Serif" w:cs="Microsoft Sans Serif"/>
          <w:sz w:val="20"/>
          <w:szCs w:val="20"/>
        </w:rPr>
      </w:pPr>
    </w:p>
    <w:p w:rsidR="00A117CF" w:rsidRDefault="00A117CF" w:rsidP="002F3C64">
      <w:pPr>
        <w:numPr>
          <w:ilvl w:val="0"/>
          <w:numId w:val="18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>Name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               : </w:t>
      </w:r>
      <w:r w:rsidR="002F3C64">
        <w:rPr>
          <w:rFonts w:ascii="Microsoft Sans Serif" w:hAnsi="Microsoft Sans Serif" w:cs="Microsoft Sans Serif"/>
          <w:b/>
          <w:sz w:val="20"/>
          <w:szCs w:val="20"/>
        </w:rPr>
        <w:t>SK Infoservices</w:t>
      </w:r>
      <w:proofErr w:type="gramStart"/>
      <w:r w:rsidR="002F3C64">
        <w:rPr>
          <w:rFonts w:ascii="Microsoft Sans Serif" w:hAnsi="Microsoft Sans Serif" w:cs="Microsoft Sans Serif"/>
          <w:b/>
          <w:sz w:val="20"/>
          <w:szCs w:val="20"/>
        </w:rPr>
        <w:t>.</w:t>
      </w:r>
      <w:r w:rsidRPr="002F3C64">
        <w:rPr>
          <w:rFonts w:ascii="Microsoft Sans Serif" w:hAnsi="Microsoft Sans Serif" w:cs="Microsoft Sans Serif"/>
          <w:sz w:val="20"/>
          <w:szCs w:val="20"/>
        </w:rPr>
        <w:t>.</w:t>
      </w:r>
      <w:proofErr w:type="gramEnd"/>
    </w:p>
    <w:p w:rsidR="002F3C64" w:rsidRPr="002F3C64" w:rsidRDefault="002F3C64" w:rsidP="002F3C64">
      <w:pPr>
        <w:spacing w:line="276" w:lineRule="auto"/>
        <w:ind w:left="54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Client               </w:t>
      </w:r>
      <w:r w:rsidRPr="002F3C64">
        <w:rPr>
          <w:rFonts w:ascii="Microsoft Sans Serif" w:hAnsi="Microsoft Sans Serif" w:cs="Microsoft Sans Serif"/>
          <w:sz w:val="20"/>
          <w:szCs w:val="20"/>
        </w:rPr>
        <w:t>: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DB0E11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>Indian Army (Bikaner</w:t>
      </w:r>
      <w:r w:rsidR="00B856CA">
        <w:rPr>
          <w:rFonts w:ascii="Microsoft Sans Serif" w:hAnsi="Microsoft Sans Serif" w:cs="Microsoft Sans Serif"/>
          <w:sz w:val="20"/>
          <w:szCs w:val="20"/>
        </w:rPr>
        <w:t>, Rajashthan</w:t>
      </w:r>
      <w:r>
        <w:rPr>
          <w:rFonts w:ascii="Microsoft Sans Serif" w:hAnsi="Microsoft Sans Serif" w:cs="Microsoft Sans Serif"/>
          <w:sz w:val="20"/>
          <w:szCs w:val="20"/>
        </w:rPr>
        <w:t>)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>Team Size</w:t>
      </w:r>
      <w:r w:rsidR="00DB0E11">
        <w:rPr>
          <w:rFonts w:ascii="Microsoft Sans Serif" w:hAnsi="Microsoft Sans Serif" w:cs="Microsoft Sans Serif"/>
          <w:sz w:val="20"/>
          <w:szCs w:val="20"/>
        </w:rPr>
        <w:t xml:space="preserve">      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:  2</w:t>
      </w:r>
    </w:p>
    <w:p w:rsidR="00A117CF" w:rsidRPr="005B26EA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sz w:val="20"/>
          <w:szCs w:val="20"/>
        </w:rPr>
        <w:t xml:space="preserve">   Role</w:t>
      </w:r>
      <w:r w:rsidR="00DB0E11">
        <w:rPr>
          <w:rFonts w:ascii="Microsoft Sans Serif" w:hAnsi="Microsoft Sans Serif" w:cs="Microsoft Sans Serif"/>
          <w:sz w:val="20"/>
          <w:szCs w:val="20"/>
        </w:rPr>
        <w:tab/>
        <w:t xml:space="preserve">         :   Installation and Maintenance of 2000 Server and PC. </w:t>
      </w:r>
    </w:p>
    <w:p w:rsidR="00A117CF" w:rsidRDefault="00A117CF" w:rsidP="00A117CF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5B26EA">
        <w:rPr>
          <w:rFonts w:ascii="Microsoft Sans Serif" w:hAnsi="Microsoft Sans Serif" w:cs="Microsoft Sans Serif"/>
          <w:b/>
          <w:sz w:val="20"/>
          <w:szCs w:val="20"/>
        </w:rPr>
        <w:t>Description</w:t>
      </w:r>
      <w:r w:rsidR="00DB0E11">
        <w:rPr>
          <w:rFonts w:ascii="Microsoft Sans Serif" w:hAnsi="Microsoft Sans Serif" w:cs="Microsoft Sans Serif"/>
          <w:sz w:val="20"/>
          <w:szCs w:val="20"/>
        </w:rPr>
        <w:t xml:space="preserve">       :   It was a Army Project where Maintain and installation of 2000 Server, Client </w:t>
      </w:r>
      <w:r w:rsidR="00B856CA">
        <w:rPr>
          <w:rFonts w:ascii="Microsoft Sans Serif" w:hAnsi="Microsoft Sans Serif" w:cs="Microsoft Sans Serif"/>
          <w:sz w:val="20"/>
          <w:szCs w:val="20"/>
        </w:rPr>
        <w:t>PC, updating</w:t>
      </w:r>
      <w:r w:rsidR="00DB0E11">
        <w:rPr>
          <w:rFonts w:ascii="Microsoft Sans Serif" w:hAnsi="Microsoft Sans Serif" w:cs="Microsoft Sans Serif"/>
          <w:sz w:val="20"/>
          <w:szCs w:val="20"/>
        </w:rPr>
        <w:t xml:space="preserve"> of  </w:t>
      </w:r>
    </w:p>
    <w:p w:rsidR="00A117CF" w:rsidRDefault="00DB0E11" w:rsidP="000C1948">
      <w:pPr>
        <w:pStyle w:val="NoSpacing"/>
        <w:ind w:left="36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/>
          <w:sz w:val="20"/>
          <w:szCs w:val="20"/>
        </w:rPr>
        <w:t xml:space="preserve">                                </w:t>
      </w:r>
      <w:proofErr w:type="gramStart"/>
      <w:r w:rsidRPr="00DB0E11">
        <w:rPr>
          <w:rFonts w:ascii="Microsoft Sans Serif" w:hAnsi="Microsoft Sans Serif" w:cs="Microsoft Sans Serif"/>
          <w:sz w:val="20"/>
          <w:szCs w:val="20"/>
        </w:rPr>
        <w:t>Antivirus.</w:t>
      </w:r>
      <w:proofErr w:type="gramEnd"/>
    </w:p>
    <w:p w:rsidR="00A117CF" w:rsidRPr="005B26EA" w:rsidRDefault="00A117CF">
      <w:p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</w:p>
    <w:p w:rsidR="00F21264" w:rsidRPr="005B26EA" w:rsidRDefault="00F21264" w:rsidP="00F21264">
      <w:pPr>
        <w:pStyle w:val="BodyText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b/>
          <w:sz w:val="20"/>
        </w:rPr>
      </w:pPr>
      <w:r w:rsidRPr="005B26EA">
        <w:rPr>
          <w:rFonts w:ascii="Microsoft Sans Serif" w:hAnsi="Microsoft Sans Serif" w:cs="Microsoft Sans Serif"/>
          <w:b/>
          <w:sz w:val="20"/>
        </w:rPr>
        <w:t>Final semester Project as part of the MCA curriculum</w:t>
      </w:r>
    </w:p>
    <w:p w:rsidR="00F21264" w:rsidRPr="005B26EA" w:rsidRDefault="00F21264" w:rsidP="00F21264">
      <w:pPr>
        <w:pStyle w:val="ListParagraph"/>
        <w:suppressAutoHyphens w:val="0"/>
        <w:spacing w:line="240" w:lineRule="atLeast"/>
        <w:ind w:left="644"/>
        <w:contextualSpacing/>
        <w:rPr>
          <w:rFonts w:ascii="Microsoft Sans Serif" w:hAnsi="Microsoft Sans Serif" w:cs="Microsoft Sans Serif"/>
          <w:sz w:val="20"/>
          <w:szCs w:val="20"/>
        </w:rPr>
      </w:pPr>
    </w:p>
    <w:p w:rsidR="00F21264" w:rsidRPr="005B26EA" w:rsidRDefault="00F21264" w:rsidP="00F21264">
      <w:pPr>
        <w:pStyle w:val="NoSpacing"/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>Project Title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  <w:t>: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DB0E11">
        <w:rPr>
          <w:rFonts w:ascii="Microsoft Sans Serif" w:hAnsi="Microsoft Sans Serif" w:cs="Microsoft Sans Serif"/>
          <w:b/>
          <w:bCs/>
          <w:sz w:val="20"/>
          <w:szCs w:val="20"/>
        </w:rPr>
        <w:t xml:space="preserve">Nursing Home Management System. </w:t>
      </w:r>
    </w:p>
    <w:p w:rsidR="00F21264" w:rsidRPr="005B26EA" w:rsidRDefault="00F21264" w:rsidP="00F21264">
      <w:pPr>
        <w:pStyle w:val="NoSpacing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>Organization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  <w:t xml:space="preserve">             </w:t>
      </w:r>
      <w:r w:rsidRPr="005B26EA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>:</w:t>
      </w:r>
      <w:r w:rsidR="00DB0E11">
        <w:rPr>
          <w:rFonts w:ascii="Microsoft Sans Serif" w:hAnsi="Microsoft Sans Serif" w:cs="Microsoft Sans Serif"/>
          <w:sz w:val="20"/>
          <w:szCs w:val="20"/>
        </w:rPr>
        <w:t xml:space="preserve"> Dr.Ramanuj Nursing </w:t>
      </w:r>
      <w:r w:rsidR="00B856CA">
        <w:rPr>
          <w:rFonts w:ascii="Microsoft Sans Serif" w:hAnsi="Microsoft Sans Serif" w:cs="Microsoft Sans Serif"/>
          <w:sz w:val="20"/>
          <w:szCs w:val="20"/>
        </w:rPr>
        <w:t>Home (</w:t>
      </w:r>
      <w:r w:rsidR="00DB0E11">
        <w:rPr>
          <w:rFonts w:ascii="Microsoft Sans Serif" w:hAnsi="Microsoft Sans Serif" w:cs="Microsoft Sans Serif"/>
          <w:sz w:val="20"/>
          <w:szCs w:val="20"/>
        </w:rPr>
        <w:t>Patna</w:t>
      </w:r>
      <w:r w:rsidRPr="005B26EA">
        <w:rPr>
          <w:rFonts w:ascii="Microsoft Sans Serif" w:hAnsi="Microsoft Sans Serif" w:cs="Microsoft Sans Serif"/>
          <w:sz w:val="20"/>
          <w:szCs w:val="20"/>
        </w:rPr>
        <w:t>).</w:t>
      </w:r>
    </w:p>
    <w:p w:rsidR="00F21264" w:rsidRPr="005B26EA" w:rsidRDefault="00F21264" w:rsidP="00F21264">
      <w:pPr>
        <w:pStyle w:val="NoSpacing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>Team Size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  <w:t xml:space="preserve">: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1  </w:t>
      </w:r>
    </w:p>
    <w:p w:rsidR="00547245" w:rsidRDefault="00F21264" w:rsidP="00372AB6">
      <w:pPr>
        <w:pStyle w:val="NoSpacing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>Tech. Used</w:t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</w: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ab/>
        <w:t>: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ASP.Net, Sql Server 2008</w:t>
      </w:r>
      <w:r w:rsidR="00B856CA" w:rsidRPr="005B26EA">
        <w:rPr>
          <w:rFonts w:ascii="Microsoft Sans Serif" w:hAnsi="Microsoft Sans Serif" w:cs="Microsoft Sans Serif"/>
          <w:sz w:val="20"/>
          <w:szCs w:val="20"/>
        </w:rPr>
        <w:t>, C</w:t>
      </w:r>
      <w:r w:rsidRPr="005B26EA">
        <w:rPr>
          <w:rFonts w:ascii="Microsoft Sans Serif" w:hAnsi="Microsoft Sans Serif" w:cs="Microsoft Sans Serif"/>
          <w:sz w:val="20"/>
          <w:szCs w:val="20"/>
        </w:rPr>
        <w:t>#</w:t>
      </w:r>
      <w:r w:rsidR="00B856CA" w:rsidRPr="005B26EA">
        <w:rPr>
          <w:rFonts w:ascii="Microsoft Sans Serif" w:hAnsi="Microsoft Sans Serif" w:cs="Microsoft Sans Serif"/>
          <w:sz w:val="20"/>
          <w:szCs w:val="20"/>
        </w:rPr>
        <w:t>, HTML</w:t>
      </w:r>
      <w:r w:rsidRPr="005B26EA">
        <w:rPr>
          <w:rFonts w:ascii="Microsoft Sans Serif" w:hAnsi="Microsoft Sans Serif" w:cs="Microsoft Sans Serif"/>
          <w:sz w:val="20"/>
          <w:szCs w:val="20"/>
        </w:rPr>
        <w:t>.</w:t>
      </w:r>
    </w:p>
    <w:p w:rsidR="00717B8F" w:rsidRDefault="00717B8F" w:rsidP="00372AB6">
      <w:pPr>
        <w:pStyle w:val="NoSpacing"/>
        <w:rPr>
          <w:rFonts w:ascii="Microsoft Sans Serif" w:hAnsi="Microsoft Sans Serif" w:cs="Microsoft Sans Serif"/>
          <w:sz w:val="20"/>
          <w:szCs w:val="20"/>
        </w:rPr>
      </w:pPr>
    </w:p>
    <w:p w:rsidR="00717B8F" w:rsidRDefault="00717B8F" w:rsidP="00372AB6">
      <w:pPr>
        <w:pStyle w:val="NoSpacing"/>
        <w:rPr>
          <w:rFonts w:ascii="Microsoft Sans Serif" w:hAnsi="Microsoft Sans Serif" w:cs="Microsoft Sans Serif"/>
          <w:sz w:val="20"/>
          <w:szCs w:val="20"/>
        </w:rPr>
      </w:pPr>
    </w:p>
    <w:p w:rsidR="00717B8F" w:rsidRPr="00372AB6" w:rsidRDefault="00717B8F" w:rsidP="00372AB6">
      <w:pPr>
        <w:pStyle w:val="NoSpacing"/>
        <w:rPr>
          <w:rFonts w:ascii="Microsoft Sans Serif" w:hAnsi="Microsoft Sans Serif" w:cs="Microsoft Sans Serif"/>
          <w:sz w:val="20"/>
          <w:szCs w:val="20"/>
        </w:rPr>
      </w:pPr>
    </w:p>
    <w:p w:rsidR="006B5F21" w:rsidRPr="005B26EA" w:rsidRDefault="006B5F21" w:rsidP="00802191">
      <w:pPr>
        <w:pStyle w:val="ListParagraph"/>
        <w:suppressAutoHyphens w:val="0"/>
        <w:spacing w:line="240" w:lineRule="atLeast"/>
        <w:contextualSpacing/>
        <w:rPr>
          <w:rFonts w:ascii="Microsoft Sans Serif" w:hAnsi="Microsoft Sans Serif" w:cs="Microsoft Sans Serif"/>
          <w:sz w:val="20"/>
          <w:szCs w:val="20"/>
        </w:rPr>
      </w:pPr>
    </w:p>
    <w:p w:rsidR="00281AA1" w:rsidRPr="005B26EA" w:rsidRDefault="0018272F" w:rsidP="009D78B0">
      <w:pPr>
        <w:pStyle w:val="BodyText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b/>
          <w:sz w:val="20"/>
        </w:rPr>
      </w:pPr>
      <w:r w:rsidRPr="005B26EA">
        <w:rPr>
          <w:rFonts w:ascii="Microsoft Sans Serif" w:hAnsi="Microsoft Sans Serif" w:cs="Microsoft Sans Serif"/>
          <w:b/>
          <w:sz w:val="20"/>
        </w:rPr>
        <w:lastRenderedPageBreak/>
        <w:t>Strengths</w:t>
      </w:r>
    </w:p>
    <w:p w:rsidR="00930940" w:rsidRPr="005B26EA" w:rsidRDefault="00930940" w:rsidP="00930940">
      <w:pPr>
        <w:pStyle w:val="ListParagraph"/>
        <w:suppressAutoHyphens w:val="0"/>
        <w:spacing w:line="240" w:lineRule="atLeast"/>
        <w:ind w:left="644"/>
        <w:contextualSpacing/>
        <w:rPr>
          <w:rFonts w:ascii="Microsoft Sans Serif" w:hAnsi="Microsoft Sans Serif" w:cs="Microsoft Sans Serif"/>
          <w:sz w:val="20"/>
          <w:szCs w:val="20"/>
        </w:rPr>
      </w:pPr>
    </w:p>
    <w:p w:rsidR="00AC6517" w:rsidRPr="005B26EA" w:rsidRDefault="00D844FF" w:rsidP="00802191">
      <w:pPr>
        <w:pStyle w:val="ListParagraph"/>
        <w:numPr>
          <w:ilvl w:val="0"/>
          <w:numId w:val="14"/>
        </w:numPr>
        <w:suppressAutoHyphens w:val="0"/>
        <w:spacing w:line="240" w:lineRule="atLeast"/>
        <w:contextualSpacing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</w:rPr>
        <w:t>Team Player</w:t>
      </w:r>
    </w:p>
    <w:p w:rsidR="00A40DD9" w:rsidRPr="005B26EA" w:rsidRDefault="00D844FF" w:rsidP="00A40DD9">
      <w:pPr>
        <w:pStyle w:val="ListParagraph"/>
        <w:numPr>
          <w:ilvl w:val="0"/>
          <w:numId w:val="14"/>
        </w:numPr>
        <w:suppressAutoHyphens w:val="0"/>
        <w:spacing w:line="240" w:lineRule="atLeast"/>
        <w:contextualSpacing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Confident. </w:t>
      </w:r>
    </w:p>
    <w:p w:rsidR="00A94563" w:rsidRPr="005B26EA" w:rsidRDefault="00D844FF" w:rsidP="00063CB2">
      <w:pPr>
        <w:pStyle w:val="ListParagraph"/>
        <w:numPr>
          <w:ilvl w:val="0"/>
          <w:numId w:val="14"/>
        </w:numPr>
        <w:suppressAutoHyphens w:val="0"/>
        <w:spacing w:line="240" w:lineRule="atLeast"/>
        <w:contextualSpacing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>Target oriented.</w:t>
      </w:r>
    </w:p>
    <w:p w:rsidR="00C6192B" w:rsidRDefault="00D844FF" w:rsidP="00C6192B">
      <w:pPr>
        <w:pStyle w:val="ListParagraph"/>
        <w:numPr>
          <w:ilvl w:val="0"/>
          <w:numId w:val="14"/>
        </w:numPr>
        <w:suppressAutoHyphens w:val="0"/>
        <w:spacing w:line="240" w:lineRule="atLeast"/>
        <w:contextualSpacing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Quick learner. </w:t>
      </w:r>
    </w:p>
    <w:p w:rsidR="00C6192B" w:rsidRDefault="00C6192B" w:rsidP="00C6192B">
      <w:pPr>
        <w:pStyle w:val="ListParagraph"/>
        <w:suppressAutoHyphens w:val="0"/>
        <w:spacing w:line="240" w:lineRule="atLeast"/>
        <w:ind w:left="360"/>
        <w:contextualSpacing/>
        <w:rPr>
          <w:rFonts w:ascii="Microsoft Sans Serif" w:hAnsi="Microsoft Sans Serif" w:cs="Microsoft Sans Serif"/>
          <w:sz w:val="20"/>
          <w:szCs w:val="20"/>
        </w:rPr>
      </w:pPr>
    </w:p>
    <w:p w:rsidR="00A117CF" w:rsidRPr="00C6192B" w:rsidRDefault="00A117CF" w:rsidP="00C6192B">
      <w:pPr>
        <w:pStyle w:val="ListParagraph"/>
        <w:suppressAutoHyphens w:val="0"/>
        <w:spacing w:line="240" w:lineRule="atLeast"/>
        <w:ind w:left="360"/>
        <w:contextualSpacing/>
        <w:rPr>
          <w:rFonts w:ascii="Microsoft Sans Serif" w:hAnsi="Microsoft Sans Serif" w:cs="Microsoft Sans Serif"/>
          <w:sz w:val="20"/>
          <w:szCs w:val="20"/>
        </w:rPr>
      </w:pPr>
    </w:p>
    <w:p w:rsidR="00281AA1" w:rsidRPr="005B26EA" w:rsidRDefault="00281AA1" w:rsidP="00802191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0E0E0"/>
        <w:spacing w:line="276" w:lineRule="auto"/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sz w:val="20"/>
          <w:szCs w:val="20"/>
        </w:rPr>
        <w:t>PERSONAL VITAE</w:t>
      </w:r>
    </w:p>
    <w:p w:rsidR="00AC6517" w:rsidRPr="005B26EA" w:rsidRDefault="00AC6517" w:rsidP="00802191">
      <w:pPr>
        <w:spacing w:line="276" w:lineRule="auto"/>
        <w:ind w:left="720"/>
        <w:rPr>
          <w:rFonts w:ascii="Microsoft Sans Serif" w:hAnsi="Microsoft Sans Serif" w:cs="Microsoft Sans Serif"/>
          <w:sz w:val="20"/>
          <w:szCs w:val="20"/>
        </w:rPr>
      </w:pPr>
    </w:p>
    <w:p w:rsidR="00BA0CC9" w:rsidRPr="005B26EA" w:rsidRDefault="00BA0CC9" w:rsidP="00802191">
      <w:pPr>
        <w:numPr>
          <w:ilvl w:val="0"/>
          <w:numId w:val="25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Name                 </w:t>
      </w:r>
      <w:r w:rsidR="00DA5427" w:rsidRPr="005B26EA">
        <w:rPr>
          <w:rFonts w:ascii="Microsoft Sans Serif" w:hAnsi="Microsoft Sans Serif" w:cs="Microsoft Sans Serif"/>
          <w:sz w:val="20"/>
          <w:szCs w:val="20"/>
        </w:rPr>
        <w:t xml:space="preserve">  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18272F" w:rsidRPr="005B26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A54DD" w:rsidRPr="005B26EA">
        <w:rPr>
          <w:rFonts w:ascii="Microsoft Sans Serif" w:hAnsi="Microsoft Sans Serif" w:cs="Microsoft Sans Serif"/>
          <w:sz w:val="20"/>
          <w:szCs w:val="20"/>
        </w:rPr>
        <w:tab/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:       </w:t>
      </w:r>
      <w:r w:rsidR="00372AB6">
        <w:rPr>
          <w:rFonts w:ascii="Microsoft Sans Serif" w:hAnsi="Microsoft Sans Serif" w:cs="Microsoft Sans Serif"/>
          <w:sz w:val="20"/>
          <w:szCs w:val="20"/>
        </w:rPr>
        <w:t>Sameer Kumar Singh</w:t>
      </w:r>
    </w:p>
    <w:p w:rsidR="00063CB2" w:rsidRPr="005B26EA" w:rsidRDefault="00063CB2" w:rsidP="00063CB2">
      <w:pPr>
        <w:numPr>
          <w:ilvl w:val="0"/>
          <w:numId w:val="25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Gender                    </w:t>
      </w:r>
      <w:r w:rsidRPr="005B26EA">
        <w:rPr>
          <w:rFonts w:ascii="Microsoft Sans Serif" w:hAnsi="Microsoft Sans Serif" w:cs="Microsoft Sans Serif"/>
          <w:sz w:val="20"/>
          <w:szCs w:val="20"/>
        </w:rPr>
        <w:tab/>
        <w:t xml:space="preserve">:       </w:t>
      </w:r>
      <w:r w:rsidR="00372AB6">
        <w:rPr>
          <w:rFonts w:ascii="Microsoft Sans Serif" w:hAnsi="Microsoft Sans Serif" w:cs="Microsoft Sans Serif"/>
          <w:sz w:val="20"/>
          <w:szCs w:val="20"/>
        </w:rPr>
        <w:t>Male.</w:t>
      </w:r>
    </w:p>
    <w:p w:rsidR="00063CB2" w:rsidRPr="005B26EA" w:rsidRDefault="00063CB2" w:rsidP="00063CB2">
      <w:pPr>
        <w:numPr>
          <w:ilvl w:val="0"/>
          <w:numId w:val="25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 xml:space="preserve">Date of Birth            </w:t>
      </w:r>
      <w:r w:rsidRPr="005B26EA">
        <w:rPr>
          <w:rFonts w:ascii="Microsoft Sans Serif" w:hAnsi="Microsoft Sans Serif" w:cs="Microsoft Sans Serif"/>
          <w:sz w:val="20"/>
          <w:szCs w:val="20"/>
        </w:rPr>
        <w:tab/>
        <w:t xml:space="preserve">:      </w:t>
      </w:r>
      <w:r w:rsidR="00372AB6">
        <w:rPr>
          <w:rFonts w:ascii="Microsoft Sans Serif" w:hAnsi="Microsoft Sans Serif" w:cs="Microsoft Sans Serif"/>
          <w:sz w:val="20"/>
          <w:szCs w:val="20"/>
        </w:rPr>
        <w:t xml:space="preserve"> 01/03/1977.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547245" w:rsidRDefault="00063CB2" w:rsidP="00802191">
      <w:pPr>
        <w:numPr>
          <w:ilvl w:val="0"/>
          <w:numId w:val="25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47245">
        <w:rPr>
          <w:rFonts w:ascii="Microsoft Sans Serif" w:hAnsi="Microsoft Sans Serif" w:cs="Microsoft Sans Serif"/>
          <w:sz w:val="20"/>
          <w:szCs w:val="20"/>
        </w:rPr>
        <w:t xml:space="preserve">Father </w:t>
      </w:r>
      <w:r w:rsidRPr="00547245">
        <w:rPr>
          <w:rFonts w:ascii="Microsoft Sans Serif" w:hAnsi="Microsoft Sans Serif" w:cs="Microsoft Sans Serif"/>
          <w:sz w:val="20"/>
          <w:szCs w:val="20"/>
        </w:rPr>
        <w:tab/>
        <w:t xml:space="preserve">     </w:t>
      </w:r>
      <w:r w:rsidR="006A2172" w:rsidRPr="00547245">
        <w:rPr>
          <w:rFonts w:ascii="Microsoft Sans Serif" w:hAnsi="Microsoft Sans Serif" w:cs="Microsoft Sans Serif"/>
          <w:sz w:val="20"/>
          <w:szCs w:val="20"/>
        </w:rPr>
        <w:t xml:space="preserve">         </w:t>
      </w:r>
      <w:r w:rsidR="00372AB6">
        <w:rPr>
          <w:rFonts w:ascii="Microsoft Sans Serif" w:hAnsi="Microsoft Sans Serif" w:cs="Microsoft Sans Serif"/>
          <w:sz w:val="20"/>
          <w:szCs w:val="20"/>
        </w:rPr>
        <w:t>:      Late Satyadeo Narayan Singh.</w:t>
      </w:r>
    </w:p>
    <w:p w:rsidR="00372AB6" w:rsidRDefault="00372AB6" w:rsidP="00802191">
      <w:pPr>
        <w:numPr>
          <w:ilvl w:val="0"/>
          <w:numId w:val="25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Marital Status           :      Married.</w:t>
      </w:r>
    </w:p>
    <w:p w:rsidR="00281AA1" w:rsidRPr="00547245" w:rsidRDefault="00281AA1" w:rsidP="00802191">
      <w:pPr>
        <w:numPr>
          <w:ilvl w:val="0"/>
          <w:numId w:val="25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47245">
        <w:rPr>
          <w:rFonts w:ascii="Microsoft Sans Serif" w:hAnsi="Microsoft Sans Serif" w:cs="Microsoft Sans Serif"/>
          <w:sz w:val="20"/>
          <w:szCs w:val="20"/>
        </w:rPr>
        <w:t>Language Known</w:t>
      </w:r>
      <w:r w:rsidR="00BA0CC9" w:rsidRPr="00547245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18272F" w:rsidRPr="00547245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D4124" w:rsidRPr="00547245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A54DD" w:rsidRPr="00547245">
        <w:rPr>
          <w:rFonts w:ascii="Microsoft Sans Serif" w:hAnsi="Microsoft Sans Serif" w:cs="Microsoft Sans Serif"/>
          <w:sz w:val="20"/>
          <w:szCs w:val="20"/>
        </w:rPr>
        <w:tab/>
      </w:r>
      <w:r w:rsidRPr="00547245">
        <w:rPr>
          <w:rFonts w:ascii="Microsoft Sans Serif" w:hAnsi="Microsoft Sans Serif" w:cs="Microsoft Sans Serif"/>
          <w:sz w:val="20"/>
          <w:szCs w:val="20"/>
        </w:rPr>
        <w:t>:</w:t>
      </w:r>
      <w:r w:rsidR="00372AB6">
        <w:rPr>
          <w:rFonts w:ascii="Microsoft Sans Serif" w:hAnsi="Microsoft Sans Serif" w:cs="Microsoft Sans Serif"/>
          <w:b/>
          <w:sz w:val="20"/>
          <w:szCs w:val="20"/>
        </w:rPr>
        <w:t xml:space="preserve">     </w:t>
      </w:r>
      <w:r w:rsidR="00EA54DD" w:rsidRPr="00547245">
        <w:rPr>
          <w:rFonts w:ascii="Microsoft Sans Serif" w:hAnsi="Microsoft Sans Serif" w:cs="Microsoft Sans Serif"/>
          <w:b/>
          <w:sz w:val="20"/>
          <w:szCs w:val="20"/>
        </w:rPr>
        <w:t xml:space="preserve"> </w:t>
      </w:r>
      <w:r w:rsidRPr="00547245">
        <w:rPr>
          <w:rFonts w:ascii="Microsoft Sans Serif" w:hAnsi="Microsoft Sans Serif" w:cs="Microsoft Sans Serif"/>
          <w:sz w:val="20"/>
          <w:szCs w:val="20"/>
        </w:rPr>
        <w:t>English, Hindi</w:t>
      </w:r>
    </w:p>
    <w:p w:rsidR="00063CB2" w:rsidRPr="005B26EA" w:rsidRDefault="00063CB2" w:rsidP="00063CB2">
      <w:pPr>
        <w:numPr>
          <w:ilvl w:val="0"/>
          <w:numId w:val="25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>Current Address</w:t>
      </w:r>
      <w:r w:rsidR="006A2172" w:rsidRPr="005B26EA">
        <w:rPr>
          <w:rFonts w:ascii="Microsoft Sans Serif" w:hAnsi="Microsoft Sans Serif" w:cs="Microsoft Sans Serif"/>
          <w:sz w:val="20"/>
          <w:szCs w:val="20"/>
        </w:rPr>
        <w:t xml:space="preserve">      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:      </w:t>
      </w:r>
      <w:r w:rsidR="00372AB6">
        <w:rPr>
          <w:rFonts w:ascii="Microsoft Sans Serif" w:hAnsi="Microsoft Sans Serif" w:cs="Microsoft Sans Serif"/>
          <w:sz w:val="20"/>
          <w:szCs w:val="20"/>
        </w:rPr>
        <w:t>Dr.Varun Kumar Singh</w:t>
      </w:r>
      <w:r w:rsidR="00ED24C1">
        <w:rPr>
          <w:rFonts w:ascii="Microsoft Sans Serif" w:hAnsi="Microsoft Sans Serif" w:cs="Microsoft Sans Serif"/>
          <w:sz w:val="20"/>
          <w:szCs w:val="20"/>
        </w:rPr>
        <w:t>, 202,2nd</w:t>
      </w:r>
      <w:r w:rsidR="00372AB6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8F054D">
        <w:rPr>
          <w:rFonts w:ascii="Microsoft Sans Serif" w:hAnsi="Microsoft Sans Serif" w:cs="Microsoft Sans Serif"/>
          <w:sz w:val="20"/>
          <w:szCs w:val="20"/>
        </w:rPr>
        <w:t>Floor, Mohan</w:t>
      </w:r>
      <w:r w:rsidR="00372AB6">
        <w:rPr>
          <w:rFonts w:ascii="Microsoft Sans Serif" w:hAnsi="Microsoft Sans Serif" w:cs="Microsoft Sans Serif"/>
          <w:sz w:val="20"/>
          <w:szCs w:val="20"/>
        </w:rPr>
        <w:t xml:space="preserve"> Apartment</w:t>
      </w:r>
      <w:proofErr w:type="gramStart"/>
      <w:r w:rsidR="00372AB6">
        <w:rPr>
          <w:rFonts w:ascii="Microsoft Sans Serif" w:hAnsi="Microsoft Sans Serif" w:cs="Microsoft Sans Serif"/>
          <w:sz w:val="20"/>
          <w:szCs w:val="20"/>
        </w:rPr>
        <w:t>,Madhu</w:t>
      </w:r>
      <w:proofErr w:type="gramEnd"/>
      <w:r w:rsidR="00372AB6">
        <w:rPr>
          <w:rFonts w:ascii="Microsoft Sans Serif" w:hAnsi="Microsoft Sans Serif" w:cs="Microsoft Sans Serif"/>
          <w:sz w:val="20"/>
          <w:szCs w:val="20"/>
        </w:rPr>
        <w:t xml:space="preserve"> Bihar,Khora,(U.P).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063CB2" w:rsidRPr="005B26EA" w:rsidRDefault="00063CB2" w:rsidP="00802191">
      <w:pPr>
        <w:numPr>
          <w:ilvl w:val="0"/>
          <w:numId w:val="25"/>
        </w:numPr>
        <w:spacing w:line="276" w:lineRule="auto"/>
        <w:rPr>
          <w:rFonts w:ascii="Microsoft Sans Serif" w:hAnsi="Microsoft Sans Serif" w:cs="Microsoft Sans Serif"/>
          <w:sz w:val="20"/>
          <w:szCs w:val="20"/>
        </w:rPr>
      </w:pPr>
      <w:r w:rsidRPr="005B26EA">
        <w:rPr>
          <w:rFonts w:ascii="Microsoft Sans Serif" w:hAnsi="Microsoft Sans Serif" w:cs="Microsoft Sans Serif"/>
          <w:sz w:val="20"/>
          <w:szCs w:val="20"/>
        </w:rPr>
        <w:t>Permanent Address</w:t>
      </w:r>
      <w:r w:rsidR="006A2172" w:rsidRPr="005B26EA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:     </w:t>
      </w:r>
      <w:r w:rsidR="00372AB6">
        <w:rPr>
          <w:rFonts w:ascii="Microsoft Sans Serif" w:hAnsi="Microsoft Sans Serif" w:cs="Microsoft Sans Serif"/>
          <w:sz w:val="20"/>
          <w:szCs w:val="20"/>
        </w:rPr>
        <w:t>Late Satyadeo Narayan Singh,Vill+Post- Ekma,Dist-Chhapra,Bihar;</w:t>
      </w:r>
      <w:r w:rsidRPr="005B26EA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18272F" w:rsidRPr="005B26EA" w:rsidRDefault="0018272F" w:rsidP="00802191">
      <w:pPr>
        <w:spacing w:line="276" w:lineRule="auto"/>
        <w:ind w:left="720"/>
        <w:rPr>
          <w:rFonts w:ascii="Microsoft Sans Serif" w:hAnsi="Microsoft Sans Serif" w:cs="Microsoft Sans Serif"/>
          <w:sz w:val="20"/>
          <w:szCs w:val="20"/>
        </w:rPr>
      </w:pPr>
    </w:p>
    <w:p w:rsidR="00281AA1" w:rsidRPr="005B26EA" w:rsidRDefault="00281AA1">
      <w:pPr>
        <w:spacing w:line="276" w:lineRule="auto"/>
        <w:jc w:val="both"/>
        <w:rPr>
          <w:rFonts w:ascii="Microsoft Sans Serif" w:hAnsi="Microsoft Sans Serif" w:cs="Microsoft Sans Serif"/>
          <w:w w:val="101"/>
          <w:sz w:val="20"/>
          <w:szCs w:val="20"/>
        </w:rPr>
      </w:pPr>
      <w:r w:rsidRPr="005B26EA">
        <w:rPr>
          <w:rFonts w:ascii="Microsoft Sans Serif" w:hAnsi="Microsoft Sans Serif" w:cs="Microsoft Sans Serif"/>
          <w:b/>
          <w:bCs/>
          <w:w w:val="101"/>
          <w:sz w:val="20"/>
          <w:szCs w:val="20"/>
        </w:rPr>
        <w:t>Declaration</w:t>
      </w:r>
      <w:r w:rsidRPr="005B26EA">
        <w:rPr>
          <w:rFonts w:ascii="Microsoft Sans Serif" w:hAnsi="Microsoft Sans Serif" w:cs="Microsoft Sans Serif"/>
          <w:w w:val="101"/>
          <w:sz w:val="20"/>
          <w:szCs w:val="20"/>
        </w:rPr>
        <w:t>: I hereby declare that stat</w:t>
      </w:r>
      <w:r w:rsidR="00D844FF" w:rsidRPr="005B26EA">
        <w:rPr>
          <w:rFonts w:ascii="Microsoft Sans Serif" w:hAnsi="Microsoft Sans Serif" w:cs="Microsoft Sans Serif"/>
          <w:w w:val="101"/>
          <w:sz w:val="20"/>
          <w:szCs w:val="20"/>
        </w:rPr>
        <w:t>ements made above are true to the</w:t>
      </w:r>
      <w:r w:rsidRPr="005B26EA">
        <w:rPr>
          <w:rFonts w:ascii="Microsoft Sans Serif" w:hAnsi="Microsoft Sans Serif" w:cs="Microsoft Sans Serif"/>
          <w:w w:val="101"/>
          <w:sz w:val="20"/>
          <w:szCs w:val="20"/>
        </w:rPr>
        <w:t xml:space="preserve"> best of my knowledge and belief.</w:t>
      </w:r>
    </w:p>
    <w:p w:rsidR="00281AA1" w:rsidRPr="005B26EA" w:rsidRDefault="00281AA1">
      <w:pPr>
        <w:spacing w:line="276" w:lineRule="auto"/>
        <w:jc w:val="both"/>
        <w:rPr>
          <w:rFonts w:ascii="Microsoft Sans Serif" w:hAnsi="Microsoft Sans Serif" w:cs="Microsoft Sans Serif"/>
          <w:w w:val="101"/>
          <w:sz w:val="20"/>
          <w:szCs w:val="20"/>
        </w:rPr>
      </w:pPr>
    </w:p>
    <w:p w:rsidR="00281AA1" w:rsidRPr="005B26EA" w:rsidRDefault="00DC3161">
      <w:pPr>
        <w:spacing w:line="276" w:lineRule="auto"/>
        <w:jc w:val="both"/>
        <w:rPr>
          <w:rFonts w:ascii="Microsoft Sans Serif" w:hAnsi="Microsoft Sans Serif" w:cs="Microsoft Sans Serif"/>
          <w:w w:val="101"/>
          <w:sz w:val="20"/>
          <w:szCs w:val="20"/>
        </w:rPr>
      </w:pPr>
      <w:r w:rsidRPr="005B26EA">
        <w:rPr>
          <w:rFonts w:ascii="Microsoft Sans Serif" w:hAnsi="Microsoft Sans Serif" w:cs="Microsoft Sans Serif"/>
          <w:w w:val="101"/>
          <w:sz w:val="20"/>
          <w:szCs w:val="20"/>
        </w:rPr>
        <w:t>Date…__/__/__</w:t>
      </w:r>
    </w:p>
    <w:p w:rsidR="00281AA1" w:rsidRPr="00DB70B1" w:rsidRDefault="002E6699">
      <w:pPr>
        <w:spacing w:line="276" w:lineRule="auto"/>
        <w:jc w:val="both"/>
        <w:rPr>
          <w:rFonts w:ascii="Microsoft Sans Serif" w:hAnsi="Microsoft Sans Serif" w:cs="Microsoft Sans Serif"/>
          <w:b/>
          <w:w w:val="101"/>
        </w:rPr>
      </w:pPr>
      <w:r w:rsidRPr="005B26EA">
        <w:rPr>
          <w:rFonts w:ascii="Microsoft Sans Serif" w:hAnsi="Microsoft Sans Serif" w:cs="Microsoft Sans Serif"/>
          <w:w w:val="101"/>
          <w:sz w:val="20"/>
          <w:szCs w:val="20"/>
        </w:rPr>
        <w:t>Place</w:t>
      </w:r>
      <w:r w:rsidR="00547245">
        <w:rPr>
          <w:rFonts w:ascii="Microsoft Sans Serif" w:hAnsi="Microsoft Sans Serif" w:cs="Microsoft Sans Serif"/>
          <w:w w:val="101"/>
          <w:sz w:val="20"/>
          <w:szCs w:val="20"/>
        </w:rPr>
        <w:t>:</w:t>
      </w:r>
      <w:r w:rsidR="00547245">
        <w:rPr>
          <w:rFonts w:ascii="Microsoft Sans Serif" w:hAnsi="Microsoft Sans Serif" w:cs="Microsoft Sans Serif"/>
          <w:w w:val="101"/>
          <w:sz w:val="20"/>
          <w:szCs w:val="20"/>
        </w:rPr>
        <w:tab/>
      </w:r>
      <w:r w:rsidR="00547245">
        <w:rPr>
          <w:rFonts w:ascii="Microsoft Sans Serif" w:hAnsi="Microsoft Sans Serif" w:cs="Microsoft Sans Serif"/>
          <w:w w:val="101"/>
          <w:sz w:val="20"/>
          <w:szCs w:val="20"/>
        </w:rPr>
        <w:tab/>
      </w:r>
      <w:r w:rsidR="00281AA1" w:rsidRPr="005B26EA">
        <w:rPr>
          <w:rFonts w:ascii="Microsoft Sans Serif" w:hAnsi="Microsoft Sans Serif" w:cs="Microsoft Sans Serif"/>
          <w:w w:val="101"/>
          <w:sz w:val="20"/>
          <w:szCs w:val="20"/>
        </w:rPr>
        <w:tab/>
      </w:r>
      <w:r w:rsidR="00281AA1" w:rsidRPr="005B26EA">
        <w:rPr>
          <w:rFonts w:ascii="Microsoft Sans Serif" w:hAnsi="Microsoft Sans Serif" w:cs="Microsoft Sans Serif"/>
          <w:w w:val="101"/>
          <w:sz w:val="20"/>
          <w:szCs w:val="20"/>
        </w:rPr>
        <w:tab/>
      </w:r>
      <w:r w:rsidR="00281AA1" w:rsidRPr="00080DBF">
        <w:rPr>
          <w:rFonts w:ascii="Microsoft Sans Serif" w:hAnsi="Microsoft Sans Serif" w:cs="Microsoft Sans Serif"/>
          <w:w w:val="101"/>
          <w:sz w:val="20"/>
          <w:szCs w:val="20"/>
        </w:rPr>
        <w:t xml:space="preserve">                                                </w:t>
      </w:r>
      <w:r w:rsidRPr="00080DBF">
        <w:rPr>
          <w:rFonts w:ascii="Microsoft Sans Serif" w:hAnsi="Microsoft Sans Serif" w:cs="Microsoft Sans Serif"/>
          <w:w w:val="101"/>
          <w:sz w:val="20"/>
          <w:szCs w:val="20"/>
        </w:rPr>
        <w:tab/>
      </w:r>
      <w:r w:rsidRPr="00080DBF">
        <w:rPr>
          <w:rFonts w:ascii="Microsoft Sans Serif" w:hAnsi="Microsoft Sans Serif" w:cs="Microsoft Sans Serif"/>
          <w:w w:val="101"/>
          <w:sz w:val="20"/>
          <w:szCs w:val="20"/>
        </w:rPr>
        <w:tab/>
      </w:r>
      <w:r w:rsidR="00372AB6">
        <w:rPr>
          <w:rFonts w:ascii="Microsoft Sans Serif" w:hAnsi="Microsoft Sans Serif" w:cs="Microsoft Sans Serif"/>
          <w:w w:val="101"/>
          <w:sz w:val="20"/>
          <w:szCs w:val="20"/>
        </w:rPr>
        <w:t xml:space="preserve">  </w:t>
      </w:r>
      <w:r w:rsidR="00372AB6" w:rsidRPr="00DB70B1">
        <w:rPr>
          <w:rFonts w:ascii="Microsoft Sans Serif" w:hAnsi="Microsoft Sans Serif" w:cs="Microsoft Sans Serif"/>
          <w:b/>
          <w:w w:val="101"/>
        </w:rPr>
        <w:t>Sameer Kumar Singh.</w:t>
      </w:r>
    </w:p>
    <w:sectPr w:rsidR="00281AA1" w:rsidRPr="00DB70B1" w:rsidSect="0073173A">
      <w:pgSz w:w="11906" w:h="16838"/>
      <w:pgMar w:top="720" w:right="720" w:bottom="720" w:left="720" w:header="0" w:footer="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-180"/>
        </w:tabs>
        <w:ind w:left="25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-180"/>
        </w:tabs>
        <w:ind w:left="3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-180"/>
        </w:tabs>
        <w:ind w:left="5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180"/>
        </w:tabs>
        <w:ind w:left="6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180"/>
        </w:tabs>
        <w:ind w:left="8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180"/>
        </w:tabs>
        <w:ind w:left="9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180"/>
        </w:tabs>
        <w:ind w:left="11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180"/>
        </w:tabs>
        <w:ind w:left="12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180"/>
        </w:tabs>
        <w:ind w:left="140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Wingdings" w:hAnsi="Wingdings"/>
        <w:b w:val="0"/>
        <w:color w:val="000000"/>
        <w:sz w:val="17"/>
        <w:szCs w:val="17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3">
    <w:nsid w:val="00000004"/>
    <w:multiLevelType w:val="singleLevel"/>
    <w:tmpl w:val="00000005"/>
    <w:lvl w:ilvl="0">
      <w:start w:val="1"/>
      <w:numFmt w:val="bullet"/>
      <w:lvlText w:val=""/>
      <w:lvlJc w:val="left"/>
      <w:pPr>
        <w:ind w:left="450" w:hanging="360"/>
      </w:pPr>
      <w:rPr>
        <w:rFonts w:ascii="Wingdings" w:hAnsi="Wingdings"/>
        <w:b w:val="0"/>
        <w:color w:val="000000"/>
        <w:sz w:val="17"/>
        <w:szCs w:val="17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"/>
      <w:lvlJc w:val="left"/>
      <w:pPr>
        <w:tabs>
          <w:tab w:val="num" w:pos="572"/>
        </w:tabs>
        <w:ind w:left="572" w:hanging="288"/>
      </w:pPr>
      <w:rPr>
        <w:rFonts w:ascii="Wingdings" w:hAnsi="Wingdings"/>
      </w:rPr>
    </w:lvl>
  </w:abstractNum>
  <w:abstractNum w:abstractNumId="5">
    <w:nsid w:val="00000006"/>
    <w:multiLevelType w:val="hybridMultilevel"/>
    <w:tmpl w:val="797E360C"/>
    <w:lvl w:ilvl="0" w:tplc="00000005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93EC612"/>
    <w:lvl w:ilvl="0" w:tplc="00000003">
      <w:start w:val="1"/>
      <w:numFmt w:val="bullet"/>
      <w:lvlText w:val=""/>
      <w:lvlJc w:val="left"/>
      <w:pPr>
        <w:ind w:left="644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79A238E"/>
    <w:lvl w:ilvl="0" w:tplc="00000005">
      <w:start w:val="1"/>
      <w:numFmt w:val="bullet"/>
      <w:lvlText w:val=""/>
      <w:lvlJc w:val="left"/>
      <w:pPr>
        <w:ind w:left="54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>
      <w:start w:val="1"/>
      <w:numFmt w:val="lowerRoman"/>
      <w:lvlText w:val="%3."/>
      <w:lvlJc w:val="right"/>
      <w:pPr>
        <w:ind w:left="1980" w:hanging="180"/>
      </w:pPr>
    </w:lvl>
    <w:lvl w:ilvl="3" w:tplc="4009000F">
      <w:start w:val="1"/>
      <w:numFmt w:val="decimal"/>
      <w:lvlText w:val="%4."/>
      <w:lvlJc w:val="left"/>
      <w:pPr>
        <w:ind w:left="2700" w:hanging="360"/>
      </w:pPr>
    </w:lvl>
    <w:lvl w:ilvl="4" w:tplc="40090019">
      <w:start w:val="1"/>
      <w:numFmt w:val="lowerLetter"/>
      <w:lvlText w:val="%5."/>
      <w:lvlJc w:val="left"/>
      <w:pPr>
        <w:ind w:left="3420" w:hanging="360"/>
      </w:pPr>
    </w:lvl>
    <w:lvl w:ilvl="5" w:tplc="4009001B">
      <w:start w:val="1"/>
      <w:numFmt w:val="lowerRoman"/>
      <w:lvlText w:val="%6."/>
      <w:lvlJc w:val="right"/>
      <w:pPr>
        <w:ind w:left="4140" w:hanging="180"/>
      </w:pPr>
    </w:lvl>
    <w:lvl w:ilvl="6" w:tplc="4009000F">
      <w:start w:val="1"/>
      <w:numFmt w:val="decimal"/>
      <w:lvlText w:val="%7."/>
      <w:lvlJc w:val="left"/>
      <w:pPr>
        <w:ind w:left="4860" w:hanging="360"/>
      </w:pPr>
    </w:lvl>
    <w:lvl w:ilvl="7" w:tplc="40090019">
      <w:start w:val="1"/>
      <w:numFmt w:val="lowerLetter"/>
      <w:lvlText w:val="%8."/>
      <w:lvlJc w:val="left"/>
      <w:pPr>
        <w:ind w:left="5580" w:hanging="360"/>
      </w:pPr>
    </w:lvl>
    <w:lvl w:ilvl="8" w:tplc="4009001B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00000009"/>
    <w:multiLevelType w:val="hybridMultilevel"/>
    <w:tmpl w:val="F0E42130"/>
    <w:lvl w:ilvl="0" w:tplc="00000003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06EC03A"/>
    <w:lvl w:ilvl="0" w:tplc="00000005">
      <w:start w:val="1"/>
      <w:numFmt w:val="bullet"/>
      <w:lvlText w:val=""/>
      <w:lvlJc w:val="left"/>
      <w:pPr>
        <w:ind w:left="81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E9AD180"/>
    <w:lvl w:ilvl="0" w:tplc="00000003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E8042E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12">
    <w:nsid w:val="0000000D"/>
    <w:multiLevelType w:val="hybridMultilevel"/>
    <w:tmpl w:val="05C4A0E0"/>
    <w:lvl w:ilvl="0" w:tplc="00000003">
      <w:start w:val="1"/>
      <w:numFmt w:val="bullet"/>
      <w:lvlText w:val=""/>
      <w:lvlJc w:val="left"/>
      <w:pPr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A8AAB00"/>
    <w:lvl w:ilvl="0" w:tplc="00000003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6169B8C"/>
    <w:lvl w:ilvl="0" w:tplc="00000003">
      <w:start w:val="1"/>
      <w:numFmt w:val="bullet"/>
      <w:lvlText w:val=""/>
      <w:lvlJc w:val="left"/>
      <w:pPr>
        <w:ind w:left="108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B50772C"/>
    <w:lvl w:ilvl="0" w:tplc="00000003">
      <w:start w:val="1"/>
      <w:numFmt w:val="bullet"/>
      <w:lvlText w:val=""/>
      <w:lvlJc w:val="left"/>
      <w:pPr>
        <w:ind w:left="108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EE8E898"/>
    <w:lvl w:ilvl="0" w:tplc="00000005">
      <w:start w:val="1"/>
      <w:numFmt w:val="bullet"/>
      <w:lvlText w:val=""/>
      <w:lvlJc w:val="left"/>
      <w:pPr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EF47CA8"/>
    <w:lvl w:ilvl="0" w:tplc="00000005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F56CD20"/>
    <w:lvl w:ilvl="0" w:tplc="00000003">
      <w:start w:val="1"/>
      <w:numFmt w:val="bullet"/>
      <w:lvlText w:val=""/>
      <w:lvlJc w:val="left"/>
      <w:pPr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A9C4C24"/>
    <w:lvl w:ilvl="0" w:tplc="00000005">
      <w:start w:val="1"/>
      <w:numFmt w:val="bullet"/>
      <w:lvlText w:val=""/>
      <w:lvlJc w:val="left"/>
      <w:pPr>
        <w:ind w:left="144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3A0FF0C"/>
    <w:lvl w:ilvl="0" w:tplc="00000003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FC820D6"/>
    <w:lvl w:ilvl="0" w:tplc="00000003">
      <w:start w:val="1"/>
      <w:numFmt w:val="bullet"/>
      <w:lvlText w:val=""/>
      <w:lvlJc w:val="left"/>
      <w:pPr>
        <w:ind w:left="1008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75A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DE2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BE3EFBA8"/>
    <w:lvl w:ilvl="0" w:tplc="00000003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FEC2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2B027C0"/>
    <w:lvl w:ilvl="0" w:tplc="00000003">
      <w:start w:val="1"/>
      <w:numFmt w:val="bullet"/>
      <w:lvlText w:val="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21"/>
  </w:num>
  <w:num w:numId="5">
    <w:abstractNumId w:val="10"/>
  </w:num>
  <w:num w:numId="6">
    <w:abstractNumId w:val="26"/>
  </w:num>
  <w:num w:numId="7">
    <w:abstractNumId w:val="22"/>
  </w:num>
  <w:num w:numId="8">
    <w:abstractNumId w:val="1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20"/>
  </w:num>
  <w:num w:numId="14">
    <w:abstractNumId w:val="18"/>
  </w:num>
  <w:num w:numId="15">
    <w:abstractNumId w:val="25"/>
  </w:num>
  <w:num w:numId="16">
    <w:abstractNumId w:val="2"/>
  </w:num>
  <w:num w:numId="17">
    <w:abstractNumId w:val="15"/>
  </w:num>
  <w:num w:numId="18">
    <w:abstractNumId w:val="7"/>
  </w:num>
  <w:num w:numId="19">
    <w:abstractNumId w:val="14"/>
  </w:num>
  <w:num w:numId="20">
    <w:abstractNumId w:val="6"/>
  </w:num>
  <w:num w:numId="21">
    <w:abstractNumId w:val="19"/>
  </w:num>
  <w:num w:numId="22">
    <w:abstractNumId w:val="24"/>
  </w:num>
  <w:num w:numId="23">
    <w:abstractNumId w:val="4"/>
  </w:num>
  <w:num w:numId="24">
    <w:abstractNumId w:val="3"/>
  </w:num>
  <w:num w:numId="25">
    <w:abstractNumId w:val="12"/>
  </w:num>
  <w:num w:numId="26">
    <w:abstractNumId w:val="17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0000"/>
  <w:defaultTabStop w:val="720"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compat/>
  <w:rsids>
    <w:rsidRoot w:val="00172A27"/>
    <w:rsid w:val="000100D8"/>
    <w:rsid w:val="00016C5A"/>
    <w:rsid w:val="00022DC7"/>
    <w:rsid w:val="00030A7D"/>
    <w:rsid w:val="00052452"/>
    <w:rsid w:val="00063CB2"/>
    <w:rsid w:val="00064FA5"/>
    <w:rsid w:val="000741CB"/>
    <w:rsid w:val="00080DBF"/>
    <w:rsid w:val="000832AE"/>
    <w:rsid w:val="00091949"/>
    <w:rsid w:val="00093197"/>
    <w:rsid w:val="000A3971"/>
    <w:rsid w:val="000A5A83"/>
    <w:rsid w:val="000C1948"/>
    <w:rsid w:val="000C2035"/>
    <w:rsid w:val="000C5273"/>
    <w:rsid w:val="000C60DD"/>
    <w:rsid w:val="000D35C5"/>
    <w:rsid w:val="000E28FE"/>
    <w:rsid w:val="000E7C8E"/>
    <w:rsid w:val="000F6C77"/>
    <w:rsid w:val="000F7BCE"/>
    <w:rsid w:val="0010259E"/>
    <w:rsid w:val="0010441D"/>
    <w:rsid w:val="00132A79"/>
    <w:rsid w:val="0013386A"/>
    <w:rsid w:val="00137420"/>
    <w:rsid w:val="001401F0"/>
    <w:rsid w:val="0014359B"/>
    <w:rsid w:val="0014525A"/>
    <w:rsid w:val="00146B6B"/>
    <w:rsid w:val="0015282F"/>
    <w:rsid w:val="00153C39"/>
    <w:rsid w:val="00154FCA"/>
    <w:rsid w:val="00162B1D"/>
    <w:rsid w:val="001661E8"/>
    <w:rsid w:val="00172A27"/>
    <w:rsid w:val="0018272F"/>
    <w:rsid w:val="00186BE2"/>
    <w:rsid w:val="001876F2"/>
    <w:rsid w:val="00190638"/>
    <w:rsid w:val="00191ECD"/>
    <w:rsid w:val="00193076"/>
    <w:rsid w:val="001A218C"/>
    <w:rsid w:val="001A4FE6"/>
    <w:rsid w:val="001B6B8B"/>
    <w:rsid w:val="001C7D88"/>
    <w:rsid w:val="001D12E6"/>
    <w:rsid w:val="001D338F"/>
    <w:rsid w:val="001D77FA"/>
    <w:rsid w:val="001F092B"/>
    <w:rsid w:val="001F5220"/>
    <w:rsid w:val="00205E2A"/>
    <w:rsid w:val="00211C4B"/>
    <w:rsid w:val="00215BCA"/>
    <w:rsid w:val="00216B47"/>
    <w:rsid w:val="00220D04"/>
    <w:rsid w:val="00236266"/>
    <w:rsid w:val="00236EEA"/>
    <w:rsid w:val="00251EC1"/>
    <w:rsid w:val="00254D6B"/>
    <w:rsid w:val="00265B67"/>
    <w:rsid w:val="002762DB"/>
    <w:rsid w:val="00277846"/>
    <w:rsid w:val="00281AA1"/>
    <w:rsid w:val="00285E60"/>
    <w:rsid w:val="002929F7"/>
    <w:rsid w:val="002947E4"/>
    <w:rsid w:val="00296368"/>
    <w:rsid w:val="002B0947"/>
    <w:rsid w:val="002B1F53"/>
    <w:rsid w:val="002C2B1B"/>
    <w:rsid w:val="002E334F"/>
    <w:rsid w:val="002E6699"/>
    <w:rsid w:val="002E6B37"/>
    <w:rsid w:val="002E7A76"/>
    <w:rsid w:val="002F30C7"/>
    <w:rsid w:val="002F3C64"/>
    <w:rsid w:val="002F4576"/>
    <w:rsid w:val="00300086"/>
    <w:rsid w:val="00325186"/>
    <w:rsid w:val="00330512"/>
    <w:rsid w:val="003309B3"/>
    <w:rsid w:val="0033596B"/>
    <w:rsid w:val="00336657"/>
    <w:rsid w:val="0035289F"/>
    <w:rsid w:val="003548BD"/>
    <w:rsid w:val="00362AD2"/>
    <w:rsid w:val="00364C4C"/>
    <w:rsid w:val="00365237"/>
    <w:rsid w:val="00372AB6"/>
    <w:rsid w:val="00380C0B"/>
    <w:rsid w:val="0039006F"/>
    <w:rsid w:val="003930F4"/>
    <w:rsid w:val="00397B96"/>
    <w:rsid w:val="003D07A9"/>
    <w:rsid w:val="003D486D"/>
    <w:rsid w:val="003D58CD"/>
    <w:rsid w:val="003D59FD"/>
    <w:rsid w:val="003E1287"/>
    <w:rsid w:val="003E1740"/>
    <w:rsid w:val="003F1D95"/>
    <w:rsid w:val="003F69A3"/>
    <w:rsid w:val="00420EDE"/>
    <w:rsid w:val="00430BC1"/>
    <w:rsid w:val="004406FC"/>
    <w:rsid w:val="004469DC"/>
    <w:rsid w:val="00474479"/>
    <w:rsid w:val="00474DEB"/>
    <w:rsid w:val="00483EFC"/>
    <w:rsid w:val="00496D12"/>
    <w:rsid w:val="004B27A3"/>
    <w:rsid w:val="004B3E34"/>
    <w:rsid w:val="004C48DC"/>
    <w:rsid w:val="004D7FFD"/>
    <w:rsid w:val="004E0E42"/>
    <w:rsid w:val="004E57AA"/>
    <w:rsid w:val="004F5B6C"/>
    <w:rsid w:val="0050490C"/>
    <w:rsid w:val="00505D68"/>
    <w:rsid w:val="00531DEE"/>
    <w:rsid w:val="00547245"/>
    <w:rsid w:val="00567AC4"/>
    <w:rsid w:val="0057210C"/>
    <w:rsid w:val="005909B1"/>
    <w:rsid w:val="00592C45"/>
    <w:rsid w:val="005A60BE"/>
    <w:rsid w:val="005B26EA"/>
    <w:rsid w:val="005C06AA"/>
    <w:rsid w:val="005D1096"/>
    <w:rsid w:val="005D6A9A"/>
    <w:rsid w:val="005E2EC8"/>
    <w:rsid w:val="005E598B"/>
    <w:rsid w:val="005F61CC"/>
    <w:rsid w:val="005F6507"/>
    <w:rsid w:val="00604D26"/>
    <w:rsid w:val="006243DD"/>
    <w:rsid w:val="0062564D"/>
    <w:rsid w:val="00641164"/>
    <w:rsid w:val="00642CFC"/>
    <w:rsid w:val="0064596E"/>
    <w:rsid w:val="00656CB7"/>
    <w:rsid w:val="0068122C"/>
    <w:rsid w:val="006968A9"/>
    <w:rsid w:val="006A2172"/>
    <w:rsid w:val="006A4FA6"/>
    <w:rsid w:val="006B5F21"/>
    <w:rsid w:val="006B7816"/>
    <w:rsid w:val="006D11A6"/>
    <w:rsid w:val="006F26E2"/>
    <w:rsid w:val="006F2C02"/>
    <w:rsid w:val="00717B8F"/>
    <w:rsid w:val="0073173A"/>
    <w:rsid w:val="00736F04"/>
    <w:rsid w:val="00753870"/>
    <w:rsid w:val="0076140A"/>
    <w:rsid w:val="007659F8"/>
    <w:rsid w:val="007819CC"/>
    <w:rsid w:val="007828AA"/>
    <w:rsid w:val="007942FC"/>
    <w:rsid w:val="00797EE6"/>
    <w:rsid w:val="007A2D5D"/>
    <w:rsid w:val="007B3527"/>
    <w:rsid w:val="007B5C75"/>
    <w:rsid w:val="007D2185"/>
    <w:rsid w:val="007E440A"/>
    <w:rsid w:val="007E7B47"/>
    <w:rsid w:val="00802191"/>
    <w:rsid w:val="00803762"/>
    <w:rsid w:val="00812C6B"/>
    <w:rsid w:val="008130C8"/>
    <w:rsid w:val="00827FE5"/>
    <w:rsid w:val="00837C7C"/>
    <w:rsid w:val="00846ACE"/>
    <w:rsid w:val="00857E38"/>
    <w:rsid w:val="00863AA8"/>
    <w:rsid w:val="008642BA"/>
    <w:rsid w:val="00877F66"/>
    <w:rsid w:val="00890840"/>
    <w:rsid w:val="00896B5D"/>
    <w:rsid w:val="008A294A"/>
    <w:rsid w:val="008B1A5F"/>
    <w:rsid w:val="008C280F"/>
    <w:rsid w:val="008C7E0F"/>
    <w:rsid w:val="008E0EEB"/>
    <w:rsid w:val="008F054D"/>
    <w:rsid w:val="00902757"/>
    <w:rsid w:val="0090375A"/>
    <w:rsid w:val="00910A40"/>
    <w:rsid w:val="009115A7"/>
    <w:rsid w:val="00921EFF"/>
    <w:rsid w:val="00930940"/>
    <w:rsid w:val="00947540"/>
    <w:rsid w:val="00951502"/>
    <w:rsid w:val="00963674"/>
    <w:rsid w:val="0097142E"/>
    <w:rsid w:val="0098124D"/>
    <w:rsid w:val="00984F8E"/>
    <w:rsid w:val="0099101F"/>
    <w:rsid w:val="009960F9"/>
    <w:rsid w:val="009976FD"/>
    <w:rsid w:val="009D5318"/>
    <w:rsid w:val="009D78B0"/>
    <w:rsid w:val="009E03B7"/>
    <w:rsid w:val="009E7B02"/>
    <w:rsid w:val="009F43C8"/>
    <w:rsid w:val="00A005AA"/>
    <w:rsid w:val="00A117CF"/>
    <w:rsid w:val="00A21605"/>
    <w:rsid w:val="00A240FE"/>
    <w:rsid w:val="00A259C7"/>
    <w:rsid w:val="00A34945"/>
    <w:rsid w:val="00A40DD9"/>
    <w:rsid w:val="00A46BF8"/>
    <w:rsid w:val="00A50161"/>
    <w:rsid w:val="00A61864"/>
    <w:rsid w:val="00A66CA6"/>
    <w:rsid w:val="00A70614"/>
    <w:rsid w:val="00A77AF7"/>
    <w:rsid w:val="00A804B6"/>
    <w:rsid w:val="00A86875"/>
    <w:rsid w:val="00A871C4"/>
    <w:rsid w:val="00A94563"/>
    <w:rsid w:val="00AA2C70"/>
    <w:rsid w:val="00AB2048"/>
    <w:rsid w:val="00AC563B"/>
    <w:rsid w:val="00AC6517"/>
    <w:rsid w:val="00AD0A7F"/>
    <w:rsid w:val="00AE723B"/>
    <w:rsid w:val="00B00915"/>
    <w:rsid w:val="00B10851"/>
    <w:rsid w:val="00B17E68"/>
    <w:rsid w:val="00B237D6"/>
    <w:rsid w:val="00B33D36"/>
    <w:rsid w:val="00B33E83"/>
    <w:rsid w:val="00B620B5"/>
    <w:rsid w:val="00B70B7B"/>
    <w:rsid w:val="00B7762B"/>
    <w:rsid w:val="00B84601"/>
    <w:rsid w:val="00B856CA"/>
    <w:rsid w:val="00B87CB8"/>
    <w:rsid w:val="00B975BB"/>
    <w:rsid w:val="00BA0CC9"/>
    <w:rsid w:val="00BA6F10"/>
    <w:rsid w:val="00BA7356"/>
    <w:rsid w:val="00BA75C4"/>
    <w:rsid w:val="00BC242D"/>
    <w:rsid w:val="00BC5483"/>
    <w:rsid w:val="00BE7C1B"/>
    <w:rsid w:val="00C026CB"/>
    <w:rsid w:val="00C13D43"/>
    <w:rsid w:val="00C325A5"/>
    <w:rsid w:val="00C32C05"/>
    <w:rsid w:val="00C35F01"/>
    <w:rsid w:val="00C37357"/>
    <w:rsid w:val="00C41092"/>
    <w:rsid w:val="00C6192B"/>
    <w:rsid w:val="00C921A5"/>
    <w:rsid w:val="00C941F6"/>
    <w:rsid w:val="00CA21C9"/>
    <w:rsid w:val="00CA5DC0"/>
    <w:rsid w:val="00CC7C20"/>
    <w:rsid w:val="00CD082C"/>
    <w:rsid w:val="00CE7F0C"/>
    <w:rsid w:val="00D01721"/>
    <w:rsid w:val="00D21C35"/>
    <w:rsid w:val="00D256DA"/>
    <w:rsid w:val="00D56FC6"/>
    <w:rsid w:val="00D70BF9"/>
    <w:rsid w:val="00D7639C"/>
    <w:rsid w:val="00D844FF"/>
    <w:rsid w:val="00DA45B2"/>
    <w:rsid w:val="00DA5427"/>
    <w:rsid w:val="00DA55A0"/>
    <w:rsid w:val="00DB0E11"/>
    <w:rsid w:val="00DB6DE9"/>
    <w:rsid w:val="00DB70B1"/>
    <w:rsid w:val="00DB718D"/>
    <w:rsid w:val="00DC3161"/>
    <w:rsid w:val="00DC70DE"/>
    <w:rsid w:val="00DD438A"/>
    <w:rsid w:val="00DE5D82"/>
    <w:rsid w:val="00E0383E"/>
    <w:rsid w:val="00E14507"/>
    <w:rsid w:val="00E2025E"/>
    <w:rsid w:val="00E2181A"/>
    <w:rsid w:val="00E26BA2"/>
    <w:rsid w:val="00E30A08"/>
    <w:rsid w:val="00E331A8"/>
    <w:rsid w:val="00E54EA0"/>
    <w:rsid w:val="00E556BB"/>
    <w:rsid w:val="00E57E50"/>
    <w:rsid w:val="00E61536"/>
    <w:rsid w:val="00E66D40"/>
    <w:rsid w:val="00E80D19"/>
    <w:rsid w:val="00E8389B"/>
    <w:rsid w:val="00E93F75"/>
    <w:rsid w:val="00EA1A8D"/>
    <w:rsid w:val="00EA54DD"/>
    <w:rsid w:val="00EB25C4"/>
    <w:rsid w:val="00EB4657"/>
    <w:rsid w:val="00ED206E"/>
    <w:rsid w:val="00ED24C1"/>
    <w:rsid w:val="00ED402D"/>
    <w:rsid w:val="00ED4124"/>
    <w:rsid w:val="00ED4D6F"/>
    <w:rsid w:val="00EE0470"/>
    <w:rsid w:val="00EE48CF"/>
    <w:rsid w:val="00F10FB0"/>
    <w:rsid w:val="00F21264"/>
    <w:rsid w:val="00F24E74"/>
    <w:rsid w:val="00F25E4C"/>
    <w:rsid w:val="00F42F8A"/>
    <w:rsid w:val="00F54712"/>
    <w:rsid w:val="00F63D91"/>
    <w:rsid w:val="00F9191E"/>
    <w:rsid w:val="00F940EF"/>
    <w:rsid w:val="00F9576D"/>
    <w:rsid w:val="00F97F7C"/>
    <w:rsid w:val="00FA1843"/>
    <w:rsid w:val="00FA788B"/>
    <w:rsid w:val="00FB54EF"/>
    <w:rsid w:val="00FC11C6"/>
    <w:rsid w:val="00FC58CC"/>
    <w:rsid w:val="00FD52C6"/>
    <w:rsid w:val="00F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3A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BodyText"/>
    <w:qFormat/>
    <w:rsid w:val="0073173A"/>
    <w:pPr>
      <w:tabs>
        <w:tab w:val="num" w:pos="-180"/>
      </w:tabs>
      <w:spacing w:before="280" w:after="280"/>
      <w:ind w:left="252" w:hanging="432"/>
      <w:outlineLvl w:val="0"/>
    </w:pPr>
    <w:rPr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73173A"/>
    <w:pPr>
      <w:keepNext/>
      <w:tabs>
        <w:tab w:val="num" w:pos="-180"/>
      </w:tabs>
      <w:spacing w:before="240" w:after="60"/>
      <w:ind w:left="39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73173A"/>
    <w:pPr>
      <w:keepNext/>
      <w:tabs>
        <w:tab w:val="num" w:pos="-180"/>
      </w:tabs>
      <w:spacing w:before="240" w:after="60"/>
      <w:ind w:left="684" w:hanging="864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BodyTextIndent"/>
    <w:rsid w:val="0073173A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odyTextIndent">
    <w:name w:val="Body Text Indent"/>
    <w:basedOn w:val="Normal"/>
    <w:link w:val="BodyTextIndentChar"/>
    <w:rsid w:val="0073173A"/>
    <w:pPr>
      <w:spacing w:after="120"/>
      <w:ind w:left="360"/>
    </w:pPr>
  </w:style>
  <w:style w:type="paragraph" w:styleId="BodyText">
    <w:name w:val="Body Text"/>
    <w:basedOn w:val="Normal"/>
    <w:rsid w:val="0073173A"/>
    <w:rPr>
      <w:rFonts w:ascii="Verdana" w:hAnsi="Verdana"/>
      <w:sz w:val="18"/>
      <w:szCs w:val="20"/>
    </w:rPr>
  </w:style>
  <w:style w:type="paragraph" w:styleId="ListParagraph">
    <w:name w:val="List Paragraph"/>
    <w:basedOn w:val="Normal"/>
    <w:qFormat/>
    <w:rsid w:val="0073173A"/>
    <w:pPr>
      <w:ind w:left="720"/>
    </w:pPr>
  </w:style>
  <w:style w:type="paragraph" w:styleId="NoSpacing">
    <w:name w:val="No Spacing"/>
    <w:qFormat/>
    <w:rsid w:val="0073173A"/>
    <w:rPr>
      <w:rFonts w:ascii="Calibri" w:hAnsi="Calibri"/>
      <w:sz w:val="22"/>
      <w:szCs w:val="22"/>
    </w:rPr>
  </w:style>
  <w:style w:type="character" w:styleId="Hyperlink">
    <w:name w:val="Hyperlink"/>
    <w:rsid w:val="0073173A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WW8Num2z0">
    <w:name w:val="WW8Num2z0"/>
    <w:rsid w:val="0073173A"/>
    <w:rPr>
      <w:rFonts w:ascii="Wingdings" w:eastAsia="Times New Roman" w:hAnsi="Wingdings" w:cs="Times New Roman"/>
      <w:b w:val="0"/>
      <w:color w:val="000000"/>
      <w:sz w:val="17"/>
      <w:szCs w:val="17"/>
    </w:rPr>
  </w:style>
  <w:style w:type="character" w:customStyle="1" w:styleId="WW8Num3z0">
    <w:name w:val="WW8Num3z0"/>
    <w:rsid w:val="0073173A"/>
    <w:rPr>
      <w:rFonts w:ascii="Symbol" w:eastAsia="Times New Roman" w:hAnsi="Symbol" w:cs="Times New Roman"/>
    </w:rPr>
  </w:style>
  <w:style w:type="character" w:customStyle="1" w:styleId="WW8Num4z0">
    <w:name w:val="WW8Num4z0"/>
    <w:rsid w:val="0073173A"/>
    <w:rPr>
      <w:rFonts w:ascii="Wingdings" w:eastAsia="Times New Roman" w:hAnsi="Wingdings" w:cs="Times New Roman"/>
      <w:b w:val="0"/>
      <w:color w:val="000000"/>
      <w:sz w:val="17"/>
      <w:szCs w:val="17"/>
    </w:rPr>
  </w:style>
  <w:style w:type="character" w:customStyle="1" w:styleId="WW8Num5z0">
    <w:name w:val="WW8Num5z0"/>
    <w:rsid w:val="0073173A"/>
    <w:rPr>
      <w:rFonts w:ascii="Wingdings" w:eastAsia="Times New Roman" w:hAnsi="Wingdings" w:cs="Times New Roman"/>
    </w:rPr>
  </w:style>
  <w:style w:type="character" w:customStyle="1" w:styleId="Absatz-Standardschriftart">
    <w:name w:val="Absatz-Standardschriftart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11">
    <w:name w:val="WW-Absatz-Standardschriftart11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111">
    <w:name w:val="WW-Absatz-Standardschriftart111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1111">
    <w:name w:val="WW-Absatz-Standardschriftart1111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11111">
    <w:name w:val="WW-Absatz-Standardschriftart11111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111111">
    <w:name w:val="WW-Absatz-Standardschriftart111111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1111111">
    <w:name w:val="WW-Absatz-Standardschriftart1111111"/>
    <w:rsid w:val="0073173A"/>
    <w:rPr>
      <w:rFonts w:ascii="Times New Roman" w:eastAsia="Times New Roman" w:hAnsi="Times New Roman" w:cs="Times New Roman"/>
    </w:rPr>
  </w:style>
  <w:style w:type="character" w:customStyle="1" w:styleId="WW-Absatz-Standardschriftart11111111">
    <w:name w:val="WW-Absatz-Standardschriftart11111111"/>
    <w:rsid w:val="0073173A"/>
    <w:rPr>
      <w:rFonts w:ascii="Times New Roman" w:eastAsia="Times New Roman" w:hAnsi="Times New Roman" w:cs="Times New Roman"/>
    </w:rPr>
  </w:style>
  <w:style w:type="character" w:customStyle="1" w:styleId="WW8Num1z0">
    <w:name w:val="WW8Num1z0"/>
    <w:rsid w:val="0073173A"/>
    <w:rPr>
      <w:rFonts w:ascii="Wingdings" w:eastAsia="Times New Roman" w:hAnsi="Wingdings" w:cs="Times New Roman"/>
      <w:b w:val="0"/>
      <w:color w:val="000000"/>
      <w:sz w:val="17"/>
      <w:szCs w:val="17"/>
    </w:rPr>
  </w:style>
  <w:style w:type="character" w:customStyle="1" w:styleId="WW8Num1z1">
    <w:name w:val="WW8Num1z1"/>
    <w:rsid w:val="0073173A"/>
    <w:rPr>
      <w:rFonts w:ascii="Courier New" w:eastAsia="Times New Roman" w:hAnsi="Courier New" w:cs="Courier New"/>
    </w:rPr>
  </w:style>
  <w:style w:type="character" w:customStyle="1" w:styleId="WW8Num1z2">
    <w:name w:val="WW8Num1z2"/>
    <w:rsid w:val="0073173A"/>
    <w:rPr>
      <w:rFonts w:ascii="Wingdings" w:eastAsia="Times New Roman" w:hAnsi="Wingdings" w:cs="Times New Roman"/>
    </w:rPr>
  </w:style>
  <w:style w:type="character" w:customStyle="1" w:styleId="WW8Num1z3">
    <w:name w:val="WW8Num1z3"/>
    <w:rsid w:val="0073173A"/>
    <w:rPr>
      <w:rFonts w:ascii="Symbol" w:eastAsia="Times New Roman" w:hAnsi="Symbol" w:cs="Times New Roman"/>
    </w:rPr>
  </w:style>
  <w:style w:type="character" w:customStyle="1" w:styleId="WW8Num2z1">
    <w:name w:val="WW8Num2z1"/>
    <w:rsid w:val="0073173A"/>
    <w:rPr>
      <w:rFonts w:ascii="Courier New" w:eastAsia="Times New Roman" w:hAnsi="Courier New" w:cs="Courier New"/>
    </w:rPr>
  </w:style>
  <w:style w:type="character" w:customStyle="1" w:styleId="WW8Num2z2">
    <w:name w:val="WW8Num2z2"/>
    <w:rsid w:val="0073173A"/>
    <w:rPr>
      <w:rFonts w:ascii="Wingdings" w:eastAsia="Times New Roman" w:hAnsi="Wingdings" w:cs="Times New Roman"/>
    </w:rPr>
  </w:style>
  <w:style w:type="character" w:customStyle="1" w:styleId="WW8Num2z3">
    <w:name w:val="WW8Num2z3"/>
    <w:rsid w:val="0073173A"/>
    <w:rPr>
      <w:rFonts w:ascii="Symbol" w:eastAsia="Times New Roman" w:hAnsi="Symbol" w:cs="Times New Roman"/>
    </w:rPr>
  </w:style>
  <w:style w:type="character" w:customStyle="1" w:styleId="WW8Num3z1">
    <w:name w:val="WW8Num3z1"/>
    <w:rsid w:val="0073173A"/>
    <w:rPr>
      <w:rFonts w:ascii="Courier New" w:eastAsia="Times New Roman" w:hAnsi="Courier New" w:cs="Courier New"/>
    </w:rPr>
  </w:style>
  <w:style w:type="character" w:customStyle="1" w:styleId="WW8Num3z2">
    <w:name w:val="WW8Num3z2"/>
    <w:rsid w:val="0073173A"/>
    <w:rPr>
      <w:rFonts w:ascii="Wingdings" w:eastAsia="Times New Roman" w:hAnsi="Wingdings" w:cs="Times New Roman"/>
    </w:rPr>
  </w:style>
  <w:style w:type="character" w:customStyle="1" w:styleId="WW8Num4z1">
    <w:name w:val="WW8Num4z1"/>
    <w:rsid w:val="0073173A"/>
    <w:rPr>
      <w:rFonts w:ascii="Courier New" w:eastAsia="Times New Roman" w:hAnsi="Courier New" w:cs="Courier New"/>
    </w:rPr>
  </w:style>
  <w:style w:type="character" w:customStyle="1" w:styleId="WW8Num4z2">
    <w:name w:val="WW8Num4z2"/>
    <w:rsid w:val="0073173A"/>
    <w:rPr>
      <w:rFonts w:ascii="Wingdings" w:eastAsia="Times New Roman" w:hAnsi="Wingdings" w:cs="Times New Roman"/>
    </w:rPr>
  </w:style>
  <w:style w:type="character" w:customStyle="1" w:styleId="WW8Num4z3">
    <w:name w:val="WW8Num4z3"/>
    <w:rsid w:val="0073173A"/>
    <w:rPr>
      <w:rFonts w:ascii="Symbol" w:eastAsia="Times New Roman" w:hAnsi="Symbol" w:cs="Times New Roman"/>
    </w:rPr>
  </w:style>
  <w:style w:type="character" w:customStyle="1" w:styleId="WW8Num6z0">
    <w:name w:val="WW8Num6z0"/>
    <w:rsid w:val="0073173A"/>
    <w:rPr>
      <w:rFonts w:ascii="Wingdings" w:eastAsia="Times New Roman" w:hAnsi="Wingdings" w:cs="Times New Roman"/>
    </w:rPr>
  </w:style>
  <w:style w:type="character" w:customStyle="1" w:styleId="WW8Num6z1">
    <w:name w:val="WW8Num6z1"/>
    <w:rsid w:val="0073173A"/>
    <w:rPr>
      <w:rFonts w:ascii="Courier New" w:eastAsia="Times New Roman" w:hAnsi="Courier New" w:cs="Courier New"/>
    </w:rPr>
  </w:style>
  <w:style w:type="character" w:customStyle="1" w:styleId="WW8Num6z3">
    <w:name w:val="WW8Num6z3"/>
    <w:rsid w:val="0073173A"/>
    <w:rPr>
      <w:rFonts w:ascii="Symbol" w:eastAsia="Times New Roman" w:hAnsi="Symbol" w:cs="Times New Roman"/>
    </w:rPr>
  </w:style>
  <w:style w:type="character" w:customStyle="1" w:styleId="WW8Num7z0">
    <w:name w:val="WW8Num7z0"/>
    <w:rsid w:val="0073173A"/>
    <w:rPr>
      <w:rFonts w:ascii="Symbol" w:eastAsia="Times New Roman" w:hAnsi="Symbol" w:cs="Times New Roman"/>
    </w:rPr>
  </w:style>
  <w:style w:type="character" w:customStyle="1" w:styleId="WW8Num7z1">
    <w:name w:val="WW8Num7z1"/>
    <w:rsid w:val="0073173A"/>
    <w:rPr>
      <w:rFonts w:ascii="Courier New" w:eastAsia="Times New Roman" w:hAnsi="Courier New" w:cs="Courier New"/>
    </w:rPr>
  </w:style>
  <w:style w:type="character" w:customStyle="1" w:styleId="WW8Num7z2">
    <w:name w:val="WW8Num7z2"/>
    <w:rsid w:val="0073173A"/>
    <w:rPr>
      <w:rFonts w:ascii="Wingdings" w:eastAsia="Times New Roman" w:hAnsi="Wingdings" w:cs="Times New Roman"/>
    </w:rPr>
  </w:style>
  <w:style w:type="character" w:customStyle="1" w:styleId="WW8Num8z0">
    <w:name w:val="WW8Num8z0"/>
    <w:rsid w:val="0073173A"/>
    <w:rPr>
      <w:rFonts w:ascii="Symbol" w:eastAsia="Times New Roman" w:hAnsi="Symbol" w:cs="Times New Roman"/>
    </w:rPr>
  </w:style>
  <w:style w:type="character" w:customStyle="1" w:styleId="WW8Num8z1">
    <w:name w:val="WW8Num8z1"/>
    <w:rsid w:val="0073173A"/>
    <w:rPr>
      <w:rFonts w:ascii="Courier New" w:eastAsia="Times New Roman" w:hAnsi="Courier New" w:cs="Courier New"/>
    </w:rPr>
  </w:style>
  <w:style w:type="character" w:customStyle="1" w:styleId="WW8Num8z2">
    <w:name w:val="WW8Num8z2"/>
    <w:rsid w:val="0073173A"/>
    <w:rPr>
      <w:rFonts w:ascii="Wingdings" w:eastAsia="Times New Roman" w:hAnsi="Wingdings" w:cs="Times New Roman"/>
    </w:rPr>
  </w:style>
  <w:style w:type="character" w:customStyle="1" w:styleId="WW8Num9z0">
    <w:name w:val="WW8Num9z0"/>
    <w:rsid w:val="0073173A"/>
    <w:rPr>
      <w:rFonts w:ascii="Wingdings" w:eastAsia="Times New Roman" w:hAnsi="Wingdings" w:cs="Times New Roman"/>
    </w:rPr>
  </w:style>
  <w:style w:type="character" w:customStyle="1" w:styleId="WW8Num9z1">
    <w:name w:val="WW8Num9z1"/>
    <w:rsid w:val="0073173A"/>
    <w:rPr>
      <w:rFonts w:ascii="Courier New" w:eastAsia="Times New Roman" w:hAnsi="Courier New" w:cs="Courier New"/>
    </w:rPr>
  </w:style>
  <w:style w:type="character" w:customStyle="1" w:styleId="WW8Num9z3">
    <w:name w:val="WW8Num9z3"/>
    <w:rsid w:val="0073173A"/>
    <w:rPr>
      <w:rFonts w:ascii="Symbol" w:eastAsia="Times New Roman" w:hAnsi="Symbol" w:cs="Times New Roman"/>
    </w:rPr>
  </w:style>
  <w:style w:type="character" w:customStyle="1" w:styleId="WW8Num10z0">
    <w:name w:val="WW8Num10z0"/>
    <w:rsid w:val="0073173A"/>
    <w:rPr>
      <w:rFonts w:ascii="Wingdings" w:eastAsia="Times New Roman" w:hAnsi="Wingdings" w:cs="Times New Roman"/>
      <w:b w:val="0"/>
      <w:color w:val="000000"/>
      <w:sz w:val="17"/>
      <w:szCs w:val="17"/>
    </w:rPr>
  </w:style>
  <w:style w:type="character" w:customStyle="1" w:styleId="WW8Num10z1">
    <w:name w:val="WW8Num10z1"/>
    <w:rsid w:val="0073173A"/>
    <w:rPr>
      <w:rFonts w:ascii="Courier New" w:eastAsia="Times New Roman" w:hAnsi="Courier New" w:cs="Courier New"/>
    </w:rPr>
  </w:style>
  <w:style w:type="character" w:customStyle="1" w:styleId="WW8Num10z2">
    <w:name w:val="WW8Num10z2"/>
    <w:rsid w:val="0073173A"/>
    <w:rPr>
      <w:rFonts w:ascii="Wingdings" w:eastAsia="Times New Roman" w:hAnsi="Wingdings" w:cs="Times New Roman"/>
    </w:rPr>
  </w:style>
  <w:style w:type="character" w:customStyle="1" w:styleId="WW8Num10z3">
    <w:name w:val="WW8Num10z3"/>
    <w:rsid w:val="0073173A"/>
    <w:rPr>
      <w:rFonts w:ascii="Symbol" w:eastAsia="Times New Roman" w:hAnsi="Symbol" w:cs="Times New Roman"/>
    </w:rPr>
  </w:style>
  <w:style w:type="character" w:customStyle="1" w:styleId="WW8Num11z0">
    <w:name w:val="WW8Num11z0"/>
    <w:rsid w:val="0073173A"/>
    <w:rPr>
      <w:rFonts w:ascii="Wingdings" w:eastAsia="Times New Roman" w:hAnsi="Wingdings" w:cs="Times New Roman"/>
      <w:b w:val="0"/>
      <w:color w:val="000000"/>
      <w:sz w:val="17"/>
      <w:szCs w:val="17"/>
    </w:rPr>
  </w:style>
  <w:style w:type="character" w:customStyle="1" w:styleId="WW8Num11z1">
    <w:name w:val="WW8Num11z1"/>
    <w:rsid w:val="0073173A"/>
    <w:rPr>
      <w:rFonts w:ascii="Courier New" w:eastAsia="Times New Roman" w:hAnsi="Courier New" w:cs="Courier New"/>
    </w:rPr>
  </w:style>
  <w:style w:type="character" w:customStyle="1" w:styleId="WW8Num11z2">
    <w:name w:val="WW8Num11z2"/>
    <w:rsid w:val="0073173A"/>
    <w:rPr>
      <w:rFonts w:ascii="Wingdings" w:eastAsia="Times New Roman" w:hAnsi="Wingdings" w:cs="Times New Roman"/>
    </w:rPr>
  </w:style>
  <w:style w:type="character" w:customStyle="1" w:styleId="WW8Num11z3">
    <w:name w:val="WW8Num11z3"/>
    <w:rsid w:val="0073173A"/>
    <w:rPr>
      <w:rFonts w:ascii="Symbol" w:eastAsia="Times New Roman" w:hAnsi="Symbol" w:cs="Times New Roman"/>
    </w:rPr>
  </w:style>
  <w:style w:type="character" w:customStyle="1" w:styleId="WW8Num12z0">
    <w:name w:val="WW8Num12z0"/>
    <w:rsid w:val="0073173A"/>
    <w:rPr>
      <w:rFonts w:ascii="Wingdings" w:eastAsia="Times New Roman" w:hAnsi="Wingdings" w:cs="Times New Roman"/>
      <w:b w:val="0"/>
      <w:color w:val="000000"/>
      <w:sz w:val="17"/>
      <w:szCs w:val="17"/>
    </w:rPr>
  </w:style>
  <w:style w:type="character" w:customStyle="1" w:styleId="WW8Num12z1">
    <w:name w:val="WW8Num12z1"/>
    <w:rsid w:val="0073173A"/>
    <w:rPr>
      <w:rFonts w:ascii="Courier New" w:eastAsia="Times New Roman" w:hAnsi="Courier New" w:cs="Courier New"/>
    </w:rPr>
  </w:style>
  <w:style w:type="character" w:customStyle="1" w:styleId="WW8Num12z2">
    <w:name w:val="WW8Num12z2"/>
    <w:rsid w:val="0073173A"/>
    <w:rPr>
      <w:rFonts w:ascii="Wingdings" w:eastAsia="Times New Roman" w:hAnsi="Wingdings" w:cs="Times New Roman"/>
    </w:rPr>
  </w:style>
  <w:style w:type="character" w:customStyle="1" w:styleId="WW8Num12z3">
    <w:name w:val="WW8Num12z3"/>
    <w:rsid w:val="0073173A"/>
    <w:rPr>
      <w:rFonts w:ascii="Symbol" w:eastAsia="Times New Roman" w:hAnsi="Symbol" w:cs="Times New Roman"/>
    </w:rPr>
  </w:style>
  <w:style w:type="character" w:customStyle="1" w:styleId="WW8Num13z0">
    <w:name w:val="WW8Num13z0"/>
    <w:rsid w:val="0073173A"/>
    <w:rPr>
      <w:rFonts w:ascii="Wingdings" w:eastAsia="Times New Roman" w:hAnsi="Wingdings" w:cs="Times New Roman"/>
      <w:b w:val="0"/>
      <w:color w:val="000000"/>
      <w:sz w:val="17"/>
      <w:szCs w:val="17"/>
    </w:rPr>
  </w:style>
  <w:style w:type="character" w:customStyle="1" w:styleId="WW8Num13z1">
    <w:name w:val="WW8Num13z1"/>
    <w:rsid w:val="0073173A"/>
    <w:rPr>
      <w:rFonts w:ascii="Courier New" w:eastAsia="Times New Roman" w:hAnsi="Courier New" w:cs="Courier New"/>
    </w:rPr>
  </w:style>
  <w:style w:type="character" w:customStyle="1" w:styleId="WW8Num13z2">
    <w:name w:val="WW8Num13z2"/>
    <w:rsid w:val="0073173A"/>
    <w:rPr>
      <w:rFonts w:ascii="Wingdings" w:eastAsia="Times New Roman" w:hAnsi="Wingdings" w:cs="Times New Roman"/>
    </w:rPr>
  </w:style>
  <w:style w:type="character" w:customStyle="1" w:styleId="WW8Num13z3">
    <w:name w:val="WW8Num13z3"/>
    <w:rsid w:val="0073173A"/>
    <w:rPr>
      <w:rFonts w:ascii="Symbol" w:eastAsia="Times New Roman" w:hAnsi="Symbol" w:cs="Times New Roman"/>
    </w:rPr>
  </w:style>
  <w:style w:type="character" w:customStyle="1" w:styleId="WW8Num14z0">
    <w:name w:val="WW8Num14z0"/>
    <w:rsid w:val="0073173A"/>
    <w:rPr>
      <w:rFonts w:ascii="Symbol" w:eastAsia="Times New Roman" w:hAnsi="Symbol" w:cs="Times New Roman"/>
    </w:rPr>
  </w:style>
  <w:style w:type="character" w:customStyle="1" w:styleId="WW8Num14z1">
    <w:name w:val="WW8Num14z1"/>
    <w:rsid w:val="0073173A"/>
    <w:rPr>
      <w:rFonts w:ascii="Courier New" w:eastAsia="Times New Roman" w:hAnsi="Courier New" w:cs="Courier New"/>
    </w:rPr>
  </w:style>
  <w:style w:type="character" w:customStyle="1" w:styleId="WW8Num14z2">
    <w:name w:val="WW8Num14z2"/>
    <w:rsid w:val="0073173A"/>
    <w:rPr>
      <w:rFonts w:ascii="Wingdings" w:eastAsia="Times New Roman" w:hAnsi="Wingdings" w:cs="Times New Roman"/>
    </w:rPr>
  </w:style>
  <w:style w:type="character" w:customStyle="1" w:styleId="WW8Num15z0">
    <w:name w:val="WW8Num15z0"/>
    <w:rsid w:val="0073173A"/>
    <w:rPr>
      <w:rFonts w:ascii="Wingdings" w:eastAsia="Times New Roman" w:hAnsi="Wingdings" w:cs="Times New Roman"/>
      <w:sz w:val="20"/>
      <w:szCs w:val="20"/>
    </w:rPr>
  </w:style>
  <w:style w:type="character" w:customStyle="1" w:styleId="WW8Num15z1">
    <w:name w:val="WW8Num15z1"/>
    <w:rsid w:val="0073173A"/>
    <w:rPr>
      <w:rFonts w:ascii="Courier New" w:eastAsia="Times New Roman" w:hAnsi="Courier New" w:cs="Courier New"/>
    </w:rPr>
  </w:style>
  <w:style w:type="character" w:customStyle="1" w:styleId="WW8Num15z2">
    <w:name w:val="WW8Num15z2"/>
    <w:rsid w:val="0073173A"/>
    <w:rPr>
      <w:rFonts w:ascii="Wingdings" w:eastAsia="Times New Roman" w:hAnsi="Wingdings" w:cs="Times New Roman"/>
    </w:rPr>
  </w:style>
  <w:style w:type="character" w:customStyle="1" w:styleId="WW8Num15z3">
    <w:name w:val="WW8Num15z3"/>
    <w:rsid w:val="0073173A"/>
    <w:rPr>
      <w:rFonts w:ascii="Symbol" w:eastAsia="Times New Roman" w:hAnsi="Symbol" w:cs="Times New Roman"/>
    </w:rPr>
  </w:style>
  <w:style w:type="character" w:customStyle="1" w:styleId="WW8Num16z0">
    <w:name w:val="WW8Num16z0"/>
    <w:rsid w:val="0073173A"/>
    <w:rPr>
      <w:rFonts w:ascii="Wingdings" w:eastAsia="Times New Roman" w:hAnsi="Wingdings" w:cs="Times New Roman"/>
      <w:b w:val="0"/>
      <w:color w:val="000000"/>
      <w:sz w:val="17"/>
      <w:szCs w:val="17"/>
    </w:rPr>
  </w:style>
  <w:style w:type="character" w:customStyle="1" w:styleId="WW8Num16z1">
    <w:name w:val="WW8Num16z1"/>
    <w:rsid w:val="0073173A"/>
    <w:rPr>
      <w:rFonts w:ascii="Courier New" w:eastAsia="Times New Roman" w:hAnsi="Courier New" w:cs="Courier New"/>
    </w:rPr>
  </w:style>
  <w:style w:type="character" w:customStyle="1" w:styleId="WW8Num16z2">
    <w:name w:val="WW8Num16z2"/>
    <w:rsid w:val="0073173A"/>
    <w:rPr>
      <w:rFonts w:ascii="Wingdings" w:eastAsia="Times New Roman" w:hAnsi="Wingdings" w:cs="Times New Roman"/>
    </w:rPr>
  </w:style>
  <w:style w:type="character" w:customStyle="1" w:styleId="WW8Num16z3">
    <w:name w:val="WW8Num16z3"/>
    <w:rsid w:val="0073173A"/>
    <w:rPr>
      <w:rFonts w:ascii="Symbol" w:eastAsia="Times New Roman" w:hAnsi="Symbol" w:cs="Times New Roman"/>
    </w:rPr>
  </w:style>
  <w:style w:type="character" w:customStyle="1" w:styleId="WW-DefaultParagraphFont">
    <w:name w:val="WW-Default Paragraph Font"/>
    <w:rsid w:val="0073173A"/>
    <w:rPr>
      <w:rFonts w:ascii="Times New Roman" w:eastAsia="Times New Roman" w:hAnsi="Times New Roman" w:cs="Times New Roman"/>
    </w:rPr>
  </w:style>
  <w:style w:type="character" w:customStyle="1" w:styleId="yshortcuts">
    <w:name w:val="yshortcuts"/>
    <w:rsid w:val="0073173A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73173A"/>
    <w:rPr>
      <w:rFonts w:ascii="Times New Roman" w:eastAsia="Times New Roman" w:hAnsi="Times New Roman" w:cs="Times New Roman"/>
      <w:sz w:val="16"/>
      <w:szCs w:val="16"/>
    </w:rPr>
  </w:style>
  <w:style w:type="character" w:customStyle="1" w:styleId="HeaderChar">
    <w:name w:val="Header Char"/>
    <w:rsid w:val="0073173A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rsid w:val="0073173A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rsid w:val="0073173A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BodyText3Char">
    <w:name w:val="Body Text 3 Char"/>
    <w:rsid w:val="0073173A"/>
    <w:rPr>
      <w:rFonts w:ascii="Times New Roman" w:eastAsia="Times New Roman" w:hAnsi="Times New Roman" w:cs="Times New Roman"/>
      <w:sz w:val="16"/>
      <w:szCs w:val="16"/>
    </w:rPr>
  </w:style>
  <w:style w:type="character" w:customStyle="1" w:styleId="AchievementChar">
    <w:name w:val="Achievement Char"/>
    <w:rsid w:val="0073173A"/>
    <w:rPr>
      <w:rFonts w:ascii="Arial" w:eastAsia="Batang" w:hAnsi="Arial" w:cs="Times New Roman"/>
      <w:spacing w:val="-5"/>
    </w:rPr>
  </w:style>
  <w:style w:type="character" w:styleId="Emphasis">
    <w:name w:val="Emphasis"/>
    <w:qFormat/>
    <w:rsid w:val="0073173A"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rsid w:val="0073173A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List">
    <w:name w:val="List"/>
    <w:basedOn w:val="BodyText"/>
    <w:rsid w:val="0073173A"/>
    <w:rPr>
      <w:rFonts w:ascii="Times New Roman" w:hAnsi="Times New Roman" w:cs="Mangal"/>
    </w:rPr>
  </w:style>
  <w:style w:type="paragraph" w:styleId="Caption">
    <w:name w:val="caption"/>
    <w:basedOn w:val="Normal"/>
    <w:qFormat/>
    <w:rsid w:val="0073173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73173A"/>
    <w:pPr>
      <w:suppressLineNumbers/>
    </w:pPr>
    <w:rPr>
      <w:rFonts w:cs="Mangal"/>
    </w:rPr>
  </w:style>
  <w:style w:type="paragraph" w:styleId="PlainText">
    <w:name w:val="Plain Text"/>
    <w:basedOn w:val="Normal"/>
    <w:rsid w:val="0073173A"/>
    <w:rPr>
      <w:rFonts w:ascii="Courier New" w:hAnsi="Courier New"/>
      <w:sz w:val="20"/>
      <w:szCs w:val="20"/>
      <w:lang w:val="en-US"/>
    </w:rPr>
  </w:style>
  <w:style w:type="paragraph" w:styleId="CommentText">
    <w:name w:val="annotation text"/>
    <w:basedOn w:val="Normal"/>
    <w:rsid w:val="0073173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73173A"/>
    <w:rPr>
      <w:b/>
      <w:bCs/>
    </w:rPr>
  </w:style>
  <w:style w:type="paragraph" w:styleId="BalloonText">
    <w:name w:val="Balloon Text"/>
    <w:basedOn w:val="Normal"/>
    <w:rsid w:val="007317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3173A"/>
  </w:style>
  <w:style w:type="paragraph" w:styleId="Footer">
    <w:name w:val="footer"/>
    <w:basedOn w:val="Normal"/>
    <w:rsid w:val="0073173A"/>
  </w:style>
  <w:style w:type="paragraph" w:styleId="NormalWeb">
    <w:name w:val="Normal (Web)"/>
    <w:basedOn w:val="Normal"/>
    <w:rsid w:val="0073173A"/>
    <w:pPr>
      <w:spacing w:before="280" w:after="280"/>
    </w:pPr>
    <w:rPr>
      <w:lang w:val="en-US"/>
    </w:rPr>
  </w:style>
  <w:style w:type="paragraph" w:styleId="BodyText3">
    <w:name w:val="Body Text 3"/>
    <w:basedOn w:val="Normal"/>
    <w:rsid w:val="0073173A"/>
    <w:pPr>
      <w:spacing w:after="120"/>
    </w:pPr>
    <w:rPr>
      <w:sz w:val="16"/>
      <w:szCs w:val="16"/>
      <w:lang w:val="en-US"/>
    </w:rPr>
  </w:style>
  <w:style w:type="table" w:styleId="TableGrid">
    <w:name w:val="Table Grid"/>
    <w:basedOn w:val="TableNormal"/>
    <w:rsid w:val="00731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rsid w:val="0073173A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FollowedHyperlink">
    <w:name w:val="FollowedHyperlink"/>
    <w:rsid w:val="0073173A"/>
    <w:rPr>
      <w:rFonts w:ascii="Times New Roman" w:eastAsia="Times New Roman" w:hAnsi="Times New Roman"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sameer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CURRICUM VITAE</vt:lpstr>
    </vt:vector>
  </TitlesOfParts>
  <Company/>
  <LinksUpToDate>false</LinksUpToDate>
  <CharactersWithSpaces>5057</CharactersWithSpaces>
  <SharedDoc>false</SharedDoc>
  <HLinks>
    <vt:vector size="12" baseType="variant">
      <vt:variant>
        <vt:i4>5374041</vt:i4>
      </vt:variant>
      <vt:variant>
        <vt:i4>3</vt:i4>
      </vt:variant>
      <vt:variant>
        <vt:i4>0</vt:i4>
      </vt:variant>
      <vt:variant>
        <vt:i4>5</vt:i4>
      </vt:variant>
      <vt:variant>
        <vt:lpwstr>http://www.bhawanieducation.com/</vt:lpwstr>
      </vt:variant>
      <vt:variant>
        <vt:lpwstr/>
      </vt:variant>
      <vt:variant>
        <vt:i4>3014717</vt:i4>
      </vt:variant>
      <vt:variant>
        <vt:i4>0</vt:i4>
      </vt:variant>
      <vt:variant>
        <vt:i4>0</vt:i4>
      </vt:variant>
      <vt:variant>
        <vt:i4>5</vt:i4>
      </vt:variant>
      <vt:variant>
        <vt:lpwstr>http://www.narwadaenterprises.com/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CURRICUM VITAE</dc:title>
  <dc:creator>at</dc:creator>
  <cp:lastModifiedBy>Sameer Singh</cp:lastModifiedBy>
  <cp:revision>2</cp:revision>
  <cp:lastPrinted>1970-07-14T04:47:00Z</cp:lastPrinted>
  <dcterms:created xsi:type="dcterms:W3CDTF">2016-11-21T09:29:00Z</dcterms:created>
  <dcterms:modified xsi:type="dcterms:W3CDTF">2016-11-21T09:29:00Z</dcterms:modified>
</cp:coreProperties>
</file>