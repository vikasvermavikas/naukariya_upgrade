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24" w:rsidRPr="00AC540A" w:rsidRDefault="008351D2" w:rsidP="00AC540A">
      <w:pPr>
        <w:ind w:left="2160" w:firstLine="720"/>
        <w:rPr>
          <w:rFonts w:ascii="Verdana" w:hAnsi="Verdana"/>
          <w:sz w:val="44"/>
          <w:szCs w:val="44"/>
        </w:rPr>
      </w:pPr>
      <w:r w:rsidRPr="00AC540A">
        <w:rPr>
          <w:rFonts w:ascii="Verdana" w:hAnsi="Verdana"/>
          <w:sz w:val="44"/>
          <w:szCs w:val="44"/>
        </w:rPr>
        <w:t>Karan</w:t>
      </w:r>
      <w:r w:rsidR="00E45424" w:rsidRPr="00AC540A">
        <w:rPr>
          <w:rFonts w:ascii="Verdana" w:hAnsi="Verdana"/>
          <w:sz w:val="44"/>
          <w:szCs w:val="44"/>
        </w:rPr>
        <w:t xml:space="preserve"> Kashyap</w:t>
      </w:r>
    </w:p>
    <w:p w:rsidR="00AC540A" w:rsidRDefault="00E45424" w:rsidP="00AC540A">
      <w:pPr>
        <w:jc w:val="center"/>
        <w:rPr>
          <w:rFonts w:ascii="Verdana" w:hAnsi="Verdana"/>
        </w:rPr>
      </w:pPr>
      <w:r>
        <w:rPr>
          <w:rFonts w:ascii="Verdana" w:hAnsi="Verdana"/>
        </w:rPr>
        <w:t>Lalkua Gaziabad-201009(U.P)</w:t>
      </w:r>
    </w:p>
    <w:p w:rsidR="00E45424" w:rsidRPr="00CC62D5" w:rsidRDefault="005359EF" w:rsidP="00AC540A">
      <w:pPr>
        <w:rPr>
          <w:rFonts w:ascii="Verdana" w:hAnsi="Verdana"/>
        </w:rPr>
      </w:pPr>
      <w:r w:rsidRPr="005359EF">
        <w:rPr>
          <w:b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8pt;margin-top:18.65pt;width:563.25pt;height:.05pt;z-index:251657216" o:connectortype="straight" strokeweight="5pt">
            <v:shadow color="#868686"/>
          </v:shape>
        </w:pict>
      </w:r>
      <w:r w:rsidR="00E45424" w:rsidRPr="00AC540A">
        <w:rPr>
          <w:rFonts w:ascii="Verdana" w:hAnsi="Verdana"/>
          <w:b/>
        </w:rPr>
        <w:t xml:space="preserve"> </w:t>
      </w:r>
      <w:r w:rsidR="00C903F0" w:rsidRPr="00AC540A">
        <w:rPr>
          <w:rFonts w:ascii="Verdana" w:hAnsi="Verdana"/>
          <w:b/>
        </w:rPr>
        <w:t>Mobile</w:t>
      </w:r>
      <w:r w:rsidR="00C903F0">
        <w:rPr>
          <w:rFonts w:ascii="Verdana" w:hAnsi="Verdana"/>
        </w:rPr>
        <w:t xml:space="preserve"> -9555019997</w:t>
      </w:r>
      <w:r w:rsidR="00E45424">
        <w:rPr>
          <w:rFonts w:ascii="Verdana" w:hAnsi="Verdana"/>
        </w:rPr>
        <w:tab/>
      </w:r>
      <w:r w:rsidR="00E45424">
        <w:rPr>
          <w:rFonts w:ascii="Verdana" w:hAnsi="Verdana"/>
        </w:rPr>
        <w:tab/>
      </w:r>
      <w:r w:rsidR="00AC540A">
        <w:rPr>
          <w:rFonts w:ascii="Verdana" w:hAnsi="Verdana"/>
        </w:rPr>
        <w:t xml:space="preserve">       </w:t>
      </w:r>
      <w:r w:rsidR="00E45424">
        <w:rPr>
          <w:rFonts w:ascii="Verdana" w:hAnsi="Verdana"/>
        </w:rPr>
        <w:tab/>
      </w:r>
      <w:r w:rsidR="00AC540A">
        <w:rPr>
          <w:rFonts w:ascii="Verdana" w:hAnsi="Verdana"/>
        </w:rPr>
        <w:t xml:space="preserve">          </w:t>
      </w:r>
      <w:r w:rsidR="00E45424">
        <w:rPr>
          <w:rFonts w:ascii="Verdana" w:hAnsi="Verdana"/>
        </w:rPr>
        <w:t xml:space="preserve">Email- </w:t>
      </w:r>
      <w:hyperlink r:id="rId7" w:history="1">
        <w:r w:rsidR="00320068" w:rsidRPr="00AC540A">
          <w:rPr>
            <w:rStyle w:val="Hyperlink"/>
            <w:rFonts w:ascii="Verdana" w:hAnsi="Verdana"/>
          </w:rPr>
          <w:t>Karankumar94mzn@gmail.com</w:t>
        </w:r>
      </w:hyperlink>
      <w:r w:rsidR="008351D2">
        <w:t xml:space="preserve"> </w:t>
      </w:r>
    </w:p>
    <w:p w:rsidR="00AC540A" w:rsidRDefault="00E45424" w:rsidP="00D0784E">
      <w:pPr>
        <w:tabs>
          <w:tab w:val="left" w:pos="1980"/>
          <w:tab w:val="left" w:pos="2520"/>
          <w:tab w:val="left" w:pos="2610"/>
        </w:tabs>
        <w:jc w:val="both"/>
        <w:rPr>
          <w:rFonts w:ascii="Verdana" w:hAnsi="Verdana"/>
          <w:b/>
          <w:color w:val="000000"/>
          <w:szCs w:val="20"/>
          <w:u w:val="single"/>
        </w:rPr>
      </w:pPr>
      <w:r w:rsidRPr="00AC540A">
        <w:rPr>
          <w:rFonts w:ascii="Verdana" w:hAnsi="Verdana"/>
          <w:b/>
          <w:color w:val="000000"/>
          <w:szCs w:val="20"/>
          <w:u w:val="single"/>
        </w:rPr>
        <w:t>OBJECTIVE</w:t>
      </w:r>
      <w:r w:rsidR="00AC540A">
        <w:rPr>
          <w:rFonts w:ascii="Verdana" w:hAnsi="Verdana"/>
          <w:b/>
          <w:color w:val="000000"/>
          <w:szCs w:val="20"/>
          <w:u w:val="single"/>
        </w:rPr>
        <w:t>:</w:t>
      </w:r>
    </w:p>
    <w:p w:rsidR="00E45424" w:rsidRPr="00AC540A" w:rsidRDefault="005359EF" w:rsidP="00D0784E">
      <w:pPr>
        <w:tabs>
          <w:tab w:val="left" w:pos="1980"/>
          <w:tab w:val="left" w:pos="2520"/>
          <w:tab w:val="left" w:pos="2610"/>
        </w:tabs>
        <w:jc w:val="both"/>
        <w:rPr>
          <w:rFonts w:ascii="Verdana" w:hAnsi="Verdana"/>
          <w:u w:val="single"/>
        </w:rPr>
      </w:pPr>
      <w:r w:rsidRPr="005359EF">
        <w:rPr>
          <w:rFonts w:ascii="Verdana" w:hAnsi="Verdana"/>
          <w:noProof/>
          <w:lang w:val="en-IN" w:eastAsia="en-IN"/>
        </w:rPr>
        <w:pict>
          <v:shape id="_x0000_s1027" type="#_x0000_t32" style="position:absolute;left:0;text-align:left;margin-left:-48pt;margin-top:48.65pt;width:563.25pt;height:0;z-index:251658240" o:connectortype="straight" strokeweight="5pt">
            <v:shadow color="#868686"/>
          </v:shape>
        </w:pict>
      </w:r>
      <w:r w:rsidR="00E45424" w:rsidRPr="00AC540A">
        <w:rPr>
          <w:rFonts w:ascii="Verdana" w:hAnsi="Verdana"/>
          <w:u w:val="single"/>
        </w:rPr>
        <w:t>Looking  for a  challenging  career  which  demands the best of my professional ability in terms of, technical and analytical skills, and helps me in broadening and enhancing my current skill</w:t>
      </w:r>
      <w:r w:rsidR="0018487A" w:rsidRPr="00AC540A">
        <w:rPr>
          <w:rFonts w:ascii="Verdana" w:hAnsi="Verdana"/>
          <w:u w:val="single"/>
        </w:rPr>
        <w:t>s</w:t>
      </w:r>
      <w:r w:rsidR="00E45424" w:rsidRPr="00AC540A">
        <w:rPr>
          <w:rFonts w:ascii="Verdana" w:hAnsi="Verdana"/>
          <w:u w:val="single"/>
        </w:rPr>
        <w:t xml:space="preserve"> and knowledge.</w:t>
      </w:r>
    </w:p>
    <w:tbl>
      <w:tblPr>
        <w:tblpPr w:leftFromText="180" w:rightFromText="180" w:vertAnchor="text" w:horzAnchor="margin" w:tblpXSpec="center" w:tblpY="64"/>
        <w:tblW w:w="11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311"/>
      </w:tblGrid>
      <w:tr w:rsidR="00C903F0" w:rsidRPr="00B74A7A" w:rsidTr="00AC540A">
        <w:trPr>
          <w:trHeight w:val="158"/>
        </w:trPr>
        <w:tc>
          <w:tcPr>
            <w:tcW w:w="1131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C903F0" w:rsidRPr="00B74A7A" w:rsidRDefault="00C903F0" w:rsidP="00C903F0">
            <w:pPr>
              <w:jc w:val="center"/>
              <w:rPr>
                <w:b/>
                <w:color w:val="FFFFFF"/>
                <w:sz w:val="24"/>
                <w:szCs w:val="24"/>
              </w:rPr>
            </w:pPr>
            <w:r w:rsidRPr="00B74A7A">
              <w:rPr>
                <w:rFonts w:ascii="Verdana" w:hAnsi="Verdana"/>
                <w:b/>
                <w:color w:val="FFFFFF"/>
                <w:sz w:val="24"/>
                <w:szCs w:val="24"/>
              </w:rPr>
              <w:t>PROFILE</w:t>
            </w:r>
          </w:p>
        </w:tc>
      </w:tr>
    </w:tbl>
    <w:p w:rsidR="00E45424" w:rsidRPr="00AC540A" w:rsidRDefault="00E45424" w:rsidP="00320068">
      <w:pPr>
        <w:numPr>
          <w:ilvl w:val="0"/>
          <w:numId w:val="2"/>
        </w:numPr>
        <w:tabs>
          <w:tab w:val="left" w:pos="4380"/>
        </w:tabs>
        <w:suppressAutoHyphens/>
        <w:spacing w:after="0" w:line="240" w:lineRule="auto"/>
        <w:jc w:val="both"/>
        <w:rPr>
          <w:rFonts w:ascii="Verdana" w:hAnsi="Verdana"/>
          <w:szCs w:val="20"/>
        </w:rPr>
      </w:pPr>
      <w:r w:rsidRPr="00AC540A">
        <w:rPr>
          <w:rFonts w:ascii="Verdana" w:hAnsi="Verdana"/>
          <w:szCs w:val="20"/>
        </w:rPr>
        <w:t>Analytical, good at problem solving and excellent in maintaining interpersonal relationship.</w:t>
      </w:r>
    </w:p>
    <w:p w:rsidR="00E45424" w:rsidRPr="00AC540A" w:rsidRDefault="00E45424" w:rsidP="00320068">
      <w:pPr>
        <w:numPr>
          <w:ilvl w:val="0"/>
          <w:numId w:val="2"/>
        </w:numPr>
        <w:tabs>
          <w:tab w:val="left" w:pos="4380"/>
        </w:tabs>
        <w:suppressAutoHyphens/>
        <w:spacing w:after="0" w:line="240" w:lineRule="auto"/>
        <w:jc w:val="both"/>
        <w:rPr>
          <w:rFonts w:ascii="Verdana" w:hAnsi="Verdana"/>
          <w:szCs w:val="20"/>
        </w:rPr>
      </w:pPr>
      <w:r w:rsidRPr="00AC540A">
        <w:rPr>
          <w:rFonts w:ascii="Verdana" w:hAnsi="Verdana"/>
          <w:szCs w:val="20"/>
        </w:rPr>
        <w:t>Good verbal and written skills.</w:t>
      </w:r>
    </w:p>
    <w:p w:rsidR="00C903F0" w:rsidRPr="00AC540A" w:rsidRDefault="00C903F0" w:rsidP="00320068">
      <w:pPr>
        <w:numPr>
          <w:ilvl w:val="0"/>
          <w:numId w:val="2"/>
        </w:numPr>
        <w:tabs>
          <w:tab w:val="left" w:pos="4380"/>
        </w:tabs>
        <w:suppressAutoHyphens/>
        <w:spacing w:after="0" w:line="240" w:lineRule="auto"/>
        <w:jc w:val="both"/>
        <w:rPr>
          <w:rFonts w:ascii="Verdana" w:hAnsi="Verdana"/>
          <w:szCs w:val="20"/>
        </w:rPr>
      </w:pPr>
      <w:r w:rsidRPr="00AC540A">
        <w:rPr>
          <w:rFonts w:ascii="Verdana" w:hAnsi="Verdana"/>
          <w:szCs w:val="20"/>
        </w:rPr>
        <w:t>Good knowledge of basic computer.</w:t>
      </w:r>
    </w:p>
    <w:tbl>
      <w:tblPr>
        <w:tblpPr w:leftFromText="180" w:rightFromText="180" w:vertAnchor="text" w:horzAnchor="margin" w:tblpXSpec="center" w:tblpY="59"/>
        <w:tblW w:w="11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66"/>
      </w:tblGrid>
      <w:tr w:rsidR="00C903F0" w:rsidRPr="00B74A7A" w:rsidTr="00AC540A">
        <w:trPr>
          <w:trHeight w:val="456"/>
        </w:trPr>
        <w:tc>
          <w:tcPr>
            <w:tcW w:w="11266" w:type="dxa"/>
            <w:shd w:val="clear" w:color="auto" w:fill="808080"/>
          </w:tcPr>
          <w:p w:rsidR="00C903F0" w:rsidRPr="00B74A7A" w:rsidRDefault="00C903F0" w:rsidP="00C903F0">
            <w:pPr>
              <w:jc w:val="center"/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B74A7A">
              <w:rPr>
                <w:rFonts w:ascii="Verdana" w:hAnsi="Verdana"/>
                <w:b/>
                <w:color w:val="FFFFFF"/>
                <w:sz w:val="24"/>
                <w:szCs w:val="24"/>
              </w:rPr>
              <w:t>ACADEMIC QUALIFICATION</w:t>
            </w:r>
          </w:p>
        </w:tc>
      </w:tr>
    </w:tbl>
    <w:p w:rsidR="00846257" w:rsidRPr="00AC540A" w:rsidRDefault="00846257" w:rsidP="00320068">
      <w:pPr>
        <w:pStyle w:val="ListParagraph"/>
        <w:numPr>
          <w:ilvl w:val="0"/>
          <w:numId w:val="17"/>
        </w:numPr>
        <w:tabs>
          <w:tab w:val="left" w:pos="1455"/>
        </w:tabs>
        <w:spacing w:after="0"/>
        <w:jc w:val="both"/>
        <w:rPr>
          <w:rFonts w:ascii="Verdana" w:hAnsi="Verdana"/>
        </w:rPr>
      </w:pPr>
      <w:r w:rsidRPr="00AC540A">
        <w:rPr>
          <w:rFonts w:ascii="Verdana" w:hAnsi="Verdana"/>
        </w:rPr>
        <w:t xml:space="preserve">Perusing B.A(Third Year Private)  From S.D   College Muzaffarnagar   U.P. </w:t>
      </w:r>
    </w:p>
    <w:p w:rsidR="008351D2" w:rsidRPr="00AC540A" w:rsidRDefault="008351D2" w:rsidP="00320068">
      <w:pPr>
        <w:pStyle w:val="ListParagraph"/>
        <w:numPr>
          <w:ilvl w:val="0"/>
          <w:numId w:val="17"/>
        </w:numPr>
        <w:tabs>
          <w:tab w:val="left" w:pos="1455"/>
        </w:tabs>
        <w:spacing w:after="0"/>
        <w:jc w:val="both"/>
        <w:rPr>
          <w:rFonts w:ascii="Verdana" w:hAnsi="Verdana"/>
        </w:rPr>
      </w:pPr>
      <w:r w:rsidRPr="00AC540A">
        <w:rPr>
          <w:rFonts w:ascii="Verdana" w:hAnsi="Verdana"/>
        </w:rPr>
        <w:t xml:space="preserve">ITI DIPLOMA  in FITTER Trade from </w:t>
      </w:r>
      <w:r w:rsidR="00846257" w:rsidRPr="00AC540A">
        <w:rPr>
          <w:rFonts w:ascii="Verdana" w:hAnsi="Verdana"/>
        </w:rPr>
        <w:t>Rajkiye Udoyog Parsikshan Sansthan  N</w:t>
      </w:r>
      <w:r w:rsidRPr="00AC540A">
        <w:rPr>
          <w:rFonts w:ascii="Verdana" w:hAnsi="Verdana"/>
        </w:rPr>
        <w:t>oida</w:t>
      </w:r>
    </w:p>
    <w:p w:rsidR="00E45424" w:rsidRPr="00AC540A" w:rsidRDefault="00E45424" w:rsidP="00320068">
      <w:pPr>
        <w:pStyle w:val="ListParagraph"/>
        <w:numPr>
          <w:ilvl w:val="0"/>
          <w:numId w:val="17"/>
        </w:numPr>
        <w:tabs>
          <w:tab w:val="left" w:pos="1455"/>
        </w:tabs>
        <w:spacing w:after="0"/>
        <w:jc w:val="both"/>
        <w:rPr>
          <w:rFonts w:ascii="Verdana" w:hAnsi="Verdana"/>
        </w:rPr>
      </w:pPr>
      <w:r w:rsidRPr="00AC540A">
        <w:rPr>
          <w:rFonts w:ascii="Verdana" w:hAnsi="Verdana"/>
        </w:rPr>
        <w:t>12</w:t>
      </w:r>
      <w:r w:rsidRPr="00AC540A">
        <w:rPr>
          <w:rFonts w:ascii="Verdana" w:hAnsi="Verdana"/>
          <w:vertAlign w:val="superscript"/>
        </w:rPr>
        <w:t>th</w:t>
      </w:r>
      <w:r w:rsidR="008351D2" w:rsidRPr="00AC540A">
        <w:rPr>
          <w:rFonts w:ascii="Verdana" w:hAnsi="Verdana"/>
        </w:rPr>
        <w:t xml:space="preserve"> from  U.P Board  in 2012</w:t>
      </w:r>
    </w:p>
    <w:p w:rsidR="00E45424" w:rsidRPr="00AC540A" w:rsidRDefault="00E45424" w:rsidP="00320068">
      <w:pPr>
        <w:pStyle w:val="ListParagraph"/>
        <w:numPr>
          <w:ilvl w:val="0"/>
          <w:numId w:val="17"/>
        </w:numPr>
        <w:tabs>
          <w:tab w:val="left" w:pos="1455"/>
        </w:tabs>
        <w:spacing w:after="0"/>
        <w:jc w:val="both"/>
        <w:rPr>
          <w:rFonts w:ascii="Verdana" w:hAnsi="Verdana"/>
        </w:rPr>
      </w:pPr>
      <w:r w:rsidRPr="00AC540A">
        <w:rPr>
          <w:rFonts w:ascii="Verdana" w:hAnsi="Verdana"/>
        </w:rPr>
        <w:t>10</w:t>
      </w:r>
      <w:r w:rsidRPr="00AC540A">
        <w:rPr>
          <w:rFonts w:ascii="Verdana" w:hAnsi="Verdana"/>
          <w:vertAlign w:val="superscript"/>
        </w:rPr>
        <w:t>th</w:t>
      </w:r>
      <w:r w:rsidR="008351D2" w:rsidRPr="00AC540A">
        <w:rPr>
          <w:rFonts w:ascii="Verdana" w:hAnsi="Verdana"/>
        </w:rPr>
        <w:t xml:space="preserve"> from U.P Board in 2010</w:t>
      </w:r>
    </w:p>
    <w:tbl>
      <w:tblPr>
        <w:tblpPr w:leftFromText="180" w:rightFromText="180" w:vertAnchor="text" w:horzAnchor="margin" w:tblpXSpec="center" w:tblpY="73"/>
        <w:tblW w:w="11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11"/>
      </w:tblGrid>
      <w:tr w:rsidR="00E45424" w:rsidRPr="00B74A7A" w:rsidTr="00E03B94">
        <w:trPr>
          <w:trHeight w:val="231"/>
        </w:trPr>
        <w:tc>
          <w:tcPr>
            <w:tcW w:w="11311" w:type="dxa"/>
            <w:shd w:val="clear" w:color="auto" w:fill="808080"/>
          </w:tcPr>
          <w:p w:rsidR="00E45424" w:rsidRPr="00B74A7A" w:rsidRDefault="0087164C" w:rsidP="00BD7955">
            <w:pPr>
              <w:jc w:val="center"/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COMPUTER </w:t>
            </w:r>
            <w:r w:rsidR="00E45424" w:rsidRPr="00B74A7A">
              <w:rPr>
                <w:rFonts w:ascii="Verdana" w:hAnsi="Verdana"/>
                <w:b/>
                <w:color w:val="FFFFFF"/>
                <w:sz w:val="24"/>
                <w:szCs w:val="24"/>
              </w:rPr>
              <w:t>SOFTWARE SKILL</w:t>
            </w:r>
          </w:p>
        </w:tc>
      </w:tr>
    </w:tbl>
    <w:p w:rsidR="0087164C" w:rsidRPr="00AC540A" w:rsidRDefault="00C903F0" w:rsidP="00C903F0">
      <w:pPr>
        <w:jc w:val="both"/>
        <w:rPr>
          <w:rFonts w:ascii="Verdana" w:hAnsi="Verdana"/>
          <w:szCs w:val="20"/>
        </w:rPr>
      </w:pPr>
      <w:r w:rsidRPr="00AC540A">
        <w:rPr>
          <w:rFonts w:ascii="Verdana" w:hAnsi="Verdana"/>
        </w:rPr>
        <w:t xml:space="preserve"> </w:t>
      </w:r>
      <w:r w:rsidR="00E45424" w:rsidRPr="00AC540A">
        <w:rPr>
          <w:rStyle w:val="Emphasis"/>
          <w:rFonts w:ascii="Verdana" w:hAnsi="Verdana"/>
          <w:b/>
          <w:szCs w:val="20"/>
        </w:rPr>
        <w:t>Operating Systems</w:t>
      </w:r>
      <w:r w:rsidR="00E45424" w:rsidRPr="00AC540A">
        <w:rPr>
          <w:rStyle w:val="Emphasis"/>
          <w:rFonts w:ascii="Verdana" w:hAnsi="Verdana"/>
          <w:szCs w:val="20"/>
        </w:rPr>
        <w:tab/>
      </w:r>
      <w:r w:rsidR="00E45424" w:rsidRPr="00AC540A">
        <w:rPr>
          <w:rFonts w:ascii="Verdana" w:hAnsi="Verdana"/>
          <w:szCs w:val="20"/>
        </w:rPr>
        <w:t xml:space="preserve">Windows 7x/2000/XP </w:t>
      </w:r>
    </w:p>
    <w:p w:rsidR="00846257" w:rsidRDefault="0087164C" w:rsidP="00AC540A">
      <w:pPr>
        <w:jc w:val="both"/>
        <w:rPr>
          <w:rStyle w:val="Emphasis"/>
          <w:szCs w:val="20"/>
        </w:rPr>
      </w:pPr>
      <w:r w:rsidRPr="00AC540A">
        <w:rPr>
          <w:rStyle w:val="Emphasis"/>
          <w:rFonts w:ascii="Verdana" w:hAnsi="Verdana"/>
          <w:b/>
          <w:szCs w:val="20"/>
        </w:rPr>
        <w:t xml:space="preserve">  </w:t>
      </w:r>
      <w:r w:rsidR="00E45424" w:rsidRPr="00AC540A">
        <w:rPr>
          <w:rStyle w:val="Emphasis"/>
          <w:rFonts w:ascii="Verdana" w:hAnsi="Verdana"/>
          <w:b/>
          <w:szCs w:val="20"/>
        </w:rPr>
        <w:t xml:space="preserve">Softwares           </w:t>
      </w:r>
      <w:r w:rsidR="00E45424" w:rsidRPr="00AC540A">
        <w:rPr>
          <w:rStyle w:val="Emphasis"/>
          <w:rFonts w:ascii="Verdana" w:hAnsi="Verdana"/>
          <w:szCs w:val="20"/>
        </w:rPr>
        <w:tab/>
      </w:r>
      <w:r w:rsidR="00C903F0" w:rsidRPr="00AC540A">
        <w:rPr>
          <w:rStyle w:val="Emphasis"/>
          <w:rFonts w:ascii="Verdana" w:hAnsi="Verdana"/>
          <w:szCs w:val="20"/>
        </w:rPr>
        <w:t>Paint ,Notepad,</w:t>
      </w:r>
      <w:r w:rsidR="00E45424" w:rsidRPr="00AC540A">
        <w:rPr>
          <w:rStyle w:val="Emphasis"/>
          <w:rFonts w:ascii="Verdana" w:hAnsi="Verdana"/>
          <w:szCs w:val="20"/>
        </w:rPr>
        <w:t>Microsoft Word, Powerpoint and Excel.</w:t>
      </w:r>
      <w:r w:rsidR="00AC540A">
        <w:rPr>
          <w:rStyle w:val="Emphasis"/>
          <w:szCs w:val="20"/>
        </w:rPr>
        <w:tab/>
      </w:r>
    </w:p>
    <w:tbl>
      <w:tblPr>
        <w:tblpPr w:leftFromText="180" w:rightFromText="180" w:vertAnchor="text" w:horzAnchor="margin" w:tblpXSpec="center" w:tblpY="69"/>
        <w:tblW w:w="11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236"/>
      </w:tblGrid>
      <w:tr w:rsidR="00846257" w:rsidRPr="00B74A7A" w:rsidTr="00E03B94">
        <w:trPr>
          <w:trHeight w:val="234"/>
        </w:trPr>
        <w:tc>
          <w:tcPr>
            <w:tcW w:w="11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846257" w:rsidRPr="00B74A7A" w:rsidRDefault="00846257" w:rsidP="005309B6">
            <w:pPr>
              <w:tabs>
                <w:tab w:val="left" w:pos="1455"/>
              </w:tabs>
              <w:jc w:val="center"/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1461DA">
              <w:rPr>
                <w:rFonts w:ascii="Verdana" w:hAnsi="Verdana"/>
                <w:b/>
                <w:color w:val="FFFFFF"/>
                <w:sz w:val="24"/>
                <w:szCs w:val="24"/>
              </w:rPr>
              <w:t>E</w:t>
            </w:r>
            <w:r>
              <w:rPr>
                <w:rFonts w:ascii="Verdana" w:hAnsi="Verdana"/>
                <w:b/>
                <w:color w:val="FFFFFF"/>
                <w:sz w:val="24"/>
                <w:szCs w:val="24"/>
              </w:rPr>
              <w:t>MPLOYMENT HISTORY</w:t>
            </w:r>
          </w:p>
        </w:tc>
      </w:tr>
    </w:tbl>
    <w:p w:rsidR="004F3B7E" w:rsidRPr="00AC540A" w:rsidRDefault="004F3B7E" w:rsidP="008351D2">
      <w:pPr>
        <w:jc w:val="both"/>
        <w:rPr>
          <w:rStyle w:val="Emphasis"/>
          <w:rFonts w:ascii="Verdana" w:hAnsi="Verdana"/>
          <w:b/>
          <w:i w:val="0"/>
          <w:szCs w:val="20"/>
          <w:u w:val="single"/>
        </w:rPr>
      </w:pPr>
      <w:r w:rsidRPr="00AC540A">
        <w:rPr>
          <w:rStyle w:val="Emphasis"/>
          <w:rFonts w:ascii="Verdana" w:hAnsi="Verdana"/>
          <w:b/>
          <w:i w:val="0"/>
          <w:szCs w:val="20"/>
          <w:u w:val="single"/>
        </w:rPr>
        <w:t>Experience:</w:t>
      </w:r>
    </w:p>
    <w:p w:rsidR="00846257" w:rsidRPr="00AC540A" w:rsidRDefault="00846257" w:rsidP="008351D2">
      <w:pPr>
        <w:jc w:val="both"/>
        <w:rPr>
          <w:rStyle w:val="Emphasis"/>
          <w:rFonts w:ascii="Verdana" w:hAnsi="Verdana"/>
          <w:i w:val="0"/>
          <w:szCs w:val="20"/>
        </w:rPr>
      </w:pPr>
      <w:r w:rsidRPr="00AC540A">
        <w:rPr>
          <w:rStyle w:val="Emphasis"/>
          <w:rFonts w:ascii="Verdana" w:hAnsi="Verdana"/>
          <w:i w:val="0"/>
          <w:szCs w:val="20"/>
        </w:rPr>
        <w:t>Currently working Mass2Class Pvt</w:t>
      </w:r>
      <w:r w:rsidR="004F3B7E" w:rsidRPr="00AC540A">
        <w:rPr>
          <w:rStyle w:val="Emphasis"/>
          <w:rFonts w:ascii="Verdana" w:hAnsi="Verdana"/>
          <w:i w:val="0"/>
          <w:szCs w:val="20"/>
        </w:rPr>
        <w:t>.</w:t>
      </w:r>
      <w:r w:rsidRPr="00AC540A">
        <w:rPr>
          <w:rStyle w:val="Emphasis"/>
          <w:rFonts w:ascii="Verdana" w:hAnsi="Verdana"/>
          <w:i w:val="0"/>
          <w:szCs w:val="20"/>
        </w:rPr>
        <w:t xml:space="preserve"> Ltd </w:t>
      </w:r>
      <w:r w:rsidR="004F3B7E" w:rsidRPr="00AC540A">
        <w:rPr>
          <w:rStyle w:val="Emphasis"/>
          <w:rFonts w:ascii="Verdana" w:hAnsi="Verdana"/>
          <w:i w:val="0"/>
          <w:szCs w:val="20"/>
        </w:rPr>
        <w:t xml:space="preserve">  Noida </w:t>
      </w:r>
      <w:r w:rsidRPr="00AC540A">
        <w:rPr>
          <w:rStyle w:val="Emphasis"/>
          <w:rFonts w:ascii="Verdana" w:hAnsi="Verdana"/>
          <w:i w:val="0"/>
          <w:szCs w:val="20"/>
        </w:rPr>
        <w:t>as Sales Executive  from last six month.</w:t>
      </w:r>
    </w:p>
    <w:p w:rsidR="00846257" w:rsidRPr="00AC540A" w:rsidRDefault="00846257" w:rsidP="00846257">
      <w:pPr>
        <w:jc w:val="both"/>
        <w:rPr>
          <w:rFonts w:ascii="Verdana" w:eastAsia="Times New Roman" w:hAnsi="Verdana"/>
          <w:b/>
          <w:bCs/>
          <w:color w:val="000000"/>
          <w:u w:val="single"/>
        </w:rPr>
      </w:pPr>
      <w:r w:rsidRPr="00AC540A">
        <w:rPr>
          <w:rFonts w:ascii="Verdana" w:eastAsia="Times New Roman" w:hAnsi="Verdana"/>
          <w:b/>
          <w:bCs/>
          <w:color w:val="000000"/>
          <w:u w:val="single"/>
        </w:rPr>
        <w:t>Responsibilities:</w:t>
      </w:r>
    </w:p>
    <w:p w:rsidR="004F3B7E" w:rsidRPr="00AC540A" w:rsidRDefault="004F3B7E" w:rsidP="00AC540A">
      <w:pPr>
        <w:pStyle w:val="ListParagraph"/>
        <w:numPr>
          <w:ilvl w:val="0"/>
          <w:numId w:val="21"/>
        </w:numPr>
        <w:rPr>
          <w:rStyle w:val="Emphasis"/>
          <w:rFonts w:ascii="Verdana" w:eastAsia="Times New Roman" w:hAnsi="Verdana"/>
          <w:bCs/>
          <w:i w:val="0"/>
          <w:iCs w:val="0"/>
          <w:color w:val="000000"/>
        </w:rPr>
      </w:pPr>
      <w:r w:rsidRPr="00AC540A">
        <w:rPr>
          <w:rStyle w:val="Emphasis"/>
          <w:rFonts w:ascii="Verdana" w:eastAsia="Times New Roman" w:hAnsi="Verdana"/>
          <w:bCs/>
          <w:i w:val="0"/>
          <w:iCs w:val="0"/>
          <w:color w:val="000000"/>
        </w:rPr>
        <w:t>Working experience in Real estate and Insurance .</w:t>
      </w:r>
    </w:p>
    <w:p w:rsidR="00846257" w:rsidRPr="00AC540A" w:rsidRDefault="00846257" w:rsidP="00320068">
      <w:pPr>
        <w:pStyle w:val="ListParagraph"/>
        <w:numPr>
          <w:ilvl w:val="0"/>
          <w:numId w:val="21"/>
        </w:numPr>
        <w:rPr>
          <w:rStyle w:val="Emphasis"/>
          <w:rFonts w:ascii="Verdana" w:eastAsia="Times New Roman" w:hAnsi="Verdana"/>
          <w:bCs/>
          <w:i w:val="0"/>
          <w:iCs w:val="0"/>
          <w:color w:val="000000"/>
        </w:rPr>
      </w:pPr>
      <w:r w:rsidRPr="00AC540A">
        <w:rPr>
          <w:rStyle w:val="Emphasis"/>
          <w:rFonts w:ascii="Verdana" w:eastAsia="Times New Roman" w:hAnsi="Verdana"/>
          <w:bCs/>
          <w:i w:val="0"/>
          <w:iCs w:val="0"/>
          <w:color w:val="000000"/>
        </w:rPr>
        <w:t xml:space="preserve">Communication and Interrelationship with  </w:t>
      </w:r>
      <w:r w:rsidR="004F3B7E" w:rsidRPr="00AC540A">
        <w:rPr>
          <w:rStyle w:val="Emphasis"/>
          <w:rFonts w:ascii="Verdana" w:eastAsia="Times New Roman" w:hAnsi="Verdana"/>
          <w:bCs/>
          <w:i w:val="0"/>
          <w:iCs w:val="0"/>
          <w:color w:val="000000"/>
        </w:rPr>
        <w:t>real estate</w:t>
      </w:r>
      <w:r w:rsidRPr="00AC540A">
        <w:rPr>
          <w:rStyle w:val="Emphasis"/>
          <w:rFonts w:ascii="Verdana" w:eastAsia="Times New Roman" w:hAnsi="Verdana"/>
          <w:bCs/>
          <w:i w:val="0"/>
          <w:iCs w:val="0"/>
          <w:color w:val="000000"/>
        </w:rPr>
        <w:t xml:space="preserve"> client.</w:t>
      </w:r>
    </w:p>
    <w:p w:rsidR="00846257" w:rsidRPr="00AC540A" w:rsidRDefault="004F3B7E" w:rsidP="00320068">
      <w:pPr>
        <w:pStyle w:val="ListParagraph"/>
        <w:numPr>
          <w:ilvl w:val="0"/>
          <w:numId w:val="21"/>
        </w:numPr>
        <w:rPr>
          <w:rFonts w:ascii="Verdana" w:eastAsia="Times New Roman" w:hAnsi="Verdana"/>
          <w:bCs/>
          <w:color w:val="000000"/>
        </w:rPr>
      </w:pPr>
      <w:r w:rsidRPr="00AC540A">
        <w:rPr>
          <w:rFonts w:ascii="Verdana" w:eastAsia="Times New Roman" w:hAnsi="Verdana" w:cs="Calibri"/>
          <w:color w:val="000000"/>
        </w:rPr>
        <w:t>Involved in management operations.</w:t>
      </w:r>
    </w:p>
    <w:p w:rsidR="00E03B94" w:rsidRPr="00E03B94" w:rsidRDefault="004F3B7E" w:rsidP="00E03B94">
      <w:pPr>
        <w:pStyle w:val="ListParagraph"/>
        <w:numPr>
          <w:ilvl w:val="0"/>
          <w:numId w:val="21"/>
        </w:numPr>
        <w:jc w:val="both"/>
        <w:rPr>
          <w:rStyle w:val="Emphasis"/>
          <w:rFonts w:ascii="Verdana" w:hAnsi="Verdana"/>
          <w:i w:val="0"/>
          <w:szCs w:val="20"/>
        </w:rPr>
      </w:pPr>
      <w:r w:rsidRPr="00E03B94">
        <w:rPr>
          <w:rStyle w:val="Emphasis"/>
          <w:rFonts w:ascii="Verdana" w:eastAsia="Times New Roman" w:hAnsi="Verdana"/>
          <w:bCs/>
          <w:i w:val="0"/>
          <w:iCs w:val="0"/>
          <w:color w:val="000000"/>
        </w:rPr>
        <w:t>Resolve  customers problem.</w:t>
      </w:r>
    </w:p>
    <w:p w:rsidR="004F3B7E" w:rsidRPr="00E03B94" w:rsidRDefault="004F3B7E" w:rsidP="00E03B94">
      <w:pPr>
        <w:jc w:val="both"/>
        <w:rPr>
          <w:rStyle w:val="Emphasis"/>
          <w:rFonts w:ascii="Verdana" w:hAnsi="Verdana"/>
          <w:i w:val="0"/>
          <w:szCs w:val="20"/>
        </w:rPr>
      </w:pPr>
      <w:r w:rsidRPr="00E03B94">
        <w:rPr>
          <w:rStyle w:val="Emphasis"/>
          <w:rFonts w:ascii="Verdana" w:hAnsi="Verdana"/>
          <w:b/>
          <w:i w:val="0"/>
          <w:szCs w:val="20"/>
          <w:u w:val="single"/>
        </w:rPr>
        <w:t xml:space="preserve">Experience: </w:t>
      </w:r>
      <w:r w:rsidRPr="00E03B94">
        <w:rPr>
          <w:rStyle w:val="Emphasis"/>
          <w:rFonts w:ascii="Verdana" w:hAnsi="Verdana"/>
          <w:i w:val="0"/>
          <w:szCs w:val="20"/>
        </w:rPr>
        <w:t xml:space="preserve"> Four Year experience as Fitter Mechanic   in Assomac Machines  Ltd Company.  </w:t>
      </w:r>
    </w:p>
    <w:p w:rsidR="00E03B94" w:rsidRDefault="004F3B7E" w:rsidP="00E03B94">
      <w:pPr>
        <w:jc w:val="both"/>
        <w:rPr>
          <w:rFonts w:ascii="Verdana" w:eastAsia="Times New Roman" w:hAnsi="Verdana"/>
          <w:b/>
          <w:bCs/>
          <w:color w:val="000000"/>
          <w:u w:val="single"/>
        </w:rPr>
      </w:pPr>
      <w:r w:rsidRPr="00AC540A">
        <w:rPr>
          <w:rFonts w:ascii="Verdana" w:eastAsia="Times New Roman" w:hAnsi="Verdana"/>
          <w:b/>
          <w:bCs/>
          <w:color w:val="000000"/>
          <w:u w:val="single"/>
        </w:rPr>
        <w:t>Responsibilities:</w:t>
      </w:r>
    </w:p>
    <w:p w:rsidR="004F3B7E" w:rsidRPr="00E03B94" w:rsidRDefault="00921EE8" w:rsidP="001674A0">
      <w:pPr>
        <w:pStyle w:val="ListParagraph"/>
        <w:numPr>
          <w:ilvl w:val="0"/>
          <w:numId w:val="24"/>
        </w:numPr>
        <w:jc w:val="both"/>
        <w:rPr>
          <w:rFonts w:ascii="Verdana" w:eastAsia="Times New Roman" w:hAnsi="Verdana"/>
          <w:bCs/>
          <w:color w:val="000000"/>
        </w:rPr>
      </w:pPr>
      <w:r>
        <w:rPr>
          <w:rFonts w:ascii="Verdana" w:eastAsia="Times New Roman" w:hAnsi="Verdana"/>
          <w:bCs/>
          <w:color w:val="000000"/>
        </w:rPr>
        <w:t xml:space="preserve">Worked as manufacturing and </w:t>
      </w:r>
      <w:r w:rsidR="004F3B7E" w:rsidRPr="00E03B94">
        <w:rPr>
          <w:rFonts w:ascii="Verdana" w:eastAsia="Times New Roman" w:hAnsi="Verdana"/>
          <w:bCs/>
          <w:color w:val="000000"/>
        </w:rPr>
        <w:t>Assemble</w:t>
      </w:r>
      <w:r>
        <w:rPr>
          <w:rFonts w:ascii="Verdana" w:eastAsia="Times New Roman" w:hAnsi="Verdana"/>
          <w:bCs/>
          <w:color w:val="000000"/>
        </w:rPr>
        <w:t xml:space="preserve"> </w:t>
      </w:r>
      <w:r w:rsidR="004F3B7E" w:rsidRPr="00E03B94">
        <w:rPr>
          <w:rFonts w:ascii="Verdana" w:eastAsia="Times New Roman" w:hAnsi="Verdana"/>
          <w:bCs/>
          <w:color w:val="000000"/>
        </w:rPr>
        <w:t xml:space="preserve"> Machines </w:t>
      </w:r>
      <w:r w:rsidR="00320068" w:rsidRPr="00E03B94">
        <w:rPr>
          <w:rFonts w:ascii="Verdana" w:eastAsia="Times New Roman" w:hAnsi="Verdana"/>
          <w:bCs/>
          <w:color w:val="000000"/>
        </w:rPr>
        <w:t>.</w:t>
      </w:r>
    </w:p>
    <w:p w:rsidR="00320068" w:rsidRPr="00AC540A" w:rsidRDefault="006F2980" w:rsidP="00934457">
      <w:pPr>
        <w:pStyle w:val="ListParagraph"/>
        <w:numPr>
          <w:ilvl w:val="0"/>
          <w:numId w:val="24"/>
        </w:numPr>
        <w:ind w:left="810"/>
        <w:jc w:val="both"/>
        <w:rPr>
          <w:rFonts w:ascii="Verdana" w:eastAsia="Times New Roman" w:hAnsi="Verdana"/>
          <w:bCs/>
          <w:color w:val="000000"/>
        </w:rPr>
      </w:pPr>
      <w:r>
        <w:rPr>
          <w:rFonts w:ascii="Verdana" w:eastAsia="Times New Roman" w:hAnsi="Verdana"/>
          <w:bCs/>
          <w:color w:val="000000"/>
        </w:rPr>
        <w:t xml:space="preserve">Worked as </w:t>
      </w:r>
      <w:r w:rsidR="00934457">
        <w:rPr>
          <w:rFonts w:ascii="Verdana" w:eastAsia="Times New Roman" w:hAnsi="Verdana"/>
          <w:bCs/>
          <w:color w:val="000000"/>
        </w:rPr>
        <w:t xml:space="preserve">maintains </w:t>
      </w:r>
      <w:r>
        <w:rPr>
          <w:rFonts w:ascii="Verdana" w:eastAsia="Times New Roman" w:hAnsi="Verdana"/>
          <w:bCs/>
          <w:color w:val="000000"/>
        </w:rPr>
        <w:t xml:space="preserve"> fitter </w:t>
      </w:r>
      <w:r w:rsidR="00320068" w:rsidRPr="00AC540A">
        <w:rPr>
          <w:rFonts w:ascii="Verdana" w:eastAsia="Times New Roman" w:hAnsi="Verdana"/>
          <w:bCs/>
          <w:color w:val="000000"/>
        </w:rPr>
        <w:t xml:space="preserve"> Machine individual.</w:t>
      </w:r>
    </w:p>
    <w:p w:rsidR="00320068" w:rsidRDefault="00320068" w:rsidP="001674A0">
      <w:pPr>
        <w:pStyle w:val="ListParagraph"/>
        <w:numPr>
          <w:ilvl w:val="0"/>
          <w:numId w:val="24"/>
        </w:numPr>
        <w:jc w:val="both"/>
        <w:rPr>
          <w:rFonts w:ascii="Verdana" w:eastAsia="Times New Roman" w:hAnsi="Verdana"/>
          <w:bCs/>
          <w:color w:val="000000"/>
        </w:rPr>
      </w:pPr>
      <w:r w:rsidRPr="001674A0">
        <w:rPr>
          <w:rFonts w:ascii="Verdana" w:eastAsia="Times New Roman" w:hAnsi="Verdana"/>
          <w:bCs/>
          <w:color w:val="000000"/>
        </w:rPr>
        <w:t xml:space="preserve">Training </w:t>
      </w:r>
      <w:r w:rsidR="006F2980" w:rsidRPr="001674A0">
        <w:rPr>
          <w:rFonts w:ascii="Verdana" w:eastAsia="Times New Roman" w:hAnsi="Verdana"/>
          <w:bCs/>
          <w:color w:val="000000"/>
        </w:rPr>
        <w:t xml:space="preserve">inspection and assembling and operate to machine </w:t>
      </w:r>
      <w:r w:rsidRPr="001674A0">
        <w:rPr>
          <w:rFonts w:ascii="Verdana" w:eastAsia="Times New Roman" w:hAnsi="Verdana"/>
          <w:bCs/>
          <w:color w:val="000000"/>
        </w:rPr>
        <w:t xml:space="preserve"> </w:t>
      </w:r>
    </w:p>
    <w:p w:rsidR="001674A0" w:rsidRDefault="001674A0" w:rsidP="001674A0">
      <w:pPr>
        <w:pStyle w:val="ListParagraph"/>
        <w:ind w:left="450"/>
        <w:jc w:val="both"/>
        <w:rPr>
          <w:rFonts w:ascii="Verdana" w:eastAsia="Times New Roman" w:hAnsi="Verdana"/>
          <w:bCs/>
          <w:color w:val="000000"/>
        </w:rPr>
      </w:pPr>
    </w:p>
    <w:p w:rsidR="001674A0" w:rsidRPr="001674A0" w:rsidRDefault="001674A0" w:rsidP="001674A0">
      <w:pPr>
        <w:pStyle w:val="ListParagraph"/>
        <w:numPr>
          <w:ilvl w:val="0"/>
          <w:numId w:val="24"/>
        </w:numPr>
        <w:jc w:val="both"/>
        <w:rPr>
          <w:rFonts w:ascii="Verdana" w:eastAsia="Times New Roman" w:hAnsi="Verdana"/>
          <w:bCs/>
          <w:color w:val="000000"/>
        </w:rPr>
      </w:pPr>
      <w:r>
        <w:rPr>
          <w:rFonts w:ascii="Verdana" w:eastAsia="Times New Roman" w:hAnsi="Verdana"/>
          <w:bCs/>
          <w:color w:val="000000"/>
        </w:rPr>
        <w:t xml:space="preserve">I am </w:t>
      </w:r>
      <w:r w:rsidRPr="001674A0">
        <w:rPr>
          <w:rFonts w:ascii="Verdana" w:eastAsia="Times New Roman" w:hAnsi="Verdana"/>
          <w:bCs/>
          <w:color w:val="000000"/>
        </w:rPr>
        <w:t>using Precision Level ,Micrometer,Vernier caliper,Height Gauge, Dial Comparator ,Try Square  &amp; Angel Protector.</w:t>
      </w:r>
    </w:p>
    <w:p w:rsidR="001674A0" w:rsidRPr="001674A0" w:rsidRDefault="001674A0" w:rsidP="001674A0">
      <w:pPr>
        <w:pStyle w:val="ListParagraph"/>
        <w:numPr>
          <w:ilvl w:val="0"/>
          <w:numId w:val="24"/>
        </w:numPr>
        <w:jc w:val="both"/>
        <w:rPr>
          <w:rFonts w:ascii="Verdana" w:eastAsia="Times New Roman" w:hAnsi="Verdana"/>
          <w:bCs/>
          <w:color w:val="000000"/>
        </w:rPr>
      </w:pPr>
      <w:r w:rsidRPr="001674A0">
        <w:rPr>
          <w:rFonts w:ascii="Verdana" w:eastAsia="Times New Roman" w:hAnsi="Verdana"/>
          <w:bCs/>
          <w:color w:val="000000"/>
        </w:rPr>
        <w:t xml:space="preserve"> Am capable to performing Drilling ,Tapping Reaming ,filling and hand Hacksaw Cutting operation.</w:t>
      </w:r>
    </w:p>
    <w:tbl>
      <w:tblPr>
        <w:tblpPr w:leftFromText="180" w:rightFromText="180" w:vertAnchor="text" w:horzAnchor="margin" w:tblpXSpec="center" w:tblpY="363"/>
        <w:tblW w:w="11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26"/>
      </w:tblGrid>
      <w:tr w:rsidR="00E03B94" w:rsidRPr="001674A0" w:rsidTr="00E03B94">
        <w:trPr>
          <w:trHeight w:val="14"/>
        </w:trPr>
        <w:tc>
          <w:tcPr>
            <w:tcW w:w="11326" w:type="dxa"/>
            <w:shd w:val="clear" w:color="auto" w:fill="808080"/>
          </w:tcPr>
          <w:p w:rsidR="00E03B94" w:rsidRPr="001674A0" w:rsidRDefault="00E03B94" w:rsidP="001674A0">
            <w:pPr>
              <w:pStyle w:val="ListParagraph"/>
              <w:numPr>
                <w:ilvl w:val="6"/>
                <w:numId w:val="24"/>
              </w:numPr>
              <w:tabs>
                <w:tab w:val="left" w:pos="4530"/>
              </w:tabs>
              <w:rPr>
                <w:b/>
                <w:color w:val="FFFFFF"/>
              </w:rPr>
            </w:pPr>
            <w:r w:rsidRPr="001674A0">
              <w:rPr>
                <w:rFonts w:ascii="Verdana" w:hAnsi="Verdana"/>
                <w:b/>
                <w:color w:val="FFFFFF"/>
                <w:sz w:val="24"/>
                <w:szCs w:val="24"/>
              </w:rPr>
              <w:t>STRENGTHS</w:t>
            </w:r>
          </w:p>
        </w:tc>
      </w:tr>
    </w:tbl>
    <w:p w:rsidR="00846257" w:rsidRPr="00AC540A" w:rsidRDefault="00846257" w:rsidP="001674A0">
      <w:pPr>
        <w:pStyle w:val="ListParagraph"/>
        <w:ind w:left="450"/>
        <w:jc w:val="both"/>
        <w:rPr>
          <w:rStyle w:val="Emphasis"/>
          <w:rFonts w:ascii="Verdana" w:hAnsi="Verdana"/>
          <w:szCs w:val="20"/>
        </w:rPr>
      </w:pPr>
    </w:p>
    <w:p w:rsidR="00C903F0" w:rsidRPr="00AC540A" w:rsidRDefault="00C903F0" w:rsidP="00C903F0">
      <w:pPr>
        <w:pStyle w:val="ListParagraph"/>
        <w:numPr>
          <w:ilvl w:val="0"/>
          <w:numId w:val="1"/>
        </w:numPr>
        <w:tabs>
          <w:tab w:val="left" w:pos="1455"/>
        </w:tabs>
        <w:spacing w:after="0"/>
        <w:rPr>
          <w:rFonts w:ascii="Verdana" w:hAnsi="Verdana"/>
        </w:rPr>
      </w:pPr>
      <w:r w:rsidRPr="00AC540A">
        <w:rPr>
          <w:rFonts w:ascii="Verdana" w:hAnsi="Verdana"/>
        </w:rPr>
        <w:t>Well  confidence</w:t>
      </w:r>
      <w:r w:rsidR="00320068" w:rsidRPr="00AC540A">
        <w:rPr>
          <w:rFonts w:ascii="Verdana" w:hAnsi="Verdana"/>
        </w:rPr>
        <w:t xml:space="preserve"> and hard worker  as well as smart worker.</w:t>
      </w:r>
    </w:p>
    <w:p w:rsidR="00C903F0" w:rsidRPr="00AC540A" w:rsidRDefault="00C903F0" w:rsidP="00C903F0">
      <w:pPr>
        <w:pStyle w:val="ListParagraph"/>
        <w:numPr>
          <w:ilvl w:val="0"/>
          <w:numId w:val="1"/>
        </w:numPr>
        <w:tabs>
          <w:tab w:val="left" w:pos="1455"/>
        </w:tabs>
        <w:spacing w:after="0"/>
        <w:rPr>
          <w:rFonts w:ascii="Verdana" w:hAnsi="Verdana"/>
        </w:rPr>
      </w:pPr>
      <w:r w:rsidRPr="00AC540A">
        <w:rPr>
          <w:rFonts w:ascii="Verdana" w:hAnsi="Verdana"/>
        </w:rPr>
        <w:t xml:space="preserve">Positive </w:t>
      </w:r>
      <w:r w:rsidR="00320068" w:rsidRPr="00AC540A">
        <w:rPr>
          <w:rFonts w:ascii="Verdana" w:hAnsi="Verdana"/>
        </w:rPr>
        <w:t>Attitude, helpfulness</w:t>
      </w:r>
      <w:r w:rsidRPr="00AC540A">
        <w:rPr>
          <w:rFonts w:ascii="Verdana" w:hAnsi="Verdana"/>
        </w:rPr>
        <w:t>.</w:t>
      </w:r>
    </w:p>
    <w:p w:rsidR="00E45424" w:rsidRPr="00AC540A" w:rsidRDefault="00E45424" w:rsidP="00C317E3">
      <w:pPr>
        <w:numPr>
          <w:ilvl w:val="0"/>
          <w:numId w:val="1"/>
        </w:numPr>
        <w:tabs>
          <w:tab w:val="left" w:pos="1072"/>
        </w:tabs>
        <w:suppressAutoHyphens/>
        <w:spacing w:after="0" w:line="240" w:lineRule="auto"/>
        <w:rPr>
          <w:rFonts w:ascii="Verdana" w:hAnsi="Verdana"/>
        </w:rPr>
      </w:pPr>
      <w:r w:rsidRPr="00AC540A">
        <w:rPr>
          <w:rFonts w:ascii="Verdana" w:hAnsi="Verdana"/>
        </w:rPr>
        <w:t>Determined to learn with practical approach</w:t>
      </w:r>
    </w:p>
    <w:p w:rsidR="00E45424" w:rsidRPr="00AC540A" w:rsidRDefault="00E45424" w:rsidP="00C317E3">
      <w:pPr>
        <w:numPr>
          <w:ilvl w:val="0"/>
          <w:numId w:val="1"/>
        </w:numPr>
        <w:tabs>
          <w:tab w:val="left" w:pos="1060"/>
        </w:tabs>
        <w:suppressAutoHyphens/>
        <w:spacing w:after="0" w:line="240" w:lineRule="auto"/>
        <w:jc w:val="both"/>
        <w:rPr>
          <w:rFonts w:ascii="Verdana" w:hAnsi="Verdana"/>
          <w:color w:val="000000"/>
        </w:rPr>
      </w:pPr>
      <w:r w:rsidRPr="00AC540A">
        <w:rPr>
          <w:rFonts w:ascii="Verdana" w:hAnsi="Verdana"/>
          <w:color w:val="000000"/>
        </w:rPr>
        <w:t xml:space="preserve">Good communication skills </w:t>
      </w:r>
      <w:r w:rsidR="00320068" w:rsidRPr="00AC540A">
        <w:rPr>
          <w:rFonts w:ascii="Verdana" w:hAnsi="Verdana"/>
          <w:color w:val="000000"/>
        </w:rPr>
        <w:t xml:space="preserve"> and maintain good relationship with coworker.</w:t>
      </w:r>
    </w:p>
    <w:p w:rsidR="00320068" w:rsidRPr="00E03B94" w:rsidRDefault="00320068" w:rsidP="00320068">
      <w:pPr>
        <w:pStyle w:val="ListParagraph"/>
        <w:numPr>
          <w:ilvl w:val="0"/>
          <w:numId w:val="1"/>
        </w:numPr>
        <w:tabs>
          <w:tab w:val="left" w:pos="916"/>
          <w:tab w:val="left" w:pos="10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Verdana" w:hAnsi="Verdana"/>
          <w:color w:val="000000"/>
        </w:rPr>
      </w:pPr>
      <w:r w:rsidRPr="00AC540A">
        <w:rPr>
          <w:rFonts w:ascii="Verdana" w:eastAsia="Times New Roman" w:hAnsi="Verdana" w:cs="Calibri"/>
          <w:color w:val="000000"/>
        </w:rPr>
        <w:t>Able to handle people in a very efficient way.</w:t>
      </w:r>
    </w:p>
    <w:tbl>
      <w:tblPr>
        <w:tblpPr w:leftFromText="180" w:rightFromText="180" w:vertAnchor="text" w:horzAnchor="margin" w:tblpXSpec="center" w:tblpY="114"/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35"/>
      </w:tblGrid>
      <w:tr w:rsidR="00E03B94" w:rsidRPr="00B74A7A" w:rsidTr="00E03B94">
        <w:trPr>
          <w:trHeight w:val="501"/>
        </w:trPr>
        <w:tc>
          <w:tcPr>
            <w:tcW w:w="11235" w:type="dxa"/>
            <w:shd w:val="clear" w:color="auto" w:fill="808080"/>
          </w:tcPr>
          <w:p w:rsidR="00E03B94" w:rsidRPr="00B74A7A" w:rsidRDefault="00E03B94" w:rsidP="00E03B94">
            <w:pPr>
              <w:spacing w:after="0"/>
              <w:jc w:val="center"/>
              <w:rPr>
                <w:rFonts w:ascii="Verdana" w:hAnsi="Verdana"/>
                <w:color w:val="FFFFFF"/>
                <w:sz w:val="24"/>
                <w:szCs w:val="24"/>
              </w:rPr>
            </w:pPr>
            <w:r w:rsidRPr="00B74A7A">
              <w:rPr>
                <w:rFonts w:ascii="Verdana" w:hAnsi="Verdana"/>
                <w:b/>
                <w:color w:val="FFFFFF"/>
                <w:sz w:val="24"/>
                <w:szCs w:val="24"/>
              </w:rPr>
              <w:t>PERSONAL DETAILS</w:t>
            </w:r>
          </w:p>
        </w:tc>
      </w:tr>
    </w:tbl>
    <w:p w:rsidR="00E03B94" w:rsidRDefault="00E03B94" w:rsidP="00E03B94">
      <w:pPr>
        <w:pStyle w:val="ListParagraph"/>
        <w:tabs>
          <w:tab w:val="left" w:pos="1455"/>
        </w:tabs>
        <w:ind w:left="450"/>
        <w:rPr>
          <w:rFonts w:ascii="Verdana" w:hAnsi="Verdana"/>
        </w:rPr>
      </w:pPr>
    </w:p>
    <w:p w:rsidR="00E45424" w:rsidRPr="00AC540A" w:rsidRDefault="00E45424" w:rsidP="00C903F0">
      <w:pPr>
        <w:pStyle w:val="ListParagraph"/>
        <w:numPr>
          <w:ilvl w:val="0"/>
          <w:numId w:val="19"/>
        </w:numPr>
        <w:tabs>
          <w:tab w:val="left" w:pos="1455"/>
        </w:tabs>
        <w:rPr>
          <w:rFonts w:ascii="Verdana" w:hAnsi="Verdana"/>
        </w:rPr>
      </w:pPr>
      <w:r w:rsidRPr="00AC540A">
        <w:rPr>
          <w:rFonts w:ascii="Verdana" w:hAnsi="Verdana"/>
        </w:rPr>
        <w:t xml:space="preserve">Father name           </w:t>
      </w:r>
      <w:r w:rsidR="00E03B94">
        <w:rPr>
          <w:rFonts w:ascii="Verdana" w:hAnsi="Verdana"/>
        </w:rPr>
        <w:t xml:space="preserve">   </w:t>
      </w:r>
      <w:r w:rsidR="00E03B94">
        <w:rPr>
          <w:rFonts w:ascii="Verdana" w:hAnsi="Verdana"/>
        </w:rPr>
        <w:tab/>
      </w:r>
      <w:r w:rsidRPr="00AC540A">
        <w:rPr>
          <w:rFonts w:ascii="Verdana" w:hAnsi="Verdana"/>
        </w:rPr>
        <w:t xml:space="preserve">  Sumat Pal Kashyap</w:t>
      </w:r>
    </w:p>
    <w:p w:rsidR="00E45424" w:rsidRPr="00AC540A" w:rsidRDefault="00E03B94" w:rsidP="00BF0892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Verdana" w:hAnsi="Verdana"/>
        </w:rPr>
      </w:pPr>
      <w:r>
        <w:rPr>
          <w:rFonts w:ascii="Verdana" w:hAnsi="Verdana"/>
        </w:rPr>
        <w:t xml:space="preserve">D O B                    </w:t>
      </w:r>
      <w:r w:rsidR="008351D2" w:rsidRPr="00AC540A">
        <w:rPr>
          <w:rFonts w:ascii="Verdana" w:hAnsi="Verdana"/>
        </w:rPr>
        <w:t xml:space="preserve">          </w:t>
      </w:r>
      <w:r>
        <w:rPr>
          <w:rFonts w:ascii="Verdana" w:hAnsi="Verdana"/>
        </w:rPr>
        <w:tab/>
        <w:t xml:space="preserve"> </w:t>
      </w:r>
      <w:r w:rsidR="008351D2" w:rsidRPr="00AC540A">
        <w:rPr>
          <w:rFonts w:ascii="Verdana" w:hAnsi="Verdana"/>
        </w:rPr>
        <w:t xml:space="preserve"> 2 –FEB -1994</w:t>
      </w:r>
    </w:p>
    <w:p w:rsidR="00E45424" w:rsidRPr="00AC540A" w:rsidRDefault="00E45424" w:rsidP="00320E70">
      <w:pPr>
        <w:pStyle w:val="ListParagraph"/>
        <w:widowControl w:val="0"/>
        <w:numPr>
          <w:ilvl w:val="0"/>
          <w:numId w:val="1"/>
        </w:numPr>
        <w:jc w:val="both"/>
        <w:rPr>
          <w:rFonts w:ascii="Verdana" w:hAnsi="Verdana" w:cs="Arial"/>
        </w:rPr>
      </w:pPr>
      <w:r w:rsidRPr="00AC540A">
        <w:rPr>
          <w:rFonts w:ascii="Verdana" w:hAnsi="Verdana" w:cs="Arial"/>
        </w:rPr>
        <w:t>Sex</w:t>
      </w:r>
      <w:r w:rsidRPr="00AC540A">
        <w:rPr>
          <w:rFonts w:ascii="Verdana" w:hAnsi="Verdana" w:cs="Arial"/>
        </w:rPr>
        <w:tab/>
      </w:r>
      <w:r w:rsidRPr="00AC540A">
        <w:rPr>
          <w:rFonts w:ascii="Verdana" w:hAnsi="Verdana" w:cs="Arial"/>
        </w:rPr>
        <w:tab/>
      </w:r>
      <w:r w:rsidRPr="00AC540A">
        <w:rPr>
          <w:rFonts w:ascii="Verdana" w:hAnsi="Verdana" w:cs="Arial"/>
        </w:rPr>
        <w:tab/>
      </w:r>
      <w:r w:rsidR="00E03B94">
        <w:rPr>
          <w:rFonts w:ascii="Verdana" w:hAnsi="Verdana" w:cs="Arial"/>
        </w:rPr>
        <w:tab/>
        <w:t xml:space="preserve">  </w:t>
      </w:r>
      <w:r w:rsidRPr="00AC540A">
        <w:rPr>
          <w:rFonts w:ascii="Verdana" w:hAnsi="Verdana" w:cs="Arial"/>
        </w:rPr>
        <w:t>Male</w:t>
      </w:r>
    </w:p>
    <w:p w:rsidR="00E45424" w:rsidRPr="00AC540A" w:rsidRDefault="00E45424" w:rsidP="00911DF2">
      <w:pPr>
        <w:pStyle w:val="ListParagraph"/>
        <w:widowControl w:val="0"/>
        <w:numPr>
          <w:ilvl w:val="0"/>
          <w:numId w:val="1"/>
        </w:numPr>
        <w:jc w:val="both"/>
        <w:rPr>
          <w:rFonts w:ascii="Verdana" w:hAnsi="Verdana" w:cs="Arial"/>
        </w:rPr>
      </w:pPr>
      <w:r w:rsidRPr="00AC540A">
        <w:rPr>
          <w:rFonts w:ascii="Verdana" w:hAnsi="Verdana" w:cs="Arial"/>
        </w:rPr>
        <w:t>Marital Status</w:t>
      </w:r>
      <w:r w:rsidRPr="00AC540A">
        <w:rPr>
          <w:rFonts w:ascii="Verdana" w:hAnsi="Verdana" w:cs="Arial"/>
        </w:rPr>
        <w:tab/>
      </w:r>
      <w:r w:rsidRPr="00AC540A">
        <w:rPr>
          <w:rFonts w:ascii="Verdana" w:hAnsi="Verdana" w:cs="Arial"/>
        </w:rPr>
        <w:tab/>
      </w:r>
      <w:r w:rsidRPr="00AC540A">
        <w:rPr>
          <w:rFonts w:ascii="Verdana" w:hAnsi="Verdana" w:cs="Arial"/>
        </w:rPr>
        <w:tab/>
      </w:r>
      <w:r w:rsidR="00E03B94">
        <w:rPr>
          <w:rFonts w:ascii="Verdana" w:hAnsi="Verdana" w:cs="Arial"/>
        </w:rPr>
        <w:t xml:space="preserve">  </w:t>
      </w:r>
      <w:r w:rsidRPr="00AC540A">
        <w:rPr>
          <w:rFonts w:ascii="Verdana" w:hAnsi="Verdana" w:cs="Arial"/>
        </w:rPr>
        <w:t>Single</w:t>
      </w:r>
    </w:p>
    <w:p w:rsidR="00E45424" w:rsidRPr="00AC540A" w:rsidRDefault="00E45424" w:rsidP="00320E70">
      <w:pPr>
        <w:pStyle w:val="ListParagraph"/>
        <w:widowControl w:val="0"/>
        <w:numPr>
          <w:ilvl w:val="0"/>
          <w:numId w:val="1"/>
        </w:numPr>
        <w:tabs>
          <w:tab w:val="left" w:pos="2340"/>
        </w:tabs>
        <w:jc w:val="both"/>
        <w:rPr>
          <w:rFonts w:ascii="Verdana" w:hAnsi="Verdana" w:cs="Arial"/>
        </w:rPr>
      </w:pPr>
      <w:r w:rsidRPr="00AC540A">
        <w:rPr>
          <w:rFonts w:ascii="Verdana" w:hAnsi="Verdana" w:cs="Arial"/>
        </w:rPr>
        <w:t>Languages known</w:t>
      </w:r>
      <w:r w:rsidRPr="00AC540A">
        <w:rPr>
          <w:rFonts w:ascii="Verdana" w:hAnsi="Verdana" w:cs="Arial"/>
        </w:rPr>
        <w:tab/>
      </w:r>
      <w:r w:rsidRPr="00AC540A">
        <w:rPr>
          <w:rFonts w:ascii="Verdana" w:hAnsi="Verdana" w:cs="Arial"/>
        </w:rPr>
        <w:tab/>
        <w:t xml:space="preserve">  English, Hindi</w:t>
      </w:r>
    </w:p>
    <w:p w:rsidR="00E45424" w:rsidRPr="00E03B94" w:rsidRDefault="00E45424" w:rsidP="00E03B94">
      <w:pPr>
        <w:pStyle w:val="ListParagraph"/>
        <w:widowControl w:val="0"/>
        <w:numPr>
          <w:ilvl w:val="0"/>
          <w:numId w:val="1"/>
        </w:numPr>
        <w:tabs>
          <w:tab w:val="left" w:pos="2340"/>
        </w:tabs>
        <w:jc w:val="both"/>
        <w:rPr>
          <w:rFonts w:ascii="Verdana" w:hAnsi="Verdana" w:cs="Arial"/>
        </w:rPr>
      </w:pPr>
      <w:r w:rsidRPr="00AC540A">
        <w:rPr>
          <w:rFonts w:ascii="Verdana" w:hAnsi="Verdana" w:cs="Arial"/>
        </w:rPr>
        <w:t>Permanent Address</w:t>
      </w:r>
      <w:r w:rsidR="00E03B94">
        <w:rPr>
          <w:rFonts w:ascii="Verdana" w:hAnsi="Verdana" w:cs="Arial"/>
        </w:rPr>
        <w:t xml:space="preserve">          </w:t>
      </w:r>
      <w:r w:rsidR="00E03B94">
        <w:rPr>
          <w:rFonts w:ascii="Verdana" w:hAnsi="Verdana" w:cs="Arial"/>
        </w:rPr>
        <w:tab/>
        <w:t xml:space="preserve"> </w:t>
      </w:r>
      <w:r w:rsidR="0018487A" w:rsidRPr="00AC540A">
        <w:rPr>
          <w:rFonts w:ascii="Verdana" w:hAnsi="Verdana" w:cs="Arial"/>
        </w:rPr>
        <w:t xml:space="preserve"> Subh</w:t>
      </w:r>
      <w:r w:rsidRPr="00AC540A">
        <w:rPr>
          <w:rFonts w:ascii="Verdana" w:hAnsi="Verdana" w:cs="Arial"/>
        </w:rPr>
        <w:t xml:space="preserve">ash nagar nasirpur road Muzaffarnagar </w:t>
      </w:r>
      <w:r w:rsidR="00E03B94">
        <w:rPr>
          <w:rFonts w:ascii="Verdana" w:hAnsi="Verdana" w:cs="Arial"/>
        </w:rPr>
        <w:t xml:space="preserve">                  </w:t>
      </w:r>
      <w:r w:rsidR="00E03B94" w:rsidRPr="00E03B94">
        <w:rPr>
          <w:rFonts w:ascii="Verdana" w:hAnsi="Verdana" w:cs="Arial"/>
        </w:rPr>
        <w:t xml:space="preserve">        </w:t>
      </w:r>
      <w:r w:rsidRPr="00E03B94">
        <w:rPr>
          <w:rFonts w:ascii="Verdana" w:hAnsi="Verdana" w:cs="Arial"/>
        </w:rPr>
        <w:tab/>
      </w:r>
      <w:r w:rsidRPr="00E03B94">
        <w:rPr>
          <w:rFonts w:ascii="Verdana" w:hAnsi="Verdana" w:cs="Arial"/>
        </w:rPr>
        <w:tab/>
      </w:r>
      <w:r w:rsidR="00E03B94">
        <w:rPr>
          <w:rFonts w:ascii="Verdana" w:hAnsi="Verdana" w:cs="Arial"/>
        </w:rPr>
        <w:t xml:space="preserve">           </w:t>
      </w:r>
      <w:r w:rsidR="00E03B94" w:rsidRPr="00E03B94">
        <w:rPr>
          <w:rFonts w:ascii="Verdana" w:hAnsi="Verdana" w:cs="Arial"/>
        </w:rPr>
        <w:t>251001 U.P</w:t>
      </w:r>
    </w:p>
    <w:p w:rsidR="00E45424" w:rsidRPr="00AC540A" w:rsidRDefault="00E45424" w:rsidP="00911DF2">
      <w:pPr>
        <w:pStyle w:val="ListParagraph"/>
        <w:widowControl w:val="0"/>
        <w:numPr>
          <w:ilvl w:val="0"/>
          <w:numId w:val="1"/>
        </w:numPr>
        <w:tabs>
          <w:tab w:val="left" w:pos="2340"/>
        </w:tabs>
        <w:jc w:val="both"/>
        <w:rPr>
          <w:rFonts w:ascii="Verdana" w:hAnsi="Verdana" w:cs="Tahoma"/>
          <w:lang w:val="fr-FR"/>
        </w:rPr>
      </w:pPr>
      <w:r w:rsidRPr="00AC540A">
        <w:rPr>
          <w:rFonts w:ascii="Verdana" w:hAnsi="Verdana" w:cs="Tahoma"/>
          <w:lang w:val="fr-FR"/>
        </w:rPr>
        <w:t>Hobbies</w:t>
      </w:r>
      <w:r w:rsidRPr="00AC540A">
        <w:rPr>
          <w:rFonts w:ascii="Verdana" w:hAnsi="Verdana" w:cs="Tahoma"/>
          <w:lang w:val="fr-FR"/>
        </w:rPr>
        <w:tab/>
      </w:r>
      <w:r w:rsidRPr="00AC540A">
        <w:rPr>
          <w:rFonts w:ascii="Verdana" w:hAnsi="Verdana" w:cs="Tahoma"/>
          <w:lang w:val="fr-FR"/>
        </w:rPr>
        <w:tab/>
        <w:t xml:space="preserve">            Listening to music, drawing, playing cricket.</w:t>
      </w:r>
    </w:p>
    <w:p w:rsidR="00E45424" w:rsidRPr="00AC540A" w:rsidRDefault="00E45424" w:rsidP="00320E70">
      <w:pPr>
        <w:shd w:val="clear" w:color="auto" w:fill="E0E0E0"/>
        <w:rPr>
          <w:rFonts w:ascii="Verdana" w:hAnsi="Verdana"/>
          <w:b/>
          <w:sz w:val="24"/>
          <w:szCs w:val="24"/>
          <w:u w:val="single"/>
        </w:rPr>
      </w:pPr>
      <w:r w:rsidRPr="00AC540A">
        <w:rPr>
          <w:rFonts w:ascii="Verdana" w:hAnsi="Verdana"/>
          <w:b/>
          <w:i/>
          <w:sz w:val="24"/>
          <w:szCs w:val="24"/>
          <w:u w:val="single"/>
        </w:rPr>
        <w:t>DECLARATION</w:t>
      </w:r>
      <w:r w:rsidRPr="00AC540A">
        <w:rPr>
          <w:rFonts w:ascii="Verdana" w:hAnsi="Verdana"/>
          <w:b/>
          <w:sz w:val="24"/>
          <w:szCs w:val="24"/>
          <w:u w:val="single"/>
        </w:rPr>
        <w:t xml:space="preserve"> :</w:t>
      </w:r>
    </w:p>
    <w:p w:rsidR="00E45424" w:rsidRDefault="00E45424" w:rsidP="00C903F0">
      <w:pPr>
        <w:spacing w:after="0" w:line="240" w:lineRule="auto"/>
        <w:rPr>
          <w:rFonts w:ascii="Verdana" w:hAnsi="Verdana"/>
        </w:rPr>
      </w:pPr>
      <w:r w:rsidRPr="00AC540A">
        <w:rPr>
          <w:rFonts w:ascii="Verdana" w:hAnsi="Verdana"/>
        </w:rPr>
        <w:t>I here by declare that the all the above mentioned information are true to the best of my knowledge and belief.</w:t>
      </w:r>
    </w:p>
    <w:p w:rsidR="00E03B94" w:rsidRPr="00AC540A" w:rsidRDefault="00E03B94" w:rsidP="00C903F0">
      <w:pPr>
        <w:spacing w:after="0" w:line="240" w:lineRule="auto"/>
        <w:rPr>
          <w:rFonts w:ascii="Verdana" w:hAnsi="Verdana"/>
        </w:rPr>
      </w:pPr>
    </w:p>
    <w:p w:rsidR="00E45424" w:rsidRPr="00AC540A" w:rsidRDefault="00E45424" w:rsidP="00BD7955">
      <w:pPr>
        <w:tabs>
          <w:tab w:val="left" w:pos="8115"/>
        </w:tabs>
        <w:rPr>
          <w:rFonts w:ascii="Verdana" w:hAnsi="Verdana"/>
          <w:b/>
        </w:rPr>
      </w:pPr>
      <w:r w:rsidRPr="00AC540A">
        <w:rPr>
          <w:rFonts w:ascii="Verdana" w:hAnsi="Verdana"/>
          <w:b/>
        </w:rPr>
        <w:t xml:space="preserve"> Date   </w:t>
      </w:r>
      <w:r w:rsidR="00E03B94">
        <w:rPr>
          <w:rFonts w:ascii="Verdana" w:hAnsi="Verdana"/>
          <w:b/>
        </w:rPr>
        <w:t xml:space="preserve">      </w:t>
      </w:r>
      <w:r w:rsidRPr="00AC540A">
        <w:rPr>
          <w:rFonts w:ascii="Verdana" w:hAnsi="Verdana"/>
          <w:b/>
        </w:rPr>
        <w:t xml:space="preserve">                                                       </w:t>
      </w:r>
      <w:r w:rsidR="00C903F0" w:rsidRPr="00AC540A">
        <w:rPr>
          <w:rFonts w:ascii="Verdana" w:hAnsi="Verdana"/>
          <w:b/>
        </w:rPr>
        <w:t xml:space="preserve">                       KARAN KASHYAP</w:t>
      </w:r>
    </w:p>
    <w:p w:rsidR="00E45424" w:rsidRPr="00AC540A" w:rsidRDefault="00E45424" w:rsidP="00911DF2">
      <w:pPr>
        <w:tabs>
          <w:tab w:val="left" w:pos="1500"/>
        </w:tabs>
        <w:rPr>
          <w:rFonts w:ascii="Verdana" w:hAnsi="Verdana"/>
        </w:rPr>
      </w:pPr>
      <w:r w:rsidRPr="00AC540A">
        <w:rPr>
          <w:rFonts w:ascii="Verdana" w:hAnsi="Verdana"/>
          <w:b/>
        </w:rPr>
        <w:t>Place</w:t>
      </w:r>
      <w:r w:rsidRPr="00AC540A">
        <w:rPr>
          <w:rFonts w:ascii="Verdana" w:hAnsi="Verdana"/>
        </w:rPr>
        <w:t>:</w:t>
      </w:r>
    </w:p>
    <w:p w:rsidR="00E45424" w:rsidRDefault="00E45424" w:rsidP="00292999">
      <w:pPr>
        <w:tabs>
          <w:tab w:val="left" w:pos="1455"/>
        </w:tabs>
      </w:pPr>
    </w:p>
    <w:p w:rsidR="00E45424" w:rsidRDefault="00E45424" w:rsidP="00292999">
      <w:pPr>
        <w:tabs>
          <w:tab w:val="left" w:pos="1455"/>
        </w:tabs>
      </w:pPr>
    </w:p>
    <w:p w:rsidR="00E45424" w:rsidRDefault="00E45424" w:rsidP="00292999">
      <w:pPr>
        <w:tabs>
          <w:tab w:val="left" w:pos="1455"/>
        </w:tabs>
      </w:pPr>
    </w:p>
    <w:p w:rsidR="00E45424" w:rsidRDefault="00E45424" w:rsidP="00292999">
      <w:pPr>
        <w:tabs>
          <w:tab w:val="left" w:pos="1455"/>
        </w:tabs>
      </w:pPr>
    </w:p>
    <w:p w:rsidR="00E45424" w:rsidRDefault="00E45424" w:rsidP="00292999">
      <w:pPr>
        <w:tabs>
          <w:tab w:val="left" w:pos="1455"/>
        </w:tabs>
      </w:pPr>
    </w:p>
    <w:p w:rsidR="00E45424" w:rsidRDefault="00E45424" w:rsidP="00292999">
      <w:pPr>
        <w:tabs>
          <w:tab w:val="left" w:pos="1455"/>
        </w:tabs>
      </w:pPr>
    </w:p>
    <w:p w:rsidR="00E45424" w:rsidRDefault="00E45424" w:rsidP="00292999">
      <w:pPr>
        <w:tabs>
          <w:tab w:val="left" w:pos="1455"/>
        </w:tabs>
      </w:pPr>
    </w:p>
    <w:sectPr w:rsidR="00E45424" w:rsidSect="00BF0892">
      <w:pgSz w:w="12240" w:h="15840"/>
      <w:pgMar w:top="426" w:right="1440" w:bottom="567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769" w:rsidRDefault="009C1769" w:rsidP="00BF0892">
      <w:pPr>
        <w:spacing w:after="0" w:line="240" w:lineRule="auto"/>
      </w:pPr>
      <w:r>
        <w:separator/>
      </w:r>
    </w:p>
  </w:endnote>
  <w:endnote w:type="continuationSeparator" w:id="1">
    <w:p w:rsidR="009C1769" w:rsidRDefault="009C1769" w:rsidP="00BF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769" w:rsidRDefault="009C1769" w:rsidP="00BF0892">
      <w:pPr>
        <w:spacing w:after="0" w:line="240" w:lineRule="auto"/>
      </w:pPr>
      <w:r>
        <w:separator/>
      </w:r>
    </w:p>
  </w:footnote>
  <w:footnote w:type="continuationSeparator" w:id="1">
    <w:p w:rsidR="009C1769" w:rsidRDefault="009C1769" w:rsidP="00BF0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113B2BDD"/>
    <w:multiLevelType w:val="hybridMultilevel"/>
    <w:tmpl w:val="EE04B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216E34CC"/>
    <w:multiLevelType w:val="hybridMultilevel"/>
    <w:tmpl w:val="4C20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5303E"/>
    <w:multiLevelType w:val="hybridMultilevel"/>
    <w:tmpl w:val="FD66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D0080"/>
    <w:multiLevelType w:val="hybridMultilevel"/>
    <w:tmpl w:val="B5B451E6"/>
    <w:lvl w:ilvl="0" w:tplc="40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2E9261EF"/>
    <w:multiLevelType w:val="hybridMultilevel"/>
    <w:tmpl w:val="9AB229A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521AFD"/>
    <w:multiLevelType w:val="hybridMultilevel"/>
    <w:tmpl w:val="0E2E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1210D"/>
    <w:multiLevelType w:val="hybridMultilevel"/>
    <w:tmpl w:val="FC981BB8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34DB6C20"/>
    <w:multiLevelType w:val="hybridMultilevel"/>
    <w:tmpl w:val="C67C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F7EC9"/>
    <w:multiLevelType w:val="hybridMultilevel"/>
    <w:tmpl w:val="70528E8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1677D8"/>
    <w:multiLevelType w:val="hybridMultilevel"/>
    <w:tmpl w:val="BE04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B5406"/>
    <w:multiLevelType w:val="hybridMultilevel"/>
    <w:tmpl w:val="74648C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48535364"/>
    <w:multiLevelType w:val="hybridMultilevel"/>
    <w:tmpl w:val="CAA0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F518EB"/>
    <w:multiLevelType w:val="hybridMultilevel"/>
    <w:tmpl w:val="4950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94E09"/>
    <w:multiLevelType w:val="hybridMultilevel"/>
    <w:tmpl w:val="E9E6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C51DB5"/>
    <w:multiLevelType w:val="hybridMultilevel"/>
    <w:tmpl w:val="B928AD06"/>
    <w:lvl w:ilvl="0" w:tplc="40090001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>
    <w:nsid w:val="654B33A4"/>
    <w:multiLevelType w:val="hybridMultilevel"/>
    <w:tmpl w:val="C838976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6AC42D45"/>
    <w:multiLevelType w:val="hybridMultilevel"/>
    <w:tmpl w:val="B518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8143F4"/>
    <w:multiLevelType w:val="hybridMultilevel"/>
    <w:tmpl w:val="6566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C3F6A"/>
    <w:multiLevelType w:val="hybridMultilevel"/>
    <w:tmpl w:val="2BE66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6BD7BCC"/>
    <w:multiLevelType w:val="hybridMultilevel"/>
    <w:tmpl w:val="E2E655AE"/>
    <w:lvl w:ilvl="0" w:tplc="40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7C465EAA"/>
    <w:multiLevelType w:val="hybridMultilevel"/>
    <w:tmpl w:val="C3AE7C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12"/>
  </w:num>
  <w:num w:numId="4">
    <w:abstractNumId w:val="10"/>
  </w:num>
  <w:num w:numId="5">
    <w:abstractNumId w:val="19"/>
  </w:num>
  <w:num w:numId="6">
    <w:abstractNumId w:val="0"/>
  </w:num>
  <w:num w:numId="7">
    <w:abstractNumId w:val="2"/>
  </w:num>
  <w:num w:numId="8">
    <w:abstractNumId w:val="21"/>
  </w:num>
  <w:num w:numId="9">
    <w:abstractNumId w:val="20"/>
  </w:num>
  <w:num w:numId="10">
    <w:abstractNumId w:val="16"/>
  </w:num>
  <w:num w:numId="11">
    <w:abstractNumId w:val="8"/>
  </w:num>
  <w:num w:numId="12">
    <w:abstractNumId w:val="14"/>
  </w:num>
  <w:num w:numId="13">
    <w:abstractNumId w:val="4"/>
  </w:num>
  <w:num w:numId="14">
    <w:abstractNumId w:val="5"/>
  </w:num>
  <w:num w:numId="15">
    <w:abstractNumId w:val="11"/>
  </w:num>
  <w:num w:numId="16">
    <w:abstractNumId w:val="7"/>
  </w:num>
  <w:num w:numId="17">
    <w:abstractNumId w:val="9"/>
  </w:num>
  <w:num w:numId="18">
    <w:abstractNumId w:val="17"/>
  </w:num>
  <w:num w:numId="19">
    <w:abstractNumId w:val="6"/>
  </w:num>
  <w:num w:numId="20">
    <w:abstractNumId w:val="15"/>
  </w:num>
  <w:num w:numId="21">
    <w:abstractNumId w:val="13"/>
  </w:num>
  <w:num w:numId="22">
    <w:abstractNumId w:val="3"/>
  </w:num>
  <w:num w:numId="23">
    <w:abstractNumId w:val="23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57B"/>
    <w:rsid w:val="0001028E"/>
    <w:rsid w:val="000F06D4"/>
    <w:rsid w:val="000F1CFB"/>
    <w:rsid w:val="00146CDC"/>
    <w:rsid w:val="001674A0"/>
    <w:rsid w:val="0018487A"/>
    <w:rsid w:val="001930B1"/>
    <w:rsid w:val="00193AB2"/>
    <w:rsid w:val="001D76C1"/>
    <w:rsid w:val="001F594D"/>
    <w:rsid w:val="00275503"/>
    <w:rsid w:val="00292999"/>
    <w:rsid w:val="002961BD"/>
    <w:rsid w:val="002C73B0"/>
    <w:rsid w:val="002D0C2E"/>
    <w:rsid w:val="00320068"/>
    <w:rsid w:val="00320E70"/>
    <w:rsid w:val="00471F16"/>
    <w:rsid w:val="0048233F"/>
    <w:rsid w:val="00495988"/>
    <w:rsid w:val="004E3C17"/>
    <w:rsid w:val="004F3B7E"/>
    <w:rsid w:val="00512495"/>
    <w:rsid w:val="005260BF"/>
    <w:rsid w:val="005359EF"/>
    <w:rsid w:val="005532B5"/>
    <w:rsid w:val="005A2959"/>
    <w:rsid w:val="005C60A3"/>
    <w:rsid w:val="005F0F3F"/>
    <w:rsid w:val="00662FD8"/>
    <w:rsid w:val="0069595D"/>
    <w:rsid w:val="006C18BA"/>
    <w:rsid w:val="006F2980"/>
    <w:rsid w:val="00723F88"/>
    <w:rsid w:val="0072418A"/>
    <w:rsid w:val="00756BBC"/>
    <w:rsid w:val="007C439E"/>
    <w:rsid w:val="0080124B"/>
    <w:rsid w:val="0082098B"/>
    <w:rsid w:val="008351D2"/>
    <w:rsid w:val="00846257"/>
    <w:rsid w:val="00865D37"/>
    <w:rsid w:val="0087164C"/>
    <w:rsid w:val="0088142F"/>
    <w:rsid w:val="00902ACC"/>
    <w:rsid w:val="009062AD"/>
    <w:rsid w:val="00911DF2"/>
    <w:rsid w:val="00921EE8"/>
    <w:rsid w:val="00934457"/>
    <w:rsid w:val="009B15B6"/>
    <w:rsid w:val="009C1769"/>
    <w:rsid w:val="009D495A"/>
    <w:rsid w:val="009F00AE"/>
    <w:rsid w:val="009F502D"/>
    <w:rsid w:val="00A01B92"/>
    <w:rsid w:val="00A84550"/>
    <w:rsid w:val="00AC540A"/>
    <w:rsid w:val="00B11BD0"/>
    <w:rsid w:val="00B27313"/>
    <w:rsid w:val="00B3157B"/>
    <w:rsid w:val="00B54A15"/>
    <w:rsid w:val="00B67532"/>
    <w:rsid w:val="00B74A7A"/>
    <w:rsid w:val="00BD7955"/>
    <w:rsid w:val="00BF0892"/>
    <w:rsid w:val="00C317E3"/>
    <w:rsid w:val="00C903F0"/>
    <w:rsid w:val="00CB7A5C"/>
    <w:rsid w:val="00CC62D5"/>
    <w:rsid w:val="00CE607D"/>
    <w:rsid w:val="00D0784E"/>
    <w:rsid w:val="00D914DB"/>
    <w:rsid w:val="00D97812"/>
    <w:rsid w:val="00DA00DB"/>
    <w:rsid w:val="00DA0903"/>
    <w:rsid w:val="00DF1A75"/>
    <w:rsid w:val="00E03B94"/>
    <w:rsid w:val="00E03CFF"/>
    <w:rsid w:val="00E45424"/>
    <w:rsid w:val="00E647BB"/>
    <w:rsid w:val="00EB3B00"/>
    <w:rsid w:val="00F14383"/>
    <w:rsid w:val="00F53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2A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532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BF0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089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BF0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0892"/>
    <w:rPr>
      <w:rFonts w:cs="Times New Roman"/>
    </w:rPr>
  </w:style>
  <w:style w:type="character" w:styleId="Hyperlink">
    <w:name w:val="Hyperlink"/>
    <w:basedOn w:val="DefaultParagraphFont"/>
    <w:uiPriority w:val="99"/>
    <w:rsid w:val="00E03CFF"/>
    <w:rPr>
      <w:rFonts w:cs="Times New Roman"/>
      <w:color w:val="0000FF"/>
      <w:u w:val="single"/>
    </w:rPr>
  </w:style>
  <w:style w:type="character" w:customStyle="1" w:styleId="WW8Num2z0">
    <w:name w:val="WW8Num2z0"/>
    <w:uiPriority w:val="99"/>
    <w:rsid w:val="00C317E3"/>
    <w:rPr>
      <w:rFonts w:ascii="Symbol" w:hAnsi="Symbol"/>
      <w:sz w:val="16"/>
    </w:rPr>
  </w:style>
  <w:style w:type="character" w:styleId="Strong">
    <w:name w:val="Strong"/>
    <w:basedOn w:val="DefaultParagraphFont"/>
    <w:uiPriority w:val="99"/>
    <w:qFormat/>
    <w:rsid w:val="00BD7955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BD7955"/>
    <w:rPr>
      <w:rFonts w:cs="Times New Roman"/>
      <w:i/>
      <w:iCs/>
    </w:rPr>
  </w:style>
  <w:style w:type="paragraph" w:styleId="NoSpacing">
    <w:name w:val="No Spacing"/>
    <w:uiPriority w:val="99"/>
    <w:qFormat/>
    <w:rsid w:val="00F53F04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rankumar94mz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est\Desktop\ARJUN_biodata_(2)-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ARJUN_biodata_(2)-1</Template>
  <TotalTime>21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Ravi</cp:lastModifiedBy>
  <cp:revision>10</cp:revision>
  <dcterms:created xsi:type="dcterms:W3CDTF">2015-08-05T17:41:00Z</dcterms:created>
  <dcterms:modified xsi:type="dcterms:W3CDTF">2015-08-05T18:10:00Z</dcterms:modified>
</cp:coreProperties>
</file>